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BD2107" w:rsidRPr="00FA1EEF" w:rsidRDefault="00BD2107" w:rsidP="00FA1EEF">
      <w:pPr>
        <w:pStyle w:val="Title"/>
        <w:spacing w:after="0" w:line="240" w:lineRule="auto"/>
        <w:ind w:right="-422"/>
        <w:rPr>
          <w:rFonts w:asciiTheme="minorHAnsi" w:hAnsiTheme="minorHAnsi" w:cstheme="minorHAnsi"/>
          <w:iCs/>
          <w:color w:val="000000"/>
          <w:sz w:val="22"/>
          <w:szCs w:val="22"/>
          <w:lang w:val="es-ES"/>
        </w:rPr>
      </w:pPr>
      <w:r w:rsidRPr="00FA1EEF">
        <w:rPr>
          <w:rFonts w:asciiTheme="minorHAnsi" w:hAnsiTheme="minorHAnsi" w:cstheme="minorHAnsi"/>
          <w:color w:val="000000"/>
          <w:sz w:val="22"/>
          <w:szCs w:val="22"/>
          <w:lang w:val="es-ES"/>
        </w:rPr>
        <w:t>Anees</w:t>
      </w:r>
    </w:p>
    <w:p w:rsidR="00BD2107" w:rsidRPr="00FA1EEF" w:rsidRDefault="00BD2107" w:rsidP="008622A9">
      <w:pPr>
        <w:pStyle w:val="Standard"/>
        <w:spacing w:after="0" w:line="240" w:lineRule="auto"/>
        <w:jc w:val="center"/>
        <w:rPr>
          <w:rFonts w:asciiTheme="minorHAnsi" w:hAnsiTheme="minorHAnsi" w:cstheme="minorHAnsi"/>
          <w:b/>
          <w:bCs/>
        </w:rPr>
      </w:pPr>
      <w:r w:rsidRPr="00FA1EEF">
        <w:rPr>
          <w:rFonts w:asciiTheme="minorHAnsi" w:hAnsiTheme="minorHAnsi" w:cstheme="minorHAnsi"/>
          <w:b/>
          <w:iCs/>
          <w:color w:val="000000"/>
        </w:rPr>
        <w:t>Modeling, designing and implementing OLTP, OLAP databases and data warehousing solutions</w:t>
      </w:r>
    </w:p>
    <w:p w:rsidR="00BD2107" w:rsidRPr="00FA1EEF" w:rsidRDefault="00BD2107" w:rsidP="008622A9">
      <w:pPr>
        <w:pStyle w:val="NoSpacing"/>
        <w:rPr>
          <w:rFonts w:asciiTheme="minorHAnsi" w:hAnsiTheme="minorHAnsi" w:cstheme="minorHAnsi"/>
          <w:color w:val="000000"/>
        </w:rPr>
      </w:pPr>
      <w:r w:rsidRPr="00FA1EEF">
        <w:rPr>
          <w:rFonts w:asciiTheme="minorHAnsi" w:hAnsiTheme="minorHAnsi" w:cstheme="minorHAnsi"/>
          <w:b/>
          <w:bCs/>
        </w:rPr>
        <w:t>Technically sophisticated</w:t>
      </w:r>
      <w:r w:rsidR="00BF3CCD" w:rsidRPr="00FA1EEF">
        <w:rPr>
          <w:rFonts w:asciiTheme="minorHAnsi" w:hAnsiTheme="minorHAnsi" w:cstheme="minorHAnsi"/>
          <w:b/>
          <w:bCs/>
        </w:rPr>
        <w:t>,</w:t>
      </w:r>
      <w:r w:rsidR="002670D7" w:rsidRPr="00FA1EEF">
        <w:rPr>
          <w:rFonts w:asciiTheme="minorHAnsi" w:hAnsiTheme="minorHAnsi" w:cstheme="minorHAnsi"/>
          <w:b/>
          <w:bCs/>
        </w:rPr>
        <w:t xml:space="preserve"> I have good knowledge on </w:t>
      </w:r>
      <w:r w:rsidR="00BF3CCD" w:rsidRPr="00FA1EEF">
        <w:rPr>
          <w:rFonts w:asciiTheme="minorHAnsi" w:hAnsiTheme="minorHAnsi" w:cstheme="minorHAnsi"/>
          <w:b/>
          <w:bCs/>
        </w:rPr>
        <w:t>Process Group and Knowledge are</w:t>
      </w:r>
      <w:r w:rsidR="002670D7" w:rsidRPr="00FA1EEF">
        <w:rPr>
          <w:rFonts w:asciiTheme="minorHAnsi" w:hAnsiTheme="minorHAnsi" w:cstheme="minorHAnsi"/>
          <w:b/>
          <w:bCs/>
        </w:rPr>
        <w:t>a</w:t>
      </w:r>
      <w:r w:rsidR="00BF3CCD" w:rsidRPr="00FA1EEF">
        <w:rPr>
          <w:rFonts w:asciiTheme="minorHAnsi" w:hAnsiTheme="minorHAnsi" w:cstheme="minorHAnsi"/>
          <w:b/>
          <w:bCs/>
        </w:rPr>
        <w:t xml:space="preserve"> of</w:t>
      </w:r>
      <w:r w:rsidRPr="00FA1EEF">
        <w:rPr>
          <w:rFonts w:asciiTheme="minorHAnsi" w:hAnsiTheme="minorHAnsi" w:cstheme="minorHAnsi"/>
          <w:b/>
          <w:bCs/>
        </w:rPr>
        <w:t xml:space="preserve"> Business Analyst / Data Analyst / Dat</w:t>
      </w:r>
      <w:r w:rsidR="00615F52" w:rsidRPr="00FA1EEF">
        <w:rPr>
          <w:rFonts w:asciiTheme="minorHAnsi" w:hAnsiTheme="minorHAnsi" w:cstheme="minorHAnsi"/>
          <w:b/>
          <w:bCs/>
        </w:rPr>
        <w:t xml:space="preserve">a modeler/ Cloud Developer and </w:t>
      </w:r>
      <w:r w:rsidR="00F0608E" w:rsidRPr="00FA1EEF">
        <w:rPr>
          <w:rFonts w:asciiTheme="minorHAnsi" w:hAnsiTheme="minorHAnsi" w:cstheme="minorHAnsi"/>
          <w:b/>
          <w:bCs/>
        </w:rPr>
        <w:t xml:space="preserve">Data </w:t>
      </w:r>
      <w:r w:rsidR="00615F52" w:rsidRPr="00FA1EEF">
        <w:rPr>
          <w:rFonts w:asciiTheme="minorHAnsi" w:hAnsiTheme="minorHAnsi" w:cstheme="minorHAnsi"/>
          <w:b/>
          <w:bCs/>
        </w:rPr>
        <w:t>A</w:t>
      </w:r>
      <w:r w:rsidRPr="00FA1EEF">
        <w:rPr>
          <w:rFonts w:asciiTheme="minorHAnsi" w:hAnsiTheme="minorHAnsi" w:cstheme="minorHAnsi"/>
          <w:b/>
          <w:bCs/>
        </w:rPr>
        <w:t>rchitect</w:t>
      </w:r>
      <w:r w:rsidR="002670D7" w:rsidRPr="00FA1EEF">
        <w:rPr>
          <w:rFonts w:asciiTheme="minorHAnsi" w:hAnsiTheme="minorHAnsi" w:cstheme="minorHAnsi"/>
          <w:b/>
          <w:bCs/>
        </w:rPr>
        <w:t>,</w:t>
      </w:r>
      <w:r w:rsidR="002670D7" w:rsidRPr="00FA1EEF">
        <w:rPr>
          <w:rFonts w:asciiTheme="minorHAnsi" w:hAnsiTheme="minorHAnsi" w:cstheme="minorHAnsi"/>
        </w:rPr>
        <w:t>offering 15</w:t>
      </w:r>
      <w:r w:rsidR="00CE3B13" w:rsidRPr="00FA1EEF">
        <w:rPr>
          <w:rFonts w:asciiTheme="minorHAnsi" w:hAnsiTheme="minorHAnsi" w:cstheme="minorHAnsi"/>
        </w:rPr>
        <w:t xml:space="preserve"> plus</w:t>
      </w:r>
      <w:r w:rsidRPr="00FA1EEF">
        <w:rPr>
          <w:rFonts w:asciiTheme="minorHAnsi" w:hAnsiTheme="minorHAnsi" w:cstheme="minorHAnsi"/>
        </w:rPr>
        <w:t xml:space="preserve"> years of experience translating the needs of non-technical clients into data storage.</w:t>
      </w:r>
      <w:r w:rsidR="004C2042" w:rsidRPr="00FA1EEF">
        <w:rPr>
          <w:rFonts w:asciiTheme="minorHAnsi" w:hAnsiTheme="minorHAnsi" w:cstheme="minorHAnsi"/>
        </w:rPr>
        <w:t xml:space="preserve">  I’m Strong interpersonal skills, highly</w:t>
      </w:r>
      <w:r w:rsidRPr="00FA1EEF">
        <w:rPr>
          <w:rFonts w:asciiTheme="minorHAnsi" w:hAnsiTheme="minorHAnsi" w:cstheme="minorHAnsi"/>
        </w:rPr>
        <w:t xml:space="preserve"> adaptive at diplomatically facilitating</w:t>
      </w:r>
      <w:r w:rsidR="004C2042" w:rsidRPr="00FA1EEF">
        <w:rPr>
          <w:rFonts w:asciiTheme="minorHAnsi" w:hAnsiTheme="minorHAnsi" w:cstheme="minorHAnsi"/>
        </w:rPr>
        <w:t>,</w:t>
      </w:r>
      <w:r w:rsidRPr="00FA1EEF">
        <w:rPr>
          <w:rFonts w:asciiTheme="minorHAnsi" w:hAnsiTheme="minorHAnsi" w:cstheme="minorHAnsi"/>
        </w:rPr>
        <w:t xml:space="preserve"> discussions and negotiations wi</w:t>
      </w:r>
      <w:r w:rsidR="00735D1B" w:rsidRPr="00FA1EEF">
        <w:rPr>
          <w:rFonts w:asciiTheme="minorHAnsi" w:hAnsiTheme="minorHAnsi" w:cstheme="minorHAnsi"/>
        </w:rPr>
        <w:t xml:space="preserve">th stakeholders.  </w:t>
      </w:r>
      <w:r w:rsidR="004C2042" w:rsidRPr="00FA1EEF">
        <w:rPr>
          <w:rFonts w:asciiTheme="minorHAnsi" w:hAnsiTheme="minorHAnsi" w:cstheme="minorHAnsi"/>
        </w:rPr>
        <w:t xml:space="preserve">I’m </w:t>
      </w:r>
      <w:r w:rsidRPr="00FA1EEF">
        <w:rPr>
          <w:rFonts w:asciiTheme="minorHAnsi" w:hAnsiTheme="minorHAnsi" w:cstheme="minorHAnsi"/>
        </w:rPr>
        <w:t>Skilled in</w:t>
      </w:r>
      <w:r w:rsidR="004C2042" w:rsidRPr="00FA1EEF">
        <w:rPr>
          <w:rFonts w:asciiTheme="minorHAnsi" w:hAnsiTheme="minorHAnsi" w:cstheme="minorHAnsi"/>
        </w:rPr>
        <w:t xml:space="preserve"> the</w:t>
      </w:r>
      <w:r w:rsidR="00CE3B13" w:rsidRPr="00FA1EEF">
        <w:rPr>
          <w:rFonts w:asciiTheme="minorHAnsi" w:hAnsiTheme="minorHAnsi" w:cstheme="minorHAnsi"/>
        </w:rPr>
        <w:t xml:space="preserve"> Initiating, Planning, Executing, Monitoring, Controlling and Closing of the project. I’m skilled in the</w:t>
      </w:r>
      <w:r w:rsidRPr="00FA1EEF">
        <w:rPr>
          <w:rFonts w:asciiTheme="minorHAnsi" w:hAnsiTheme="minorHAnsi" w:cstheme="minorHAnsi"/>
        </w:rPr>
        <w:t xml:space="preserve">mining and </w:t>
      </w:r>
      <w:r w:rsidRPr="00FA1EEF">
        <w:rPr>
          <w:rFonts w:asciiTheme="minorHAnsi" w:hAnsiTheme="minorHAnsi" w:cstheme="minorHAnsi"/>
          <w:b/>
          <w:bCs/>
        </w:rPr>
        <w:t xml:space="preserve">analysis </w:t>
      </w:r>
      <w:r w:rsidRPr="00FA1EEF">
        <w:rPr>
          <w:rFonts w:asciiTheme="minorHAnsi" w:hAnsiTheme="minorHAnsi" w:cstheme="minorHAnsi"/>
        </w:rPr>
        <w:t xml:space="preserve">solutions that accommodate long-lasting capacity and scalability for a solid business future. </w:t>
      </w:r>
    </w:p>
    <w:p w:rsidR="00BD2107" w:rsidRPr="00FA1EEF" w:rsidRDefault="00BD2107" w:rsidP="008622A9">
      <w:pPr>
        <w:pStyle w:val="Standard"/>
        <w:spacing w:after="0" w:line="240" w:lineRule="auto"/>
        <w:jc w:val="both"/>
        <w:rPr>
          <w:rFonts w:asciiTheme="minorHAnsi" w:hAnsiTheme="minorHAnsi" w:cstheme="minorHAnsi"/>
          <w:color w:val="000000"/>
        </w:rPr>
      </w:pPr>
    </w:p>
    <w:p w:rsidR="00BD2107" w:rsidRPr="00FA1EEF" w:rsidRDefault="00BD2107" w:rsidP="008622A9">
      <w:pPr>
        <w:pStyle w:val="Standard"/>
        <w:spacing w:after="0" w:line="240" w:lineRule="auto"/>
        <w:jc w:val="both"/>
        <w:rPr>
          <w:rFonts w:asciiTheme="minorHAnsi" w:hAnsiTheme="minorHAnsi" w:cstheme="minorHAnsi"/>
        </w:rPr>
      </w:pPr>
      <w:r w:rsidRPr="00FA1EEF">
        <w:rPr>
          <w:rFonts w:asciiTheme="minorHAnsi" w:hAnsiTheme="minorHAnsi" w:cstheme="minorHAnsi"/>
          <w:b/>
          <w:color w:val="000000"/>
        </w:rPr>
        <w:t>PROFESSIONAL SUMMARY</w:t>
      </w:r>
    </w:p>
    <w:p w:rsidR="00BD2107" w:rsidRPr="00FA1EEF" w:rsidRDefault="00BD2107" w:rsidP="008622A9">
      <w:pPr>
        <w:pStyle w:val="NoSpacing"/>
        <w:rPr>
          <w:rFonts w:asciiTheme="minorHAnsi" w:hAnsiTheme="minorHAnsi" w:cstheme="minorHAnsi"/>
        </w:rPr>
      </w:pPr>
    </w:p>
    <w:p w:rsidR="00195609" w:rsidRPr="00FA1EEF" w:rsidRDefault="00195609" w:rsidP="008622A9">
      <w:pPr>
        <w:numPr>
          <w:ilvl w:val="0"/>
          <w:numId w:val="2"/>
        </w:numPr>
        <w:suppressAutoHyphens/>
        <w:textAlignment w:val="baseline"/>
        <w:rPr>
          <w:rFonts w:asciiTheme="minorHAnsi" w:eastAsia="Calibri" w:hAnsiTheme="minorHAnsi" w:cstheme="minorHAnsi"/>
          <w:kern w:val="1"/>
          <w:sz w:val="22"/>
          <w:szCs w:val="22"/>
        </w:rPr>
      </w:pPr>
      <w:r w:rsidRPr="00FA1EEF">
        <w:rPr>
          <w:rFonts w:asciiTheme="minorHAnsi" w:eastAsia="Calibri" w:hAnsiTheme="minorHAnsi" w:cstheme="minorHAnsi"/>
          <w:b/>
          <w:bCs/>
          <w:kern w:val="1"/>
          <w:sz w:val="22"/>
          <w:szCs w:val="22"/>
        </w:rPr>
        <w:t xml:space="preserve">14+ years </w:t>
      </w:r>
      <w:r w:rsidRPr="00FA1EEF">
        <w:rPr>
          <w:rFonts w:asciiTheme="minorHAnsi" w:eastAsia="Calibri" w:hAnsiTheme="minorHAnsi" w:cstheme="minorHAnsi"/>
          <w:kern w:val="1"/>
          <w:sz w:val="22"/>
          <w:szCs w:val="22"/>
        </w:rPr>
        <w:t xml:space="preserve">of experience in IT industry with </w:t>
      </w:r>
      <w:r w:rsidRPr="00FA1EEF">
        <w:rPr>
          <w:rFonts w:asciiTheme="minorHAnsi" w:eastAsia="Calibri" w:hAnsiTheme="minorHAnsi" w:cstheme="minorHAnsi"/>
          <w:b/>
          <w:bCs/>
          <w:kern w:val="1"/>
          <w:sz w:val="22"/>
          <w:szCs w:val="22"/>
        </w:rPr>
        <w:t>12 + years</w:t>
      </w:r>
      <w:r w:rsidRPr="00FA1EEF">
        <w:rPr>
          <w:rFonts w:asciiTheme="minorHAnsi" w:eastAsia="Calibri" w:hAnsiTheme="minorHAnsi" w:cstheme="minorHAnsi"/>
          <w:kern w:val="1"/>
          <w:sz w:val="22"/>
          <w:szCs w:val="22"/>
        </w:rPr>
        <w:t xml:space="preserve"> of specialized practical experience in clarifying business requirements through </w:t>
      </w:r>
      <w:r w:rsidRPr="00FA1EEF">
        <w:rPr>
          <w:rFonts w:asciiTheme="minorHAnsi" w:eastAsia="Calibri" w:hAnsiTheme="minorHAnsi" w:cstheme="minorHAnsi"/>
          <w:b/>
          <w:bCs/>
          <w:kern w:val="1"/>
          <w:sz w:val="22"/>
          <w:szCs w:val="22"/>
        </w:rPr>
        <w:t>Business Analysis, Data Modeling, Dimensional Modeling, Data Analytics, Data Quality, Design process</w:t>
      </w:r>
      <w:r w:rsidRPr="00FA1EEF">
        <w:rPr>
          <w:rFonts w:asciiTheme="minorHAnsi" w:eastAsia="Calibri" w:hAnsiTheme="minorHAnsi" w:cstheme="minorHAnsi"/>
          <w:kern w:val="1"/>
          <w:sz w:val="22"/>
          <w:szCs w:val="22"/>
        </w:rPr>
        <w:t xml:space="preserve"> and system improvements to increase productivity and reduce costs.</w:t>
      </w:r>
    </w:p>
    <w:p w:rsidR="00195609" w:rsidRPr="00FA1EEF" w:rsidRDefault="00195609" w:rsidP="008622A9">
      <w:pPr>
        <w:numPr>
          <w:ilvl w:val="0"/>
          <w:numId w:val="2"/>
        </w:numPr>
        <w:suppressAutoHyphens/>
        <w:textAlignment w:val="baseline"/>
        <w:rPr>
          <w:rFonts w:asciiTheme="minorHAnsi" w:eastAsia="Calibri" w:hAnsiTheme="minorHAnsi" w:cstheme="minorHAnsi"/>
          <w:kern w:val="1"/>
          <w:sz w:val="22"/>
          <w:szCs w:val="22"/>
        </w:rPr>
      </w:pPr>
      <w:r w:rsidRPr="00FA1EEF">
        <w:rPr>
          <w:rFonts w:asciiTheme="minorHAnsi" w:eastAsia="Calibri" w:hAnsiTheme="minorHAnsi" w:cstheme="minorHAnsi"/>
          <w:kern w:val="1"/>
          <w:sz w:val="22"/>
          <w:szCs w:val="22"/>
        </w:rPr>
        <w:t xml:space="preserve">Excellent </w:t>
      </w:r>
      <w:r w:rsidRPr="00FA1EEF">
        <w:rPr>
          <w:rFonts w:asciiTheme="minorHAnsi" w:eastAsia="Calibri" w:hAnsiTheme="minorHAnsi" w:cstheme="minorHAnsi"/>
          <w:b/>
          <w:kern w:val="1"/>
          <w:sz w:val="22"/>
          <w:szCs w:val="22"/>
        </w:rPr>
        <w:t>Analytical</w:t>
      </w:r>
      <w:r w:rsidRPr="00FA1EEF">
        <w:rPr>
          <w:rFonts w:asciiTheme="minorHAnsi" w:eastAsia="Calibri" w:hAnsiTheme="minorHAnsi" w:cstheme="minorHAnsi"/>
          <w:kern w:val="1"/>
          <w:sz w:val="22"/>
          <w:szCs w:val="22"/>
        </w:rPr>
        <w:t xml:space="preserve"> skills to understand the Business Process and Functionality. Developing </w:t>
      </w:r>
      <w:r w:rsidRPr="00FA1EEF">
        <w:rPr>
          <w:rFonts w:asciiTheme="minorHAnsi" w:eastAsia="Calibri" w:hAnsiTheme="minorHAnsi" w:cstheme="minorHAnsi"/>
          <w:b/>
          <w:kern w:val="1"/>
          <w:sz w:val="22"/>
          <w:szCs w:val="22"/>
        </w:rPr>
        <w:t>Functional Specifications</w:t>
      </w:r>
      <w:r w:rsidRPr="00FA1EEF">
        <w:rPr>
          <w:rFonts w:asciiTheme="minorHAnsi" w:eastAsia="Calibri" w:hAnsiTheme="minorHAnsi" w:cstheme="minorHAnsi"/>
          <w:kern w:val="1"/>
          <w:sz w:val="22"/>
          <w:szCs w:val="22"/>
        </w:rPr>
        <w:t xml:space="preserve"> for business process refinement and automation</w:t>
      </w:r>
      <w:r w:rsidRPr="00FA1EEF">
        <w:rPr>
          <w:rFonts w:asciiTheme="minorHAnsi" w:eastAsia="Calibri" w:hAnsiTheme="minorHAnsi" w:cstheme="minorHAnsi"/>
          <w:b/>
          <w:kern w:val="1"/>
          <w:sz w:val="22"/>
          <w:szCs w:val="22"/>
        </w:rPr>
        <w:t>,</w:t>
      </w:r>
      <w:r w:rsidRPr="00FA1EEF">
        <w:rPr>
          <w:rFonts w:asciiTheme="minorHAnsi" w:eastAsia="Calibri" w:hAnsiTheme="minorHAnsi" w:cstheme="minorHAnsi"/>
          <w:b/>
          <w:bCs/>
          <w:kern w:val="1"/>
          <w:sz w:val="22"/>
          <w:szCs w:val="22"/>
        </w:rPr>
        <w:t>Data Modeling</w:t>
      </w:r>
      <w:r w:rsidRPr="00FA1EEF">
        <w:rPr>
          <w:rFonts w:asciiTheme="minorHAnsi" w:eastAsia="Calibri" w:hAnsiTheme="minorHAnsi" w:cstheme="minorHAnsi"/>
          <w:kern w:val="1"/>
          <w:sz w:val="22"/>
          <w:szCs w:val="22"/>
        </w:rPr>
        <w:t xml:space="preserve">, </w:t>
      </w:r>
      <w:r w:rsidRPr="00FA1EEF">
        <w:rPr>
          <w:rFonts w:asciiTheme="minorHAnsi" w:eastAsia="Calibri" w:hAnsiTheme="minorHAnsi" w:cstheme="minorHAnsi"/>
          <w:b/>
          <w:kern w:val="1"/>
          <w:sz w:val="22"/>
          <w:szCs w:val="22"/>
        </w:rPr>
        <w:t>system architecture</w:t>
      </w:r>
      <w:r w:rsidRPr="00FA1EEF">
        <w:rPr>
          <w:rFonts w:asciiTheme="minorHAnsi" w:eastAsia="Calibri" w:hAnsiTheme="minorHAnsi" w:cstheme="minorHAnsi"/>
          <w:kern w:val="1"/>
          <w:sz w:val="22"/>
          <w:szCs w:val="22"/>
        </w:rPr>
        <w:t xml:space="preserve">, and conducting </w:t>
      </w:r>
      <w:r w:rsidRPr="00FA1EEF">
        <w:rPr>
          <w:rFonts w:asciiTheme="minorHAnsi" w:eastAsia="Calibri" w:hAnsiTheme="minorHAnsi" w:cstheme="minorHAnsi"/>
          <w:b/>
          <w:kern w:val="1"/>
          <w:sz w:val="22"/>
          <w:szCs w:val="22"/>
        </w:rPr>
        <w:t>feasibility studies.</w:t>
      </w:r>
    </w:p>
    <w:p w:rsidR="00195609" w:rsidRPr="00FA1EEF" w:rsidRDefault="00195609" w:rsidP="008622A9">
      <w:pPr>
        <w:numPr>
          <w:ilvl w:val="0"/>
          <w:numId w:val="2"/>
        </w:numPr>
        <w:suppressAutoHyphens/>
        <w:textAlignment w:val="baseline"/>
        <w:rPr>
          <w:rFonts w:asciiTheme="minorHAnsi" w:eastAsia="Calibri" w:hAnsiTheme="minorHAnsi" w:cstheme="minorHAnsi"/>
          <w:color w:val="000000"/>
          <w:kern w:val="1"/>
          <w:sz w:val="22"/>
          <w:szCs w:val="22"/>
        </w:rPr>
      </w:pPr>
      <w:r w:rsidRPr="00FA1EEF">
        <w:rPr>
          <w:rFonts w:asciiTheme="minorHAnsi" w:eastAsia="Calibri" w:hAnsiTheme="minorHAnsi" w:cstheme="minorHAnsi"/>
          <w:kern w:val="1"/>
          <w:sz w:val="22"/>
          <w:szCs w:val="22"/>
        </w:rPr>
        <w:t xml:space="preserve">Proven experience in </w:t>
      </w:r>
      <w:r w:rsidRPr="00FA1EEF">
        <w:rPr>
          <w:rFonts w:asciiTheme="minorHAnsi" w:eastAsia="Calibri" w:hAnsiTheme="minorHAnsi" w:cstheme="minorHAnsi"/>
          <w:b/>
          <w:kern w:val="1"/>
          <w:sz w:val="22"/>
          <w:szCs w:val="22"/>
        </w:rPr>
        <w:t>relational and dimensional data modeling</w:t>
      </w:r>
      <w:r w:rsidRPr="00FA1EEF">
        <w:rPr>
          <w:rFonts w:asciiTheme="minorHAnsi" w:eastAsia="Calibri" w:hAnsiTheme="minorHAnsi" w:cstheme="minorHAnsi"/>
          <w:kern w:val="1"/>
          <w:sz w:val="22"/>
          <w:szCs w:val="22"/>
        </w:rPr>
        <w:t xml:space="preserve">, data management, data warehousing, data transformation, </w:t>
      </w:r>
      <w:r w:rsidRPr="00FA1EEF">
        <w:rPr>
          <w:rFonts w:asciiTheme="minorHAnsi" w:eastAsia="Calibri" w:hAnsiTheme="minorHAnsi" w:cstheme="minorHAnsi"/>
          <w:b/>
          <w:kern w:val="1"/>
          <w:sz w:val="22"/>
          <w:szCs w:val="22"/>
        </w:rPr>
        <w:t>metadata and master data (reference data) management</w:t>
      </w:r>
      <w:r w:rsidRPr="00FA1EEF">
        <w:rPr>
          <w:rFonts w:asciiTheme="minorHAnsi" w:eastAsia="Calibri" w:hAnsiTheme="minorHAnsi" w:cstheme="minorHAnsi"/>
          <w:kern w:val="1"/>
          <w:sz w:val="22"/>
          <w:szCs w:val="22"/>
        </w:rPr>
        <w:t xml:space="preserve"> and business intelligence tools.</w:t>
      </w:r>
    </w:p>
    <w:p w:rsidR="00195609" w:rsidRPr="00FA1EEF" w:rsidRDefault="00195609" w:rsidP="008622A9">
      <w:pPr>
        <w:numPr>
          <w:ilvl w:val="0"/>
          <w:numId w:val="2"/>
        </w:numPr>
        <w:suppressAutoHyphens/>
        <w:textAlignment w:val="baseline"/>
        <w:rPr>
          <w:rFonts w:asciiTheme="minorHAnsi" w:eastAsia="Calibri" w:hAnsiTheme="minorHAnsi" w:cstheme="minorHAnsi"/>
          <w:kern w:val="1"/>
          <w:sz w:val="22"/>
          <w:szCs w:val="22"/>
        </w:rPr>
      </w:pPr>
      <w:r w:rsidRPr="00FA1EEF">
        <w:rPr>
          <w:rFonts w:asciiTheme="minorHAnsi" w:eastAsia="Calibri" w:hAnsiTheme="minorHAnsi" w:cstheme="minorHAnsi"/>
          <w:color w:val="000000"/>
          <w:kern w:val="1"/>
          <w:sz w:val="22"/>
          <w:szCs w:val="22"/>
        </w:rPr>
        <w:t xml:space="preserve">Knowledge of </w:t>
      </w:r>
      <w:r w:rsidRPr="00FA1EEF">
        <w:rPr>
          <w:rFonts w:asciiTheme="minorHAnsi" w:eastAsia="Calibri" w:hAnsiTheme="minorHAnsi" w:cstheme="minorHAnsi"/>
          <w:b/>
          <w:bCs/>
          <w:color w:val="000000"/>
          <w:kern w:val="1"/>
          <w:sz w:val="22"/>
          <w:szCs w:val="22"/>
        </w:rPr>
        <w:t>Advance SQL</w:t>
      </w:r>
      <w:r w:rsidRPr="00FA1EEF">
        <w:rPr>
          <w:rFonts w:asciiTheme="minorHAnsi" w:eastAsia="Calibri" w:hAnsiTheme="minorHAnsi" w:cstheme="minorHAnsi"/>
          <w:color w:val="000000"/>
          <w:kern w:val="1"/>
          <w:sz w:val="22"/>
          <w:szCs w:val="22"/>
        </w:rPr>
        <w:t xml:space="preserve"> keywords and concepts</w:t>
      </w:r>
      <w:r w:rsidRPr="00FA1EEF">
        <w:rPr>
          <w:rFonts w:asciiTheme="minorHAnsi" w:eastAsia="Calibri" w:hAnsiTheme="minorHAnsi" w:cstheme="minorHAnsi"/>
          <w:kern w:val="1"/>
          <w:sz w:val="22"/>
          <w:szCs w:val="22"/>
        </w:rPr>
        <w:t>.</w:t>
      </w:r>
    </w:p>
    <w:p w:rsidR="00195609" w:rsidRPr="00FA1EEF" w:rsidRDefault="00195609" w:rsidP="008622A9">
      <w:pPr>
        <w:numPr>
          <w:ilvl w:val="0"/>
          <w:numId w:val="2"/>
        </w:numPr>
        <w:suppressAutoHyphens/>
        <w:textAlignment w:val="baseline"/>
        <w:rPr>
          <w:rFonts w:asciiTheme="minorHAnsi" w:eastAsia="Calibri" w:hAnsiTheme="minorHAnsi" w:cstheme="minorHAnsi"/>
          <w:color w:val="000000"/>
          <w:kern w:val="1"/>
          <w:sz w:val="22"/>
          <w:szCs w:val="22"/>
        </w:rPr>
      </w:pPr>
      <w:r w:rsidRPr="00FA1EEF">
        <w:rPr>
          <w:rFonts w:asciiTheme="minorHAnsi" w:eastAsia="Calibri" w:hAnsiTheme="minorHAnsi" w:cstheme="minorHAnsi"/>
          <w:b/>
          <w:color w:val="000000"/>
          <w:kern w:val="1"/>
          <w:sz w:val="22"/>
          <w:szCs w:val="22"/>
        </w:rPr>
        <w:t>12+ years</w:t>
      </w:r>
      <w:r w:rsidRPr="00FA1EEF">
        <w:rPr>
          <w:rFonts w:asciiTheme="minorHAnsi" w:eastAsia="Calibri" w:hAnsiTheme="minorHAnsi" w:cstheme="minorHAnsi"/>
          <w:color w:val="000000"/>
          <w:kern w:val="1"/>
          <w:sz w:val="22"/>
          <w:szCs w:val="22"/>
        </w:rPr>
        <w:t xml:space="preserve"> of </w:t>
      </w:r>
      <w:r w:rsidRPr="00FA1EEF">
        <w:rPr>
          <w:rFonts w:asciiTheme="minorHAnsi" w:eastAsia="Calibri" w:hAnsiTheme="minorHAnsi" w:cstheme="minorHAnsi"/>
          <w:b/>
          <w:color w:val="000000"/>
          <w:kern w:val="1"/>
          <w:sz w:val="22"/>
          <w:szCs w:val="22"/>
        </w:rPr>
        <w:t>Dimensional Data Modeling</w:t>
      </w:r>
      <w:r w:rsidRPr="00FA1EEF">
        <w:rPr>
          <w:rFonts w:asciiTheme="minorHAnsi" w:eastAsia="Calibri" w:hAnsiTheme="minorHAnsi" w:cstheme="minorHAnsi"/>
          <w:color w:val="000000"/>
          <w:kern w:val="1"/>
          <w:sz w:val="22"/>
          <w:szCs w:val="22"/>
        </w:rPr>
        <w:t xml:space="preserve"> experience using Data modeling, Relational Data modeling, ER/Studio, </w:t>
      </w:r>
      <w:r w:rsidRPr="00FA1EEF">
        <w:rPr>
          <w:rFonts w:asciiTheme="minorHAnsi" w:eastAsia="Calibri" w:hAnsiTheme="minorHAnsi" w:cstheme="minorHAnsi"/>
          <w:b/>
          <w:bCs/>
          <w:color w:val="000000"/>
          <w:kern w:val="1"/>
          <w:sz w:val="22"/>
          <w:szCs w:val="22"/>
        </w:rPr>
        <w:t>Erwin</w:t>
      </w:r>
      <w:r w:rsidRPr="00FA1EEF">
        <w:rPr>
          <w:rFonts w:asciiTheme="minorHAnsi" w:eastAsia="Calibri" w:hAnsiTheme="minorHAnsi" w:cstheme="minorHAnsi"/>
          <w:color w:val="000000"/>
          <w:kern w:val="1"/>
          <w:sz w:val="22"/>
          <w:szCs w:val="22"/>
        </w:rPr>
        <w:t>, Sybase Power Designer, Star Join Schema/Snowflake modeling, FACT &amp; Dimensions tables, Conceptual, Physical &amp; logical data modeling</w:t>
      </w:r>
      <w:r w:rsidRPr="00FA1EEF">
        <w:rPr>
          <w:rFonts w:asciiTheme="minorHAnsi" w:eastAsia="Calibri" w:hAnsiTheme="minorHAnsi" w:cstheme="minorHAnsi"/>
          <w:kern w:val="1"/>
          <w:sz w:val="22"/>
          <w:szCs w:val="22"/>
        </w:rPr>
        <w:t>.</w:t>
      </w:r>
    </w:p>
    <w:p w:rsidR="00195609" w:rsidRPr="00FA1EEF" w:rsidRDefault="00195609" w:rsidP="008622A9">
      <w:pPr>
        <w:numPr>
          <w:ilvl w:val="0"/>
          <w:numId w:val="2"/>
        </w:numPr>
        <w:suppressAutoHyphens/>
        <w:textAlignment w:val="baseline"/>
        <w:rPr>
          <w:rFonts w:asciiTheme="minorHAnsi" w:eastAsia="Calibri" w:hAnsiTheme="minorHAnsi" w:cstheme="minorHAnsi"/>
          <w:kern w:val="1"/>
          <w:sz w:val="22"/>
          <w:szCs w:val="22"/>
        </w:rPr>
      </w:pPr>
      <w:r w:rsidRPr="00FA1EEF">
        <w:rPr>
          <w:rFonts w:asciiTheme="minorHAnsi" w:eastAsia="Calibri" w:hAnsiTheme="minorHAnsi" w:cstheme="minorHAnsi"/>
          <w:color w:val="000000"/>
          <w:kern w:val="1"/>
          <w:sz w:val="22"/>
          <w:szCs w:val="22"/>
        </w:rPr>
        <w:t>Experience in</w:t>
      </w:r>
      <w:r w:rsidRPr="00FA1EEF">
        <w:rPr>
          <w:rFonts w:asciiTheme="minorHAnsi" w:eastAsia="Calibri" w:hAnsiTheme="minorHAnsi" w:cstheme="minorHAnsi"/>
          <w:b/>
          <w:bCs/>
          <w:kern w:val="1"/>
          <w:sz w:val="22"/>
          <w:szCs w:val="22"/>
        </w:rPr>
        <w:t>computing platforms</w:t>
      </w:r>
      <w:r w:rsidRPr="00FA1EEF">
        <w:rPr>
          <w:rFonts w:asciiTheme="minorHAnsi" w:eastAsia="Calibri" w:hAnsiTheme="minorHAnsi" w:cstheme="minorHAnsi"/>
          <w:kern w:val="1"/>
          <w:sz w:val="22"/>
          <w:szCs w:val="22"/>
        </w:rPr>
        <w:t xml:space="preserve"> that allow </w:t>
      </w:r>
      <w:r w:rsidR="00123611" w:rsidRPr="00FA1EEF">
        <w:rPr>
          <w:rFonts w:asciiTheme="minorHAnsi" w:eastAsia="Calibri" w:hAnsiTheme="minorHAnsi" w:cstheme="minorHAnsi"/>
          <w:kern w:val="1"/>
          <w:sz w:val="22"/>
          <w:szCs w:val="22"/>
        </w:rPr>
        <w:t>analytics</w:t>
      </w:r>
      <w:r w:rsidRPr="00FA1EEF">
        <w:rPr>
          <w:rFonts w:asciiTheme="minorHAnsi" w:eastAsia="Calibri" w:hAnsiTheme="minorHAnsi" w:cstheme="minorHAnsi"/>
          <w:kern w:val="1"/>
          <w:sz w:val="22"/>
          <w:szCs w:val="22"/>
        </w:rPr>
        <w:t xml:space="preserve">  to combine structured, complex data and build processing and analytical applications across data sources and types;</w:t>
      </w:r>
    </w:p>
    <w:p w:rsidR="00195609" w:rsidRPr="00FA1EEF" w:rsidRDefault="00195609" w:rsidP="008622A9">
      <w:pPr>
        <w:numPr>
          <w:ilvl w:val="1"/>
          <w:numId w:val="2"/>
        </w:numPr>
        <w:suppressAutoHyphens/>
        <w:textAlignment w:val="baseline"/>
        <w:rPr>
          <w:rFonts w:asciiTheme="minorHAnsi" w:eastAsia="Calibri" w:hAnsiTheme="minorHAnsi" w:cstheme="minorHAnsi"/>
          <w:color w:val="000000"/>
          <w:kern w:val="1"/>
          <w:sz w:val="22"/>
          <w:szCs w:val="22"/>
        </w:rPr>
      </w:pPr>
      <w:r w:rsidRPr="00FA1EEF">
        <w:rPr>
          <w:rFonts w:asciiTheme="minorHAnsi" w:eastAsia="Calibri" w:hAnsiTheme="minorHAnsi" w:cstheme="minorHAnsi"/>
          <w:kern w:val="1"/>
          <w:sz w:val="22"/>
          <w:szCs w:val="22"/>
        </w:rPr>
        <w:t>A</w:t>
      </w:r>
      <w:r w:rsidRPr="00FA1EEF">
        <w:rPr>
          <w:rFonts w:asciiTheme="minorHAnsi" w:eastAsia="Calibri" w:hAnsiTheme="minorHAnsi" w:cstheme="minorHAnsi"/>
          <w:color w:val="000000"/>
          <w:kern w:val="1"/>
          <w:sz w:val="22"/>
          <w:szCs w:val="22"/>
        </w:rPr>
        <w:t xml:space="preserve">dvanced information management and new data processing techniques may be applied to extract the value locked up in this data called </w:t>
      </w:r>
      <w:r w:rsidRPr="00FA1EEF">
        <w:rPr>
          <w:rFonts w:asciiTheme="minorHAnsi" w:eastAsia="Calibri" w:hAnsiTheme="minorHAnsi" w:cstheme="minorHAnsi"/>
          <w:b/>
          <w:bCs/>
          <w:color w:val="000000"/>
          <w:kern w:val="1"/>
          <w:sz w:val="22"/>
          <w:szCs w:val="22"/>
        </w:rPr>
        <w:t xml:space="preserve">Hadoop (HDFS) </w:t>
      </w:r>
      <w:r w:rsidRPr="00FA1EEF">
        <w:rPr>
          <w:rFonts w:asciiTheme="minorHAnsi" w:eastAsia="Calibri" w:hAnsiTheme="minorHAnsi" w:cstheme="minorHAnsi"/>
          <w:color w:val="000000"/>
          <w:kern w:val="1"/>
          <w:sz w:val="22"/>
          <w:szCs w:val="22"/>
        </w:rPr>
        <w:t xml:space="preserve">along with processing large data sets in parallel across a Hadoop cluster and the utilization of </w:t>
      </w:r>
      <w:r w:rsidRPr="00FA1EEF">
        <w:rPr>
          <w:rFonts w:asciiTheme="minorHAnsi" w:eastAsia="Calibri" w:hAnsiTheme="minorHAnsi" w:cstheme="minorHAnsi"/>
          <w:b/>
          <w:bCs/>
          <w:color w:val="000000"/>
          <w:kern w:val="1"/>
          <w:sz w:val="22"/>
          <w:szCs w:val="22"/>
        </w:rPr>
        <w:t>Hadoop MapReduce framework</w:t>
      </w:r>
      <w:r w:rsidRPr="00FA1EEF">
        <w:rPr>
          <w:rFonts w:asciiTheme="minorHAnsi" w:eastAsia="Calibri" w:hAnsiTheme="minorHAnsi" w:cstheme="minorHAnsi"/>
          <w:color w:val="000000"/>
          <w:kern w:val="1"/>
          <w:sz w:val="22"/>
          <w:szCs w:val="22"/>
        </w:rPr>
        <w:t>.</w:t>
      </w:r>
    </w:p>
    <w:p w:rsidR="00195609" w:rsidRPr="00FA1EEF" w:rsidRDefault="00195609" w:rsidP="008622A9">
      <w:pPr>
        <w:numPr>
          <w:ilvl w:val="1"/>
          <w:numId w:val="2"/>
        </w:numPr>
        <w:suppressAutoHyphens/>
        <w:textAlignment w:val="baseline"/>
        <w:rPr>
          <w:rFonts w:asciiTheme="minorHAnsi" w:eastAsia="Calibri" w:hAnsiTheme="minorHAnsi" w:cstheme="minorHAnsi"/>
          <w:color w:val="000000"/>
          <w:kern w:val="1"/>
          <w:sz w:val="22"/>
          <w:szCs w:val="22"/>
        </w:rPr>
      </w:pPr>
      <w:r w:rsidRPr="00FA1EEF">
        <w:rPr>
          <w:rFonts w:asciiTheme="minorHAnsi" w:eastAsia="Calibri" w:hAnsiTheme="minorHAnsi" w:cstheme="minorHAnsi"/>
          <w:color w:val="000000"/>
          <w:kern w:val="1"/>
          <w:sz w:val="22"/>
          <w:szCs w:val="22"/>
        </w:rPr>
        <w:t xml:space="preserve">Additionally experienced in </w:t>
      </w:r>
      <w:r w:rsidRPr="00FA1EEF">
        <w:rPr>
          <w:rFonts w:asciiTheme="minorHAnsi" w:eastAsia="Calibri" w:hAnsiTheme="minorHAnsi" w:cstheme="minorHAnsi"/>
          <w:b/>
          <w:bCs/>
          <w:color w:val="000000"/>
          <w:kern w:val="1"/>
          <w:sz w:val="22"/>
          <w:szCs w:val="22"/>
        </w:rPr>
        <w:t xml:space="preserve">NameNode </w:t>
      </w:r>
      <w:r w:rsidRPr="00FA1EEF">
        <w:rPr>
          <w:rFonts w:asciiTheme="minorHAnsi" w:eastAsia="Calibri" w:hAnsiTheme="minorHAnsi" w:cstheme="minorHAnsi"/>
          <w:color w:val="000000"/>
          <w:kern w:val="1"/>
          <w:sz w:val="22"/>
          <w:szCs w:val="22"/>
        </w:rPr>
        <w:t>where</w:t>
      </w:r>
      <w:r w:rsidRPr="00FA1EEF">
        <w:rPr>
          <w:rFonts w:asciiTheme="minorHAnsi" w:eastAsia="Calibri" w:hAnsiTheme="minorHAnsi" w:cstheme="minorHAnsi"/>
          <w:b/>
          <w:bCs/>
          <w:color w:val="000000"/>
          <w:kern w:val="1"/>
          <w:sz w:val="22"/>
          <w:szCs w:val="22"/>
        </w:rPr>
        <w:t xml:space="preserve"> Hadoop </w:t>
      </w:r>
      <w:r w:rsidRPr="00FA1EEF">
        <w:rPr>
          <w:rFonts w:asciiTheme="minorHAnsi" w:eastAsia="Calibri" w:hAnsiTheme="minorHAnsi" w:cstheme="minorHAnsi"/>
          <w:color w:val="000000"/>
          <w:kern w:val="1"/>
          <w:sz w:val="22"/>
          <w:szCs w:val="22"/>
        </w:rPr>
        <w:t xml:space="preserve">stores all the file location information in </w:t>
      </w:r>
      <w:r w:rsidRPr="00FA1EEF">
        <w:rPr>
          <w:rFonts w:asciiTheme="minorHAnsi" w:eastAsia="Calibri" w:hAnsiTheme="minorHAnsi" w:cstheme="minorHAnsi"/>
          <w:b/>
          <w:bCs/>
          <w:color w:val="000000"/>
          <w:kern w:val="1"/>
          <w:sz w:val="22"/>
          <w:szCs w:val="22"/>
        </w:rPr>
        <w:t xml:space="preserve">HDFS </w:t>
      </w:r>
      <w:r w:rsidRPr="00FA1EEF">
        <w:rPr>
          <w:rFonts w:asciiTheme="minorHAnsi" w:eastAsia="Calibri" w:hAnsiTheme="minorHAnsi" w:cstheme="minorHAnsi"/>
          <w:color w:val="000000"/>
          <w:kern w:val="1"/>
          <w:sz w:val="22"/>
          <w:szCs w:val="22"/>
        </w:rPr>
        <w:t>andtracks the file data across the cluster or multiple machines.</w:t>
      </w:r>
    </w:p>
    <w:p w:rsidR="00195609" w:rsidRPr="00FA1EEF" w:rsidRDefault="00195609" w:rsidP="008622A9">
      <w:pPr>
        <w:numPr>
          <w:ilvl w:val="1"/>
          <w:numId w:val="2"/>
        </w:numPr>
        <w:suppressAutoHyphens/>
        <w:textAlignment w:val="baseline"/>
        <w:rPr>
          <w:rFonts w:asciiTheme="minorHAnsi" w:eastAsia="Calibri" w:hAnsiTheme="minorHAnsi" w:cstheme="minorHAnsi"/>
          <w:kern w:val="1"/>
          <w:sz w:val="22"/>
          <w:szCs w:val="22"/>
        </w:rPr>
      </w:pPr>
      <w:r w:rsidRPr="00FA1EEF">
        <w:rPr>
          <w:rFonts w:asciiTheme="minorHAnsi" w:eastAsia="Calibri" w:hAnsiTheme="minorHAnsi" w:cstheme="minorHAnsi"/>
          <w:color w:val="000000"/>
          <w:kern w:val="1"/>
          <w:sz w:val="22"/>
          <w:szCs w:val="22"/>
        </w:rPr>
        <w:t>Predicting market trends or identifying market shifts or in other words, allowing the businesses to look through the windshield for what is coming.</w:t>
      </w:r>
    </w:p>
    <w:p w:rsidR="00195609" w:rsidRPr="00FA1EEF" w:rsidRDefault="00195609" w:rsidP="008622A9">
      <w:pPr>
        <w:numPr>
          <w:ilvl w:val="0"/>
          <w:numId w:val="2"/>
        </w:numPr>
        <w:suppressAutoHyphens/>
        <w:textAlignment w:val="baseline"/>
        <w:rPr>
          <w:rFonts w:asciiTheme="minorHAnsi" w:eastAsia="Calibri" w:hAnsiTheme="minorHAnsi" w:cstheme="minorHAnsi"/>
          <w:b/>
          <w:bCs/>
          <w:kern w:val="1"/>
          <w:sz w:val="22"/>
          <w:szCs w:val="22"/>
        </w:rPr>
      </w:pPr>
      <w:r w:rsidRPr="00FA1EEF">
        <w:rPr>
          <w:rFonts w:asciiTheme="minorHAnsi" w:eastAsia="Calibri" w:hAnsiTheme="minorHAnsi" w:cstheme="minorHAnsi"/>
          <w:b/>
          <w:bCs/>
          <w:color w:val="000000"/>
          <w:kern w:val="1"/>
          <w:sz w:val="22"/>
          <w:szCs w:val="22"/>
        </w:rPr>
        <w:t>Some know of SITE CATALYST TAGGING.</w:t>
      </w:r>
      <w:r w:rsidRPr="00FA1EEF">
        <w:rPr>
          <w:rFonts w:asciiTheme="minorHAnsi" w:eastAsia="Calibri" w:hAnsiTheme="minorHAnsi" w:cstheme="minorHAnsi"/>
          <w:color w:val="000000"/>
          <w:kern w:val="1"/>
          <w:sz w:val="22"/>
          <w:szCs w:val="22"/>
        </w:rPr>
        <w:t xml:space="preserve"> For example </w:t>
      </w:r>
      <w:r w:rsidRPr="00FA1EEF">
        <w:rPr>
          <w:rFonts w:asciiTheme="minorHAnsi" w:eastAsia="Calibri" w:hAnsiTheme="minorHAnsi" w:cstheme="minorHAnsi"/>
          <w:b/>
          <w:iCs/>
          <w:color w:val="000000"/>
          <w:kern w:val="1"/>
          <w:sz w:val="22"/>
          <w:szCs w:val="22"/>
        </w:rPr>
        <w:t>s.props</w:t>
      </w:r>
      <w:r w:rsidRPr="00FA1EEF">
        <w:rPr>
          <w:rFonts w:asciiTheme="minorHAnsi" w:eastAsia="Calibri" w:hAnsiTheme="minorHAnsi" w:cstheme="minorHAnsi"/>
          <w:color w:val="000000"/>
          <w:kern w:val="1"/>
          <w:sz w:val="22"/>
          <w:szCs w:val="22"/>
        </w:rPr>
        <w:t xml:space="preserve">, </w:t>
      </w:r>
      <w:r w:rsidRPr="00FA1EEF">
        <w:rPr>
          <w:rFonts w:asciiTheme="minorHAnsi" w:eastAsia="Calibri" w:hAnsiTheme="minorHAnsi" w:cstheme="minorHAnsi"/>
          <w:b/>
          <w:iCs/>
          <w:color w:val="000000"/>
          <w:kern w:val="1"/>
          <w:sz w:val="22"/>
          <w:szCs w:val="22"/>
        </w:rPr>
        <w:t>s_eVars</w:t>
      </w:r>
      <w:r w:rsidR="005E1F53" w:rsidRPr="00FA1EEF">
        <w:rPr>
          <w:rFonts w:asciiTheme="minorHAnsi" w:eastAsia="Calibri" w:hAnsiTheme="minorHAnsi" w:cstheme="minorHAnsi"/>
          <w:color w:val="000000"/>
          <w:kern w:val="1"/>
          <w:sz w:val="22"/>
          <w:szCs w:val="22"/>
        </w:rPr>
        <w:t xml:space="preserve"> or </w:t>
      </w:r>
      <w:r w:rsidRPr="00FA1EEF">
        <w:rPr>
          <w:rFonts w:asciiTheme="minorHAnsi" w:eastAsia="Calibri" w:hAnsiTheme="minorHAnsi" w:cstheme="minorHAnsi"/>
          <w:b/>
          <w:color w:val="000000"/>
          <w:kern w:val="1"/>
          <w:sz w:val="22"/>
          <w:szCs w:val="22"/>
        </w:rPr>
        <w:t>s.events.</w:t>
      </w:r>
      <w:r w:rsidRPr="00FA1EEF">
        <w:rPr>
          <w:rFonts w:asciiTheme="minorHAnsi" w:eastAsia="Calibri" w:hAnsiTheme="minorHAnsi" w:cstheme="minorHAnsi"/>
          <w:color w:val="000000"/>
          <w:kern w:val="1"/>
          <w:sz w:val="22"/>
          <w:szCs w:val="22"/>
        </w:rPr>
        <w:t xml:space="preserve"> Initiates and </w:t>
      </w:r>
      <w:r w:rsidRPr="00FA1EEF">
        <w:rPr>
          <w:rFonts w:asciiTheme="minorHAnsi" w:eastAsia="Times New Roman" w:hAnsiTheme="minorHAnsi" w:cstheme="minorHAnsi"/>
          <w:kern w:val="1"/>
          <w:sz w:val="22"/>
          <w:szCs w:val="22"/>
        </w:rPr>
        <w:t>builds an image request for a 1x1 pixel image, also called a web beacon that concatenates a query string of name/value pairs of analytics data to send to the Adobe Data Collection Layer.</w:t>
      </w:r>
    </w:p>
    <w:p w:rsidR="00195609" w:rsidRPr="00FA1EEF" w:rsidRDefault="00195609" w:rsidP="008622A9">
      <w:pPr>
        <w:numPr>
          <w:ilvl w:val="0"/>
          <w:numId w:val="2"/>
        </w:numPr>
        <w:suppressAutoHyphens/>
        <w:textAlignment w:val="baseline"/>
        <w:rPr>
          <w:rFonts w:asciiTheme="minorHAnsi" w:eastAsia="Calibri" w:hAnsiTheme="minorHAnsi" w:cstheme="minorHAnsi"/>
          <w:kern w:val="1"/>
          <w:sz w:val="22"/>
          <w:szCs w:val="22"/>
        </w:rPr>
      </w:pPr>
      <w:r w:rsidRPr="00FA1EEF">
        <w:rPr>
          <w:rFonts w:asciiTheme="minorHAnsi" w:eastAsia="Calibri" w:hAnsiTheme="minorHAnsi" w:cstheme="minorHAnsi"/>
          <w:kern w:val="1"/>
          <w:sz w:val="22"/>
          <w:szCs w:val="22"/>
        </w:rPr>
        <w:t xml:space="preserve">Knowledge of </w:t>
      </w:r>
      <w:r w:rsidRPr="00FA1EEF">
        <w:rPr>
          <w:rFonts w:asciiTheme="minorHAnsi" w:eastAsia="Calibri" w:hAnsiTheme="minorHAnsi" w:cstheme="minorHAnsi"/>
          <w:b/>
          <w:bCs/>
          <w:kern w:val="1"/>
          <w:sz w:val="22"/>
          <w:szCs w:val="22"/>
        </w:rPr>
        <w:t>JIRA</w:t>
      </w:r>
      <w:r w:rsidRPr="00FA1EEF">
        <w:rPr>
          <w:rFonts w:asciiTheme="minorHAnsi" w:eastAsia="Calibri" w:hAnsiTheme="minorHAnsi" w:cstheme="minorHAnsi"/>
          <w:kern w:val="1"/>
          <w:sz w:val="22"/>
          <w:szCs w:val="22"/>
        </w:rPr>
        <w:t xml:space="preserve"> which is a workflow management system tool that lets track work in any scenario.</w:t>
      </w:r>
    </w:p>
    <w:p w:rsidR="00195609" w:rsidRPr="00FA1EEF" w:rsidRDefault="00195609" w:rsidP="008622A9">
      <w:pPr>
        <w:numPr>
          <w:ilvl w:val="0"/>
          <w:numId w:val="2"/>
        </w:numPr>
        <w:suppressAutoHyphens/>
        <w:textAlignment w:val="baseline"/>
        <w:rPr>
          <w:rFonts w:asciiTheme="minorHAnsi" w:eastAsia="Calibri" w:hAnsiTheme="minorHAnsi" w:cstheme="minorHAnsi"/>
          <w:kern w:val="1"/>
          <w:sz w:val="22"/>
          <w:szCs w:val="22"/>
        </w:rPr>
      </w:pPr>
      <w:r w:rsidRPr="00FA1EEF">
        <w:rPr>
          <w:rFonts w:asciiTheme="minorHAnsi" w:eastAsia="Calibri" w:hAnsiTheme="minorHAnsi" w:cstheme="minorHAnsi"/>
          <w:b/>
          <w:bCs/>
          <w:kern w:val="1"/>
          <w:sz w:val="22"/>
          <w:szCs w:val="22"/>
        </w:rPr>
        <w:t>Highly skilled in the usage of ETL tools for DataStage (Talend, Informatica, SSIS, SSRS) d</w:t>
      </w:r>
      <w:r w:rsidR="007637C5" w:rsidRPr="00FA1EEF">
        <w:rPr>
          <w:rFonts w:asciiTheme="minorHAnsi" w:eastAsia="Calibri" w:hAnsiTheme="minorHAnsi" w:cstheme="minorHAnsi"/>
          <w:b/>
          <w:bCs/>
          <w:kern w:val="1"/>
          <w:sz w:val="22"/>
          <w:szCs w:val="22"/>
        </w:rPr>
        <w:t xml:space="preserve">eveloping features of Teradata </w:t>
      </w:r>
      <w:r w:rsidRPr="00FA1EEF">
        <w:rPr>
          <w:rFonts w:asciiTheme="minorHAnsi" w:eastAsia="Calibri" w:hAnsiTheme="minorHAnsi" w:cstheme="minorHAnsi"/>
          <w:b/>
          <w:bCs/>
          <w:kern w:val="1"/>
          <w:sz w:val="22"/>
          <w:szCs w:val="22"/>
        </w:rPr>
        <w:t xml:space="preserve">PDE, Amp, Bynet, PE, vDisk and Virtual storage system (VSS).  </w:t>
      </w:r>
      <w:r w:rsidRPr="00FA1EEF">
        <w:rPr>
          <w:rFonts w:asciiTheme="minorHAnsi" w:eastAsia="Calibri" w:hAnsiTheme="minorHAnsi" w:cstheme="minorHAnsi"/>
          <w:kern w:val="1"/>
          <w:sz w:val="22"/>
          <w:szCs w:val="22"/>
        </w:rPr>
        <w:t>Knowledge of</w:t>
      </w:r>
      <w:r w:rsidRPr="00FA1EEF">
        <w:rPr>
          <w:rFonts w:asciiTheme="minorHAnsi" w:eastAsia="Calibri" w:hAnsiTheme="minorHAnsi" w:cstheme="minorHAnsi"/>
          <w:b/>
          <w:bCs/>
          <w:kern w:val="1"/>
          <w:sz w:val="22"/>
          <w:szCs w:val="22"/>
        </w:rPr>
        <w:t xml:space="preserve"> MultiLoad, TPUMP and BTEQ </w:t>
      </w:r>
      <w:r w:rsidRPr="00FA1EEF">
        <w:rPr>
          <w:rFonts w:asciiTheme="minorHAnsi" w:eastAsia="Calibri" w:hAnsiTheme="minorHAnsi" w:cstheme="minorHAnsi"/>
          <w:kern w:val="1"/>
          <w:sz w:val="22"/>
          <w:szCs w:val="22"/>
        </w:rPr>
        <w:t>utilitywhich is a general-purpose, command-based tool</w:t>
      </w:r>
      <w:r w:rsidR="007637C5" w:rsidRPr="00FA1EEF">
        <w:rPr>
          <w:rFonts w:asciiTheme="minorHAnsi" w:eastAsia="Calibri" w:hAnsiTheme="minorHAnsi" w:cstheme="minorHAnsi"/>
          <w:kern w:val="1"/>
          <w:sz w:val="22"/>
          <w:szCs w:val="22"/>
        </w:rPr>
        <w:t>for Teradata</w:t>
      </w:r>
      <w:r w:rsidRPr="00FA1EEF">
        <w:rPr>
          <w:rFonts w:asciiTheme="minorHAnsi" w:eastAsia="Calibri" w:hAnsiTheme="minorHAnsi" w:cstheme="minorHAnsi"/>
          <w:b/>
          <w:bCs/>
          <w:kern w:val="1"/>
          <w:sz w:val="22"/>
          <w:szCs w:val="22"/>
        </w:rPr>
        <w:t xml:space="preserve">. </w:t>
      </w:r>
    </w:p>
    <w:p w:rsidR="00195609" w:rsidRPr="00FA1EEF" w:rsidRDefault="00195609" w:rsidP="008622A9">
      <w:pPr>
        <w:numPr>
          <w:ilvl w:val="0"/>
          <w:numId w:val="2"/>
        </w:numPr>
        <w:suppressAutoHyphens/>
        <w:textAlignment w:val="baseline"/>
        <w:rPr>
          <w:rFonts w:asciiTheme="minorHAnsi" w:eastAsia="Calibri" w:hAnsiTheme="minorHAnsi" w:cstheme="minorHAnsi"/>
          <w:kern w:val="1"/>
          <w:sz w:val="22"/>
          <w:szCs w:val="22"/>
        </w:rPr>
      </w:pPr>
      <w:r w:rsidRPr="00FA1EEF">
        <w:rPr>
          <w:rFonts w:asciiTheme="minorHAnsi" w:eastAsia="Calibri" w:hAnsiTheme="minorHAnsi" w:cstheme="minorHAnsi"/>
          <w:kern w:val="1"/>
          <w:sz w:val="22"/>
          <w:szCs w:val="22"/>
        </w:rPr>
        <w:lastRenderedPageBreak/>
        <w:t xml:space="preserve">Work on Background process in oracle </w:t>
      </w:r>
      <w:r w:rsidRPr="00FA1EEF">
        <w:rPr>
          <w:rFonts w:asciiTheme="minorHAnsi" w:eastAsia="Calibri" w:hAnsiTheme="minorHAnsi" w:cstheme="minorHAnsi"/>
          <w:b/>
          <w:bCs/>
          <w:kern w:val="1"/>
          <w:sz w:val="22"/>
          <w:szCs w:val="22"/>
        </w:rPr>
        <w:t xml:space="preserve">Architecture. </w:t>
      </w:r>
      <w:r w:rsidRPr="00FA1EEF">
        <w:rPr>
          <w:rFonts w:asciiTheme="minorHAnsi" w:eastAsia="Calibri" w:hAnsiTheme="minorHAnsi" w:cstheme="minorHAnsi"/>
          <w:kern w:val="1"/>
          <w:sz w:val="22"/>
          <w:szCs w:val="22"/>
        </w:rPr>
        <w:t>Also drill down to the lowest levels of systems design and construction.</w:t>
      </w:r>
    </w:p>
    <w:p w:rsidR="00195609" w:rsidRPr="00FA1EEF" w:rsidRDefault="00195609" w:rsidP="008622A9">
      <w:pPr>
        <w:numPr>
          <w:ilvl w:val="0"/>
          <w:numId w:val="2"/>
        </w:numPr>
        <w:suppressAutoHyphens/>
        <w:textAlignment w:val="baseline"/>
        <w:rPr>
          <w:rFonts w:asciiTheme="minorHAnsi" w:eastAsia="Calibri" w:hAnsiTheme="minorHAnsi" w:cstheme="minorHAnsi"/>
          <w:kern w:val="1"/>
          <w:sz w:val="22"/>
          <w:szCs w:val="22"/>
        </w:rPr>
      </w:pPr>
      <w:r w:rsidRPr="00FA1EEF">
        <w:rPr>
          <w:rFonts w:asciiTheme="minorHAnsi" w:eastAsia="Calibri" w:hAnsiTheme="minorHAnsi" w:cstheme="minorHAnsi"/>
          <w:kern w:val="1"/>
          <w:sz w:val="22"/>
          <w:szCs w:val="22"/>
        </w:rPr>
        <w:t>As a Architect</w:t>
      </w:r>
      <w:r w:rsidRPr="00FA1EEF">
        <w:rPr>
          <w:rFonts w:asciiTheme="minorHAnsi" w:eastAsia="Calibri" w:hAnsiTheme="minorHAnsi" w:cstheme="minorHAnsi"/>
          <w:color w:val="000000"/>
          <w:kern w:val="1"/>
          <w:sz w:val="22"/>
          <w:szCs w:val="22"/>
        </w:rPr>
        <w:t>UML models and leverage the advanced executable code generators to target different domains.</w:t>
      </w:r>
    </w:p>
    <w:p w:rsidR="00195609" w:rsidRPr="00FA1EEF" w:rsidRDefault="00195609" w:rsidP="008622A9">
      <w:pPr>
        <w:numPr>
          <w:ilvl w:val="0"/>
          <w:numId w:val="2"/>
        </w:numPr>
        <w:suppressAutoHyphens/>
        <w:textAlignment w:val="baseline"/>
        <w:rPr>
          <w:rFonts w:asciiTheme="minorHAnsi" w:eastAsia="Calibri" w:hAnsiTheme="minorHAnsi" w:cstheme="minorHAnsi"/>
          <w:b/>
          <w:bCs/>
          <w:kern w:val="1"/>
          <w:sz w:val="22"/>
          <w:szCs w:val="22"/>
        </w:rPr>
      </w:pPr>
      <w:r w:rsidRPr="00FA1EEF">
        <w:rPr>
          <w:rFonts w:asciiTheme="minorHAnsi" w:eastAsia="Calibri" w:hAnsiTheme="minorHAnsi" w:cstheme="minorHAnsi"/>
          <w:kern w:val="1"/>
          <w:sz w:val="22"/>
          <w:szCs w:val="22"/>
        </w:rPr>
        <w:t xml:space="preserve">Determine the physical </w:t>
      </w:r>
      <w:r w:rsidRPr="00FA1EEF">
        <w:rPr>
          <w:rFonts w:asciiTheme="minorHAnsi" w:eastAsia="Calibri" w:hAnsiTheme="minorHAnsi" w:cstheme="minorHAnsi"/>
          <w:b/>
          <w:bCs/>
          <w:kern w:val="1"/>
          <w:sz w:val="22"/>
          <w:szCs w:val="22"/>
        </w:rPr>
        <w:t xml:space="preserve">architecture </w:t>
      </w:r>
      <w:r w:rsidRPr="00FA1EEF">
        <w:rPr>
          <w:rFonts w:asciiTheme="minorHAnsi" w:eastAsia="Calibri" w:hAnsiTheme="minorHAnsi" w:cstheme="minorHAnsi"/>
          <w:kern w:val="1"/>
          <w:sz w:val="22"/>
          <w:szCs w:val="22"/>
        </w:rPr>
        <w:t>of oracle ( Datafiles”*.dbf”, Controlfiles “ *.ctl”) est.</w:t>
      </w:r>
    </w:p>
    <w:p w:rsidR="00195609" w:rsidRPr="00FA1EEF" w:rsidRDefault="00195609" w:rsidP="008622A9">
      <w:pPr>
        <w:numPr>
          <w:ilvl w:val="0"/>
          <w:numId w:val="2"/>
        </w:numPr>
        <w:suppressAutoHyphens/>
        <w:textAlignment w:val="baseline"/>
        <w:rPr>
          <w:rFonts w:asciiTheme="minorHAnsi" w:eastAsia="Calibri" w:hAnsiTheme="minorHAnsi" w:cstheme="minorHAnsi"/>
          <w:kern w:val="1"/>
          <w:sz w:val="22"/>
          <w:szCs w:val="22"/>
        </w:rPr>
      </w:pPr>
      <w:r w:rsidRPr="00FA1EEF">
        <w:rPr>
          <w:rFonts w:asciiTheme="minorHAnsi" w:eastAsia="Calibri" w:hAnsiTheme="minorHAnsi" w:cstheme="minorHAnsi"/>
          <w:kern w:val="1"/>
          <w:sz w:val="22"/>
          <w:szCs w:val="22"/>
        </w:rPr>
        <w:t>Experienced in Businesses Analytics, to provide comprehensive predictive analytic, financial performance and strategy management, to improve business performance and predict future outcomes.</w:t>
      </w:r>
    </w:p>
    <w:p w:rsidR="00195609" w:rsidRPr="00FA1EEF" w:rsidRDefault="00195609" w:rsidP="008622A9">
      <w:pPr>
        <w:numPr>
          <w:ilvl w:val="0"/>
          <w:numId w:val="2"/>
        </w:numPr>
        <w:suppressAutoHyphens/>
        <w:textAlignment w:val="baseline"/>
        <w:rPr>
          <w:rFonts w:asciiTheme="minorHAnsi" w:eastAsia="Calibri" w:hAnsiTheme="minorHAnsi" w:cstheme="minorHAnsi"/>
          <w:b/>
          <w:kern w:val="1"/>
          <w:sz w:val="22"/>
          <w:szCs w:val="22"/>
        </w:rPr>
      </w:pPr>
      <w:r w:rsidRPr="00FA1EEF">
        <w:rPr>
          <w:rFonts w:asciiTheme="minorHAnsi" w:eastAsia="Calibri" w:hAnsiTheme="minorHAnsi" w:cstheme="minorHAnsi"/>
          <w:kern w:val="1"/>
          <w:sz w:val="22"/>
          <w:szCs w:val="22"/>
        </w:rPr>
        <w:t xml:space="preserve">Experience in conducting </w:t>
      </w:r>
      <w:r w:rsidRPr="00FA1EEF">
        <w:rPr>
          <w:rFonts w:asciiTheme="minorHAnsi" w:eastAsia="Calibri" w:hAnsiTheme="minorHAnsi" w:cstheme="minorHAnsi"/>
          <w:b/>
          <w:kern w:val="1"/>
          <w:sz w:val="22"/>
          <w:szCs w:val="22"/>
        </w:rPr>
        <w:t>Joint Application Development</w:t>
      </w:r>
      <w:r w:rsidRPr="00FA1EEF">
        <w:rPr>
          <w:rFonts w:asciiTheme="minorHAnsi" w:eastAsia="Calibri" w:hAnsiTheme="minorHAnsi" w:cstheme="minorHAnsi"/>
          <w:kern w:val="1"/>
          <w:sz w:val="22"/>
          <w:szCs w:val="22"/>
        </w:rPr>
        <w:t xml:space="preserve"> (</w:t>
      </w:r>
      <w:r w:rsidRPr="00FA1EEF">
        <w:rPr>
          <w:rFonts w:asciiTheme="minorHAnsi" w:eastAsia="Calibri" w:hAnsiTheme="minorHAnsi" w:cstheme="minorHAnsi"/>
          <w:b/>
          <w:kern w:val="1"/>
          <w:sz w:val="22"/>
          <w:szCs w:val="22"/>
        </w:rPr>
        <w:t>JAD</w:t>
      </w:r>
      <w:r w:rsidRPr="00FA1EEF">
        <w:rPr>
          <w:rFonts w:asciiTheme="minorHAnsi" w:eastAsia="Calibri" w:hAnsiTheme="minorHAnsi" w:cstheme="minorHAnsi"/>
          <w:kern w:val="1"/>
          <w:sz w:val="22"/>
          <w:szCs w:val="22"/>
        </w:rPr>
        <w:t xml:space="preserve">) sessions with </w:t>
      </w:r>
      <w:r w:rsidRPr="00FA1EEF">
        <w:rPr>
          <w:rFonts w:asciiTheme="minorHAnsi" w:eastAsia="Calibri" w:hAnsiTheme="minorHAnsi" w:cstheme="minorHAnsi"/>
          <w:b/>
          <w:kern w:val="1"/>
          <w:sz w:val="22"/>
          <w:szCs w:val="22"/>
        </w:rPr>
        <w:t>SMEs</w:t>
      </w:r>
      <w:r w:rsidRPr="00FA1EEF">
        <w:rPr>
          <w:rFonts w:asciiTheme="minorHAnsi" w:eastAsia="Calibri" w:hAnsiTheme="minorHAnsi" w:cstheme="minorHAnsi"/>
          <w:kern w:val="1"/>
          <w:sz w:val="22"/>
          <w:szCs w:val="22"/>
        </w:rPr>
        <w:t xml:space="preserve">, </w:t>
      </w:r>
      <w:r w:rsidRPr="00FA1EEF">
        <w:rPr>
          <w:rFonts w:asciiTheme="minorHAnsi" w:eastAsia="Calibri" w:hAnsiTheme="minorHAnsi" w:cstheme="minorHAnsi"/>
          <w:b/>
          <w:kern w:val="1"/>
          <w:sz w:val="22"/>
          <w:szCs w:val="22"/>
        </w:rPr>
        <w:t>Stakeholders</w:t>
      </w:r>
      <w:r w:rsidRPr="00FA1EEF">
        <w:rPr>
          <w:rFonts w:asciiTheme="minorHAnsi" w:eastAsia="Calibri" w:hAnsiTheme="minorHAnsi" w:cstheme="minorHAnsi"/>
          <w:kern w:val="1"/>
          <w:sz w:val="22"/>
          <w:szCs w:val="22"/>
        </w:rPr>
        <w:t xml:space="preserve"> and other project team members for requirement gathering and analysis.</w:t>
      </w:r>
    </w:p>
    <w:p w:rsidR="00195609" w:rsidRPr="00FA1EEF" w:rsidRDefault="00195609" w:rsidP="008622A9">
      <w:pPr>
        <w:numPr>
          <w:ilvl w:val="0"/>
          <w:numId w:val="2"/>
        </w:numPr>
        <w:suppressAutoHyphens/>
        <w:textAlignment w:val="baseline"/>
        <w:rPr>
          <w:rFonts w:asciiTheme="minorHAnsi" w:eastAsia="Calibri" w:hAnsiTheme="minorHAnsi" w:cstheme="minorHAnsi"/>
          <w:b/>
          <w:kern w:val="1"/>
          <w:sz w:val="22"/>
          <w:szCs w:val="22"/>
        </w:rPr>
      </w:pPr>
      <w:r w:rsidRPr="00FA1EEF">
        <w:rPr>
          <w:rFonts w:asciiTheme="minorHAnsi" w:eastAsia="Calibri" w:hAnsiTheme="minorHAnsi" w:cstheme="minorHAnsi"/>
          <w:b/>
          <w:kern w:val="1"/>
          <w:sz w:val="22"/>
          <w:szCs w:val="22"/>
        </w:rPr>
        <w:t>Responsible</w:t>
      </w:r>
      <w:r w:rsidRPr="00FA1EEF">
        <w:rPr>
          <w:rFonts w:asciiTheme="minorHAnsi" w:eastAsia="Calibri" w:hAnsiTheme="minorHAnsi" w:cstheme="minorHAnsi"/>
          <w:kern w:val="1"/>
          <w:sz w:val="22"/>
          <w:szCs w:val="22"/>
        </w:rPr>
        <w:t xml:space="preserve"> for interacting with </w:t>
      </w:r>
      <w:r w:rsidRPr="00FA1EEF">
        <w:rPr>
          <w:rFonts w:asciiTheme="minorHAnsi" w:eastAsia="Calibri" w:hAnsiTheme="minorHAnsi" w:cstheme="minorHAnsi"/>
          <w:b/>
          <w:kern w:val="1"/>
          <w:sz w:val="22"/>
          <w:szCs w:val="22"/>
        </w:rPr>
        <w:t>business partners</w:t>
      </w:r>
      <w:r w:rsidRPr="00FA1EEF">
        <w:rPr>
          <w:rFonts w:asciiTheme="minorHAnsi" w:eastAsia="Calibri" w:hAnsiTheme="minorHAnsi" w:cstheme="minorHAnsi"/>
          <w:kern w:val="1"/>
          <w:sz w:val="22"/>
          <w:szCs w:val="22"/>
        </w:rPr>
        <w:t xml:space="preserve"> to identify information needs and business requirements for reports.</w:t>
      </w:r>
    </w:p>
    <w:p w:rsidR="00195609" w:rsidRPr="00FA1EEF" w:rsidRDefault="00195609" w:rsidP="008622A9">
      <w:pPr>
        <w:numPr>
          <w:ilvl w:val="0"/>
          <w:numId w:val="2"/>
        </w:numPr>
        <w:suppressAutoHyphens/>
        <w:textAlignment w:val="baseline"/>
        <w:rPr>
          <w:rFonts w:asciiTheme="minorHAnsi" w:hAnsiTheme="minorHAnsi" w:cstheme="minorHAnsi"/>
          <w:kern w:val="1"/>
          <w:sz w:val="22"/>
          <w:szCs w:val="22"/>
        </w:rPr>
      </w:pPr>
      <w:r w:rsidRPr="00FA1EEF">
        <w:rPr>
          <w:rFonts w:asciiTheme="minorHAnsi" w:eastAsia="Calibri" w:hAnsiTheme="minorHAnsi" w:cstheme="minorHAnsi"/>
          <w:b/>
          <w:kern w:val="1"/>
          <w:sz w:val="22"/>
          <w:szCs w:val="22"/>
        </w:rPr>
        <w:t>Strongly capable</w:t>
      </w:r>
      <w:r w:rsidRPr="00FA1EEF">
        <w:rPr>
          <w:rFonts w:asciiTheme="minorHAnsi" w:eastAsia="Calibri" w:hAnsiTheme="minorHAnsi" w:cstheme="minorHAnsi"/>
          <w:kern w:val="1"/>
          <w:sz w:val="22"/>
          <w:szCs w:val="22"/>
        </w:rPr>
        <w:t xml:space="preserve"> of handling </w:t>
      </w:r>
      <w:r w:rsidRPr="00FA1EEF">
        <w:rPr>
          <w:rFonts w:asciiTheme="minorHAnsi" w:eastAsia="Calibri" w:hAnsiTheme="minorHAnsi" w:cstheme="minorHAnsi"/>
          <w:b/>
          <w:kern w:val="1"/>
          <w:sz w:val="22"/>
          <w:szCs w:val="22"/>
        </w:rPr>
        <w:t>VLRDB</w:t>
      </w:r>
      <w:r w:rsidRPr="00FA1EEF">
        <w:rPr>
          <w:rFonts w:asciiTheme="minorHAnsi" w:eastAsia="Calibri" w:hAnsiTheme="minorHAnsi" w:cstheme="minorHAnsi"/>
          <w:kern w:val="1"/>
          <w:sz w:val="22"/>
          <w:szCs w:val="22"/>
        </w:rPr>
        <w:t xml:space="preserve"> (</w:t>
      </w:r>
      <w:r w:rsidRPr="00FA1EEF">
        <w:rPr>
          <w:rFonts w:asciiTheme="minorHAnsi" w:eastAsia="Calibri" w:hAnsiTheme="minorHAnsi" w:cstheme="minorHAnsi"/>
          <w:b/>
          <w:kern w:val="1"/>
          <w:sz w:val="22"/>
          <w:szCs w:val="22"/>
        </w:rPr>
        <w:t>Very Large Relational Data Bases</w:t>
      </w:r>
      <w:r w:rsidRPr="00FA1EEF">
        <w:rPr>
          <w:rFonts w:asciiTheme="minorHAnsi" w:eastAsia="Calibri" w:hAnsiTheme="minorHAnsi" w:cstheme="minorHAnsi"/>
          <w:kern w:val="1"/>
          <w:sz w:val="22"/>
          <w:szCs w:val="22"/>
        </w:rPr>
        <w:t xml:space="preserve">) of about </w:t>
      </w:r>
      <w:r w:rsidRPr="00FA1EEF">
        <w:rPr>
          <w:rFonts w:asciiTheme="minorHAnsi" w:eastAsia="Calibri" w:hAnsiTheme="minorHAnsi" w:cstheme="minorHAnsi"/>
          <w:b/>
          <w:kern w:val="1"/>
          <w:sz w:val="22"/>
          <w:szCs w:val="22"/>
        </w:rPr>
        <w:t>5TB</w:t>
      </w:r>
      <w:r w:rsidRPr="00FA1EEF">
        <w:rPr>
          <w:rFonts w:asciiTheme="minorHAnsi" w:eastAsia="Calibri" w:hAnsiTheme="minorHAnsi" w:cstheme="minorHAnsi"/>
          <w:kern w:val="1"/>
          <w:sz w:val="22"/>
          <w:szCs w:val="22"/>
        </w:rPr>
        <w:t xml:space="preserve"> with expert level working knowledge of the architecture involved.</w:t>
      </w:r>
    </w:p>
    <w:p w:rsidR="00195609" w:rsidRPr="00FA1EEF" w:rsidRDefault="00195609" w:rsidP="008622A9">
      <w:pPr>
        <w:numPr>
          <w:ilvl w:val="0"/>
          <w:numId w:val="2"/>
        </w:numPr>
        <w:suppressAutoHyphens/>
        <w:textAlignment w:val="baseline"/>
        <w:rPr>
          <w:rFonts w:asciiTheme="minorHAnsi" w:eastAsia="Calibri" w:hAnsiTheme="minorHAnsi" w:cstheme="minorHAnsi"/>
          <w:kern w:val="1"/>
          <w:sz w:val="22"/>
          <w:szCs w:val="22"/>
        </w:rPr>
      </w:pPr>
      <w:r w:rsidRPr="00FA1EEF">
        <w:rPr>
          <w:rFonts w:asciiTheme="minorHAnsi" w:hAnsiTheme="minorHAnsi" w:cstheme="minorHAnsi"/>
          <w:kern w:val="1"/>
          <w:sz w:val="22"/>
          <w:szCs w:val="22"/>
        </w:rPr>
        <w:t xml:space="preserve">Experience in back-end programming including </w:t>
      </w:r>
      <w:r w:rsidRPr="00FA1EEF">
        <w:rPr>
          <w:rFonts w:asciiTheme="minorHAnsi" w:hAnsiTheme="minorHAnsi" w:cstheme="minorHAnsi"/>
          <w:b/>
          <w:kern w:val="1"/>
          <w:sz w:val="22"/>
          <w:szCs w:val="22"/>
        </w:rPr>
        <w:t>schema and table design, stored procedures, Triggers, Views and Indexes.</w:t>
      </w:r>
    </w:p>
    <w:p w:rsidR="00195609" w:rsidRPr="00FA1EEF" w:rsidRDefault="00195609" w:rsidP="008622A9">
      <w:pPr>
        <w:numPr>
          <w:ilvl w:val="0"/>
          <w:numId w:val="2"/>
        </w:numPr>
        <w:suppressAutoHyphens/>
        <w:textAlignment w:val="baseline"/>
        <w:rPr>
          <w:rFonts w:asciiTheme="minorHAnsi" w:eastAsia="Calibri" w:hAnsiTheme="minorHAnsi" w:cstheme="minorHAnsi"/>
          <w:kern w:val="1"/>
          <w:sz w:val="22"/>
          <w:szCs w:val="22"/>
        </w:rPr>
      </w:pPr>
      <w:r w:rsidRPr="00FA1EEF">
        <w:rPr>
          <w:rFonts w:asciiTheme="minorHAnsi" w:eastAsia="Calibri" w:hAnsiTheme="minorHAnsi" w:cstheme="minorHAnsi"/>
          <w:kern w:val="1"/>
          <w:sz w:val="22"/>
          <w:szCs w:val="22"/>
        </w:rPr>
        <w:t xml:space="preserve">Expertise in </w:t>
      </w:r>
      <w:r w:rsidRPr="00FA1EEF">
        <w:rPr>
          <w:rFonts w:asciiTheme="minorHAnsi" w:eastAsia="Calibri" w:hAnsiTheme="minorHAnsi" w:cstheme="minorHAnsi"/>
          <w:b/>
          <w:kern w:val="1"/>
          <w:sz w:val="22"/>
          <w:szCs w:val="22"/>
        </w:rPr>
        <w:t>Normali</w:t>
      </w:r>
      <w:r w:rsidR="00692892" w:rsidRPr="00FA1EEF">
        <w:rPr>
          <w:rFonts w:asciiTheme="minorHAnsi" w:eastAsia="Calibri" w:hAnsiTheme="minorHAnsi" w:cstheme="minorHAnsi"/>
          <w:b/>
          <w:kern w:val="1"/>
          <w:sz w:val="22"/>
          <w:szCs w:val="22"/>
        </w:rPr>
        <w:t>zation/</w:t>
      </w:r>
      <w:r w:rsidR="00115AC0" w:rsidRPr="00FA1EEF">
        <w:rPr>
          <w:rFonts w:asciiTheme="minorHAnsi" w:eastAsia="Calibri" w:hAnsiTheme="minorHAnsi" w:cstheme="minorHAnsi"/>
          <w:b/>
          <w:kern w:val="1"/>
          <w:sz w:val="22"/>
          <w:szCs w:val="22"/>
        </w:rPr>
        <w:t>Demoralization</w:t>
      </w:r>
      <w:r w:rsidRPr="00FA1EEF">
        <w:rPr>
          <w:rFonts w:asciiTheme="minorHAnsi" w:eastAsia="Calibri" w:hAnsiTheme="minorHAnsi" w:cstheme="minorHAnsi"/>
          <w:kern w:val="1"/>
          <w:sz w:val="22"/>
          <w:szCs w:val="22"/>
        </w:rPr>
        <w:t xml:space="preserve"> techniques for optimum performance in relational and dimensional database environments.</w:t>
      </w:r>
    </w:p>
    <w:p w:rsidR="009B301B" w:rsidRPr="00FA1EEF" w:rsidRDefault="00195609" w:rsidP="008622A9">
      <w:pPr>
        <w:numPr>
          <w:ilvl w:val="0"/>
          <w:numId w:val="2"/>
        </w:numPr>
        <w:suppressAutoHyphens/>
        <w:textAlignment w:val="baseline"/>
        <w:rPr>
          <w:rFonts w:asciiTheme="minorHAnsi" w:eastAsia="Calibri" w:hAnsiTheme="minorHAnsi" w:cstheme="minorHAnsi"/>
          <w:kern w:val="1"/>
          <w:sz w:val="22"/>
          <w:szCs w:val="22"/>
        </w:rPr>
      </w:pPr>
      <w:r w:rsidRPr="00FA1EEF">
        <w:rPr>
          <w:rFonts w:asciiTheme="minorHAnsi" w:eastAsia="Calibri" w:hAnsiTheme="minorHAnsi" w:cstheme="minorHAnsi"/>
          <w:kern w:val="1"/>
          <w:sz w:val="22"/>
          <w:szCs w:val="22"/>
        </w:rPr>
        <w:t xml:space="preserve">Highly proficient in </w:t>
      </w:r>
      <w:r w:rsidRPr="00FA1EEF">
        <w:rPr>
          <w:rFonts w:asciiTheme="minorHAnsi" w:eastAsia="Calibri" w:hAnsiTheme="minorHAnsi" w:cstheme="minorHAnsi"/>
          <w:b/>
          <w:kern w:val="1"/>
          <w:sz w:val="22"/>
          <w:szCs w:val="22"/>
        </w:rPr>
        <w:t>Data Modeling</w:t>
      </w:r>
      <w:r w:rsidRPr="00FA1EEF">
        <w:rPr>
          <w:rFonts w:asciiTheme="minorHAnsi" w:eastAsia="Calibri" w:hAnsiTheme="minorHAnsi" w:cstheme="minorHAnsi"/>
          <w:kern w:val="1"/>
          <w:sz w:val="22"/>
          <w:szCs w:val="22"/>
        </w:rPr>
        <w:t xml:space="preserve"> retaining concepts of </w:t>
      </w:r>
      <w:r w:rsidRPr="00FA1EEF">
        <w:rPr>
          <w:rFonts w:asciiTheme="minorHAnsi" w:eastAsia="Calibri" w:hAnsiTheme="minorHAnsi" w:cstheme="minorHAnsi"/>
          <w:b/>
          <w:kern w:val="1"/>
          <w:sz w:val="22"/>
          <w:szCs w:val="22"/>
        </w:rPr>
        <w:t>RDBMS, Semantic (SDM),Logica</w:t>
      </w:r>
      <w:r w:rsidRPr="00FA1EEF">
        <w:rPr>
          <w:rFonts w:asciiTheme="minorHAnsi" w:eastAsia="Calibri" w:hAnsiTheme="minorHAnsi" w:cstheme="minorHAnsi"/>
          <w:kern w:val="1"/>
          <w:sz w:val="22"/>
          <w:szCs w:val="22"/>
        </w:rPr>
        <w:t xml:space="preserve">l and </w:t>
      </w:r>
      <w:r w:rsidRPr="00FA1EEF">
        <w:rPr>
          <w:rFonts w:asciiTheme="minorHAnsi" w:eastAsia="Calibri" w:hAnsiTheme="minorHAnsi" w:cstheme="minorHAnsi"/>
          <w:b/>
          <w:kern w:val="1"/>
          <w:sz w:val="22"/>
          <w:szCs w:val="22"/>
        </w:rPr>
        <w:t>Physical Data Modeling</w:t>
      </w:r>
      <w:r w:rsidRPr="00FA1EEF">
        <w:rPr>
          <w:rFonts w:asciiTheme="minorHAnsi" w:eastAsia="Calibri" w:hAnsiTheme="minorHAnsi" w:cstheme="minorHAnsi"/>
          <w:kern w:val="1"/>
          <w:sz w:val="22"/>
          <w:szCs w:val="22"/>
        </w:rPr>
        <w:t xml:space="preserve"> until </w:t>
      </w:r>
      <w:r w:rsidRPr="00FA1EEF">
        <w:rPr>
          <w:rFonts w:asciiTheme="minorHAnsi" w:eastAsia="Calibri" w:hAnsiTheme="minorHAnsi" w:cstheme="minorHAnsi"/>
          <w:b/>
          <w:kern w:val="1"/>
          <w:sz w:val="22"/>
          <w:szCs w:val="22"/>
        </w:rPr>
        <w:t xml:space="preserve">3NormalForm (3NF) </w:t>
      </w:r>
      <w:r w:rsidRPr="00FA1EEF">
        <w:rPr>
          <w:rFonts w:asciiTheme="minorHAnsi" w:eastAsia="Calibri" w:hAnsiTheme="minorHAnsi" w:cstheme="minorHAnsi"/>
          <w:kern w:val="1"/>
          <w:sz w:val="22"/>
          <w:szCs w:val="22"/>
        </w:rPr>
        <w:t xml:space="preserve">and </w:t>
      </w:r>
      <w:r w:rsidRPr="00FA1EEF">
        <w:rPr>
          <w:rFonts w:asciiTheme="minorHAnsi" w:eastAsia="Calibri" w:hAnsiTheme="minorHAnsi" w:cstheme="minorHAnsi"/>
          <w:b/>
          <w:kern w:val="1"/>
          <w:sz w:val="22"/>
          <w:szCs w:val="22"/>
        </w:rPr>
        <w:t>Multidimensional Data Modeling</w:t>
      </w:r>
      <w:r w:rsidRPr="00FA1EEF">
        <w:rPr>
          <w:rFonts w:asciiTheme="minorHAnsi" w:eastAsia="Calibri" w:hAnsiTheme="minorHAnsi" w:cstheme="minorHAnsi"/>
          <w:kern w:val="1"/>
          <w:sz w:val="22"/>
          <w:szCs w:val="22"/>
        </w:rPr>
        <w:t xml:space="preserve"> Schema </w:t>
      </w:r>
      <w:r w:rsidRPr="00FA1EEF">
        <w:rPr>
          <w:rFonts w:asciiTheme="minorHAnsi" w:eastAsia="Calibri" w:hAnsiTheme="minorHAnsi" w:cstheme="minorHAnsi"/>
          <w:b/>
          <w:kern w:val="1"/>
          <w:sz w:val="22"/>
          <w:szCs w:val="22"/>
        </w:rPr>
        <w:t>(Star schema, Snow-Flake Modeling</w:t>
      </w:r>
      <w:r w:rsidRPr="00FA1EEF">
        <w:rPr>
          <w:rFonts w:asciiTheme="minorHAnsi" w:eastAsia="Calibri" w:hAnsiTheme="minorHAnsi" w:cstheme="minorHAnsi"/>
          <w:kern w:val="1"/>
          <w:sz w:val="22"/>
          <w:szCs w:val="22"/>
        </w:rPr>
        <w:t xml:space="preserve">, </w:t>
      </w:r>
      <w:r w:rsidRPr="00FA1EEF">
        <w:rPr>
          <w:rFonts w:asciiTheme="minorHAnsi" w:eastAsia="Calibri" w:hAnsiTheme="minorHAnsi" w:cstheme="minorHAnsi"/>
          <w:b/>
          <w:kern w:val="1"/>
          <w:sz w:val="22"/>
          <w:szCs w:val="22"/>
        </w:rPr>
        <w:t>Facts and dimensions</w:t>
      </w:r>
      <w:r w:rsidRPr="00FA1EEF">
        <w:rPr>
          <w:rFonts w:asciiTheme="minorHAnsi" w:eastAsia="Calibri" w:hAnsiTheme="minorHAnsi" w:cstheme="minorHAnsi"/>
          <w:kern w:val="1"/>
          <w:sz w:val="22"/>
          <w:szCs w:val="22"/>
        </w:rPr>
        <w:t xml:space="preserve">). </w:t>
      </w:r>
      <w:r w:rsidR="00561863" w:rsidRPr="00FA1EEF">
        <w:rPr>
          <w:rFonts w:asciiTheme="minorHAnsi" w:eastAsia="Calibri" w:hAnsiTheme="minorHAnsi" w:cstheme="minorHAnsi"/>
          <w:kern w:val="1"/>
          <w:sz w:val="22"/>
          <w:szCs w:val="22"/>
        </w:rPr>
        <w:t>Complete knowledge of data ware</w:t>
      </w:r>
      <w:r w:rsidRPr="00FA1EEF">
        <w:rPr>
          <w:rFonts w:asciiTheme="minorHAnsi" w:eastAsia="Calibri" w:hAnsiTheme="minorHAnsi" w:cstheme="minorHAnsi"/>
          <w:kern w:val="1"/>
          <w:sz w:val="22"/>
          <w:szCs w:val="22"/>
        </w:rPr>
        <w:t>house methodologies (</w:t>
      </w:r>
      <w:r w:rsidRPr="00FA1EEF">
        <w:rPr>
          <w:rFonts w:asciiTheme="minorHAnsi" w:eastAsia="Calibri" w:hAnsiTheme="minorHAnsi" w:cstheme="minorHAnsi"/>
          <w:b/>
          <w:kern w:val="1"/>
          <w:sz w:val="22"/>
          <w:szCs w:val="22"/>
        </w:rPr>
        <w:t>Ralph Kimball, Inmon</w:t>
      </w:r>
      <w:r w:rsidRPr="00FA1EEF">
        <w:rPr>
          <w:rFonts w:asciiTheme="minorHAnsi" w:eastAsia="Calibri" w:hAnsiTheme="minorHAnsi" w:cstheme="minorHAnsi"/>
          <w:kern w:val="1"/>
          <w:sz w:val="22"/>
          <w:szCs w:val="22"/>
        </w:rPr>
        <w:t xml:space="preserve">), </w:t>
      </w:r>
      <w:r w:rsidRPr="00FA1EEF">
        <w:rPr>
          <w:rFonts w:asciiTheme="minorHAnsi" w:eastAsia="Calibri" w:hAnsiTheme="minorHAnsi" w:cstheme="minorHAnsi"/>
          <w:b/>
          <w:kern w:val="1"/>
          <w:sz w:val="22"/>
          <w:szCs w:val="22"/>
        </w:rPr>
        <w:t>ODS</w:t>
      </w:r>
      <w:r w:rsidRPr="00FA1EEF">
        <w:rPr>
          <w:rFonts w:asciiTheme="minorHAnsi" w:eastAsia="Calibri" w:hAnsiTheme="minorHAnsi" w:cstheme="minorHAnsi"/>
          <w:kern w:val="1"/>
          <w:sz w:val="22"/>
          <w:szCs w:val="22"/>
        </w:rPr>
        <w:t xml:space="preserve">, </w:t>
      </w:r>
      <w:r w:rsidRPr="00FA1EEF">
        <w:rPr>
          <w:rFonts w:asciiTheme="minorHAnsi" w:eastAsia="Calibri" w:hAnsiTheme="minorHAnsi" w:cstheme="minorHAnsi"/>
          <w:b/>
          <w:kern w:val="1"/>
          <w:sz w:val="22"/>
          <w:szCs w:val="22"/>
        </w:rPr>
        <w:t xml:space="preserve">EDW </w:t>
      </w:r>
      <w:r w:rsidRPr="00FA1EEF">
        <w:rPr>
          <w:rFonts w:asciiTheme="minorHAnsi" w:eastAsia="Calibri" w:hAnsiTheme="minorHAnsi" w:cstheme="minorHAnsi"/>
          <w:kern w:val="1"/>
          <w:sz w:val="22"/>
          <w:szCs w:val="22"/>
        </w:rPr>
        <w:t xml:space="preserve">and </w:t>
      </w:r>
      <w:r w:rsidRPr="00FA1EEF">
        <w:rPr>
          <w:rFonts w:asciiTheme="minorHAnsi" w:eastAsia="Calibri" w:hAnsiTheme="minorHAnsi" w:cstheme="minorHAnsi"/>
          <w:b/>
          <w:kern w:val="1"/>
          <w:sz w:val="22"/>
          <w:szCs w:val="22"/>
        </w:rPr>
        <w:t>Metadata</w:t>
      </w:r>
      <w:r w:rsidRPr="00FA1EEF">
        <w:rPr>
          <w:rFonts w:asciiTheme="minorHAnsi" w:eastAsia="Calibri" w:hAnsiTheme="minorHAnsi" w:cstheme="minorHAnsi"/>
          <w:kern w:val="1"/>
          <w:sz w:val="22"/>
          <w:szCs w:val="22"/>
        </w:rPr>
        <w:t xml:space="preserve"> repository.</w:t>
      </w:r>
    </w:p>
    <w:p w:rsidR="00195609" w:rsidRPr="00FA1EEF" w:rsidRDefault="00E16DE5" w:rsidP="008622A9">
      <w:pPr>
        <w:numPr>
          <w:ilvl w:val="0"/>
          <w:numId w:val="2"/>
        </w:numPr>
        <w:suppressAutoHyphens/>
        <w:textAlignment w:val="baseline"/>
        <w:rPr>
          <w:rFonts w:asciiTheme="minorHAnsi" w:eastAsia="Calibri" w:hAnsiTheme="minorHAnsi" w:cstheme="minorHAnsi"/>
          <w:kern w:val="1"/>
          <w:sz w:val="22"/>
          <w:szCs w:val="22"/>
        </w:rPr>
      </w:pPr>
      <w:r w:rsidRPr="00FA1EEF">
        <w:rPr>
          <w:rFonts w:asciiTheme="minorHAnsi" w:eastAsia="Calibri" w:hAnsiTheme="minorHAnsi" w:cstheme="minorHAnsi"/>
          <w:kern w:val="1"/>
          <w:sz w:val="22"/>
          <w:szCs w:val="22"/>
        </w:rPr>
        <w:t xml:space="preserve">Knowledge </w:t>
      </w:r>
      <w:r w:rsidR="00AC493C" w:rsidRPr="00FA1EEF">
        <w:rPr>
          <w:rFonts w:asciiTheme="minorHAnsi" w:eastAsia="Calibri" w:hAnsiTheme="minorHAnsi" w:cstheme="minorHAnsi"/>
          <w:kern w:val="1"/>
          <w:sz w:val="22"/>
          <w:szCs w:val="22"/>
        </w:rPr>
        <w:t xml:space="preserve">of </w:t>
      </w:r>
      <w:r w:rsidR="00AC493C" w:rsidRPr="00FA1EEF">
        <w:rPr>
          <w:rFonts w:asciiTheme="minorHAnsi" w:eastAsia="Calibri" w:hAnsiTheme="minorHAnsi" w:cstheme="minorHAnsi"/>
          <w:b/>
          <w:bCs/>
          <w:color w:val="FF0000"/>
          <w:kern w:val="1"/>
          <w:sz w:val="22"/>
          <w:szCs w:val="22"/>
        </w:rPr>
        <w:t>DBA</w:t>
      </w:r>
      <w:r w:rsidR="00AC493C" w:rsidRPr="00FA1EEF">
        <w:rPr>
          <w:rFonts w:asciiTheme="minorHAnsi" w:eastAsia="Calibri" w:hAnsiTheme="minorHAnsi" w:cstheme="minorHAnsi"/>
          <w:kern w:val="1"/>
          <w:sz w:val="22"/>
          <w:szCs w:val="22"/>
        </w:rPr>
        <w:t xml:space="preserve"> performs all activities related to maintain a successful database environment.</w:t>
      </w:r>
      <w:r w:rsidR="005C55CB" w:rsidRPr="00FA1EEF">
        <w:rPr>
          <w:rFonts w:asciiTheme="minorHAnsi" w:eastAsia="Calibri" w:hAnsiTheme="minorHAnsi" w:cstheme="minorHAnsi"/>
          <w:kern w:val="1"/>
          <w:sz w:val="22"/>
          <w:szCs w:val="22"/>
        </w:rPr>
        <w:t xml:space="preserve"> I always keep myself abreast of emerging technologies and new design approaches</w:t>
      </w:r>
      <w:r w:rsidR="001027B8" w:rsidRPr="00FA1EEF">
        <w:rPr>
          <w:rFonts w:asciiTheme="minorHAnsi" w:eastAsia="Calibri" w:hAnsiTheme="minorHAnsi" w:cstheme="minorHAnsi"/>
          <w:kern w:val="1"/>
          <w:sz w:val="22"/>
          <w:szCs w:val="22"/>
        </w:rPr>
        <w:t xml:space="preserve"> i.e. </w:t>
      </w:r>
      <w:r w:rsidR="001027B8" w:rsidRPr="00FA1EEF">
        <w:rPr>
          <w:rFonts w:asciiTheme="minorHAnsi" w:eastAsia="Calibri" w:hAnsiTheme="minorHAnsi" w:cstheme="minorHAnsi"/>
          <w:b/>
          <w:bCs/>
          <w:kern w:val="1"/>
          <w:sz w:val="22"/>
          <w:szCs w:val="22"/>
        </w:rPr>
        <w:t>designing</w:t>
      </w:r>
      <w:r w:rsidR="001027B8" w:rsidRPr="00FA1EEF">
        <w:rPr>
          <w:rFonts w:asciiTheme="minorHAnsi" w:eastAsia="Calibri" w:hAnsiTheme="minorHAnsi" w:cstheme="minorHAnsi"/>
          <w:kern w:val="1"/>
          <w:sz w:val="22"/>
          <w:szCs w:val="22"/>
        </w:rPr>
        <w:t xml:space="preserve">, </w:t>
      </w:r>
      <w:r w:rsidR="001027B8" w:rsidRPr="00FA1EEF">
        <w:rPr>
          <w:rFonts w:asciiTheme="minorHAnsi" w:eastAsia="Calibri" w:hAnsiTheme="minorHAnsi" w:cstheme="minorHAnsi"/>
          <w:b/>
          <w:bCs/>
          <w:kern w:val="1"/>
          <w:sz w:val="22"/>
          <w:szCs w:val="22"/>
        </w:rPr>
        <w:t>implementing</w:t>
      </w:r>
      <w:r w:rsidR="001027B8" w:rsidRPr="00FA1EEF">
        <w:rPr>
          <w:rFonts w:asciiTheme="minorHAnsi" w:eastAsia="Calibri" w:hAnsiTheme="minorHAnsi" w:cstheme="minorHAnsi"/>
          <w:kern w:val="1"/>
          <w:sz w:val="22"/>
          <w:szCs w:val="22"/>
        </w:rPr>
        <w:t xml:space="preserve"> the database system.</w:t>
      </w:r>
    </w:p>
    <w:p w:rsidR="00195609" w:rsidRPr="00FA1EEF" w:rsidRDefault="00195609" w:rsidP="008622A9">
      <w:pPr>
        <w:numPr>
          <w:ilvl w:val="0"/>
          <w:numId w:val="2"/>
        </w:numPr>
        <w:suppressAutoHyphens/>
        <w:textAlignment w:val="baseline"/>
        <w:rPr>
          <w:rFonts w:asciiTheme="minorHAnsi" w:eastAsia="Calibri" w:hAnsiTheme="minorHAnsi" w:cstheme="minorHAnsi"/>
          <w:kern w:val="1"/>
          <w:sz w:val="22"/>
          <w:szCs w:val="22"/>
        </w:rPr>
      </w:pPr>
      <w:r w:rsidRPr="00FA1EEF">
        <w:rPr>
          <w:rFonts w:asciiTheme="minorHAnsi" w:eastAsia="Calibri" w:hAnsiTheme="minorHAnsi" w:cstheme="minorHAnsi"/>
          <w:kern w:val="1"/>
          <w:sz w:val="22"/>
          <w:szCs w:val="22"/>
        </w:rPr>
        <w:t>Expert in the</w:t>
      </w:r>
      <w:r w:rsidRPr="00FA1EEF">
        <w:rPr>
          <w:rFonts w:asciiTheme="minorHAnsi" w:eastAsia="Calibri" w:hAnsiTheme="minorHAnsi" w:cstheme="minorHAnsi"/>
          <w:b/>
          <w:kern w:val="1"/>
          <w:sz w:val="22"/>
          <w:szCs w:val="22"/>
        </w:rPr>
        <w:t xml:space="preserve"> Data Analysis, Design, Development, Implementation</w:t>
      </w:r>
      <w:r w:rsidRPr="00FA1EEF">
        <w:rPr>
          <w:rFonts w:asciiTheme="minorHAnsi" w:eastAsia="Calibri" w:hAnsiTheme="minorHAnsi" w:cstheme="minorHAnsi"/>
          <w:kern w:val="1"/>
          <w:sz w:val="22"/>
          <w:szCs w:val="22"/>
        </w:rPr>
        <w:t xml:space="preserve"> and</w:t>
      </w:r>
      <w:r w:rsidRPr="00FA1EEF">
        <w:rPr>
          <w:rFonts w:asciiTheme="minorHAnsi" w:eastAsia="Calibri" w:hAnsiTheme="minorHAnsi" w:cstheme="minorHAnsi"/>
          <w:b/>
          <w:kern w:val="1"/>
          <w:sz w:val="22"/>
          <w:szCs w:val="22"/>
        </w:rPr>
        <w:t xml:space="preserve"> Testing</w:t>
      </w:r>
      <w:r w:rsidRPr="00FA1EEF">
        <w:rPr>
          <w:rFonts w:asciiTheme="minorHAnsi" w:eastAsia="Calibri" w:hAnsiTheme="minorHAnsi" w:cstheme="minorHAnsi"/>
          <w:kern w:val="1"/>
          <w:sz w:val="22"/>
          <w:szCs w:val="22"/>
        </w:rPr>
        <w:t xml:space="preserve"> using</w:t>
      </w:r>
      <w:r w:rsidRPr="00FA1EEF">
        <w:rPr>
          <w:rFonts w:asciiTheme="minorHAnsi" w:eastAsia="Calibri" w:hAnsiTheme="minorHAnsi" w:cstheme="minorHAnsi"/>
          <w:b/>
          <w:kern w:val="1"/>
          <w:sz w:val="22"/>
          <w:szCs w:val="22"/>
        </w:rPr>
        <w:t xml:space="preserve"> Data Conversions</w:t>
      </w:r>
      <w:r w:rsidRPr="00FA1EEF">
        <w:rPr>
          <w:rFonts w:asciiTheme="minorHAnsi" w:eastAsia="Calibri" w:hAnsiTheme="minorHAnsi" w:cstheme="minorHAnsi"/>
          <w:kern w:val="1"/>
          <w:sz w:val="22"/>
          <w:szCs w:val="22"/>
        </w:rPr>
        <w:t>, Extraction, Transformation and Loading</w:t>
      </w:r>
      <w:r w:rsidRPr="00FA1EEF">
        <w:rPr>
          <w:rFonts w:asciiTheme="minorHAnsi" w:eastAsia="Calibri" w:hAnsiTheme="minorHAnsi" w:cstheme="minorHAnsi"/>
          <w:b/>
          <w:kern w:val="1"/>
          <w:sz w:val="22"/>
          <w:szCs w:val="22"/>
        </w:rPr>
        <w:t xml:space="preserve"> (ETL</w:t>
      </w:r>
      <w:r w:rsidRPr="00FA1EEF">
        <w:rPr>
          <w:rFonts w:asciiTheme="minorHAnsi" w:eastAsia="Calibri" w:hAnsiTheme="minorHAnsi" w:cstheme="minorHAnsi"/>
          <w:kern w:val="1"/>
          <w:sz w:val="22"/>
          <w:szCs w:val="22"/>
        </w:rPr>
        <w:t xml:space="preserve">) and </w:t>
      </w:r>
      <w:r w:rsidRPr="00FA1EEF">
        <w:rPr>
          <w:rFonts w:asciiTheme="minorHAnsi" w:eastAsia="Calibri" w:hAnsiTheme="minorHAnsi" w:cstheme="minorHAnsi"/>
          <w:b/>
          <w:kern w:val="1"/>
          <w:sz w:val="22"/>
          <w:szCs w:val="22"/>
        </w:rPr>
        <w:t xml:space="preserve">SQL Server, ORACLE </w:t>
      </w:r>
      <w:r w:rsidRPr="00FA1EEF">
        <w:rPr>
          <w:rFonts w:asciiTheme="minorHAnsi" w:eastAsia="Calibri" w:hAnsiTheme="minorHAnsi" w:cstheme="minorHAnsi"/>
          <w:kern w:val="1"/>
          <w:sz w:val="22"/>
          <w:szCs w:val="22"/>
        </w:rPr>
        <w:t>and other relational and non-relational databases.</w:t>
      </w:r>
    </w:p>
    <w:p w:rsidR="00195609" w:rsidRPr="00FA1EEF" w:rsidRDefault="00195609" w:rsidP="008622A9">
      <w:pPr>
        <w:numPr>
          <w:ilvl w:val="0"/>
          <w:numId w:val="2"/>
        </w:numPr>
        <w:suppressAutoHyphens/>
        <w:textAlignment w:val="baseline"/>
        <w:rPr>
          <w:rFonts w:asciiTheme="minorHAnsi" w:eastAsia="Calibri" w:hAnsiTheme="minorHAnsi" w:cstheme="minorHAnsi"/>
          <w:kern w:val="1"/>
          <w:sz w:val="22"/>
          <w:szCs w:val="22"/>
        </w:rPr>
      </w:pPr>
      <w:r w:rsidRPr="00FA1EEF">
        <w:rPr>
          <w:rFonts w:asciiTheme="minorHAnsi" w:eastAsia="Calibri" w:hAnsiTheme="minorHAnsi" w:cstheme="minorHAnsi"/>
          <w:kern w:val="1"/>
          <w:sz w:val="22"/>
          <w:szCs w:val="22"/>
        </w:rPr>
        <w:t xml:space="preserve">Experience in </w:t>
      </w:r>
      <w:r w:rsidRPr="00FA1EEF">
        <w:rPr>
          <w:rFonts w:asciiTheme="minorHAnsi" w:eastAsia="Calibri" w:hAnsiTheme="minorHAnsi" w:cstheme="minorHAnsi"/>
          <w:b/>
          <w:kern w:val="1"/>
          <w:sz w:val="22"/>
          <w:szCs w:val="22"/>
        </w:rPr>
        <w:t>leading the offshore team,</w:t>
      </w:r>
      <w:r w:rsidRPr="00FA1EEF">
        <w:rPr>
          <w:rFonts w:asciiTheme="minorHAnsi" w:eastAsia="Calibri" w:hAnsiTheme="minorHAnsi" w:cstheme="minorHAnsi"/>
          <w:kern w:val="1"/>
          <w:sz w:val="22"/>
          <w:szCs w:val="22"/>
        </w:rPr>
        <w:t xml:space="preserve"> supporting team effort through sharing of technical knowledge to turnaround deliverables to meet aggressive deadlines.</w:t>
      </w:r>
    </w:p>
    <w:p w:rsidR="00195609" w:rsidRPr="00FA1EEF" w:rsidRDefault="00195609" w:rsidP="008622A9">
      <w:pPr>
        <w:numPr>
          <w:ilvl w:val="0"/>
          <w:numId w:val="2"/>
        </w:numPr>
        <w:suppressAutoHyphens/>
        <w:textAlignment w:val="baseline"/>
        <w:rPr>
          <w:rFonts w:asciiTheme="minorHAnsi" w:eastAsia="Calibri" w:hAnsiTheme="minorHAnsi" w:cstheme="minorHAnsi"/>
          <w:b/>
          <w:kern w:val="1"/>
          <w:sz w:val="22"/>
          <w:szCs w:val="22"/>
        </w:rPr>
      </w:pPr>
      <w:r w:rsidRPr="00FA1EEF">
        <w:rPr>
          <w:rFonts w:asciiTheme="minorHAnsi" w:eastAsia="Calibri" w:hAnsiTheme="minorHAnsi" w:cstheme="minorHAnsi"/>
          <w:kern w:val="1"/>
          <w:sz w:val="22"/>
          <w:szCs w:val="22"/>
        </w:rPr>
        <w:t xml:space="preserve">Managed </w:t>
      </w:r>
      <w:r w:rsidRPr="00FA1EEF">
        <w:rPr>
          <w:rFonts w:asciiTheme="minorHAnsi" w:eastAsia="Calibri" w:hAnsiTheme="minorHAnsi" w:cstheme="minorHAnsi"/>
          <w:b/>
          <w:bCs/>
          <w:kern w:val="1"/>
          <w:sz w:val="22"/>
          <w:szCs w:val="22"/>
        </w:rPr>
        <w:t>Full</w:t>
      </w:r>
      <w:r w:rsidRPr="00FA1EEF">
        <w:rPr>
          <w:rFonts w:asciiTheme="minorHAnsi" w:eastAsia="Calibri" w:hAnsiTheme="minorHAnsi" w:cstheme="minorHAnsi"/>
          <w:b/>
          <w:kern w:val="1"/>
          <w:sz w:val="22"/>
          <w:szCs w:val="22"/>
        </w:rPr>
        <w:t xml:space="preserve"> SDLCprocesses</w:t>
      </w:r>
      <w:r w:rsidRPr="00FA1EEF">
        <w:rPr>
          <w:rFonts w:asciiTheme="minorHAnsi" w:eastAsia="Calibri" w:hAnsiTheme="minorHAnsi" w:cstheme="minorHAnsi"/>
          <w:kern w:val="1"/>
          <w:sz w:val="22"/>
          <w:szCs w:val="22"/>
        </w:rPr>
        <w:t xml:space="preserve"> involving </w:t>
      </w:r>
      <w:r w:rsidRPr="00FA1EEF">
        <w:rPr>
          <w:rFonts w:asciiTheme="minorHAnsi" w:eastAsia="Calibri" w:hAnsiTheme="minorHAnsi" w:cstheme="minorHAnsi"/>
          <w:b/>
          <w:kern w:val="1"/>
          <w:sz w:val="22"/>
          <w:szCs w:val="22"/>
        </w:rPr>
        <w:t>requirements management</w:t>
      </w:r>
      <w:r w:rsidRPr="00FA1EEF">
        <w:rPr>
          <w:rFonts w:asciiTheme="minorHAnsi" w:eastAsia="Calibri" w:hAnsiTheme="minorHAnsi" w:cstheme="minorHAnsi"/>
          <w:kern w:val="1"/>
          <w:sz w:val="22"/>
          <w:szCs w:val="22"/>
        </w:rPr>
        <w:t>, W</w:t>
      </w:r>
      <w:r w:rsidRPr="00FA1EEF">
        <w:rPr>
          <w:rFonts w:asciiTheme="minorHAnsi" w:eastAsia="Calibri" w:hAnsiTheme="minorHAnsi" w:cstheme="minorHAnsi"/>
          <w:b/>
          <w:kern w:val="1"/>
          <w:sz w:val="22"/>
          <w:szCs w:val="22"/>
        </w:rPr>
        <w:t>orkflow analysis</w:t>
      </w:r>
      <w:r w:rsidRPr="00FA1EEF">
        <w:rPr>
          <w:rFonts w:asciiTheme="minorHAnsi" w:eastAsia="Calibri" w:hAnsiTheme="minorHAnsi" w:cstheme="minorHAnsi"/>
          <w:kern w:val="1"/>
          <w:sz w:val="22"/>
          <w:szCs w:val="22"/>
        </w:rPr>
        <w:t xml:space="preserve">, </w:t>
      </w:r>
      <w:r w:rsidRPr="00FA1EEF">
        <w:rPr>
          <w:rFonts w:asciiTheme="minorHAnsi" w:eastAsia="Calibri" w:hAnsiTheme="minorHAnsi" w:cstheme="minorHAnsi"/>
          <w:b/>
          <w:kern w:val="1"/>
          <w:sz w:val="22"/>
          <w:szCs w:val="22"/>
        </w:rPr>
        <w:t>source data analysis</w:t>
      </w:r>
      <w:r w:rsidRPr="00FA1EEF">
        <w:rPr>
          <w:rFonts w:asciiTheme="minorHAnsi" w:eastAsia="Calibri" w:hAnsiTheme="minorHAnsi" w:cstheme="minorHAnsi"/>
          <w:kern w:val="1"/>
          <w:sz w:val="22"/>
          <w:szCs w:val="22"/>
        </w:rPr>
        <w:t xml:space="preserve">, </w:t>
      </w:r>
      <w:r w:rsidRPr="00FA1EEF">
        <w:rPr>
          <w:rFonts w:asciiTheme="minorHAnsi" w:eastAsia="Calibri" w:hAnsiTheme="minorHAnsi" w:cstheme="minorHAnsi"/>
          <w:b/>
          <w:kern w:val="1"/>
          <w:sz w:val="22"/>
          <w:szCs w:val="22"/>
        </w:rPr>
        <w:t>data mapping</w:t>
      </w:r>
      <w:r w:rsidRPr="00FA1EEF">
        <w:rPr>
          <w:rFonts w:asciiTheme="minorHAnsi" w:eastAsia="Calibri" w:hAnsiTheme="minorHAnsi" w:cstheme="minorHAnsi"/>
          <w:kern w:val="1"/>
          <w:sz w:val="22"/>
          <w:szCs w:val="22"/>
        </w:rPr>
        <w:t xml:space="preserve">, </w:t>
      </w:r>
      <w:r w:rsidRPr="00FA1EEF">
        <w:rPr>
          <w:rFonts w:asciiTheme="minorHAnsi" w:eastAsia="Calibri" w:hAnsiTheme="minorHAnsi" w:cstheme="minorHAnsi"/>
          <w:b/>
          <w:kern w:val="1"/>
          <w:sz w:val="22"/>
          <w:szCs w:val="22"/>
        </w:rPr>
        <w:t>metadata management</w:t>
      </w:r>
      <w:r w:rsidRPr="00FA1EEF">
        <w:rPr>
          <w:rFonts w:asciiTheme="minorHAnsi" w:eastAsia="Calibri" w:hAnsiTheme="minorHAnsi" w:cstheme="minorHAnsi"/>
          <w:kern w:val="1"/>
          <w:sz w:val="22"/>
          <w:szCs w:val="22"/>
        </w:rPr>
        <w:t xml:space="preserve">, </w:t>
      </w:r>
      <w:r w:rsidRPr="00FA1EEF">
        <w:rPr>
          <w:rFonts w:asciiTheme="minorHAnsi" w:eastAsia="Calibri" w:hAnsiTheme="minorHAnsi" w:cstheme="minorHAnsi"/>
          <w:b/>
          <w:kern w:val="1"/>
          <w:sz w:val="22"/>
          <w:szCs w:val="22"/>
        </w:rPr>
        <w:t>data quality</w:t>
      </w:r>
      <w:r w:rsidRPr="00FA1EEF">
        <w:rPr>
          <w:rFonts w:asciiTheme="minorHAnsi" w:eastAsia="Calibri" w:hAnsiTheme="minorHAnsi" w:cstheme="minorHAnsi"/>
          <w:kern w:val="1"/>
          <w:sz w:val="22"/>
          <w:szCs w:val="22"/>
        </w:rPr>
        <w:t xml:space="preserve">, </w:t>
      </w:r>
      <w:r w:rsidRPr="00FA1EEF">
        <w:rPr>
          <w:rFonts w:asciiTheme="minorHAnsi" w:eastAsia="Calibri" w:hAnsiTheme="minorHAnsi" w:cstheme="minorHAnsi"/>
          <w:b/>
          <w:kern w:val="1"/>
          <w:sz w:val="22"/>
          <w:szCs w:val="22"/>
        </w:rPr>
        <w:t>testing strategy</w:t>
      </w:r>
      <w:r w:rsidRPr="00FA1EEF">
        <w:rPr>
          <w:rFonts w:asciiTheme="minorHAnsi" w:eastAsia="Calibri" w:hAnsiTheme="minorHAnsi" w:cstheme="minorHAnsi"/>
          <w:kern w:val="1"/>
          <w:sz w:val="22"/>
          <w:szCs w:val="22"/>
        </w:rPr>
        <w:t xml:space="preserve"> and maintenance of the model.</w:t>
      </w:r>
    </w:p>
    <w:p w:rsidR="00195609" w:rsidRPr="00FA1EEF" w:rsidRDefault="00195609" w:rsidP="008622A9">
      <w:pPr>
        <w:numPr>
          <w:ilvl w:val="0"/>
          <w:numId w:val="2"/>
        </w:numPr>
        <w:suppressAutoHyphens/>
        <w:textAlignment w:val="baseline"/>
        <w:rPr>
          <w:rFonts w:asciiTheme="minorHAnsi" w:eastAsia="Calibri" w:hAnsiTheme="minorHAnsi" w:cstheme="minorHAnsi"/>
          <w:kern w:val="1"/>
          <w:sz w:val="22"/>
          <w:szCs w:val="22"/>
        </w:rPr>
      </w:pPr>
      <w:r w:rsidRPr="00FA1EEF">
        <w:rPr>
          <w:rFonts w:asciiTheme="minorHAnsi" w:eastAsia="Calibri" w:hAnsiTheme="minorHAnsi" w:cstheme="minorHAnsi"/>
          <w:b/>
          <w:kern w:val="1"/>
          <w:sz w:val="22"/>
          <w:szCs w:val="22"/>
        </w:rPr>
        <w:t>Consolidate and audit metadata</w:t>
      </w:r>
      <w:r w:rsidRPr="00FA1EEF">
        <w:rPr>
          <w:rFonts w:asciiTheme="minorHAnsi" w:eastAsia="Calibri" w:hAnsiTheme="minorHAnsi" w:cstheme="minorHAnsi"/>
          <w:kern w:val="1"/>
          <w:sz w:val="22"/>
          <w:szCs w:val="22"/>
        </w:rPr>
        <w:t xml:space="preserve"> from disparate tools and sources, including business intelligence (</w:t>
      </w:r>
      <w:r w:rsidRPr="00FA1EEF">
        <w:rPr>
          <w:rFonts w:asciiTheme="minorHAnsi" w:eastAsia="Calibri" w:hAnsiTheme="minorHAnsi" w:cstheme="minorHAnsi"/>
          <w:b/>
          <w:bCs/>
          <w:kern w:val="1"/>
          <w:sz w:val="22"/>
          <w:szCs w:val="22"/>
        </w:rPr>
        <w:t>BI</w:t>
      </w:r>
      <w:r w:rsidRPr="00FA1EEF">
        <w:rPr>
          <w:rFonts w:asciiTheme="minorHAnsi" w:eastAsia="Calibri" w:hAnsiTheme="minorHAnsi" w:cstheme="minorHAnsi"/>
          <w:kern w:val="1"/>
          <w:sz w:val="22"/>
          <w:szCs w:val="22"/>
        </w:rPr>
        <w:t>), extract, transform, and load (ETL), relational databases, modeling tools, and third-party metadata into a single repository.</w:t>
      </w:r>
    </w:p>
    <w:p w:rsidR="00195609" w:rsidRPr="00FA1EEF" w:rsidRDefault="00195609" w:rsidP="008622A9">
      <w:pPr>
        <w:numPr>
          <w:ilvl w:val="0"/>
          <w:numId w:val="2"/>
        </w:numPr>
        <w:suppressAutoHyphens/>
        <w:textAlignment w:val="baseline"/>
        <w:rPr>
          <w:rFonts w:asciiTheme="minorHAnsi" w:eastAsia="Calibri" w:hAnsiTheme="minorHAnsi" w:cstheme="minorHAnsi"/>
          <w:kern w:val="1"/>
          <w:sz w:val="22"/>
          <w:szCs w:val="22"/>
        </w:rPr>
      </w:pPr>
      <w:r w:rsidRPr="00FA1EEF">
        <w:rPr>
          <w:rFonts w:asciiTheme="minorHAnsi" w:eastAsia="Calibri" w:hAnsiTheme="minorHAnsi" w:cstheme="minorHAnsi"/>
          <w:kern w:val="1"/>
          <w:sz w:val="22"/>
          <w:szCs w:val="22"/>
        </w:rPr>
        <w:t>Expert level understanding of using</w:t>
      </w:r>
      <w:r w:rsidRPr="00FA1EEF">
        <w:rPr>
          <w:rFonts w:asciiTheme="minorHAnsi" w:eastAsia="Calibri" w:hAnsiTheme="minorHAnsi" w:cstheme="minorHAnsi"/>
          <w:b/>
          <w:bCs/>
          <w:kern w:val="1"/>
          <w:sz w:val="22"/>
          <w:szCs w:val="22"/>
        </w:rPr>
        <w:t xml:space="preserve"> IBM Cognos SPSS, Cognos TM1 </w:t>
      </w:r>
      <w:r w:rsidR="00561863" w:rsidRPr="00FA1EEF">
        <w:rPr>
          <w:rFonts w:asciiTheme="minorHAnsi" w:eastAsia="Calibri" w:hAnsiTheme="minorHAnsi" w:cstheme="minorHAnsi"/>
          <w:kern w:val="1"/>
          <w:sz w:val="22"/>
          <w:szCs w:val="22"/>
        </w:rPr>
        <w:t>and Business Analytic</w:t>
      </w:r>
      <w:r w:rsidRPr="00FA1EEF">
        <w:rPr>
          <w:rFonts w:asciiTheme="minorHAnsi" w:eastAsia="Calibri" w:hAnsiTheme="minorHAnsi" w:cstheme="minorHAnsi"/>
          <w:kern w:val="1"/>
          <w:sz w:val="22"/>
          <w:szCs w:val="22"/>
        </w:rPr>
        <w:t>s family software.</w:t>
      </w:r>
    </w:p>
    <w:p w:rsidR="00195609" w:rsidRPr="00FA1EEF" w:rsidRDefault="00195609" w:rsidP="008622A9">
      <w:pPr>
        <w:numPr>
          <w:ilvl w:val="0"/>
          <w:numId w:val="2"/>
        </w:numPr>
        <w:suppressAutoHyphens/>
        <w:textAlignment w:val="baseline"/>
        <w:rPr>
          <w:rFonts w:asciiTheme="minorHAnsi" w:eastAsia="Calibri" w:hAnsiTheme="minorHAnsi" w:cstheme="minorHAnsi"/>
          <w:kern w:val="1"/>
          <w:sz w:val="22"/>
          <w:szCs w:val="22"/>
        </w:rPr>
      </w:pPr>
      <w:r w:rsidRPr="00FA1EEF">
        <w:rPr>
          <w:rFonts w:asciiTheme="minorHAnsi" w:eastAsia="Calibri" w:hAnsiTheme="minorHAnsi" w:cstheme="minorHAnsi"/>
          <w:kern w:val="1"/>
          <w:sz w:val="22"/>
          <w:szCs w:val="22"/>
        </w:rPr>
        <w:t xml:space="preserve">Expert level understanding of using different databases in combinations for </w:t>
      </w:r>
      <w:r w:rsidRPr="00FA1EEF">
        <w:rPr>
          <w:rFonts w:asciiTheme="minorHAnsi" w:eastAsia="Calibri" w:hAnsiTheme="minorHAnsi" w:cstheme="minorHAnsi"/>
          <w:b/>
          <w:kern w:val="1"/>
          <w:sz w:val="22"/>
          <w:szCs w:val="22"/>
        </w:rPr>
        <w:t>Data extraction</w:t>
      </w:r>
      <w:r w:rsidRPr="00FA1EEF">
        <w:rPr>
          <w:rFonts w:asciiTheme="minorHAnsi" w:eastAsia="Calibri" w:hAnsiTheme="minorHAnsi" w:cstheme="minorHAnsi"/>
          <w:kern w:val="1"/>
          <w:sz w:val="22"/>
          <w:szCs w:val="22"/>
        </w:rPr>
        <w:t xml:space="preserve"> and </w:t>
      </w:r>
      <w:r w:rsidRPr="00FA1EEF">
        <w:rPr>
          <w:rFonts w:asciiTheme="minorHAnsi" w:eastAsia="Calibri" w:hAnsiTheme="minorHAnsi" w:cstheme="minorHAnsi"/>
          <w:b/>
          <w:kern w:val="1"/>
          <w:sz w:val="22"/>
          <w:szCs w:val="22"/>
        </w:rPr>
        <w:t xml:space="preserve">loading, </w:t>
      </w:r>
      <w:r w:rsidRPr="00FA1EEF">
        <w:rPr>
          <w:rFonts w:asciiTheme="minorHAnsi" w:eastAsia="Calibri" w:hAnsiTheme="minorHAnsi" w:cstheme="minorHAnsi"/>
          <w:b/>
          <w:bCs/>
          <w:kern w:val="1"/>
          <w:sz w:val="22"/>
          <w:szCs w:val="22"/>
        </w:rPr>
        <w:t>joining data</w:t>
      </w:r>
      <w:r w:rsidRPr="00FA1EEF">
        <w:rPr>
          <w:rFonts w:asciiTheme="minorHAnsi" w:eastAsia="Calibri" w:hAnsiTheme="minorHAnsi" w:cstheme="minorHAnsi"/>
          <w:kern w:val="1"/>
          <w:sz w:val="22"/>
          <w:szCs w:val="22"/>
        </w:rPr>
        <w:t xml:space="preserve"> extracted from different databases and loading to a specific database.</w:t>
      </w:r>
    </w:p>
    <w:p w:rsidR="00195609" w:rsidRPr="00FA1EEF" w:rsidRDefault="00195609" w:rsidP="008622A9">
      <w:pPr>
        <w:numPr>
          <w:ilvl w:val="0"/>
          <w:numId w:val="2"/>
        </w:numPr>
        <w:suppressAutoHyphens/>
        <w:textAlignment w:val="baseline"/>
        <w:rPr>
          <w:rFonts w:asciiTheme="minorHAnsi" w:eastAsia="Calibri" w:hAnsiTheme="minorHAnsi" w:cstheme="minorHAnsi"/>
          <w:kern w:val="1"/>
          <w:sz w:val="22"/>
          <w:szCs w:val="22"/>
        </w:rPr>
      </w:pPr>
      <w:r w:rsidRPr="00FA1EEF">
        <w:rPr>
          <w:rFonts w:asciiTheme="minorHAnsi" w:eastAsia="Calibri" w:hAnsiTheme="minorHAnsi" w:cstheme="minorHAnsi"/>
          <w:kern w:val="1"/>
          <w:sz w:val="22"/>
          <w:szCs w:val="22"/>
        </w:rPr>
        <w:t xml:space="preserve">Excellent understanding of an Approach to </w:t>
      </w:r>
      <w:r w:rsidRPr="00FA1EEF">
        <w:rPr>
          <w:rFonts w:asciiTheme="minorHAnsi" w:eastAsia="Calibri" w:hAnsiTheme="minorHAnsi" w:cstheme="minorHAnsi"/>
          <w:b/>
          <w:bCs/>
          <w:kern w:val="1"/>
          <w:sz w:val="22"/>
          <w:szCs w:val="22"/>
        </w:rPr>
        <w:t>MDM</w:t>
      </w:r>
      <w:r w:rsidRPr="00FA1EEF">
        <w:rPr>
          <w:rFonts w:asciiTheme="minorHAnsi" w:eastAsia="Calibri" w:hAnsiTheme="minorHAnsi" w:cstheme="minorHAnsi"/>
          <w:kern w:val="1"/>
          <w:sz w:val="22"/>
          <w:szCs w:val="22"/>
        </w:rPr>
        <w:t xml:space="preserve"> to creating a data dictionary, Using </w:t>
      </w:r>
      <w:r w:rsidRPr="00FA1EEF">
        <w:rPr>
          <w:rFonts w:asciiTheme="minorHAnsi" w:eastAsia="Calibri" w:hAnsiTheme="minorHAnsi" w:cstheme="minorHAnsi"/>
          <w:b/>
          <w:bCs/>
          <w:kern w:val="1"/>
          <w:sz w:val="22"/>
          <w:szCs w:val="22"/>
        </w:rPr>
        <w:t xml:space="preserve">Informatica </w:t>
      </w:r>
      <w:r w:rsidRPr="00FA1EEF">
        <w:rPr>
          <w:rFonts w:asciiTheme="minorHAnsi" w:eastAsia="Calibri" w:hAnsiTheme="minorHAnsi" w:cstheme="minorHAnsi"/>
          <w:kern w:val="1"/>
          <w:sz w:val="22"/>
          <w:szCs w:val="22"/>
        </w:rPr>
        <w:t>or other tools to do mapping from sources to the Target</w:t>
      </w:r>
      <w:r w:rsidRPr="00FA1EEF">
        <w:rPr>
          <w:rFonts w:asciiTheme="minorHAnsi" w:eastAsia="Calibri" w:hAnsiTheme="minorHAnsi" w:cstheme="minorHAnsi"/>
          <w:b/>
          <w:bCs/>
          <w:kern w:val="1"/>
          <w:sz w:val="22"/>
          <w:szCs w:val="22"/>
        </w:rPr>
        <w:t xml:space="preserve"> MDM</w:t>
      </w:r>
      <w:r w:rsidRPr="00FA1EEF">
        <w:rPr>
          <w:rFonts w:asciiTheme="minorHAnsi" w:eastAsia="Calibri" w:hAnsiTheme="minorHAnsi" w:cstheme="minorHAnsi"/>
          <w:kern w:val="1"/>
          <w:sz w:val="22"/>
          <w:szCs w:val="22"/>
        </w:rPr>
        <w:t xml:space="preserve"> Data Model.</w:t>
      </w:r>
    </w:p>
    <w:p w:rsidR="00195609" w:rsidRPr="00FA1EEF" w:rsidRDefault="00195609" w:rsidP="008622A9">
      <w:pPr>
        <w:numPr>
          <w:ilvl w:val="0"/>
          <w:numId w:val="2"/>
        </w:numPr>
        <w:suppressAutoHyphens/>
        <w:textAlignment w:val="baseline"/>
        <w:rPr>
          <w:rFonts w:asciiTheme="minorHAnsi" w:eastAsia="Calibri" w:hAnsiTheme="minorHAnsi" w:cstheme="minorHAnsi"/>
          <w:kern w:val="1"/>
          <w:sz w:val="22"/>
          <w:szCs w:val="22"/>
        </w:rPr>
      </w:pPr>
      <w:r w:rsidRPr="00FA1EEF">
        <w:rPr>
          <w:rFonts w:asciiTheme="minorHAnsi" w:eastAsia="Calibri" w:hAnsiTheme="minorHAnsi" w:cstheme="minorHAnsi"/>
          <w:kern w:val="1"/>
          <w:sz w:val="22"/>
          <w:szCs w:val="22"/>
        </w:rPr>
        <w:t xml:space="preserve">Excellent understanding of Hub Architecture Style for </w:t>
      </w:r>
      <w:r w:rsidRPr="00FA1EEF">
        <w:rPr>
          <w:rFonts w:asciiTheme="minorHAnsi" w:eastAsia="Calibri" w:hAnsiTheme="minorHAnsi" w:cstheme="minorHAnsi"/>
          <w:b/>
          <w:bCs/>
          <w:kern w:val="1"/>
          <w:sz w:val="22"/>
          <w:szCs w:val="22"/>
        </w:rPr>
        <w:t xml:space="preserve">MDM </w:t>
      </w:r>
      <w:r w:rsidRPr="00FA1EEF">
        <w:rPr>
          <w:rFonts w:asciiTheme="minorHAnsi" w:eastAsia="Calibri" w:hAnsiTheme="minorHAnsi" w:cstheme="minorHAnsi"/>
          <w:kern w:val="1"/>
          <w:sz w:val="22"/>
          <w:szCs w:val="22"/>
        </w:rPr>
        <w:t>hubs the registry, repository and hybrid approach.</w:t>
      </w:r>
    </w:p>
    <w:p w:rsidR="00195609" w:rsidRPr="00FA1EEF" w:rsidRDefault="00195609" w:rsidP="008622A9">
      <w:pPr>
        <w:numPr>
          <w:ilvl w:val="0"/>
          <w:numId w:val="2"/>
        </w:numPr>
        <w:suppressAutoHyphens/>
        <w:textAlignment w:val="baseline"/>
        <w:rPr>
          <w:rFonts w:asciiTheme="minorHAnsi" w:eastAsia="Calibri" w:hAnsiTheme="minorHAnsi" w:cstheme="minorHAnsi"/>
          <w:kern w:val="1"/>
          <w:sz w:val="22"/>
          <w:szCs w:val="22"/>
        </w:rPr>
      </w:pPr>
      <w:r w:rsidRPr="00FA1EEF">
        <w:rPr>
          <w:rFonts w:asciiTheme="minorHAnsi" w:eastAsia="Calibri" w:hAnsiTheme="minorHAnsi" w:cstheme="minorHAnsi"/>
          <w:kern w:val="1"/>
          <w:sz w:val="22"/>
          <w:szCs w:val="22"/>
        </w:rPr>
        <w:lastRenderedPageBreak/>
        <w:t xml:space="preserve">Excellent understanding and working experience of industry standard methodologies like </w:t>
      </w:r>
      <w:r w:rsidRPr="00FA1EEF">
        <w:rPr>
          <w:rFonts w:asciiTheme="minorHAnsi" w:eastAsia="Calibri" w:hAnsiTheme="minorHAnsi" w:cstheme="minorHAnsi"/>
          <w:b/>
          <w:kern w:val="1"/>
          <w:sz w:val="22"/>
          <w:szCs w:val="22"/>
        </w:rPr>
        <w:t>System Development Life Cycle (SDLC)</w:t>
      </w:r>
      <w:r w:rsidRPr="00FA1EEF">
        <w:rPr>
          <w:rFonts w:asciiTheme="minorHAnsi" w:eastAsia="Calibri" w:hAnsiTheme="minorHAnsi" w:cstheme="minorHAnsi"/>
          <w:kern w:val="1"/>
          <w:sz w:val="22"/>
          <w:szCs w:val="22"/>
        </w:rPr>
        <w:t xml:space="preserve">, as per </w:t>
      </w:r>
      <w:r w:rsidRPr="00FA1EEF">
        <w:rPr>
          <w:rFonts w:asciiTheme="minorHAnsi" w:eastAsia="Calibri" w:hAnsiTheme="minorHAnsi" w:cstheme="minorHAnsi"/>
          <w:b/>
          <w:kern w:val="1"/>
          <w:sz w:val="22"/>
          <w:szCs w:val="22"/>
        </w:rPr>
        <w:t xml:space="preserve">Rational Unified Process (RUP), AGILE </w:t>
      </w:r>
      <w:r w:rsidRPr="00FA1EEF">
        <w:rPr>
          <w:rFonts w:asciiTheme="minorHAnsi" w:eastAsia="Calibri" w:hAnsiTheme="minorHAnsi" w:cstheme="minorHAnsi"/>
          <w:kern w:val="1"/>
          <w:sz w:val="22"/>
          <w:szCs w:val="22"/>
        </w:rPr>
        <w:t xml:space="preserve">and </w:t>
      </w:r>
      <w:r w:rsidRPr="00FA1EEF">
        <w:rPr>
          <w:rFonts w:asciiTheme="minorHAnsi" w:eastAsia="Calibri" w:hAnsiTheme="minorHAnsi" w:cstheme="minorHAnsi"/>
          <w:b/>
          <w:kern w:val="1"/>
          <w:sz w:val="22"/>
          <w:szCs w:val="22"/>
        </w:rPr>
        <w:t xml:space="preserve">Waterfall </w:t>
      </w:r>
      <w:r w:rsidRPr="00FA1EEF">
        <w:rPr>
          <w:rFonts w:asciiTheme="minorHAnsi" w:eastAsia="Calibri" w:hAnsiTheme="minorHAnsi" w:cstheme="minorHAnsi"/>
          <w:kern w:val="1"/>
          <w:sz w:val="22"/>
          <w:szCs w:val="22"/>
        </w:rPr>
        <w:t>Methodologies.</w:t>
      </w:r>
    </w:p>
    <w:p w:rsidR="00195609" w:rsidRPr="00FA1EEF" w:rsidRDefault="00195609" w:rsidP="008622A9">
      <w:pPr>
        <w:numPr>
          <w:ilvl w:val="0"/>
          <w:numId w:val="2"/>
        </w:numPr>
        <w:suppressAutoHyphens/>
        <w:textAlignment w:val="baseline"/>
        <w:rPr>
          <w:rFonts w:asciiTheme="minorHAnsi" w:eastAsia="Calibri" w:hAnsiTheme="minorHAnsi" w:cstheme="minorHAnsi"/>
          <w:kern w:val="1"/>
          <w:sz w:val="22"/>
          <w:szCs w:val="22"/>
        </w:rPr>
      </w:pPr>
      <w:r w:rsidRPr="00FA1EEF">
        <w:rPr>
          <w:rFonts w:asciiTheme="minorHAnsi" w:eastAsia="Calibri" w:hAnsiTheme="minorHAnsi" w:cstheme="minorHAnsi"/>
          <w:kern w:val="1"/>
          <w:sz w:val="22"/>
          <w:szCs w:val="22"/>
        </w:rPr>
        <w:t xml:space="preserve">Excellent knowledge in the </w:t>
      </w:r>
      <w:r w:rsidRPr="00FA1EEF">
        <w:rPr>
          <w:rFonts w:asciiTheme="minorHAnsi" w:eastAsia="Calibri" w:hAnsiTheme="minorHAnsi" w:cstheme="minorHAnsi"/>
          <w:b/>
          <w:bCs/>
          <w:kern w:val="1"/>
          <w:sz w:val="22"/>
          <w:szCs w:val="22"/>
        </w:rPr>
        <w:t xml:space="preserve">ETL </w:t>
      </w:r>
      <w:r w:rsidRPr="00FA1EEF">
        <w:rPr>
          <w:rFonts w:asciiTheme="minorHAnsi" w:eastAsia="Calibri" w:hAnsiTheme="minorHAnsi" w:cstheme="minorHAnsi"/>
          <w:kern w:val="1"/>
          <w:sz w:val="22"/>
          <w:szCs w:val="22"/>
        </w:rPr>
        <w:t>(Extract, Transform and</w:t>
      </w:r>
      <w:r w:rsidR="00561863" w:rsidRPr="00FA1EEF">
        <w:rPr>
          <w:rFonts w:asciiTheme="minorHAnsi" w:eastAsia="Calibri" w:hAnsiTheme="minorHAnsi" w:cstheme="minorHAnsi"/>
          <w:kern w:val="1"/>
          <w:sz w:val="22"/>
          <w:szCs w:val="22"/>
        </w:rPr>
        <w:t xml:space="preserve"> Load) of data into a data warehouse/</w:t>
      </w:r>
      <w:r w:rsidR="00561863" w:rsidRPr="00FA1EEF">
        <w:rPr>
          <w:rFonts w:asciiTheme="minorHAnsi" w:eastAsia="Calibri" w:hAnsiTheme="minorHAnsi" w:cstheme="minorHAnsi"/>
          <w:b/>
          <w:bCs/>
          <w:kern w:val="1"/>
          <w:sz w:val="22"/>
          <w:szCs w:val="22"/>
        </w:rPr>
        <w:t>DateM</w:t>
      </w:r>
      <w:r w:rsidRPr="00FA1EEF">
        <w:rPr>
          <w:rFonts w:asciiTheme="minorHAnsi" w:eastAsia="Calibri" w:hAnsiTheme="minorHAnsi" w:cstheme="minorHAnsi"/>
          <w:b/>
          <w:bCs/>
          <w:kern w:val="1"/>
          <w:sz w:val="22"/>
          <w:szCs w:val="22"/>
        </w:rPr>
        <w:t>art</w:t>
      </w:r>
      <w:r w:rsidRPr="00FA1EEF">
        <w:rPr>
          <w:rFonts w:asciiTheme="minorHAnsi" w:eastAsia="Calibri" w:hAnsiTheme="minorHAnsi" w:cstheme="minorHAnsi"/>
          <w:kern w:val="1"/>
          <w:sz w:val="22"/>
          <w:szCs w:val="22"/>
        </w:rPr>
        <w:t xml:space="preserve"> and Business Intelligence (BI) tools like Business Objects Modules (Reporter, Supervisor, Designer, and Web Intelligence).</w:t>
      </w:r>
    </w:p>
    <w:p w:rsidR="00195609" w:rsidRPr="00FA1EEF" w:rsidRDefault="00195609" w:rsidP="008622A9">
      <w:pPr>
        <w:numPr>
          <w:ilvl w:val="0"/>
          <w:numId w:val="2"/>
        </w:numPr>
        <w:suppressAutoHyphens/>
        <w:textAlignment w:val="baseline"/>
        <w:rPr>
          <w:rFonts w:asciiTheme="minorHAnsi" w:eastAsia="Calibri" w:hAnsiTheme="minorHAnsi" w:cstheme="minorHAnsi"/>
          <w:kern w:val="1"/>
          <w:sz w:val="22"/>
          <w:szCs w:val="22"/>
        </w:rPr>
      </w:pPr>
      <w:r w:rsidRPr="00FA1EEF">
        <w:rPr>
          <w:rFonts w:asciiTheme="minorHAnsi" w:eastAsia="Calibri" w:hAnsiTheme="minorHAnsi" w:cstheme="minorHAnsi"/>
          <w:kern w:val="1"/>
          <w:sz w:val="22"/>
          <w:szCs w:val="22"/>
        </w:rPr>
        <w:t>Well versed with client server environment and tools like SQL*Loader, UNIX shell scripts and TOAD.</w:t>
      </w:r>
    </w:p>
    <w:p w:rsidR="00195609" w:rsidRPr="00FA1EEF" w:rsidRDefault="00195609" w:rsidP="008622A9">
      <w:pPr>
        <w:numPr>
          <w:ilvl w:val="0"/>
          <w:numId w:val="2"/>
        </w:numPr>
        <w:suppressAutoHyphens/>
        <w:textAlignment w:val="baseline"/>
        <w:rPr>
          <w:rFonts w:asciiTheme="minorHAnsi" w:eastAsia="Calibri" w:hAnsiTheme="minorHAnsi" w:cstheme="minorHAnsi"/>
          <w:kern w:val="1"/>
          <w:sz w:val="22"/>
          <w:szCs w:val="22"/>
        </w:rPr>
      </w:pPr>
      <w:r w:rsidRPr="00FA1EEF">
        <w:rPr>
          <w:rFonts w:asciiTheme="minorHAnsi" w:eastAsia="Calibri" w:hAnsiTheme="minorHAnsi" w:cstheme="minorHAnsi"/>
          <w:kern w:val="1"/>
          <w:sz w:val="22"/>
          <w:szCs w:val="22"/>
        </w:rPr>
        <w:t xml:space="preserve">Used NetCDF Java library is an implementation of the </w:t>
      </w:r>
      <w:r w:rsidRPr="00FA1EEF">
        <w:rPr>
          <w:rFonts w:asciiTheme="minorHAnsi" w:eastAsia="Calibri" w:hAnsiTheme="minorHAnsi" w:cstheme="minorHAnsi"/>
          <w:b/>
          <w:bCs/>
          <w:kern w:val="1"/>
          <w:sz w:val="22"/>
          <w:szCs w:val="22"/>
        </w:rPr>
        <w:t>CDM</w:t>
      </w:r>
      <w:r w:rsidRPr="00FA1EEF">
        <w:rPr>
          <w:rFonts w:asciiTheme="minorHAnsi" w:eastAsia="Calibri" w:hAnsiTheme="minorHAnsi" w:cstheme="minorHAnsi"/>
          <w:kern w:val="1"/>
          <w:sz w:val="22"/>
          <w:szCs w:val="22"/>
        </w:rPr>
        <w:t xml:space="preserve"> which can read many file formats besides </w:t>
      </w:r>
      <w:r w:rsidRPr="00FA1EEF">
        <w:rPr>
          <w:rFonts w:asciiTheme="minorHAnsi" w:eastAsia="Calibri" w:hAnsiTheme="minorHAnsi" w:cstheme="minorHAnsi"/>
          <w:b/>
          <w:bCs/>
          <w:kern w:val="1"/>
          <w:sz w:val="22"/>
          <w:szCs w:val="22"/>
        </w:rPr>
        <w:t>NetCDF</w:t>
      </w:r>
    </w:p>
    <w:p w:rsidR="00195609" w:rsidRPr="00FA1EEF" w:rsidRDefault="00195609" w:rsidP="008622A9">
      <w:pPr>
        <w:numPr>
          <w:ilvl w:val="0"/>
          <w:numId w:val="2"/>
        </w:numPr>
        <w:suppressAutoHyphens/>
        <w:textAlignment w:val="baseline"/>
        <w:rPr>
          <w:rFonts w:asciiTheme="minorHAnsi" w:eastAsia="Calibri" w:hAnsiTheme="minorHAnsi" w:cstheme="minorHAnsi"/>
          <w:kern w:val="1"/>
          <w:sz w:val="22"/>
          <w:szCs w:val="22"/>
        </w:rPr>
      </w:pPr>
      <w:r w:rsidRPr="00FA1EEF">
        <w:rPr>
          <w:rFonts w:asciiTheme="minorHAnsi" w:eastAsia="Calibri" w:hAnsiTheme="minorHAnsi" w:cstheme="minorHAnsi"/>
          <w:kern w:val="1"/>
          <w:sz w:val="22"/>
          <w:szCs w:val="22"/>
        </w:rPr>
        <w:t xml:space="preserve">Common </w:t>
      </w:r>
      <w:r w:rsidRPr="00FA1EEF">
        <w:rPr>
          <w:rFonts w:asciiTheme="minorHAnsi" w:eastAsia="Calibri" w:hAnsiTheme="minorHAnsi" w:cstheme="minorHAnsi"/>
          <w:b/>
          <w:bCs/>
          <w:kern w:val="1"/>
          <w:sz w:val="22"/>
          <w:szCs w:val="22"/>
        </w:rPr>
        <w:t>Data Model</w:t>
      </w:r>
      <w:r w:rsidRPr="00FA1EEF">
        <w:rPr>
          <w:rFonts w:asciiTheme="minorHAnsi" w:eastAsia="Calibri" w:hAnsiTheme="minorHAnsi" w:cstheme="minorHAnsi"/>
          <w:kern w:val="1"/>
          <w:sz w:val="22"/>
          <w:szCs w:val="22"/>
        </w:rPr>
        <w:t xml:space="preserve"> (</w:t>
      </w:r>
      <w:r w:rsidRPr="00FA1EEF">
        <w:rPr>
          <w:rFonts w:asciiTheme="minorHAnsi" w:eastAsia="Calibri" w:hAnsiTheme="minorHAnsi" w:cstheme="minorHAnsi"/>
          <w:b/>
          <w:bCs/>
          <w:kern w:val="1"/>
          <w:sz w:val="22"/>
          <w:szCs w:val="22"/>
        </w:rPr>
        <w:t>CDM</w:t>
      </w:r>
      <w:r w:rsidRPr="00FA1EEF">
        <w:rPr>
          <w:rFonts w:asciiTheme="minorHAnsi" w:eastAsia="Calibri" w:hAnsiTheme="minorHAnsi" w:cstheme="minorHAnsi"/>
          <w:kern w:val="1"/>
          <w:sz w:val="22"/>
          <w:szCs w:val="22"/>
        </w:rPr>
        <w:t xml:space="preserve">) for the scientific </w:t>
      </w:r>
      <w:r w:rsidRPr="00FA1EEF">
        <w:rPr>
          <w:rFonts w:asciiTheme="minorHAnsi" w:eastAsia="Calibri" w:hAnsiTheme="minorHAnsi" w:cstheme="minorHAnsi"/>
          <w:b/>
          <w:bCs/>
          <w:kern w:val="1"/>
          <w:sz w:val="22"/>
          <w:szCs w:val="22"/>
        </w:rPr>
        <w:t>Datasets</w:t>
      </w:r>
      <w:r w:rsidRPr="00FA1EEF">
        <w:rPr>
          <w:rFonts w:asciiTheme="minorHAnsi" w:eastAsia="Calibri" w:hAnsiTheme="minorHAnsi" w:cstheme="minorHAnsi"/>
          <w:kern w:val="1"/>
          <w:sz w:val="22"/>
          <w:szCs w:val="22"/>
        </w:rPr>
        <w:t xml:space="preserve"> which merges the </w:t>
      </w:r>
      <w:r w:rsidRPr="00FA1EEF">
        <w:rPr>
          <w:rFonts w:asciiTheme="minorHAnsi" w:eastAsia="Calibri" w:hAnsiTheme="minorHAnsi" w:cstheme="minorHAnsi"/>
          <w:b/>
          <w:bCs/>
          <w:kern w:val="1"/>
          <w:sz w:val="22"/>
          <w:szCs w:val="22"/>
        </w:rPr>
        <w:t>NetCDF,</w:t>
      </w:r>
      <w:r w:rsidRPr="00FA1EEF">
        <w:rPr>
          <w:rFonts w:asciiTheme="minorHAnsi" w:eastAsia="Calibri" w:hAnsiTheme="minorHAnsi" w:cstheme="minorHAnsi"/>
          <w:kern w:val="1"/>
          <w:sz w:val="22"/>
          <w:szCs w:val="22"/>
        </w:rPr>
        <w:t xml:space="preserve"> OPeNDAP, and </w:t>
      </w:r>
      <w:r w:rsidRPr="00FA1EEF">
        <w:rPr>
          <w:rFonts w:asciiTheme="minorHAnsi" w:eastAsia="Calibri" w:hAnsiTheme="minorHAnsi" w:cstheme="minorHAnsi"/>
          <w:b/>
          <w:bCs/>
          <w:kern w:val="1"/>
          <w:sz w:val="22"/>
          <w:szCs w:val="22"/>
        </w:rPr>
        <w:t xml:space="preserve">HDF5 </w:t>
      </w:r>
      <w:r w:rsidRPr="00FA1EEF">
        <w:rPr>
          <w:rFonts w:asciiTheme="minorHAnsi" w:eastAsia="Calibri" w:hAnsiTheme="minorHAnsi" w:cstheme="minorHAnsi"/>
          <w:kern w:val="1"/>
          <w:sz w:val="22"/>
          <w:szCs w:val="22"/>
        </w:rPr>
        <w:t>data models</w:t>
      </w:r>
    </w:p>
    <w:p w:rsidR="00195609" w:rsidRPr="00FA1EEF" w:rsidRDefault="00195609" w:rsidP="008622A9">
      <w:pPr>
        <w:numPr>
          <w:ilvl w:val="0"/>
          <w:numId w:val="2"/>
        </w:numPr>
        <w:suppressAutoHyphens/>
        <w:textAlignment w:val="baseline"/>
        <w:rPr>
          <w:rFonts w:asciiTheme="minorHAnsi" w:eastAsia="Calibri" w:hAnsiTheme="minorHAnsi" w:cstheme="minorHAnsi"/>
          <w:kern w:val="1"/>
          <w:sz w:val="22"/>
          <w:szCs w:val="22"/>
        </w:rPr>
      </w:pPr>
      <w:r w:rsidRPr="00FA1EEF">
        <w:rPr>
          <w:rFonts w:asciiTheme="minorHAnsi" w:eastAsia="Calibri" w:hAnsiTheme="minorHAnsi" w:cstheme="minorHAnsi"/>
          <w:kern w:val="1"/>
          <w:sz w:val="22"/>
          <w:szCs w:val="22"/>
        </w:rPr>
        <w:t xml:space="preserve">Excellent team member with </w:t>
      </w:r>
      <w:r w:rsidRPr="00FA1EEF">
        <w:rPr>
          <w:rFonts w:asciiTheme="minorHAnsi" w:eastAsia="Calibri" w:hAnsiTheme="minorHAnsi" w:cstheme="minorHAnsi"/>
          <w:b/>
          <w:kern w:val="1"/>
          <w:sz w:val="22"/>
          <w:szCs w:val="22"/>
        </w:rPr>
        <w:t>interpersonal and communication skills</w:t>
      </w:r>
      <w:r w:rsidRPr="00FA1EEF">
        <w:rPr>
          <w:rFonts w:asciiTheme="minorHAnsi" w:eastAsia="Calibri" w:hAnsiTheme="minorHAnsi" w:cstheme="minorHAnsi"/>
          <w:kern w:val="1"/>
          <w:sz w:val="22"/>
          <w:szCs w:val="22"/>
        </w:rPr>
        <w:t xml:space="preserve"> and trouble-shooting capabilities, highly motivated, result oriented with strong analytical, organizational, presentation and problem solving skills.</w:t>
      </w:r>
    </w:p>
    <w:p w:rsidR="00195609" w:rsidRPr="00FA1EEF" w:rsidRDefault="00195609" w:rsidP="008622A9">
      <w:pPr>
        <w:numPr>
          <w:ilvl w:val="0"/>
          <w:numId w:val="2"/>
        </w:numPr>
        <w:suppressAutoHyphens/>
        <w:textAlignment w:val="baseline"/>
        <w:rPr>
          <w:rFonts w:asciiTheme="minorHAnsi" w:eastAsia="Calibri" w:hAnsiTheme="minorHAnsi" w:cstheme="minorHAnsi"/>
          <w:kern w:val="1"/>
          <w:sz w:val="22"/>
          <w:szCs w:val="22"/>
        </w:rPr>
      </w:pPr>
      <w:r w:rsidRPr="00FA1EEF">
        <w:rPr>
          <w:rFonts w:asciiTheme="minorHAnsi" w:eastAsia="Calibri" w:hAnsiTheme="minorHAnsi" w:cstheme="minorHAnsi"/>
          <w:kern w:val="1"/>
          <w:sz w:val="22"/>
          <w:szCs w:val="22"/>
        </w:rPr>
        <w:t xml:space="preserve">Expert in developing </w:t>
      </w:r>
      <w:r w:rsidRPr="00FA1EEF">
        <w:rPr>
          <w:rFonts w:asciiTheme="minorHAnsi" w:eastAsia="Calibri" w:hAnsiTheme="minorHAnsi" w:cstheme="minorHAnsi"/>
          <w:b/>
          <w:kern w:val="1"/>
          <w:sz w:val="22"/>
          <w:szCs w:val="22"/>
        </w:rPr>
        <w:t>effective working relationships with client team</w:t>
      </w:r>
      <w:r w:rsidRPr="00FA1EEF">
        <w:rPr>
          <w:rFonts w:asciiTheme="minorHAnsi" w:eastAsia="Calibri" w:hAnsiTheme="minorHAnsi" w:cstheme="minorHAnsi"/>
          <w:kern w:val="1"/>
          <w:sz w:val="22"/>
          <w:szCs w:val="22"/>
        </w:rPr>
        <w:t xml:space="preserve"> to understand support requirements, develop tactical and strategic plans to implement technology solutions, and </w:t>
      </w:r>
      <w:r w:rsidRPr="00FA1EEF">
        <w:rPr>
          <w:rFonts w:asciiTheme="minorHAnsi" w:eastAsia="Calibri" w:hAnsiTheme="minorHAnsi" w:cstheme="minorHAnsi"/>
          <w:b/>
          <w:kern w:val="1"/>
          <w:sz w:val="22"/>
          <w:szCs w:val="22"/>
        </w:rPr>
        <w:t>effectively manage client expectations.</w:t>
      </w:r>
    </w:p>
    <w:p w:rsidR="00195609" w:rsidRPr="00FA1EEF" w:rsidRDefault="00195609" w:rsidP="008622A9">
      <w:pPr>
        <w:numPr>
          <w:ilvl w:val="0"/>
          <w:numId w:val="2"/>
        </w:numPr>
        <w:suppressAutoHyphens/>
        <w:textAlignment w:val="baseline"/>
        <w:rPr>
          <w:rFonts w:asciiTheme="minorHAnsi" w:eastAsia="Calibri" w:hAnsiTheme="minorHAnsi" w:cstheme="minorHAnsi"/>
          <w:kern w:val="1"/>
          <w:sz w:val="22"/>
          <w:szCs w:val="22"/>
        </w:rPr>
      </w:pPr>
      <w:r w:rsidRPr="00FA1EEF">
        <w:rPr>
          <w:rFonts w:asciiTheme="minorHAnsi" w:eastAsia="Calibri" w:hAnsiTheme="minorHAnsi" w:cstheme="minorHAnsi"/>
          <w:kern w:val="1"/>
          <w:sz w:val="22"/>
          <w:szCs w:val="22"/>
        </w:rPr>
        <w:t>Excellent knowledge for creating Databases, Tables, Cluster/Non-Cluster Index, Unique/Check Constraints Views, Stored Procedures, Triggers, Rules.</w:t>
      </w:r>
    </w:p>
    <w:p w:rsidR="00195609" w:rsidRPr="00FA1EEF" w:rsidRDefault="00195609" w:rsidP="008622A9">
      <w:pPr>
        <w:numPr>
          <w:ilvl w:val="0"/>
          <w:numId w:val="2"/>
        </w:numPr>
        <w:suppressAutoHyphens/>
        <w:textAlignment w:val="baseline"/>
        <w:rPr>
          <w:rFonts w:asciiTheme="minorHAnsi" w:eastAsia="Calibri" w:hAnsiTheme="minorHAnsi" w:cstheme="minorHAnsi"/>
          <w:b/>
          <w:color w:val="000000"/>
          <w:kern w:val="1"/>
          <w:sz w:val="22"/>
          <w:szCs w:val="22"/>
        </w:rPr>
      </w:pPr>
      <w:r w:rsidRPr="00FA1EEF">
        <w:rPr>
          <w:rFonts w:asciiTheme="minorHAnsi" w:eastAsia="Calibri" w:hAnsiTheme="minorHAnsi" w:cstheme="minorHAnsi"/>
          <w:kern w:val="1"/>
          <w:sz w:val="22"/>
          <w:szCs w:val="22"/>
        </w:rPr>
        <w:t xml:space="preserve">Have training in </w:t>
      </w:r>
      <w:r w:rsidRPr="00FA1EEF">
        <w:rPr>
          <w:rFonts w:asciiTheme="minorHAnsi" w:eastAsia="Calibri" w:hAnsiTheme="minorHAnsi" w:cstheme="minorHAnsi"/>
          <w:b/>
          <w:bCs/>
          <w:kern w:val="1"/>
          <w:sz w:val="22"/>
          <w:szCs w:val="22"/>
        </w:rPr>
        <w:t>AWS</w:t>
      </w:r>
      <w:r w:rsidRPr="00FA1EEF">
        <w:rPr>
          <w:rFonts w:asciiTheme="minorHAnsi" w:eastAsia="Calibri" w:hAnsiTheme="minorHAnsi" w:cstheme="minorHAnsi"/>
          <w:kern w:val="1"/>
          <w:sz w:val="22"/>
          <w:szCs w:val="22"/>
        </w:rPr>
        <w:t xml:space="preserve"> cloud databases (</w:t>
      </w:r>
      <w:r w:rsidRPr="00FA1EEF">
        <w:rPr>
          <w:rFonts w:asciiTheme="minorHAnsi" w:eastAsia="Calibri" w:hAnsiTheme="minorHAnsi" w:cstheme="minorHAnsi"/>
          <w:b/>
          <w:bCs/>
          <w:kern w:val="1"/>
          <w:sz w:val="22"/>
          <w:szCs w:val="22"/>
        </w:rPr>
        <w:t>Amazon RDS</w:t>
      </w:r>
      <w:r w:rsidRPr="00FA1EEF">
        <w:rPr>
          <w:rFonts w:asciiTheme="minorHAnsi" w:eastAsia="Calibri" w:hAnsiTheme="minorHAnsi" w:cstheme="minorHAnsi"/>
          <w:kern w:val="1"/>
          <w:sz w:val="22"/>
          <w:szCs w:val="22"/>
        </w:rPr>
        <w:t>) and using Amazon virtual private cloud (</w:t>
      </w:r>
      <w:r w:rsidRPr="00FA1EEF">
        <w:rPr>
          <w:rFonts w:asciiTheme="minorHAnsi" w:eastAsia="Calibri" w:hAnsiTheme="minorHAnsi" w:cstheme="minorHAnsi"/>
          <w:b/>
          <w:bCs/>
          <w:kern w:val="1"/>
          <w:sz w:val="22"/>
          <w:szCs w:val="22"/>
        </w:rPr>
        <w:t>VPC</w:t>
      </w:r>
      <w:r w:rsidRPr="00FA1EEF">
        <w:rPr>
          <w:rFonts w:asciiTheme="minorHAnsi" w:eastAsia="Calibri" w:hAnsiTheme="minorHAnsi" w:cstheme="minorHAnsi"/>
          <w:kern w:val="1"/>
          <w:sz w:val="22"/>
          <w:szCs w:val="22"/>
        </w:rPr>
        <w:t>) which supported two EC2 platforms (</w:t>
      </w:r>
      <w:r w:rsidRPr="00FA1EEF">
        <w:rPr>
          <w:rFonts w:asciiTheme="minorHAnsi" w:eastAsia="Calibri" w:hAnsiTheme="minorHAnsi" w:cstheme="minorHAnsi"/>
          <w:b/>
          <w:bCs/>
          <w:kern w:val="1"/>
          <w:sz w:val="22"/>
          <w:szCs w:val="22"/>
        </w:rPr>
        <w:t>VPC and Classic</w:t>
      </w:r>
      <w:r w:rsidRPr="00FA1EEF">
        <w:rPr>
          <w:rFonts w:asciiTheme="minorHAnsi" w:eastAsia="Calibri" w:hAnsiTheme="minorHAnsi" w:cstheme="minorHAnsi"/>
          <w:kern w:val="1"/>
          <w:sz w:val="22"/>
          <w:szCs w:val="22"/>
        </w:rPr>
        <w:t>)</w:t>
      </w:r>
      <w:r w:rsidRPr="00FA1EEF">
        <w:rPr>
          <w:rFonts w:asciiTheme="minorHAnsi" w:eastAsia="Calibri" w:hAnsiTheme="minorHAnsi" w:cstheme="minorHAnsi"/>
          <w:b/>
          <w:kern w:val="1"/>
          <w:sz w:val="22"/>
          <w:szCs w:val="22"/>
        </w:rPr>
        <w:t xml:space="preserve">. </w:t>
      </w:r>
      <w:r w:rsidRPr="00FA1EEF">
        <w:rPr>
          <w:rFonts w:asciiTheme="minorHAnsi" w:eastAsia="Calibri" w:hAnsiTheme="minorHAnsi" w:cstheme="minorHAnsi"/>
          <w:kern w:val="1"/>
          <w:sz w:val="22"/>
          <w:szCs w:val="22"/>
        </w:rPr>
        <w:t xml:space="preserve">Create new option group and assign it to the DB instance such as Oracle TDE. Create Amazon RDS MySQL </w:t>
      </w:r>
      <w:r w:rsidRPr="00FA1EEF">
        <w:rPr>
          <w:rFonts w:asciiTheme="minorHAnsi" w:eastAsia="Calibri" w:hAnsiTheme="minorHAnsi" w:cstheme="minorHAnsi"/>
          <w:b/>
          <w:bCs/>
          <w:kern w:val="1"/>
          <w:sz w:val="22"/>
          <w:szCs w:val="22"/>
        </w:rPr>
        <w:t>DB</w:t>
      </w:r>
      <w:r w:rsidRPr="00FA1EEF">
        <w:rPr>
          <w:rFonts w:asciiTheme="minorHAnsi" w:eastAsia="Calibri" w:hAnsiTheme="minorHAnsi" w:cstheme="minorHAnsi"/>
          <w:kern w:val="1"/>
          <w:sz w:val="22"/>
          <w:szCs w:val="22"/>
        </w:rPr>
        <w:t xml:space="preserve"> instance such as MySQL versions, storage engine security.  </w:t>
      </w:r>
    </w:p>
    <w:p w:rsidR="009666F5" w:rsidRPr="00FA1EEF" w:rsidRDefault="009666F5" w:rsidP="008622A9">
      <w:pPr>
        <w:numPr>
          <w:ilvl w:val="0"/>
          <w:numId w:val="2"/>
        </w:numPr>
        <w:suppressAutoHyphens/>
        <w:textAlignment w:val="baseline"/>
        <w:rPr>
          <w:rFonts w:asciiTheme="minorHAnsi" w:eastAsia="Calibri" w:hAnsiTheme="minorHAnsi" w:cstheme="minorHAnsi"/>
          <w:b/>
          <w:bCs/>
          <w:color w:val="000000"/>
          <w:kern w:val="1"/>
          <w:sz w:val="22"/>
          <w:szCs w:val="22"/>
        </w:rPr>
      </w:pPr>
      <w:r w:rsidRPr="00FA1EEF">
        <w:rPr>
          <w:rFonts w:asciiTheme="minorHAnsi" w:hAnsiTheme="minorHAnsi" w:cstheme="minorHAnsi"/>
          <w:color w:val="000000"/>
          <w:sz w:val="22"/>
          <w:szCs w:val="22"/>
          <w:shd w:val="clear" w:color="auto" w:fill="FFFFFF"/>
        </w:rPr>
        <w:t xml:space="preserve">Build, format, and customize Oracle Business Intelligence (BI) analyses, and how to create and update dashboards in Oracle BI EE 12c </w:t>
      </w:r>
    </w:p>
    <w:p w:rsidR="00BD2107" w:rsidRPr="00FA1EEF" w:rsidRDefault="00195609" w:rsidP="008622A9">
      <w:pPr>
        <w:numPr>
          <w:ilvl w:val="0"/>
          <w:numId w:val="2"/>
        </w:numPr>
        <w:suppressAutoHyphens/>
        <w:jc w:val="both"/>
        <w:textAlignment w:val="baseline"/>
        <w:rPr>
          <w:rFonts w:asciiTheme="minorHAnsi" w:hAnsiTheme="minorHAnsi" w:cstheme="minorHAnsi"/>
          <w:b/>
          <w:color w:val="000000"/>
          <w:sz w:val="22"/>
          <w:szCs w:val="22"/>
        </w:rPr>
      </w:pPr>
      <w:r w:rsidRPr="00FA1EEF">
        <w:rPr>
          <w:rFonts w:asciiTheme="minorHAnsi" w:eastAsia="Calibri" w:hAnsiTheme="minorHAnsi" w:cstheme="minorHAnsi"/>
          <w:kern w:val="1"/>
          <w:sz w:val="22"/>
          <w:szCs w:val="22"/>
        </w:rPr>
        <w:t xml:space="preserve">Using Erwin to connective to the SQL Server database and read &amp; write </w:t>
      </w:r>
      <w:r w:rsidRPr="00FA1EEF">
        <w:rPr>
          <w:rFonts w:asciiTheme="minorHAnsi" w:eastAsia="Calibri" w:hAnsiTheme="minorHAnsi" w:cstheme="minorHAnsi"/>
          <w:b/>
          <w:bCs/>
          <w:kern w:val="1"/>
          <w:sz w:val="22"/>
          <w:szCs w:val="22"/>
        </w:rPr>
        <w:t xml:space="preserve">Model Mart </w:t>
      </w:r>
      <w:r w:rsidR="00307007" w:rsidRPr="00FA1EEF">
        <w:rPr>
          <w:rFonts w:asciiTheme="minorHAnsi" w:eastAsia="Calibri" w:hAnsiTheme="minorHAnsi" w:cstheme="minorHAnsi"/>
          <w:b/>
          <w:bCs/>
          <w:kern w:val="1"/>
          <w:sz w:val="22"/>
          <w:szCs w:val="22"/>
        </w:rPr>
        <w:t>Data</w:t>
      </w:r>
      <w:r w:rsidRPr="00FA1EEF">
        <w:rPr>
          <w:rFonts w:asciiTheme="minorHAnsi" w:eastAsia="Calibri" w:hAnsiTheme="minorHAnsi" w:cstheme="minorHAnsi"/>
          <w:b/>
          <w:bCs/>
          <w:kern w:val="1"/>
          <w:sz w:val="22"/>
          <w:szCs w:val="22"/>
        </w:rPr>
        <w:t>base</w:t>
      </w:r>
      <w:r w:rsidRPr="00FA1EEF">
        <w:rPr>
          <w:rFonts w:asciiTheme="minorHAnsi" w:eastAsia="Calibri" w:hAnsiTheme="minorHAnsi" w:cstheme="minorHAnsi"/>
          <w:kern w:val="1"/>
          <w:sz w:val="22"/>
          <w:szCs w:val="22"/>
        </w:rPr>
        <w:t>.</w:t>
      </w:r>
      <w:r w:rsidRPr="00FA1EEF">
        <w:rPr>
          <w:rFonts w:asciiTheme="minorHAnsi" w:hAnsiTheme="minorHAnsi" w:cstheme="minorHAnsi"/>
          <w:sz w:val="22"/>
          <w:szCs w:val="22"/>
        </w:rPr>
        <w:t xml:space="preserve">In Erwin migrates the model from the Erwin Model Manager R8.x to New Erwin </w:t>
      </w:r>
      <w:r w:rsidRPr="00FA1EEF">
        <w:rPr>
          <w:rFonts w:asciiTheme="minorHAnsi" w:hAnsiTheme="minorHAnsi" w:cstheme="minorHAnsi"/>
          <w:b/>
          <w:bCs/>
          <w:color w:val="FF0000"/>
          <w:sz w:val="22"/>
          <w:szCs w:val="22"/>
        </w:rPr>
        <w:t xml:space="preserve">Model Mart R9.x </w:t>
      </w:r>
      <w:r w:rsidR="00F657CD" w:rsidRPr="00FA1EEF">
        <w:rPr>
          <w:rFonts w:asciiTheme="minorHAnsi" w:hAnsiTheme="minorHAnsi" w:cstheme="minorHAnsi"/>
          <w:sz w:val="22"/>
          <w:szCs w:val="22"/>
        </w:rPr>
        <w:t>(Each</w:t>
      </w:r>
      <w:r w:rsidRPr="00FA1EEF">
        <w:rPr>
          <w:rFonts w:asciiTheme="minorHAnsi" w:hAnsiTheme="minorHAnsi" w:cstheme="minorHAnsi"/>
          <w:sz w:val="22"/>
          <w:szCs w:val="22"/>
        </w:rPr>
        <w:t xml:space="preserve"> model is upgraded during the migration to new </w:t>
      </w:r>
      <w:r w:rsidR="00F657CD" w:rsidRPr="00FA1EEF">
        <w:rPr>
          <w:rFonts w:asciiTheme="minorHAnsi" w:hAnsiTheme="minorHAnsi" w:cstheme="minorHAnsi"/>
          <w:b/>
          <w:bCs/>
          <w:sz w:val="22"/>
          <w:szCs w:val="22"/>
        </w:rPr>
        <w:t>Model Mart</w:t>
      </w:r>
      <w:r w:rsidR="00397597" w:rsidRPr="00FA1EEF">
        <w:rPr>
          <w:rFonts w:asciiTheme="minorHAnsi" w:hAnsiTheme="minorHAnsi" w:cstheme="minorHAnsi"/>
          <w:b/>
          <w:bCs/>
          <w:sz w:val="22"/>
          <w:szCs w:val="22"/>
        </w:rPr>
        <w:t>)</w:t>
      </w:r>
    </w:p>
    <w:p w:rsidR="009155EC" w:rsidRPr="00FA1EEF" w:rsidRDefault="00561863" w:rsidP="008622A9">
      <w:pPr>
        <w:numPr>
          <w:ilvl w:val="0"/>
          <w:numId w:val="2"/>
        </w:numPr>
        <w:rPr>
          <w:rFonts w:asciiTheme="minorHAnsi" w:hAnsiTheme="minorHAnsi" w:cstheme="minorHAnsi"/>
          <w:sz w:val="22"/>
          <w:szCs w:val="22"/>
        </w:rPr>
      </w:pPr>
      <w:r w:rsidRPr="00FA1EEF">
        <w:rPr>
          <w:rFonts w:asciiTheme="minorHAnsi" w:hAnsiTheme="minorHAnsi" w:cstheme="minorHAnsi"/>
          <w:sz w:val="22"/>
          <w:szCs w:val="22"/>
        </w:rPr>
        <w:t xml:space="preserve">Using a text </w:t>
      </w:r>
      <w:r w:rsidR="009155EC" w:rsidRPr="00FA1EEF">
        <w:rPr>
          <w:rFonts w:asciiTheme="minorHAnsi" w:hAnsiTheme="minorHAnsi" w:cstheme="minorHAnsi"/>
          <w:sz w:val="22"/>
          <w:szCs w:val="22"/>
        </w:rPr>
        <w:t xml:space="preserve">editor such as Notepad to open the </w:t>
      </w:r>
      <w:r w:rsidR="009155EC" w:rsidRPr="00FA1EEF">
        <w:rPr>
          <w:rFonts w:asciiTheme="minorHAnsi" w:hAnsiTheme="minorHAnsi" w:cstheme="minorHAnsi"/>
          <w:b/>
          <w:bCs/>
          <w:sz w:val="22"/>
          <w:szCs w:val="22"/>
        </w:rPr>
        <w:t>MVS</w:t>
      </w:r>
      <w:r w:rsidR="009155EC" w:rsidRPr="00FA1EEF">
        <w:rPr>
          <w:rFonts w:asciiTheme="minorHAnsi" w:hAnsiTheme="minorHAnsi" w:cstheme="minorHAnsi"/>
          <w:sz w:val="22"/>
          <w:szCs w:val="22"/>
        </w:rPr>
        <w:t xml:space="preserve"> file.</w:t>
      </w:r>
    </w:p>
    <w:p w:rsidR="00E16DE5" w:rsidRPr="00FA1EEF" w:rsidRDefault="00E16DE5" w:rsidP="008622A9">
      <w:pPr>
        <w:numPr>
          <w:ilvl w:val="0"/>
          <w:numId w:val="2"/>
        </w:numPr>
        <w:rPr>
          <w:rFonts w:asciiTheme="minorHAnsi" w:hAnsiTheme="minorHAnsi" w:cstheme="minorHAnsi"/>
          <w:sz w:val="22"/>
          <w:szCs w:val="22"/>
        </w:rPr>
      </w:pPr>
      <w:r w:rsidRPr="00FA1EEF">
        <w:rPr>
          <w:rFonts w:asciiTheme="minorHAnsi" w:hAnsiTheme="minorHAnsi" w:cstheme="minorHAnsi"/>
          <w:sz w:val="22"/>
          <w:szCs w:val="22"/>
        </w:rPr>
        <w:t xml:space="preserve">Managing on shore and offshore team.   </w:t>
      </w:r>
    </w:p>
    <w:p w:rsidR="007D7831" w:rsidRPr="00FA1EEF" w:rsidRDefault="007D7831" w:rsidP="008622A9">
      <w:pPr>
        <w:ind w:left="720"/>
        <w:rPr>
          <w:rFonts w:asciiTheme="minorHAnsi" w:hAnsiTheme="minorHAnsi" w:cstheme="minorHAnsi"/>
          <w:sz w:val="22"/>
          <w:szCs w:val="22"/>
        </w:rPr>
      </w:pPr>
    </w:p>
    <w:p w:rsidR="00BD2107" w:rsidRPr="00FA1EEF" w:rsidRDefault="00BD2107" w:rsidP="008622A9">
      <w:pPr>
        <w:pStyle w:val="Standard"/>
        <w:spacing w:after="0" w:line="240" w:lineRule="auto"/>
        <w:jc w:val="both"/>
        <w:rPr>
          <w:rFonts w:asciiTheme="minorHAnsi" w:hAnsiTheme="minorHAnsi" w:cstheme="minorHAnsi"/>
        </w:rPr>
      </w:pPr>
      <w:r w:rsidRPr="00FA1EEF">
        <w:rPr>
          <w:rFonts w:asciiTheme="minorHAnsi" w:hAnsiTheme="minorHAnsi" w:cstheme="minorHAnsi"/>
          <w:b/>
          <w:color w:val="000000"/>
        </w:rPr>
        <w:t>TECHNICAL SKILL SET</w:t>
      </w:r>
    </w:p>
    <w:p w:rsidR="00BD2107" w:rsidRPr="00FA1EEF" w:rsidRDefault="00BD2107" w:rsidP="008622A9">
      <w:pPr>
        <w:pStyle w:val="NoSpacing"/>
        <w:rPr>
          <w:rFonts w:asciiTheme="minorHAnsi" w:hAnsiTheme="minorHAnsi" w:cstheme="minorHAnsi"/>
        </w:rPr>
      </w:pPr>
    </w:p>
    <w:tbl>
      <w:tblPr>
        <w:tblW w:w="9660" w:type="dxa"/>
        <w:tblInd w:w="-110" w:type="dxa"/>
        <w:tblLayout w:type="fixed"/>
        <w:tblCellMar>
          <w:left w:w="10" w:type="dxa"/>
          <w:right w:w="10" w:type="dxa"/>
        </w:tblCellMar>
        <w:tblLook w:val="0000"/>
      </w:tblPr>
      <w:tblGrid>
        <w:gridCol w:w="2475"/>
        <w:gridCol w:w="7185"/>
      </w:tblGrid>
      <w:tr w:rsidR="00BD2107" w:rsidRPr="00FA1EEF" w:rsidTr="006C71C3">
        <w:trPr>
          <w:trHeight w:val="510"/>
        </w:trPr>
        <w:tc>
          <w:tcPr>
            <w:tcW w:w="2475" w:type="dxa"/>
            <w:tcBorders>
              <w:top w:val="single" w:sz="4" w:space="0" w:color="000000"/>
              <w:left w:val="single" w:sz="4" w:space="0" w:color="000000"/>
              <w:bottom w:val="single" w:sz="4" w:space="0" w:color="000000"/>
            </w:tcBorders>
            <w:shd w:val="clear" w:color="auto" w:fill="auto"/>
          </w:tcPr>
          <w:p w:rsidR="00BD2107" w:rsidRPr="00FA1EEF" w:rsidRDefault="00BD2107" w:rsidP="008622A9">
            <w:pPr>
              <w:pStyle w:val="NoSpacing"/>
              <w:rPr>
                <w:rFonts w:asciiTheme="minorHAnsi" w:hAnsiTheme="minorHAnsi" w:cstheme="minorHAnsi"/>
                <w:b/>
                <w:bCs/>
              </w:rPr>
            </w:pPr>
            <w:r w:rsidRPr="00FA1EEF">
              <w:rPr>
                <w:rFonts w:asciiTheme="minorHAnsi" w:hAnsiTheme="minorHAnsi" w:cstheme="minorHAnsi"/>
                <w:b/>
                <w:bCs/>
              </w:rPr>
              <w:t>Data Modeling Gears</w:t>
            </w:r>
          </w:p>
        </w:tc>
        <w:tc>
          <w:tcPr>
            <w:tcW w:w="7185" w:type="dxa"/>
            <w:tcBorders>
              <w:top w:val="single" w:sz="4" w:space="0" w:color="000000"/>
              <w:left w:val="single" w:sz="4" w:space="0" w:color="000000"/>
              <w:bottom w:val="single" w:sz="4" w:space="0" w:color="000000"/>
              <w:right w:val="single" w:sz="4" w:space="0" w:color="000000"/>
            </w:tcBorders>
            <w:shd w:val="clear" w:color="auto" w:fill="auto"/>
          </w:tcPr>
          <w:p w:rsidR="00BD2107" w:rsidRPr="00FA1EEF" w:rsidRDefault="001338A2" w:rsidP="008622A9">
            <w:pPr>
              <w:pStyle w:val="NoSpacing"/>
              <w:rPr>
                <w:rFonts w:asciiTheme="minorHAnsi" w:hAnsiTheme="minorHAnsi" w:cstheme="minorHAnsi"/>
              </w:rPr>
            </w:pPr>
            <w:r w:rsidRPr="00FA1EEF">
              <w:rPr>
                <w:rFonts w:asciiTheme="minorHAnsi" w:hAnsiTheme="minorHAnsi" w:cstheme="minorHAnsi"/>
                <w:b/>
                <w:bCs/>
              </w:rPr>
              <w:t>Erwin r9.6.01/r9.5</w:t>
            </w:r>
            <w:r w:rsidR="00BD2107" w:rsidRPr="00FA1EEF">
              <w:rPr>
                <w:rFonts w:asciiTheme="minorHAnsi" w:hAnsiTheme="minorHAnsi" w:cstheme="minorHAnsi"/>
                <w:b/>
                <w:bCs/>
              </w:rPr>
              <w:t>/7x/6x/5x, ER/Studio 9.7/9.0/8.0/7.x, Toad 9.7.2/7.4/7.3.</w:t>
            </w:r>
          </w:p>
        </w:tc>
      </w:tr>
      <w:tr w:rsidR="00BD2107" w:rsidRPr="00FA1EEF" w:rsidTr="006C71C3">
        <w:trPr>
          <w:trHeight w:val="287"/>
        </w:trPr>
        <w:tc>
          <w:tcPr>
            <w:tcW w:w="2475" w:type="dxa"/>
            <w:tcBorders>
              <w:left w:val="single" w:sz="4" w:space="0" w:color="000000"/>
              <w:bottom w:val="single" w:sz="4" w:space="0" w:color="000000"/>
            </w:tcBorders>
            <w:shd w:val="clear" w:color="auto" w:fill="auto"/>
          </w:tcPr>
          <w:p w:rsidR="00BD2107" w:rsidRPr="00FA1EEF" w:rsidRDefault="00BD2107" w:rsidP="008622A9">
            <w:pPr>
              <w:pStyle w:val="NoSpacing"/>
              <w:rPr>
                <w:rFonts w:asciiTheme="minorHAnsi" w:hAnsiTheme="minorHAnsi" w:cstheme="minorHAnsi"/>
                <w:b/>
                <w:bCs/>
              </w:rPr>
            </w:pPr>
            <w:r w:rsidRPr="00FA1EEF">
              <w:rPr>
                <w:rFonts w:asciiTheme="minorHAnsi" w:hAnsiTheme="minorHAnsi" w:cstheme="minorHAnsi"/>
                <w:b/>
                <w:bCs/>
              </w:rPr>
              <w:t>BI Tools</w:t>
            </w:r>
          </w:p>
        </w:tc>
        <w:tc>
          <w:tcPr>
            <w:tcW w:w="7185" w:type="dxa"/>
            <w:tcBorders>
              <w:left w:val="single" w:sz="4" w:space="0" w:color="000000"/>
              <w:bottom w:val="single" w:sz="4" w:space="0" w:color="000000"/>
              <w:right w:val="single" w:sz="4" w:space="0" w:color="000000"/>
            </w:tcBorders>
            <w:shd w:val="clear" w:color="auto" w:fill="auto"/>
          </w:tcPr>
          <w:p w:rsidR="00BD2107" w:rsidRPr="00FA1EEF" w:rsidRDefault="00147A1F" w:rsidP="008622A9">
            <w:pPr>
              <w:pStyle w:val="NoSpacing"/>
              <w:rPr>
                <w:rFonts w:asciiTheme="minorHAnsi" w:hAnsiTheme="minorHAnsi" w:cstheme="minorHAnsi"/>
              </w:rPr>
            </w:pPr>
            <w:r w:rsidRPr="00FA1EEF">
              <w:rPr>
                <w:rFonts w:asciiTheme="minorHAnsi" w:hAnsiTheme="minorHAnsi" w:cstheme="minorHAnsi"/>
                <w:b/>
                <w:bCs/>
              </w:rPr>
              <w:t>SAS</w:t>
            </w:r>
            <w:r w:rsidR="006667CF" w:rsidRPr="00FA1EEF">
              <w:rPr>
                <w:rFonts w:asciiTheme="minorHAnsi" w:hAnsiTheme="minorHAnsi" w:cstheme="minorHAnsi"/>
                <w:b/>
                <w:bCs/>
              </w:rPr>
              <w:t xml:space="preserve">, </w:t>
            </w:r>
            <w:r w:rsidR="00BD2107" w:rsidRPr="00FA1EEF">
              <w:rPr>
                <w:rFonts w:asciiTheme="minorHAnsi" w:hAnsiTheme="minorHAnsi" w:cstheme="minorHAnsi"/>
                <w:b/>
                <w:bCs/>
              </w:rPr>
              <w:t>IBM Cognos, Birst, IBM Cognos TM1, Jaspersoft, Pentoh</w:t>
            </w:r>
            <w:r w:rsidR="006667CF" w:rsidRPr="00FA1EEF">
              <w:rPr>
                <w:rFonts w:asciiTheme="minorHAnsi" w:hAnsiTheme="minorHAnsi" w:cstheme="minorHAnsi"/>
                <w:b/>
                <w:bCs/>
              </w:rPr>
              <w:t>o, Sisense, MicroStrategg, Tableau</w:t>
            </w:r>
            <w:r w:rsidR="007D7831" w:rsidRPr="00FA1EEF">
              <w:rPr>
                <w:rFonts w:asciiTheme="minorHAnsi" w:hAnsiTheme="minorHAnsi" w:cstheme="minorHAnsi"/>
                <w:b/>
                <w:bCs/>
              </w:rPr>
              <w:t xml:space="preserve">, Targit, Talend, </w:t>
            </w:r>
            <w:r w:rsidR="007C28D7" w:rsidRPr="00FA1EEF">
              <w:rPr>
                <w:rFonts w:asciiTheme="minorHAnsi" w:hAnsiTheme="minorHAnsi" w:cstheme="minorHAnsi"/>
                <w:b/>
                <w:bCs/>
              </w:rPr>
              <w:t xml:space="preserve">IBM </w:t>
            </w:r>
            <w:r w:rsidR="007D7831" w:rsidRPr="00FA1EEF">
              <w:rPr>
                <w:rFonts w:asciiTheme="minorHAnsi" w:hAnsiTheme="minorHAnsi" w:cstheme="minorHAnsi"/>
                <w:b/>
                <w:bCs/>
              </w:rPr>
              <w:t>Data Stage</w:t>
            </w:r>
            <w:bookmarkStart w:id="0" w:name="_GoBack"/>
            <w:bookmarkEnd w:id="0"/>
            <w:r w:rsidR="007D7831" w:rsidRPr="00FA1EEF">
              <w:rPr>
                <w:rFonts w:asciiTheme="minorHAnsi" w:hAnsiTheme="minorHAnsi" w:cstheme="minorHAnsi"/>
                <w:b/>
                <w:bCs/>
              </w:rPr>
              <w:t>,</w:t>
            </w:r>
            <w:r w:rsidR="00CD3B48" w:rsidRPr="00FA1EEF">
              <w:rPr>
                <w:rFonts w:asciiTheme="minorHAnsi" w:hAnsiTheme="minorHAnsi" w:cstheme="minorHAnsi"/>
                <w:b/>
                <w:bCs/>
              </w:rPr>
              <w:t xml:space="preserve"> OBIEE, Excel</w:t>
            </w:r>
            <w:r w:rsidR="00AD7216" w:rsidRPr="00FA1EEF">
              <w:rPr>
                <w:rFonts w:asciiTheme="minorHAnsi" w:hAnsiTheme="minorHAnsi" w:cstheme="minorHAnsi"/>
                <w:b/>
                <w:bCs/>
              </w:rPr>
              <w:t>, SSRS</w:t>
            </w:r>
          </w:p>
        </w:tc>
      </w:tr>
      <w:tr w:rsidR="00BD2107" w:rsidRPr="00FA1EEF" w:rsidTr="006C71C3">
        <w:trPr>
          <w:trHeight w:val="710"/>
        </w:trPr>
        <w:tc>
          <w:tcPr>
            <w:tcW w:w="2475" w:type="dxa"/>
            <w:tcBorders>
              <w:top w:val="single" w:sz="4" w:space="0" w:color="000000"/>
              <w:left w:val="single" w:sz="4" w:space="0" w:color="000000"/>
              <w:bottom w:val="single" w:sz="4" w:space="0" w:color="000000"/>
            </w:tcBorders>
            <w:shd w:val="clear" w:color="auto" w:fill="auto"/>
          </w:tcPr>
          <w:p w:rsidR="00BD2107" w:rsidRPr="00FA1EEF" w:rsidRDefault="00BD2107" w:rsidP="008622A9">
            <w:pPr>
              <w:pStyle w:val="NoSpacing"/>
              <w:rPr>
                <w:rFonts w:asciiTheme="minorHAnsi" w:hAnsiTheme="minorHAnsi" w:cstheme="minorHAnsi"/>
                <w:b/>
                <w:bCs/>
              </w:rPr>
            </w:pPr>
            <w:r w:rsidRPr="00FA1EEF">
              <w:rPr>
                <w:rFonts w:asciiTheme="minorHAnsi" w:hAnsiTheme="minorHAnsi" w:cstheme="minorHAnsi"/>
                <w:b/>
                <w:bCs/>
              </w:rPr>
              <w:t>Databases</w:t>
            </w:r>
          </w:p>
        </w:tc>
        <w:tc>
          <w:tcPr>
            <w:tcW w:w="7185" w:type="dxa"/>
            <w:tcBorders>
              <w:top w:val="single" w:sz="4" w:space="0" w:color="000000"/>
              <w:left w:val="single" w:sz="4" w:space="0" w:color="000000"/>
              <w:bottom w:val="single" w:sz="4" w:space="0" w:color="000000"/>
              <w:right w:val="single" w:sz="4" w:space="0" w:color="000000"/>
            </w:tcBorders>
            <w:shd w:val="clear" w:color="auto" w:fill="auto"/>
          </w:tcPr>
          <w:p w:rsidR="00BD2107" w:rsidRPr="00FA1EEF" w:rsidRDefault="00BD2107" w:rsidP="008622A9">
            <w:pPr>
              <w:pStyle w:val="NoSpacing"/>
              <w:rPr>
                <w:rFonts w:asciiTheme="minorHAnsi" w:hAnsiTheme="minorHAnsi" w:cstheme="minorHAnsi"/>
              </w:rPr>
            </w:pPr>
            <w:r w:rsidRPr="00FA1EEF">
              <w:rPr>
                <w:rFonts w:asciiTheme="minorHAnsi" w:hAnsiTheme="minorHAnsi" w:cstheme="minorHAnsi"/>
                <w:b/>
                <w:bCs/>
              </w:rPr>
              <w:t xml:space="preserve">Oracle 11g/10g/9i/8i/7.x, Teradata, HP ALM, DB2 UDB 8.x/7.x, DB2 Z/OS 9.x/8.2, SQL Server 2012R2, 2008/2005/2000, MySQL, MS- Access, </w:t>
            </w:r>
            <w:r w:rsidRPr="00FA1EEF">
              <w:rPr>
                <w:rFonts w:asciiTheme="minorHAnsi" w:hAnsiTheme="minorHAnsi" w:cstheme="minorHAnsi"/>
                <w:b/>
                <w:bCs/>
                <w:lang w:val="nb-NO"/>
              </w:rPr>
              <w:t>Flat Files, XML files.</w:t>
            </w:r>
          </w:p>
        </w:tc>
      </w:tr>
      <w:tr w:rsidR="00BD2107" w:rsidRPr="00FA1EEF" w:rsidTr="006C71C3">
        <w:trPr>
          <w:trHeight w:val="501"/>
        </w:trPr>
        <w:tc>
          <w:tcPr>
            <w:tcW w:w="2475" w:type="dxa"/>
            <w:tcBorders>
              <w:top w:val="single" w:sz="4" w:space="0" w:color="000000"/>
              <w:left w:val="single" w:sz="4" w:space="0" w:color="000000"/>
              <w:bottom w:val="single" w:sz="4" w:space="0" w:color="000000"/>
            </w:tcBorders>
            <w:shd w:val="clear" w:color="auto" w:fill="auto"/>
          </w:tcPr>
          <w:p w:rsidR="00BD2107" w:rsidRPr="00FA1EEF" w:rsidRDefault="00BD2107" w:rsidP="008622A9">
            <w:pPr>
              <w:pStyle w:val="NoSpacing"/>
              <w:rPr>
                <w:rFonts w:asciiTheme="minorHAnsi" w:hAnsiTheme="minorHAnsi" w:cstheme="minorHAnsi"/>
                <w:b/>
                <w:bCs/>
              </w:rPr>
            </w:pPr>
            <w:r w:rsidRPr="00FA1EEF">
              <w:rPr>
                <w:rFonts w:asciiTheme="minorHAnsi" w:hAnsiTheme="minorHAnsi" w:cstheme="minorHAnsi"/>
                <w:b/>
                <w:bCs/>
              </w:rPr>
              <w:t>Programming Skills</w:t>
            </w:r>
          </w:p>
        </w:tc>
        <w:tc>
          <w:tcPr>
            <w:tcW w:w="7185" w:type="dxa"/>
            <w:tcBorders>
              <w:top w:val="single" w:sz="4" w:space="0" w:color="000000"/>
              <w:left w:val="single" w:sz="4" w:space="0" w:color="000000"/>
              <w:bottom w:val="single" w:sz="4" w:space="0" w:color="000000"/>
              <w:right w:val="single" w:sz="4" w:space="0" w:color="000000"/>
            </w:tcBorders>
            <w:shd w:val="clear" w:color="auto" w:fill="auto"/>
          </w:tcPr>
          <w:p w:rsidR="00BD2107" w:rsidRPr="00FA1EEF" w:rsidRDefault="00BD2107" w:rsidP="008622A9">
            <w:pPr>
              <w:pStyle w:val="NoSpacing"/>
              <w:rPr>
                <w:rFonts w:asciiTheme="minorHAnsi" w:hAnsiTheme="minorHAnsi" w:cstheme="minorHAnsi"/>
                <w:b/>
                <w:bCs/>
              </w:rPr>
            </w:pPr>
            <w:r w:rsidRPr="00FA1EEF">
              <w:rPr>
                <w:rFonts w:asciiTheme="minorHAnsi" w:hAnsiTheme="minorHAnsi" w:cstheme="minorHAnsi"/>
                <w:b/>
                <w:bCs/>
              </w:rPr>
              <w:t>SQL, PL/SQL,</w:t>
            </w:r>
            <w:r w:rsidR="007D7831" w:rsidRPr="00FA1EEF">
              <w:rPr>
                <w:rFonts w:asciiTheme="minorHAnsi" w:hAnsiTheme="minorHAnsi" w:cstheme="minorHAnsi"/>
                <w:b/>
                <w:bCs/>
              </w:rPr>
              <w:t xml:space="preserve"> Unix </w:t>
            </w:r>
            <w:r w:rsidRPr="00FA1EEF">
              <w:rPr>
                <w:rFonts w:asciiTheme="minorHAnsi" w:hAnsiTheme="minorHAnsi" w:cstheme="minorHAnsi"/>
                <w:b/>
                <w:bCs/>
              </w:rPr>
              <w:t>Shell Scripting</w:t>
            </w:r>
            <w:r w:rsidR="00E40F9D" w:rsidRPr="00FA1EEF">
              <w:rPr>
                <w:rFonts w:asciiTheme="minorHAnsi" w:hAnsiTheme="minorHAnsi" w:cstheme="minorHAnsi"/>
                <w:b/>
                <w:bCs/>
              </w:rPr>
              <w:t xml:space="preserve">, JavaScript, Java( Good </w:t>
            </w:r>
            <w:r w:rsidR="00601D66" w:rsidRPr="00FA1EEF">
              <w:rPr>
                <w:rFonts w:asciiTheme="minorHAnsi" w:hAnsiTheme="minorHAnsi" w:cstheme="minorHAnsi"/>
                <w:b/>
                <w:bCs/>
              </w:rPr>
              <w:t>Knowledge of Java )</w:t>
            </w:r>
          </w:p>
          <w:p w:rsidR="00E40F9D" w:rsidRPr="00FA1EEF" w:rsidRDefault="00E40F9D" w:rsidP="008622A9">
            <w:pPr>
              <w:pStyle w:val="NoSpacing"/>
              <w:rPr>
                <w:rFonts w:asciiTheme="minorHAnsi" w:hAnsiTheme="minorHAnsi" w:cstheme="minorHAnsi"/>
              </w:rPr>
            </w:pPr>
          </w:p>
        </w:tc>
      </w:tr>
      <w:tr w:rsidR="00BD2107" w:rsidRPr="00FA1EEF" w:rsidTr="006C71C3">
        <w:trPr>
          <w:trHeight w:val="602"/>
        </w:trPr>
        <w:tc>
          <w:tcPr>
            <w:tcW w:w="2475" w:type="dxa"/>
            <w:tcBorders>
              <w:top w:val="single" w:sz="4" w:space="0" w:color="000000"/>
              <w:left w:val="single" w:sz="4" w:space="0" w:color="000000"/>
              <w:bottom w:val="single" w:sz="4" w:space="0" w:color="000000"/>
            </w:tcBorders>
            <w:shd w:val="clear" w:color="auto" w:fill="auto"/>
          </w:tcPr>
          <w:p w:rsidR="00BD2107" w:rsidRPr="00FA1EEF" w:rsidRDefault="00BD2107" w:rsidP="008622A9">
            <w:pPr>
              <w:pStyle w:val="NoSpacing"/>
              <w:rPr>
                <w:rFonts w:asciiTheme="minorHAnsi" w:hAnsiTheme="minorHAnsi" w:cstheme="minorHAnsi"/>
                <w:b/>
                <w:bCs/>
                <w:lang w:val="fr-FR"/>
              </w:rPr>
            </w:pPr>
            <w:r w:rsidRPr="00FA1EEF">
              <w:rPr>
                <w:rFonts w:asciiTheme="minorHAnsi" w:hAnsiTheme="minorHAnsi" w:cstheme="minorHAnsi"/>
                <w:b/>
                <w:bCs/>
              </w:rPr>
              <w:t>Operating Systems</w:t>
            </w:r>
          </w:p>
        </w:tc>
        <w:tc>
          <w:tcPr>
            <w:tcW w:w="7185" w:type="dxa"/>
            <w:tcBorders>
              <w:top w:val="single" w:sz="4" w:space="0" w:color="000000"/>
              <w:left w:val="single" w:sz="4" w:space="0" w:color="000000"/>
              <w:bottom w:val="single" w:sz="4" w:space="0" w:color="000000"/>
              <w:right w:val="single" w:sz="4" w:space="0" w:color="000000"/>
            </w:tcBorders>
            <w:shd w:val="clear" w:color="auto" w:fill="auto"/>
          </w:tcPr>
          <w:p w:rsidR="00BD2107" w:rsidRPr="00FA1EEF" w:rsidRDefault="00BD2107" w:rsidP="008622A9">
            <w:pPr>
              <w:pStyle w:val="NoSpacing"/>
              <w:rPr>
                <w:rFonts w:asciiTheme="minorHAnsi" w:hAnsiTheme="minorHAnsi" w:cstheme="minorHAnsi"/>
                <w:lang w:val="fr-FR"/>
              </w:rPr>
            </w:pPr>
            <w:r w:rsidRPr="00FA1EEF">
              <w:rPr>
                <w:rFonts w:asciiTheme="minorHAnsi" w:hAnsiTheme="minorHAnsi" w:cstheme="minorHAnsi"/>
                <w:b/>
                <w:bCs/>
                <w:lang w:val="fr-FR"/>
              </w:rPr>
              <w:t>Win 95/NT/98/2000/XP, LINUX, Sun Solaris 2.X/5/7/8, IBM AIX 5.3/4.2, HP-UX, MS-DOS</w:t>
            </w:r>
          </w:p>
        </w:tc>
      </w:tr>
      <w:tr w:rsidR="00BD2107" w:rsidRPr="00FA1EEF" w:rsidTr="006C71C3">
        <w:trPr>
          <w:trHeight w:val="413"/>
        </w:trPr>
        <w:tc>
          <w:tcPr>
            <w:tcW w:w="2475" w:type="dxa"/>
            <w:tcBorders>
              <w:top w:val="single" w:sz="4" w:space="0" w:color="000000"/>
              <w:left w:val="single" w:sz="4" w:space="0" w:color="000000"/>
              <w:bottom w:val="single" w:sz="4" w:space="0" w:color="000000"/>
            </w:tcBorders>
            <w:shd w:val="clear" w:color="auto" w:fill="auto"/>
          </w:tcPr>
          <w:p w:rsidR="00BD2107" w:rsidRPr="00FA1EEF" w:rsidRDefault="00BD2107" w:rsidP="008622A9">
            <w:pPr>
              <w:pStyle w:val="NoSpacing"/>
              <w:rPr>
                <w:rFonts w:asciiTheme="minorHAnsi" w:hAnsiTheme="minorHAnsi" w:cstheme="minorHAnsi"/>
                <w:b/>
                <w:bCs/>
              </w:rPr>
            </w:pPr>
            <w:r w:rsidRPr="00FA1EEF">
              <w:rPr>
                <w:rFonts w:asciiTheme="minorHAnsi" w:hAnsiTheme="minorHAnsi" w:cstheme="minorHAnsi"/>
                <w:b/>
                <w:bCs/>
              </w:rPr>
              <w:lastRenderedPageBreak/>
              <w:t>Scheduling Tools</w:t>
            </w:r>
          </w:p>
        </w:tc>
        <w:tc>
          <w:tcPr>
            <w:tcW w:w="7185" w:type="dxa"/>
            <w:tcBorders>
              <w:top w:val="single" w:sz="4" w:space="0" w:color="000000"/>
              <w:left w:val="single" w:sz="4" w:space="0" w:color="000000"/>
              <w:bottom w:val="single" w:sz="4" w:space="0" w:color="000000"/>
              <w:right w:val="single" w:sz="4" w:space="0" w:color="000000"/>
            </w:tcBorders>
            <w:shd w:val="clear" w:color="auto" w:fill="auto"/>
          </w:tcPr>
          <w:p w:rsidR="00BD2107" w:rsidRPr="00FA1EEF" w:rsidRDefault="00BD2107" w:rsidP="008622A9">
            <w:pPr>
              <w:pStyle w:val="NoSpacing"/>
              <w:rPr>
                <w:rFonts w:asciiTheme="minorHAnsi" w:hAnsiTheme="minorHAnsi" w:cstheme="minorHAnsi"/>
              </w:rPr>
            </w:pPr>
            <w:r w:rsidRPr="00FA1EEF">
              <w:rPr>
                <w:rFonts w:asciiTheme="minorHAnsi" w:hAnsiTheme="minorHAnsi" w:cstheme="minorHAnsi"/>
                <w:b/>
                <w:bCs/>
              </w:rPr>
              <w:t>Autosys, Maestro (Tivoli)</w:t>
            </w:r>
            <w:r w:rsidR="00774D8F" w:rsidRPr="00FA1EEF">
              <w:rPr>
                <w:rFonts w:asciiTheme="minorHAnsi" w:hAnsiTheme="minorHAnsi" w:cstheme="minorHAnsi"/>
                <w:b/>
                <w:bCs/>
              </w:rPr>
              <w:t>, JIRY</w:t>
            </w:r>
          </w:p>
        </w:tc>
      </w:tr>
      <w:tr w:rsidR="00BD2107" w:rsidRPr="00FA1EEF" w:rsidTr="006C71C3">
        <w:trPr>
          <w:trHeight w:val="467"/>
        </w:trPr>
        <w:tc>
          <w:tcPr>
            <w:tcW w:w="2475" w:type="dxa"/>
            <w:tcBorders>
              <w:top w:val="single" w:sz="4" w:space="0" w:color="000000"/>
              <w:left w:val="single" w:sz="4" w:space="0" w:color="000000"/>
              <w:bottom w:val="single" w:sz="4" w:space="0" w:color="000000"/>
            </w:tcBorders>
            <w:shd w:val="clear" w:color="auto" w:fill="auto"/>
          </w:tcPr>
          <w:p w:rsidR="00BD2107" w:rsidRPr="00FA1EEF" w:rsidRDefault="00BD2107" w:rsidP="008622A9">
            <w:pPr>
              <w:pStyle w:val="NoSpacing"/>
              <w:rPr>
                <w:rFonts w:asciiTheme="minorHAnsi" w:eastAsia="Courier New" w:hAnsiTheme="minorHAnsi" w:cstheme="minorHAnsi"/>
                <w:b/>
                <w:bCs/>
              </w:rPr>
            </w:pPr>
            <w:r w:rsidRPr="00FA1EEF">
              <w:rPr>
                <w:rFonts w:asciiTheme="minorHAnsi" w:hAnsiTheme="minorHAnsi" w:cstheme="minorHAnsi"/>
                <w:b/>
                <w:bCs/>
              </w:rPr>
              <w:t>Data-Warehousing/Big Data-Warehousing Platforms</w:t>
            </w:r>
          </w:p>
        </w:tc>
        <w:tc>
          <w:tcPr>
            <w:tcW w:w="7185" w:type="dxa"/>
            <w:tcBorders>
              <w:top w:val="single" w:sz="4" w:space="0" w:color="000000"/>
              <w:left w:val="single" w:sz="4" w:space="0" w:color="000000"/>
              <w:bottom w:val="single" w:sz="4" w:space="0" w:color="000000"/>
              <w:right w:val="single" w:sz="4" w:space="0" w:color="000000"/>
            </w:tcBorders>
            <w:shd w:val="clear" w:color="auto" w:fill="auto"/>
          </w:tcPr>
          <w:p w:rsidR="00BD2107" w:rsidRPr="00FA1EEF" w:rsidRDefault="00BD2107" w:rsidP="008622A9">
            <w:pPr>
              <w:pStyle w:val="NoSpacing"/>
              <w:rPr>
                <w:rFonts w:asciiTheme="minorHAnsi" w:hAnsiTheme="minorHAnsi" w:cstheme="minorHAnsi"/>
              </w:rPr>
            </w:pPr>
            <w:r w:rsidRPr="00FA1EEF">
              <w:rPr>
                <w:rFonts w:asciiTheme="minorHAnsi" w:eastAsia="Courier New" w:hAnsiTheme="minorHAnsi" w:cstheme="minorHAnsi"/>
                <w:b/>
                <w:bCs/>
              </w:rPr>
              <w:t>Informatica PowerCenter,</w:t>
            </w:r>
            <w:r w:rsidR="008045D8" w:rsidRPr="00FA1EEF">
              <w:rPr>
                <w:rFonts w:asciiTheme="minorHAnsi" w:eastAsia="Courier New" w:hAnsiTheme="minorHAnsi" w:cstheme="minorHAnsi"/>
                <w:b/>
                <w:bCs/>
              </w:rPr>
              <w:t xml:space="preserve"> Informatica V 9.5.1 Hot fix, SheriPint,</w:t>
            </w:r>
            <w:r w:rsidRPr="00FA1EEF">
              <w:rPr>
                <w:rFonts w:asciiTheme="minorHAnsi" w:eastAsia="Courier New" w:hAnsiTheme="minorHAnsi" w:cstheme="minorHAnsi"/>
                <w:b/>
                <w:bCs/>
              </w:rPr>
              <w:t xml:space="preserve"> IBM InfoSphere Data, </w:t>
            </w:r>
            <w:r w:rsidRPr="00FA1EEF">
              <w:rPr>
                <w:rFonts w:asciiTheme="minorHAnsi" w:hAnsiTheme="minorHAnsi" w:cstheme="minorHAnsi"/>
                <w:b/>
                <w:bCs/>
              </w:rPr>
              <w:t xml:space="preserve">Apache, Taland Open Studio Hadoop 2.6.0, Birst, NoSQL, MapReduce, Jaspersoft BI Suite, SQL </w:t>
            </w:r>
            <w:r w:rsidR="008045D8" w:rsidRPr="00FA1EEF">
              <w:rPr>
                <w:rFonts w:asciiTheme="minorHAnsi" w:hAnsiTheme="minorHAnsi" w:cstheme="minorHAnsi"/>
                <w:b/>
                <w:bCs/>
              </w:rPr>
              <w:t>Server</w:t>
            </w:r>
            <w:r w:rsidRPr="00FA1EEF">
              <w:rPr>
                <w:rFonts w:asciiTheme="minorHAnsi" w:hAnsiTheme="minorHAnsi" w:cstheme="minorHAnsi"/>
                <w:b/>
                <w:bCs/>
              </w:rPr>
              <w:t xml:space="preserve"> Integration Services, SAS, </w:t>
            </w:r>
            <w:r w:rsidRPr="00FA1EEF">
              <w:rPr>
                <w:rFonts w:asciiTheme="minorHAnsi" w:eastAsia="Courier New" w:hAnsiTheme="minorHAnsi" w:cstheme="minorHAnsi"/>
                <w:b/>
                <w:bCs/>
              </w:rPr>
              <w:t>SQL-SERVER Integrated Services, Oracle Data Integrator.</w:t>
            </w:r>
          </w:p>
        </w:tc>
      </w:tr>
      <w:tr w:rsidR="00BD2107" w:rsidRPr="00FA1EEF" w:rsidTr="006C71C3">
        <w:trPr>
          <w:trHeight w:val="467"/>
        </w:trPr>
        <w:tc>
          <w:tcPr>
            <w:tcW w:w="2475" w:type="dxa"/>
            <w:tcBorders>
              <w:left w:val="single" w:sz="4" w:space="0" w:color="000000"/>
              <w:bottom w:val="single" w:sz="4" w:space="0" w:color="000000"/>
            </w:tcBorders>
            <w:shd w:val="clear" w:color="auto" w:fill="auto"/>
          </w:tcPr>
          <w:p w:rsidR="00BD2107" w:rsidRPr="00FA1EEF" w:rsidRDefault="00BD2107" w:rsidP="008622A9">
            <w:pPr>
              <w:pStyle w:val="NoSpacing"/>
              <w:rPr>
                <w:rFonts w:asciiTheme="minorHAnsi" w:hAnsiTheme="minorHAnsi" w:cstheme="minorHAnsi"/>
                <w:b/>
                <w:bCs/>
              </w:rPr>
            </w:pPr>
            <w:r w:rsidRPr="00FA1EEF">
              <w:rPr>
                <w:rFonts w:asciiTheme="minorHAnsi" w:hAnsiTheme="minorHAnsi" w:cstheme="minorHAnsi"/>
                <w:b/>
                <w:bCs/>
              </w:rPr>
              <w:t>Other Tools</w:t>
            </w:r>
          </w:p>
        </w:tc>
        <w:tc>
          <w:tcPr>
            <w:tcW w:w="7185" w:type="dxa"/>
            <w:tcBorders>
              <w:left w:val="single" w:sz="4" w:space="0" w:color="000000"/>
              <w:bottom w:val="single" w:sz="4" w:space="0" w:color="000000"/>
              <w:right w:val="single" w:sz="4" w:space="0" w:color="000000"/>
            </w:tcBorders>
            <w:shd w:val="clear" w:color="auto" w:fill="auto"/>
          </w:tcPr>
          <w:p w:rsidR="00BD2107" w:rsidRPr="00FA1EEF" w:rsidRDefault="00BD2107" w:rsidP="008622A9">
            <w:pPr>
              <w:pStyle w:val="NoSpacing"/>
              <w:rPr>
                <w:rFonts w:asciiTheme="minorHAnsi" w:hAnsiTheme="minorHAnsi" w:cstheme="minorHAnsi"/>
              </w:rPr>
            </w:pPr>
            <w:r w:rsidRPr="00FA1EEF">
              <w:rPr>
                <w:rFonts w:asciiTheme="minorHAnsi" w:hAnsiTheme="minorHAnsi" w:cstheme="minorHAnsi"/>
                <w:b/>
                <w:bCs/>
              </w:rPr>
              <w:t>Teradata, SQL Assistant, Oracle ATG, DB Visualizer 6.0,</w:t>
            </w:r>
            <w:r w:rsidR="005477F9" w:rsidRPr="00FA1EEF">
              <w:rPr>
                <w:rFonts w:asciiTheme="minorHAnsi" w:hAnsiTheme="minorHAnsi" w:cstheme="minorHAnsi"/>
                <w:b/>
                <w:bCs/>
              </w:rPr>
              <w:t xml:space="preserve"> QlikView,</w:t>
            </w:r>
            <w:r w:rsidRPr="00FA1EEF">
              <w:rPr>
                <w:rFonts w:asciiTheme="minorHAnsi" w:hAnsiTheme="minorHAnsi" w:cstheme="minorHAnsi"/>
                <w:b/>
                <w:bCs/>
              </w:rPr>
              <w:t xml:space="preserve"> SAS, Microsoft Office, Microsoft Visio, Microsoft Excel, Microsoft Project,  SQL Server 2005, 2008, 2008R2 and 2012R2, (SSIS), SSRS, SSAS. </w:t>
            </w:r>
            <w:r w:rsidRPr="00FA1EEF">
              <w:rPr>
                <w:rFonts w:asciiTheme="minorHAnsi" w:eastAsia="Courier New" w:hAnsiTheme="minorHAnsi" w:cstheme="minorHAnsi"/>
                <w:b/>
                <w:bCs/>
              </w:rPr>
              <w:t>EMC PX12-450R Network Storage Array</w:t>
            </w:r>
            <w:r w:rsidR="008045D8" w:rsidRPr="00FA1EEF">
              <w:rPr>
                <w:rFonts w:asciiTheme="minorHAnsi" w:eastAsia="Courier New" w:hAnsiTheme="minorHAnsi" w:cstheme="minorHAnsi"/>
                <w:b/>
                <w:bCs/>
              </w:rPr>
              <w:t>.</w:t>
            </w:r>
          </w:p>
        </w:tc>
      </w:tr>
    </w:tbl>
    <w:p w:rsidR="00BD2107" w:rsidRPr="00FA1EEF" w:rsidRDefault="00BD2107" w:rsidP="008622A9">
      <w:pPr>
        <w:pStyle w:val="NoSpacing"/>
        <w:rPr>
          <w:rFonts w:asciiTheme="minorHAnsi" w:hAnsiTheme="minorHAnsi" w:cstheme="minorHAnsi"/>
        </w:rPr>
      </w:pPr>
    </w:p>
    <w:p w:rsidR="00BD2107" w:rsidRPr="00FA1EEF" w:rsidRDefault="00BD2107" w:rsidP="008622A9">
      <w:pPr>
        <w:pStyle w:val="Standard"/>
        <w:spacing w:after="0" w:line="240" w:lineRule="auto"/>
        <w:rPr>
          <w:rFonts w:asciiTheme="minorHAnsi" w:hAnsiTheme="minorHAnsi" w:cstheme="minorHAnsi"/>
          <w:b/>
          <w:bCs/>
          <w:color w:val="000000"/>
        </w:rPr>
      </w:pPr>
      <w:r w:rsidRPr="00FA1EEF">
        <w:rPr>
          <w:rFonts w:asciiTheme="minorHAnsi" w:hAnsiTheme="minorHAnsi" w:cstheme="minorHAnsi"/>
          <w:b/>
          <w:bCs/>
          <w:color w:val="000000"/>
        </w:rPr>
        <w:t xml:space="preserve">EXPERIENCE:  </w:t>
      </w:r>
    </w:p>
    <w:p w:rsidR="00C6457F" w:rsidRPr="00FA1EEF" w:rsidRDefault="00C6457F" w:rsidP="008622A9">
      <w:pPr>
        <w:pStyle w:val="Standard"/>
        <w:spacing w:after="0" w:line="240" w:lineRule="auto"/>
        <w:rPr>
          <w:rFonts w:asciiTheme="minorHAnsi" w:hAnsiTheme="minorHAnsi" w:cstheme="minorHAnsi"/>
          <w:b/>
          <w:bCs/>
          <w:color w:val="000000"/>
        </w:rPr>
      </w:pPr>
      <w:r w:rsidRPr="00FA1EEF">
        <w:rPr>
          <w:rFonts w:asciiTheme="minorHAnsi" w:hAnsiTheme="minorHAnsi" w:cstheme="minorHAnsi"/>
          <w:b/>
          <w:bCs/>
          <w:color w:val="000000"/>
        </w:rPr>
        <w:t>CVS RxConnet</w:t>
      </w:r>
      <w:r w:rsidR="008622A9" w:rsidRPr="00FA1EEF">
        <w:rPr>
          <w:rFonts w:asciiTheme="minorHAnsi" w:hAnsiTheme="minorHAnsi" w:cstheme="minorHAnsi"/>
          <w:b/>
          <w:bCs/>
          <w:color w:val="000000"/>
        </w:rPr>
        <w:t xml:space="preserve">, </w:t>
      </w:r>
      <w:r w:rsidR="00FA1EEF">
        <w:rPr>
          <w:rFonts w:asciiTheme="minorHAnsi" w:hAnsiTheme="minorHAnsi" w:cstheme="minorHAnsi"/>
          <w:b/>
          <w:bCs/>
          <w:color w:val="000000"/>
        </w:rPr>
        <w:t xml:space="preserve"> </w:t>
      </w:r>
      <w:r w:rsidR="008622A9" w:rsidRPr="00FA1EEF">
        <w:rPr>
          <w:rFonts w:asciiTheme="minorHAnsi" w:hAnsiTheme="minorHAnsi" w:cstheme="minorHAnsi"/>
          <w:b/>
          <w:bCs/>
          <w:color w:val="000000"/>
        </w:rPr>
        <w:t>Woonsocket RI</w:t>
      </w:r>
      <w:r w:rsidR="00975C78" w:rsidRPr="00FA1EEF">
        <w:rPr>
          <w:rFonts w:asciiTheme="minorHAnsi" w:hAnsiTheme="minorHAnsi" w:cstheme="minorHAnsi"/>
          <w:b/>
          <w:bCs/>
          <w:color w:val="000000"/>
        </w:rPr>
        <w:t xml:space="preserve">.                                     </w:t>
      </w:r>
      <w:r w:rsidR="00FA1EEF">
        <w:rPr>
          <w:rFonts w:asciiTheme="minorHAnsi" w:hAnsiTheme="minorHAnsi" w:cstheme="minorHAnsi"/>
          <w:b/>
          <w:bCs/>
          <w:color w:val="000000"/>
        </w:rPr>
        <w:t xml:space="preserve">                                                          </w:t>
      </w:r>
      <w:r w:rsidR="00125AC4" w:rsidRPr="00FA1EEF">
        <w:rPr>
          <w:rFonts w:asciiTheme="minorHAnsi" w:hAnsiTheme="minorHAnsi" w:cstheme="minorHAnsi"/>
          <w:b/>
          <w:bCs/>
          <w:color w:val="000000"/>
        </w:rPr>
        <w:t>April 2016- P</w:t>
      </w:r>
      <w:r w:rsidR="003B4DFB" w:rsidRPr="00FA1EEF">
        <w:rPr>
          <w:rFonts w:asciiTheme="minorHAnsi" w:hAnsiTheme="minorHAnsi" w:cstheme="minorHAnsi"/>
          <w:b/>
          <w:bCs/>
          <w:color w:val="000000"/>
        </w:rPr>
        <w:t>resen</w:t>
      </w:r>
      <w:r w:rsidR="00B310E4" w:rsidRPr="00FA1EEF">
        <w:rPr>
          <w:rFonts w:asciiTheme="minorHAnsi" w:hAnsiTheme="minorHAnsi" w:cstheme="minorHAnsi"/>
          <w:b/>
          <w:bCs/>
          <w:color w:val="000000"/>
        </w:rPr>
        <w:t>t</w:t>
      </w:r>
    </w:p>
    <w:p w:rsidR="00A32810" w:rsidRPr="00FA1EEF" w:rsidRDefault="00B24370" w:rsidP="008622A9">
      <w:pPr>
        <w:pStyle w:val="Standard"/>
        <w:spacing w:after="0" w:line="240" w:lineRule="auto"/>
        <w:rPr>
          <w:rFonts w:asciiTheme="minorHAnsi" w:hAnsiTheme="minorHAnsi" w:cstheme="minorHAnsi"/>
          <w:b/>
          <w:bCs/>
          <w:color w:val="000000"/>
        </w:rPr>
      </w:pPr>
      <w:r w:rsidRPr="00FA1EEF">
        <w:rPr>
          <w:rFonts w:asciiTheme="minorHAnsi" w:hAnsiTheme="minorHAnsi" w:cstheme="minorHAnsi"/>
          <w:b/>
          <w:bCs/>
          <w:color w:val="000000"/>
        </w:rPr>
        <w:t xml:space="preserve">Data </w:t>
      </w:r>
      <w:r w:rsidR="001C4CD6" w:rsidRPr="00FA1EEF">
        <w:rPr>
          <w:rFonts w:asciiTheme="minorHAnsi" w:hAnsiTheme="minorHAnsi" w:cstheme="minorHAnsi"/>
          <w:b/>
          <w:bCs/>
          <w:color w:val="000000"/>
        </w:rPr>
        <w:t xml:space="preserve">Architect/ </w:t>
      </w:r>
      <w:r w:rsidR="00F347A0" w:rsidRPr="00FA1EEF">
        <w:rPr>
          <w:rFonts w:asciiTheme="minorHAnsi" w:hAnsiTheme="minorHAnsi" w:cstheme="minorHAnsi"/>
          <w:b/>
          <w:bCs/>
          <w:color w:val="000000"/>
        </w:rPr>
        <w:t xml:space="preserve">Data Analysis </w:t>
      </w:r>
    </w:p>
    <w:p w:rsidR="00B310E4" w:rsidRPr="00FA1EEF" w:rsidRDefault="00B310E4" w:rsidP="008622A9">
      <w:pPr>
        <w:pStyle w:val="Standard"/>
        <w:spacing w:line="240" w:lineRule="auto"/>
        <w:rPr>
          <w:rFonts w:asciiTheme="minorHAnsi" w:hAnsiTheme="minorHAnsi" w:cstheme="minorHAnsi"/>
          <w:color w:val="000000"/>
        </w:rPr>
      </w:pPr>
      <w:r w:rsidRPr="00FA1EEF">
        <w:rPr>
          <w:rFonts w:asciiTheme="minorHAnsi" w:hAnsiTheme="minorHAnsi" w:cstheme="minorHAnsi"/>
          <w:color w:val="000000"/>
        </w:rPr>
        <w:t>The purpose of the Project Charter is to document the reasons for undertaking the Enhanced Pharmacy Credentials project, and assumption, constraints, scope, deliverables, project approach estimated effort, and key stakeholders.</w:t>
      </w:r>
    </w:p>
    <w:p w:rsidR="005477F9" w:rsidRPr="00FA1EEF" w:rsidRDefault="00B310E4" w:rsidP="005477F9">
      <w:pPr>
        <w:pStyle w:val="Standard"/>
        <w:spacing w:line="240" w:lineRule="auto"/>
        <w:rPr>
          <w:rFonts w:asciiTheme="minorHAnsi" w:hAnsiTheme="minorHAnsi" w:cstheme="minorHAnsi"/>
          <w:color w:val="000000"/>
        </w:rPr>
      </w:pPr>
      <w:r w:rsidRPr="00FA1EEF">
        <w:rPr>
          <w:rFonts w:asciiTheme="minorHAnsi" w:hAnsiTheme="minorHAnsi" w:cstheme="minorHAnsi"/>
          <w:color w:val="000000"/>
        </w:rPr>
        <w:t>The purpose of the Enhanced Pharmacy Credentials Evaluate and Analyze the impact of new or enhanced requirements in RxConnect Architecture project is to address the needs to restrict or allow both pharmacist and technicians to complete function within RxConn</w:t>
      </w:r>
      <w:r w:rsidR="0042566C" w:rsidRPr="00FA1EEF">
        <w:rPr>
          <w:rFonts w:asciiTheme="minorHAnsi" w:hAnsiTheme="minorHAnsi" w:cstheme="minorHAnsi"/>
          <w:color w:val="000000"/>
        </w:rPr>
        <w:t>e</w:t>
      </w:r>
      <w:r w:rsidRPr="00FA1EEF">
        <w:rPr>
          <w:rFonts w:asciiTheme="minorHAnsi" w:hAnsiTheme="minorHAnsi" w:cstheme="minorHAnsi"/>
          <w:color w:val="000000"/>
        </w:rPr>
        <w:t xml:space="preserve">ct based upon. Assessment involves impact analysis </w:t>
      </w:r>
      <w:r w:rsidR="0042566C" w:rsidRPr="00FA1EEF">
        <w:rPr>
          <w:rFonts w:asciiTheme="minorHAnsi" w:hAnsiTheme="minorHAnsi" w:cstheme="minorHAnsi"/>
          <w:color w:val="000000"/>
        </w:rPr>
        <w:t>to Architectures domains</w:t>
      </w:r>
      <w:r w:rsidRPr="00FA1EEF">
        <w:rPr>
          <w:rFonts w:asciiTheme="minorHAnsi" w:hAnsiTheme="minorHAnsi" w:cstheme="minorHAnsi"/>
          <w:color w:val="000000"/>
        </w:rPr>
        <w:t xml:space="preserve"> as per the defined NFRs.</w:t>
      </w:r>
    </w:p>
    <w:p w:rsidR="005477F9" w:rsidRPr="00FA1EEF" w:rsidRDefault="003D230F" w:rsidP="003D230F">
      <w:pPr>
        <w:pStyle w:val="Standard"/>
        <w:spacing w:line="240" w:lineRule="auto"/>
        <w:rPr>
          <w:rFonts w:asciiTheme="minorHAnsi" w:hAnsiTheme="minorHAnsi" w:cstheme="minorHAnsi"/>
          <w:color w:val="000000"/>
        </w:rPr>
      </w:pPr>
      <w:r w:rsidRPr="00FA1EEF">
        <w:rPr>
          <w:rFonts w:asciiTheme="minorHAnsi" w:hAnsiTheme="minorHAnsi" w:cstheme="minorHAnsi"/>
          <w:color w:val="000000"/>
        </w:rPr>
        <w:t xml:space="preserve">Use </w:t>
      </w:r>
      <w:r w:rsidR="005477F9" w:rsidRPr="00FA1EEF">
        <w:rPr>
          <w:rFonts w:asciiTheme="minorHAnsi" w:hAnsiTheme="minorHAnsi" w:cstheme="minorHAnsi"/>
          <w:color w:val="000000"/>
        </w:rPr>
        <w:t>QlikView for development life cycle, Requirement gathering, Discussion, understand data, visualization, Analyze data sources</w:t>
      </w:r>
      <w:r w:rsidR="00333C58" w:rsidRPr="00FA1EEF">
        <w:rPr>
          <w:rFonts w:asciiTheme="minorHAnsi" w:hAnsiTheme="minorHAnsi" w:cstheme="minorHAnsi"/>
          <w:color w:val="000000"/>
        </w:rPr>
        <w:t xml:space="preserve"> and the relationships among the data elements. </w:t>
      </w:r>
    </w:p>
    <w:p w:rsidR="0042566C" w:rsidRPr="00FA1EEF" w:rsidRDefault="0042566C" w:rsidP="005477F9">
      <w:pPr>
        <w:pStyle w:val="Standard"/>
        <w:spacing w:after="0" w:line="240" w:lineRule="auto"/>
        <w:rPr>
          <w:rFonts w:asciiTheme="minorHAnsi" w:hAnsiTheme="minorHAnsi" w:cstheme="minorHAnsi"/>
          <w:b/>
          <w:bCs/>
          <w:color w:val="000000"/>
        </w:rPr>
      </w:pPr>
      <w:r w:rsidRPr="00FA1EEF">
        <w:rPr>
          <w:rFonts w:asciiTheme="minorHAnsi" w:hAnsiTheme="minorHAnsi" w:cstheme="minorHAnsi"/>
          <w:b/>
          <w:bCs/>
          <w:color w:val="000000"/>
        </w:rPr>
        <w:t>Information Architecture:</w:t>
      </w:r>
    </w:p>
    <w:p w:rsidR="0042566C" w:rsidRPr="00FA1EEF" w:rsidRDefault="0042566C" w:rsidP="005477F9">
      <w:pPr>
        <w:pStyle w:val="Standard"/>
        <w:numPr>
          <w:ilvl w:val="0"/>
          <w:numId w:val="11"/>
        </w:numPr>
        <w:spacing w:after="0" w:line="240" w:lineRule="auto"/>
        <w:rPr>
          <w:rFonts w:asciiTheme="minorHAnsi" w:hAnsiTheme="minorHAnsi" w:cstheme="minorHAnsi"/>
          <w:b/>
          <w:bCs/>
          <w:color w:val="000000"/>
        </w:rPr>
      </w:pPr>
      <w:r w:rsidRPr="00FA1EEF">
        <w:rPr>
          <w:rFonts w:asciiTheme="minorHAnsi" w:hAnsiTheme="minorHAnsi" w:cstheme="minorHAnsi"/>
          <w:b/>
          <w:bCs/>
          <w:color w:val="000000"/>
        </w:rPr>
        <w:t>Application Architecture</w:t>
      </w:r>
    </w:p>
    <w:p w:rsidR="0042566C" w:rsidRPr="00FA1EEF" w:rsidRDefault="0042566C" w:rsidP="005477F9">
      <w:pPr>
        <w:pStyle w:val="Standard"/>
        <w:numPr>
          <w:ilvl w:val="0"/>
          <w:numId w:val="11"/>
        </w:numPr>
        <w:spacing w:after="0" w:line="240" w:lineRule="auto"/>
        <w:rPr>
          <w:rFonts w:asciiTheme="minorHAnsi" w:hAnsiTheme="minorHAnsi" w:cstheme="minorHAnsi"/>
          <w:b/>
          <w:bCs/>
          <w:color w:val="000000"/>
        </w:rPr>
      </w:pPr>
      <w:r w:rsidRPr="00FA1EEF">
        <w:rPr>
          <w:rFonts w:asciiTheme="minorHAnsi" w:hAnsiTheme="minorHAnsi" w:cstheme="minorHAnsi"/>
          <w:b/>
          <w:bCs/>
          <w:color w:val="000000"/>
        </w:rPr>
        <w:t>System Data Architecture</w:t>
      </w:r>
    </w:p>
    <w:p w:rsidR="00333C58" w:rsidRPr="00FA1EEF" w:rsidRDefault="00333C58" w:rsidP="005477F9">
      <w:pPr>
        <w:pStyle w:val="Standard"/>
        <w:spacing w:after="0" w:line="240" w:lineRule="auto"/>
        <w:rPr>
          <w:rFonts w:asciiTheme="minorHAnsi" w:hAnsiTheme="minorHAnsi" w:cstheme="minorHAnsi"/>
          <w:b/>
          <w:bCs/>
          <w:color w:val="000000"/>
        </w:rPr>
      </w:pPr>
    </w:p>
    <w:p w:rsidR="00333C58" w:rsidRPr="00FA1EEF" w:rsidRDefault="00725E9D" w:rsidP="005477F9">
      <w:pPr>
        <w:pStyle w:val="Standard"/>
        <w:spacing w:after="0" w:line="240" w:lineRule="auto"/>
        <w:rPr>
          <w:rFonts w:asciiTheme="minorHAnsi" w:hAnsiTheme="minorHAnsi" w:cstheme="minorHAnsi"/>
          <w:b/>
          <w:bCs/>
          <w:color w:val="000000"/>
        </w:rPr>
      </w:pPr>
      <w:r w:rsidRPr="00FA1EEF">
        <w:rPr>
          <w:rFonts w:asciiTheme="minorHAnsi" w:hAnsiTheme="minorHAnsi" w:cstheme="minorHAnsi"/>
          <w:b/>
          <w:bCs/>
          <w:color w:val="000000"/>
        </w:rPr>
        <w:t>Data Model</w:t>
      </w:r>
      <w:r w:rsidR="00333C58" w:rsidRPr="00FA1EEF">
        <w:rPr>
          <w:rFonts w:asciiTheme="minorHAnsi" w:hAnsiTheme="minorHAnsi" w:cstheme="minorHAnsi"/>
          <w:b/>
          <w:bCs/>
          <w:color w:val="000000"/>
        </w:rPr>
        <w:t xml:space="preserve"> for relational database:</w:t>
      </w:r>
    </w:p>
    <w:p w:rsidR="00333C58" w:rsidRPr="00FA1EEF" w:rsidRDefault="00333C58" w:rsidP="00333C58">
      <w:pPr>
        <w:pStyle w:val="Standard"/>
        <w:numPr>
          <w:ilvl w:val="0"/>
          <w:numId w:val="13"/>
        </w:numPr>
        <w:spacing w:after="0" w:line="240" w:lineRule="auto"/>
        <w:rPr>
          <w:rFonts w:asciiTheme="minorHAnsi" w:hAnsiTheme="minorHAnsi" w:cstheme="minorHAnsi"/>
          <w:b/>
          <w:bCs/>
          <w:color w:val="000000"/>
        </w:rPr>
      </w:pPr>
      <w:r w:rsidRPr="00FA1EEF">
        <w:rPr>
          <w:rFonts w:asciiTheme="minorHAnsi" w:hAnsiTheme="minorHAnsi" w:cstheme="minorHAnsi"/>
          <w:b/>
          <w:bCs/>
          <w:color w:val="000000"/>
        </w:rPr>
        <w:t>Create data model</w:t>
      </w:r>
    </w:p>
    <w:p w:rsidR="00333C58" w:rsidRPr="00FA1EEF" w:rsidRDefault="00725E9D" w:rsidP="005477F9">
      <w:pPr>
        <w:pStyle w:val="Standard"/>
        <w:numPr>
          <w:ilvl w:val="0"/>
          <w:numId w:val="13"/>
        </w:numPr>
        <w:spacing w:after="0" w:line="240" w:lineRule="auto"/>
        <w:rPr>
          <w:rFonts w:asciiTheme="minorHAnsi" w:hAnsiTheme="minorHAnsi" w:cstheme="minorHAnsi"/>
          <w:b/>
          <w:bCs/>
          <w:color w:val="000000"/>
        </w:rPr>
      </w:pPr>
      <w:r w:rsidRPr="00FA1EEF">
        <w:rPr>
          <w:rFonts w:asciiTheme="minorHAnsi" w:hAnsiTheme="minorHAnsi" w:cstheme="minorHAnsi"/>
          <w:b/>
          <w:bCs/>
          <w:color w:val="000000"/>
        </w:rPr>
        <w:t xml:space="preserve">Create data load </w:t>
      </w:r>
    </w:p>
    <w:p w:rsidR="0042566C" w:rsidRPr="00FA1EEF" w:rsidRDefault="0042566C" w:rsidP="005477F9">
      <w:pPr>
        <w:pStyle w:val="Standard"/>
        <w:spacing w:after="0" w:line="240" w:lineRule="auto"/>
        <w:rPr>
          <w:rFonts w:asciiTheme="minorHAnsi" w:hAnsiTheme="minorHAnsi" w:cstheme="minorHAnsi"/>
          <w:b/>
          <w:bCs/>
          <w:color w:val="000000"/>
        </w:rPr>
      </w:pPr>
      <w:r w:rsidRPr="00FA1EEF">
        <w:rPr>
          <w:rFonts w:asciiTheme="minorHAnsi" w:hAnsiTheme="minorHAnsi" w:cstheme="minorHAnsi"/>
          <w:b/>
          <w:bCs/>
          <w:color w:val="000000"/>
        </w:rPr>
        <w:t>Technical Architecture:</w:t>
      </w:r>
    </w:p>
    <w:p w:rsidR="0042566C" w:rsidRPr="00FA1EEF" w:rsidRDefault="0042566C" w:rsidP="005477F9">
      <w:pPr>
        <w:pStyle w:val="Standard"/>
        <w:numPr>
          <w:ilvl w:val="0"/>
          <w:numId w:val="12"/>
        </w:numPr>
        <w:spacing w:after="0" w:line="240" w:lineRule="auto"/>
        <w:rPr>
          <w:rFonts w:asciiTheme="minorHAnsi" w:hAnsiTheme="minorHAnsi" w:cstheme="minorHAnsi"/>
          <w:b/>
          <w:bCs/>
          <w:color w:val="000000"/>
        </w:rPr>
      </w:pPr>
      <w:r w:rsidRPr="00FA1EEF">
        <w:rPr>
          <w:rFonts w:asciiTheme="minorHAnsi" w:hAnsiTheme="minorHAnsi" w:cstheme="minorHAnsi"/>
          <w:b/>
          <w:bCs/>
          <w:color w:val="000000"/>
        </w:rPr>
        <w:t>ReConnect Frameworks</w:t>
      </w:r>
    </w:p>
    <w:p w:rsidR="0042566C" w:rsidRPr="00FA1EEF" w:rsidRDefault="0042566C" w:rsidP="005477F9">
      <w:pPr>
        <w:pStyle w:val="Standard"/>
        <w:numPr>
          <w:ilvl w:val="0"/>
          <w:numId w:val="12"/>
        </w:numPr>
        <w:spacing w:after="0" w:line="240" w:lineRule="auto"/>
        <w:rPr>
          <w:rFonts w:asciiTheme="minorHAnsi" w:hAnsiTheme="minorHAnsi" w:cstheme="minorHAnsi"/>
          <w:b/>
          <w:bCs/>
          <w:color w:val="000000"/>
        </w:rPr>
      </w:pPr>
      <w:r w:rsidRPr="00FA1EEF">
        <w:rPr>
          <w:rFonts w:asciiTheme="minorHAnsi" w:hAnsiTheme="minorHAnsi" w:cstheme="minorHAnsi"/>
          <w:b/>
          <w:bCs/>
          <w:color w:val="000000"/>
        </w:rPr>
        <w:t>Infrastructure Architecture</w:t>
      </w:r>
    </w:p>
    <w:p w:rsidR="0042566C" w:rsidRPr="00FA1EEF" w:rsidRDefault="0042566C" w:rsidP="005477F9">
      <w:pPr>
        <w:pStyle w:val="Standard"/>
        <w:numPr>
          <w:ilvl w:val="0"/>
          <w:numId w:val="12"/>
        </w:numPr>
        <w:spacing w:after="0" w:line="240" w:lineRule="auto"/>
        <w:rPr>
          <w:rFonts w:asciiTheme="minorHAnsi" w:hAnsiTheme="minorHAnsi" w:cstheme="minorHAnsi"/>
          <w:b/>
          <w:bCs/>
          <w:color w:val="000000"/>
        </w:rPr>
      </w:pPr>
      <w:r w:rsidRPr="00FA1EEF">
        <w:rPr>
          <w:rFonts w:asciiTheme="minorHAnsi" w:hAnsiTheme="minorHAnsi" w:cstheme="minorHAnsi"/>
          <w:b/>
          <w:bCs/>
          <w:color w:val="000000"/>
        </w:rPr>
        <w:t>Deployment Architecture</w:t>
      </w:r>
    </w:p>
    <w:p w:rsidR="0042566C" w:rsidRPr="00FA1EEF" w:rsidRDefault="0042566C" w:rsidP="005477F9">
      <w:pPr>
        <w:pStyle w:val="Standard"/>
        <w:numPr>
          <w:ilvl w:val="0"/>
          <w:numId w:val="12"/>
        </w:numPr>
        <w:spacing w:after="0" w:line="240" w:lineRule="auto"/>
        <w:rPr>
          <w:rFonts w:asciiTheme="minorHAnsi" w:hAnsiTheme="minorHAnsi" w:cstheme="minorHAnsi"/>
          <w:b/>
          <w:bCs/>
          <w:color w:val="000000"/>
        </w:rPr>
      </w:pPr>
      <w:r w:rsidRPr="00FA1EEF">
        <w:rPr>
          <w:rFonts w:asciiTheme="minorHAnsi" w:hAnsiTheme="minorHAnsi" w:cstheme="minorHAnsi"/>
          <w:b/>
          <w:bCs/>
          <w:color w:val="000000"/>
        </w:rPr>
        <w:t>Security Architecture</w:t>
      </w:r>
    </w:p>
    <w:p w:rsidR="0021458E" w:rsidRPr="00FA1EEF" w:rsidRDefault="0021458E" w:rsidP="008622A9">
      <w:pPr>
        <w:shd w:val="clear" w:color="auto" w:fill="FFFFFF"/>
        <w:jc w:val="both"/>
        <w:rPr>
          <w:rFonts w:asciiTheme="minorHAnsi" w:hAnsiTheme="minorHAnsi" w:cstheme="minorHAnsi"/>
          <w:b/>
          <w:bCs/>
          <w:color w:val="000000"/>
          <w:sz w:val="22"/>
          <w:szCs w:val="22"/>
        </w:rPr>
      </w:pPr>
      <w:r w:rsidRPr="00FA1EEF">
        <w:rPr>
          <w:rStyle w:val="Emphasis"/>
          <w:rFonts w:asciiTheme="minorHAnsi" w:hAnsiTheme="minorHAnsi" w:cstheme="minorHAnsi"/>
          <w:b/>
          <w:bCs/>
          <w:i w:val="0"/>
          <w:color w:val="000000"/>
          <w:sz w:val="22"/>
          <w:szCs w:val="22"/>
        </w:rPr>
        <w:t>Key Achievements:</w:t>
      </w:r>
    </w:p>
    <w:p w:rsidR="00582875" w:rsidRPr="00FA1EEF" w:rsidRDefault="0042566C" w:rsidP="008622A9">
      <w:pPr>
        <w:pStyle w:val="Standard"/>
        <w:spacing w:line="240" w:lineRule="auto"/>
        <w:rPr>
          <w:rFonts w:asciiTheme="minorHAnsi" w:hAnsiTheme="minorHAnsi" w:cstheme="minorHAnsi"/>
          <w:color w:val="000000"/>
        </w:rPr>
      </w:pPr>
      <w:r w:rsidRPr="00FA1EEF">
        <w:rPr>
          <w:rFonts w:asciiTheme="minorHAnsi" w:hAnsiTheme="minorHAnsi" w:cstheme="minorHAnsi"/>
          <w:color w:val="000000"/>
        </w:rPr>
        <w:t>Also design</w:t>
      </w:r>
      <w:r w:rsidR="0021458E" w:rsidRPr="00FA1EEF">
        <w:rPr>
          <w:rFonts w:asciiTheme="minorHAnsi" w:hAnsiTheme="minorHAnsi" w:cstheme="minorHAnsi"/>
          <w:color w:val="000000"/>
        </w:rPr>
        <w:t xml:space="preserve">a </w:t>
      </w:r>
      <w:r w:rsidR="00522E7A" w:rsidRPr="00FA1EEF">
        <w:rPr>
          <w:rFonts w:asciiTheme="minorHAnsi" w:hAnsiTheme="minorHAnsi" w:cstheme="minorHAnsi"/>
          <w:color w:val="000000"/>
        </w:rPr>
        <w:t>process for Problematic for SQL for Prod and AWR reportas a</w:t>
      </w:r>
      <w:r w:rsidR="00522E7A" w:rsidRPr="00FA1EEF">
        <w:rPr>
          <w:rFonts w:asciiTheme="minorHAnsi" w:hAnsiTheme="minorHAnsi" w:cstheme="minorHAnsi"/>
          <w:b/>
          <w:bCs/>
          <w:color w:val="000000"/>
        </w:rPr>
        <w:t xml:space="preserve"> Data Archite</w:t>
      </w:r>
      <w:r w:rsidR="0021458E" w:rsidRPr="00FA1EEF">
        <w:rPr>
          <w:rFonts w:asciiTheme="minorHAnsi" w:hAnsiTheme="minorHAnsi" w:cstheme="minorHAnsi"/>
          <w:b/>
          <w:bCs/>
          <w:color w:val="000000"/>
        </w:rPr>
        <w:t xml:space="preserve">ct </w:t>
      </w:r>
      <w:r w:rsidR="0021458E" w:rsidRPr="00FA1EEF">
        <w:rPr>
          <w:rFonts w:asciiTheme="minorHAnsi" w:hAnsiTheme="minorHAnsi" w:cstheme="minorHAnsi"/>
          <w:color w:val="000000"/>
        </w:rPr>
        <w:t>work on</w:t>
      </w:r>
      <w:r w:rsidR="0021458E" w:rsidRPr="00FA1EEF">
        <w:rPr>
          <w:rFonts w:asciiTheme="minorHAnsi" w:hAnsiTheme="minorHAnsi" w:cstheme="minorHAnsi"/>
          <w:b/>
          <w:bCs/>
          <w:color w:val="000000"/>
        </w:rPr>
        <w:t xml:space="preserve"> AWR </w:t>
      </w:r>
      <w:r w:rsidR="0021458E" w:rsidRPr="00FA1EEF">
        <w:rPr>
          <w:rFonts w:asciiTheme="minorHAnsi" w:hAnsiTheme="minorHAnsi" w:cstheme="minorHAnsi"/>
          <w:color w:val="000000"/>
        </w:rPr>
        <w:t>andNew Defects, identifies the priority. Share SQL_ID from AWR with Prod Architect to determine if there are pre-existing defects. Once the defect fixed and promoted in production.</w:t>
      </w:r>
    </w:p>
    <w:p w:rsidR="00582875" w:rsidRPr="00FA1EEF" w:rsidRDefault="00EF36E8" w:rsidP="008622A9">
      <w:pPr>
        <w:shd w:val="clear" w:color="auto" w:fill="FFFFFF"/>
        <w:spacing w:after="225"/>
        <w:jc w:val="both"/>
        <w:textAlignment w:val="baseline"/>
        <w:rPr>
          <w:rFonts w:asciiTheme="minorHAnsi" w:eastAsia="Times New Roman" w:hAnsiTheme="minorHAnsi" w:cstheme="minorHAnsi"/>
          <w:b/>
          <w:bCs/>
          <w:sz w:val="22"/>
          <w:szCs w:val="22"/>
          <w:lang w:eastAsia="en-US"/>
        </w:rPr>
      </w:pPr>
      <w:r w:rsidRPr="00FA1EEF">
        <w:rPr>
          <w:rFonts w:asciiTheme="minorHAnsi" w:eastAsia="Times New Roman" w:hAnsiTheme="minorHAnsi" w:cstheme="minorHAnsi"/>
          <w:b/>
          <w:bCs/>
          <w:sz w:val="22"/>
          <w:szCs w:val="22"/>
          <w:lang w:eastAsia="en-US"/>
        </w:rPr>
        <w:t xml:space="preserve">Tool; </w:t>
      </w:r>
      <w:r w:rsidR="00582875" w:rsidRPr="00FA1EEF">
        <w:rPr>
          <w:rFonts w:asciiTheme="minorHAnsi" w:hAnsiTheme="minorHAnsi" w:cstheme="minorHAnsi"/>
          <w:sz w:val="22"/>
          <w:szCs w:val="22"/>
        </w:rPr>
        <w:t xml:space="preserve">Oracle11g, </w:t>
      </w:r>
      <w:r w:rsidRPr="00FA1EEF">
        <w:rPr>
          <w:rFonts w:asciiTheme="minorHAnsi" w:hAnsiTheme="minorHAnsi" w:cstheme="minorHAnsi"/>
          <w:sz w:val="22"/>
          <w:szCs w:val="22"/>
        </w:rPr>
        <w:t>12c</w:t>
      </w:r>
      <w:r w:rsidR="00D678F4" w:rsidRPr="00FA1EEF">
        <w:rPr>
          <w:rFonts w:asciiTheme="minorHAnsi" w:hAnsiTheme="minorHAnsi" w:cstheme="minorHAnsi"/>
          <w:sz w:val="22"/>
          <w:szCs w:val="22"/>
        </w:rPr>
        <w:t>,</w:t>
      </w:r>
      <w:r w:rsidR="00E51788" w:rsidRPr="00FA1EEF">
        <w:rPr>
          <w:rFonts w:asciiTheme="minorHAnsi" w:hAnsiTheme="minorHAnsi" w:cstheme="minorHAnsi"/>
          <w:sz w:val="22"/>
          <w:szCs w:val="22"/>
        </w:rPr>
        <w:t xml:space="preserve"> Oracle SQL Developer, Oracle client 11.2, Oracle Web logic 12.1.2  </w:t>
      </w:r>
      <w:r w:rsidR="00582875" w:rsidRPr="00FA1EEF">
        <w:rPr>
          <w:rFonts w:asciiTheme="minorHAnsi" w:hAnsiTheme="minorHAnsi" w:cstheme="minorHAnsi"/>
          <w:sz w:val="22"/>
          <w:szCs w:val="22"/>
        </w:rPr>
        <w:t xml:space="preserve"> Shar</w:t>
      </w:r>
      <w:r w:rsidR="00582875" w:rsidRPr="00FA1EEF">
        <w:rPr>
          <w:rFonts w:asciiTheme="minorHAnsi" w:hAnsiTheme="minorHAnsi" w:cstheme="minorHAnsi"/>
          <w:sz w:val="22"/>
          <w:szCs w:val="22"/>
        </w:rPr>
        <w:t>e</w:t>
      </w:r>
      <w:r w:rsidR="00582875" w:rsidRPr="00FA1EEF">
        <w:rPr>
          <w:rFonts w:asciiTheme="minorHAnsi" w:hAnsiTheme="minorHAnsi" w:cstheme="minorHAnsi"/>
          <w:sz w:val="22"/>
          <w:szCs w:val="22"/>
        </w:rPr>
        <w:t>Point,PL/SQL, SQL Serv</w:t>
      </w:r>
      <w:r w:rsidR="00D678F4" w:rsidRPr="00FA1EEF">
        <w:rPr>
          <w:rFonts w:asciiTheme="minorHAnsi" w:hAnsiTheme="minorHAnsi" w:cstheme="minorHAnsi"/>
          <w:sz w:val="22"/>
          <w:szCs w:val="22"/>
        </w:rPr>
        <w:t xml:space="preserve">er </w:t>
      </w:r>
      <w:r w:rsidR="00582875" w:rsidRPr="00FA1EEF">
        <w:rPr>
          <w:rFonts w:asciiTheme="minorHAnsi" w:hAnsiTheme="minorHAnsi" w:cstheme="minorHAnsi"/>
          <w:sz w:val="22"/>
          <w:szCs w:val="22"/>
        </w:rPr>
        <w:t>2008, and 2008 R2 Excel, OBIEE</w:t>
      </w:r>
      <w:r w:rsidR="00582875" w:rsidRPr="00FA1EEF">
        <w:rPr>
          <w:rFonts w:asciiTheme="minorHAnsi" w:hAnsiTheme="minorHAnsi" w:cstheme="minorHAnsi"/>
          <w:b/>
          <w:bCs/>
          <w:sz w:val="22"/>
          <w:szCs w:val="22"/>
        </w:rPr>
        <w:t xml:space="preserve">, </w:t>
      </w:r>
      <w:r w:rsidR="00D678F4" w:rsidRPr="00FA1EEF">
        <w:rPr>
          <w:rFonts w:asciiTheme="minorHAnsi" w:hAnsiTheme="minorHAnsi" w:cstheme="minorHAnsi"/>
          <w:b/>
          <w:bCs/>
          <w:sz w:val="22"/>
          <w:szCs w:val="22"/>
        </w:rPr>
        <w:t>MS 0ffice 2007</w:t>
      </w:r>
      <w:r w:rsidR="00582875" w:rsidRPr="00FA1EEF">
        <w:rPr>
          <w:rFonts w:asciiTheme="minorHAnsi" w:hAnsiTheme="minorHAnsi" w:cstheme="minorHAnsi"/>
          <w:sz w:val="22"/>
          <w:szCs w:val="22"/>
        </w:rPr>
        <w:t xml:space="preserve">, </w:t>
      </w:r>
      <w:r w:rsidR="005477F9" w:rsidRPr="00FA1EEF">
        <w:rPr>
          <w:rFonts w:asciiTheme="minorHAnsi" w:hAnsiTheme="minorHAnsi" w:cstheme="minorHAnsi"/>
          <w:b/>
          <w:bCs/>
          <w:sz w:val="22"/>
          <w:szCs w:val="22"/>
        </w:rPr>
        <w:t>QlikView</w:t>
      </w:r>
      <w:r w:rsidR="005477F9" w:rsidRPr="00FA1EEF">
        <w:rPr>
          <w:rFonts w:asciiTheme="minorHAnsi" w:hAnsiTheme="minorHAnsi" w:cstheme="minorHAnsi"/>
          <w:sz w:val="22"/>
          <w:szCs w:val="22"/>
        </w:rPr>
        <w:t xml:space="preserve">, </w:t>
      </w:r>
      <w:r w:rsidR="00582875" w:rsidRPr="00FA1EEF">
        <w:rPr>
          <w:rFonts w:asciiTheme="minorHAnsi" w:hAnsiTheme="minorHAnsi" w:cstheme="minorHAnsi"/>
          <w:sz w:val="22"/>
          <w:szCs w:val="22"/>
        </w:rPr>
        <w:t>Visio</w:t>
      </w:r>
      <w:r w:rsidR="00D678F4" w:rsidRPr="00FA1EEF">
        <w:rPr>
          <w:rFonts w:asciiTheme="minorHAnsi" w:hAnsiTheme="minorHAnsi" w:cstheme="minorHAnsi"/>
          <w:sz w:val="22"/>
          <w:szCs w:val="22"/>
        </w:rPr>
        <w:t xml:space="preserve"> 2010</w:t>
      </w:r>
      <w:r w:rsidR="00582875" w:rsidRPr="00FA1EEF">
        <w:rPr>
          <w:rFonts w:asciiTheme="minorHAnsi" w:hAnsiTheme="minorHAnsi" w:cstheme="minorHAnsi"/>
          <w:sz w:val="22"/>
          <w:szCs w:val="22"/>
        </w:rPr>
        <w:t>.</w:t>
      </w:r>
      <w:r w:rsidR="00D678F4" w:rsidRPr="00FA1EEF">
        <w:rPr>
          <w:rFonts w:asciiTheme="minorHAnsi" w:hAnsiTheme="minorHAnsi" w:cstheme="minorHAnsi"/>
          <w:sz w:val="22"/>
          <w:szCs w:val="22"/>
        </w:rPr>
        <w:t xml:space="preserve"> Citrix web Interface, Java Developer, Eclipse Java EE 4.4</w:t>
      </w:r>
      <w:r w:rsidR="00E51788" w:rsidRPr="00FA1EEF">
        <w:rPr>
          <w:rFonts w:asciiTheme="minorHAnsi" w:hAnsiTheme="minorHAnsi" w:cstheme="minorHAnsi"/>
          <w:sz w:val="22"/>
          <w:szCs w:val="22"/>
        </w:rPr>
        <w:t>, File Zilla</w:t>
      </w:r>
      <w:r w:rsidR="00D678F4" w:rsidRPr="00FA1EEF">
        <w:rPr>
          <w:rFonts w:asciiTheme="minorHAnsi" w:hAnsiTheme="minorHAnsi" w:cstheme="minorHAnsi"/>
          <w:sz w:val="22"/>
          <w:szCs w:val="22"/>
        </w:rPr>
        <w:t xml:space="preserve"> 3.3</w:t>
      </w:r>
      <w:r w:rsidR="00E51788" w:rsidRPr="00FA1EEF">
        <w:rPr>
          <w:rFonts w:asciiTheme="minorHAnsi" w:hAnsiTheme="minorHAnsi" w:cstheme="minorHAnsi"/>
          <w:sz w:val="22"/>
          <w:szCs w:val="22"/>
        </w:rPr>
        <w:t>, CA Clarity PMP, Open logic Tortoise 1.9.2, Putty.</w:t>
      </w:r>
    </w:p>
    <w:p w:rsidR="004A7FD2" w:rsidRPr="00FA1EEF" w:rsidRDefault="004A7FD2" w:rsidP="008622A9">
      <w:pPr>
        <w:pStyle w:val="Standard"/>
        <w:spacing w:after="0" w:line="240" w:lineRule="auto"/>
        <w:rPr>
          <w:rFonts w:asciiTheme="minorHAnsi" w:hAnsiTheme="minorHAnsi" w:cstheme="minorHAnsi"/>
          <w:b/>
          <w:bCs/>
          <w:color w:val="000000"/>
        </w:rPr>
      </w:pPr>
      <w:r w:rsidRPr="00FA1EEF">
        <w:rPr>
          <w:rFonts w:asciiTheme="minorHAnsi" w:hAnsiTheme="minorHAnsi" w:cstheme="minorHAnsi"/>
          <w:b/>
          <w:bCs/>
          <w:color w:val="000000"/>
        </w:rPr>
        <w:lastRenderedPageBreak/>
        <w:t xml:space="preserve">Capital One Bank, West Creek Richmond, VA                                               </w:t>
      </w:r>
      <w:r w:rsidR="00FA1EEF">
        <w:rPr>
          <w:rFonts w:asciiTheme="minorHAnsi" w:hAnsiTheme="minorHAnsi" w:cstheme="minorHAnsi"/>
          <w:b/>
          <w:bCs/>
          <w:color w:val="000000"/>
        </w:rPr>
        <w:t xml:space="preserve">                    Oct 2015 to </w:t>
      </w:r>
      <w:r w:rsidRPr="00FA1EEF">
        <w:rPr>
          <w:rFonts w:asciiTheme="minorHAnsi" w:hAnsiTheme="minorHAnsi" w:cstheme="minorHAnsi"/>
          <w:b/>
          <w:bCs/>
          <w:color w:val="000000"/>
        </w:rPr>
        <w:t xml:space="preserve"> </w:t>
      </w:r>
      <w:r w:rsidR="007F32E0" w:rsidRPr="00FA1EEF">
        <w:rPr>
          <w:rFonts w:asciiTheme="minorHAnsi" w:hAnsiTheme="minorHAnsi" w:cstheme="minorHAnsi"/>
          <w:b/>
          <w:bCs/>
          <w:color w:val="000000"/>
        </w:rPr>
        <w:t>Dec 2015</w:t>
      </w:r>
    </w:p>
    <w:p w:rsidR="004A7FD2" w:rsidRPr="00FA1EEF" w:rsidRDefault="004A7FD2" w:rsidP="008622A9">
      <w:pPr>
        <w:pStyle w:val="Standard"/>
        <w:spacing w:after="0" w:line="240" w:lineRule="auto"/>
        <w:rPr>
          <w:rFonts w:asciiTheme="minorHAnsi" w:hAnsiTheme="minorHAnsi" w:cstheme="minorHAnsi"/>
          <w:b/>
          <w:bCs/>
          <w:color w:val="000000"/>
        </w:rPr>
      </w:pPr>
      <w:r w:rsidRPr="00FA1EEF">
        <w:rPr>
          <w:rFonts w:asciiTheme="minorHAnsi" w:hAnsiTheme="minorHAnsi" w:cstheme="minorHAnsi"/>
          <w:b/>
          <w:bCs/>
          <w:color w:val="000000"/>
        </w:rPr>
        <w:t xml:space="preserve">Technical </w:t>
      </w:r>
      <w:r w:rsidR="001C4CD6" w:rsidRPr="00FA1EEF">
        <w:rPr>
          <w:rFonts w:asciiTheme="minorHAnsi" w:hAnsiTheme="minorHAnsi" w:cstheme="minorHAnsi"/>
          <w:b/>
          <w:bCs/>
          <w:color w:val="000000"/>
        </w:rPr>
        <w:t xml:space="preserve">Business </w:t>
      </w:r>
      <w:r w:rsidR="00E21CF8" w:rsidRPr="00FA1EEF">
        <w:rPr>
          <w:rFonts w:asciiTheme="minorHAnsi" w:hAnsiTheme="minorHAnsi" w:cstheme="minorHAnsi"/>
          <w:b/>
          <w:bCs/>
          <w:color w:val="000000"/>
        </w:rPr>
        <w:t>Analysis</w:t>
      </w:r>
      <w:r w:rsidR="00F0608E" w:rsidRPr="00FA1EEF">
        <w:rPr>
          <w:rFonts w:asciiTheme="minorHAnsi" w:hAnsiTheme="minorHAnsi" w:cstheme="minorHAnsi"/>
          <w:b/>
          <w:bCs/>
          <w:color w:val="000000"/>
        </w:rPr>
        <w:t xml:space="preserve"> / </w:t>
      </w:r>
      <w:r w:rsidR="00F0608E" w:rsidRPr="00FA1EEF">
        <w:rPr>
          <w:rFonts w:asciiTheme="minorHAnsi" w:hAnsiTheme="minorHAnsi" w:cstheme="minorHAnsi"/>
          <w:b/>
          <w:bCs/>
        </w:rPr>
        <w:t>Data Architect</w:t>
      </w:r>
    </w:p>
    <w:p w:rsidR="00542E9C" w:rsidRPr="00FA1EEF" w:rsidRDefault="00542E9C" w:rsidP="008622A9">
      <w:pPr>
        <w:pStyle w:val="Standard"/>
        <w:spacing w:after="0" w:line="240" w:lineRule="auto"/>
        <w:rPr>
          <w:rFonts w:asciiTheme="minorHAnsi" w:hAnsiTheme="minorHAnsi" w:cstheme="minorHAnsi"/>
          <w:b/>
          <w:bCs/>
          <w:color w:val="000000"/>
        </w:rPr>
      </w:pPr>
    </w:p>
    <w:p w:rsidR="00AA7295" w:rsidRPr="00FA1EEF" w:rsidRDefault="00AA7295" w:rsidP="008622A9">
      <w:pPr>
        <w:numPr>
          <w:ilvl w:val="0"/>
          <w:numId w:val="7"/>
        </w:numPr>
        <w:shd w:val="clear" w:color="auto" w:fill="FFFFFF"/>
        <w:jc w:val="both"/>
        <w:textAlignment w:val="baseline"/>
        <w:rPr>
          <w:rFonts w:asciiTheme="minorHAnsi" w:eastAsia="Times New Roman" w:hAnsiTheme="minorHAnsi" w:cstheme="minorHAnsi"/>
          <w:sz w:val="22"/>
          <w:szCs w:val="22"/>
          <w:lang w:eastAsia="en-US"/>
        </w:rPr>
      </w:pPr>
      <w:r w:rsidRPr="00FA1EEF">
        <w:rPr>
          <w:rFonts w:asciiTheme="minorHAnsi" w:eastAsia="Times New Roman" w:hAnsiTheme="minorHAnsi" w:cstheme="minorHAnsi"/>
          <w:sz w:val="22"/>
          <w:szCs w:val="22"/>
          <w:lang w:eastAsia="en-US"/>
        </w:rPr>
        <w:t>Analyze and improve businesses</w:t>
      </w:r>
      <w:r w:rsidR="008D3888" w:rsidRPr="00FA1EEF">
        <w:rPr>
          <w:rFonts w:asciiTheme="minorHAnsi" w:eastAsia="Times New Roman" w:hAnsiTheme="minorHAnsi" w:cstheme="minorHAnsi"/>
          <w:sz w:val="22"/>
          <w:szCs w:val="22"/>
          <w:lang w:eastAsia="en-US"/>
        </w:rPr>
        <w:t>.</w:t>
      </w:r>
    </w:p>
    <w:p w:rsidR="00AA7295" w:rsidRPr="00FA1EEF" w:rsidRDefault="00AA7295" w:rsidP="008622A9">
      <w:pPr>
        <w:numPr>
          <w:ilvl w:val="0"/>
          <w:numId w:val="7"/>
        </w:numPr>
        <w:shd w:val="clear" w:color="auto" w:fill="FFFFFF"/>
        <w:jc w:val="both"/>
        <w:textAlignment w:val="baseline"/>
        <w:rPr>
          <w:rFonts w:asciiTheme="minorHAnsi" w:eastAsia="Times New Roman" w:hAnsiTheme="minorHAnsi" w:cstheme="minorHAnsi"/>
          <w:sz w:val="22"/>
          <w:szCs w:val="22"/>
          <w:lang w:eastAsia="en-US"/>
        </w:rPr>
      </w:pPr>
      <w:r w:rsidRPr="00FA1EEF">
        <w:rPr>
          <w:rFonts w:asciiTheme="minorHAnsi" w:eastAsia="Times New Roman" w:hAnsiTheme="minorHAnsi" w:cstheme="minorHAnsi"/>
          <w:sz w:val="22"/>
          <w:szCs w:val="22"/>
          <w:lang w:eastAsia="en-US"/>
        </w:rPr>
        <w:t>Find solutions to problems</w:t>
      </w:r>
      <w:r w:rsidR="008D3888" w:rsidRPr="00FA1EEF">
        <w:rPr>
          <w:rFonts w:asciiTheme="minorHAnsi" w:eastAsia="Times New Roman" w:hAnsiTheme="minorHAnsi" w:cstheme="minorHAnsi"/>
          <w:sz w:val="22"/>
          <w:szCs w:val="22"/>
          <w:lang w:eastAsia="en-US"/>
        </w:rPr>
        <w:t>.</w:t>
      </w:r>
    </w:p>
    <w:p w:rsidR="00AA7295" w:rsidRPr="00FA1EEF" w:rsidRDefault="00AA7295" w:rsidP="008622A9">
      <w:pPr>
        <w:numPr>
          <w:ilvl w:val="0"/>
          <w:numId w:val="7"/>
        </w:numPr>
        <w:shd w:val="clear" w:color="auto" w:fill="FFFFFF"/>
        <w:jc w:val="both"/>
        <w:textAlignment w:val="baseline"/>
        <w:rPr>
          <w:rFonts w:asciiTheme="minorHAnsi" w:eastAsia="Times New Roman" w:hAnsiTheme="minorHAnsi" w:cstheme="minorHAnsi"/>
          <w:sz w:val="22"/>
          <w:szCs w:val="22"/>
          <w:lang w:eastAsia="en-US"/>
        </w:rPr>
      </w:pPr>
      <w:r w:rsidRPr="00FA1EEF">
        <w:rPr>
          <w:rFonts w:asciiTheme="minorHAnsi" w:eastAsia="Times New Roman" w:hAnsiTheme="minorHAnsi" w:cstheme="minorHAnsi"/>
          <w:sz w:val="22"/>
          <w:szCs w:val="22"/>
          <w:lang w:eastAsia="en-US"/>
        </w:rPr>
        <w:t>Build things based on the requirements</w:t>
      </w:r>
      <w:r w:rsidR="008D3888" w:rsidRPr="00FA1EEF">
        <w:rPr>
          <w:rFonts w:asciiTheme="minorHAnsi" w:eastAsia="Times New Roman" w:hAnsiTheme="minorHAnsi" w:cstheme="minorHAnsi"/>
          <w:sz w:val="22"/>
          <w:szCs w:val="22"/>
          <w:lang w:eastAsia="en-US"/>
        </w:rPr>
        <w:t>.</w:t>
      </w:r>
    </w:p>
    <w:p w:rsidR="00BF3CCD" w:rsidRPr="00FA1EEF" w:rsidRDefault="00BF3CCD" w:rsidP="008622A9">
      <w:pPr>
        <w:numPr>
          <w:ilvl w:val="0"/>
          <w:numId w:val="7"/>
        </w:numPr>
        <w:shd w:val="clear" w:color="auto" w:fill="FFFFFF"/>
        <w:jc w:val="both"/>
        <w:textAlignment w:val="baseline"/>
        <w:rPr>
          <w:rFonts w:asciiTheme="minorHAnsi" w:eastAsia="Times New Roman" w:hAnsiTheme="minorHAnsi" w:cstheme="minorHAnsi"/>
          <w:sz w:val="22"/>
          <w:szCs w:val="22"/>
          <w:lang w:eastAsia="en-US"/>
        </w:rPr>
      </w:pPr>
      <w:r w:rsidRPr="00FA1EEF">
        <w:rPr>
          <w:rFonts w:asciiTheme="minorHAnsi" w:eastAsia="Times New Roman" w:hAnsiTheme="minorHAnsi" w:cstheme="minorHAnsi"/>
          <w:sz w:val="22"/>
          <w:szCs w:val="22"/>
          <w:lang w:eastAsia="en-US"/>
        </w:rPr>
        <w:t>Identi</w:t>
      </w:r>
      <w:r w:rsidR="008D3888" w:rsidRPr="00FA1EEF">
        <w:rPr>
          <w:rFonts w:asciiTheme="minorHAnsi" w:eastAsia="Times New Roman" w:hAnsiTheme="minorHAnsi" w:cstheme="minorHAnsi"/>
          <w:sz w:val="22"/>
          <w:szCs w:val="22"/>
          <w:lang w:eastAsia="en-US"/>
        </w:rPr>
        <w:t>fy Risks and register.</w:t>
      </w:r>
    </w:p>
    <w:p w:rsidR="008D3888" w:rsidRPr="00FA1EEF" w:rsidRDefault="008D3888" w:rsidP="008622A9">
      <w:pPr>
        <w:numPr>
          <w:ilvl w:val="0"/>
          <w:numId w:val="7"/>
        </w:numPr>
        <w:shd w:val="clear" w:color="auto" w:fill="FFFFFF"/>
        <w:jc w:val="both"/>
        <w:textAlignment w:val="baseline"/>
        <w:rPr>
          <w:rFonts w:asciiTheme="minorHAnsi" w:eastAsia="Times New Roman" w:hAnsiTheme="minorHAnsi" w:cstheme="minorHAnsi"/>
          <w:sz w:val="22"/>
          <w:szCs w:val="22"/>
          <w:lang w:eastAsia="en-US"/>
        </w:rPr>
      </w:pPr>
      <w:r w:rsidRPr="00FA1EEF">
        <w:rPr>
          <w:rFonts w:asciiTheme="minorHAnsi" w:eastAsia="Times New Roman" w:hAnsiTheme="minorHAnsi" w:cstheme="minorHAnsi"/>
          <w:sz w:val="22"/>
          <w:szCs w:val="22"/>
          <w:lang w:eastAsia="en-US"/>
        </w:rPr>
        <w:t>Perform qualitative Risk Analysis.</w:t>
      </w:r>
    </w:p>
    <w:p w:rsidR="008D3888" w:rsidRPr="00FA1EEF" w:rsidRDefault="008D3888" w:rsidP="008622A9">
      <w:pPr>
        <w:numPr>
          <w:ilvl w:val="0"/>
          <w:numId w:val="7"/>
        </w:numPr>
        <w:shd w:val="clear" w:color="auto" w:fill="FFFFFF"/>
        <w:jc w:val="both"/>
        <w:textAlignment w:val="baseline"/>
        <w:rPr>
          <w:rFonts w:asciiTheme="minorHAnsi" w:eastAsia="Times New Roman" w:hAnsiTheme="minorHAnsi" w:cstheme="minorHAnsi"/>
          <w:sz w:val="22"/>
          <w:szCs w:val="22"/>
          <w:lang w:eastAsia="en-US"/>
        </w:rPr>
      </w:pPr>
      <w:r w:rsidRPr="00FA1EEF">
        <w:rPr>
          <w:rFonts w:asciiTheme="minorHAnsi" w:eastAsia="Times New Roman" w:hAnsiTheme="minorHAnsi" w:cstheme="minorHAnsi"/>
          <w:sz w:val="22"/>
          <w:szCs w:val="22"/>
          <w:lang w:eastAsia="en-US"/>
        </w:rPr>
        <w:t>Give description of the overall approach to risk on the project.</w:t>
      </w:r>
    </w:p>
    <w:p w:rsidR="008A0114" w:rsidRPr="00FA1EEF" w:rsidRDefault="008A0114" w:rsidP="008622A9">
      <w:pPr>
        <w:shd w:val="clear" w:color="auto" w:fill="FFFFFF"/>
        <w:jc w:val="both"/>
        <w:textAlignment w:val="baseline"/>
        <w:rPr>
          <w:rFonts w:asciiTheme="minorHAnsi" w:eastAsia="Times New Roman" w:hAnsiTheme="minorHAnsi" w:cstheme="minorHAnsi"/>
          <w:sz w:val="22"/>
          <w:szCs w:val="22"/>
          <w:lang w:eastAsia="en-US"/>
        </w:rPr>
      </w:pPr>
    </w:p>
    <w:p w:rsidR="00493DDD" w:rsidRPr="00FA1EEF" w:rsidRDefault="00AA7295" w:rsidP="003D230F">
      <w:pPr>
        <w:shd w:val="clear" w:color="auto" w:fill="FFFFFF"/>
        <w:textAlignment w:val="baseline"/>
        <w:rPr>
          <w:rFonts w:asciiTheme="minorHAnsi" w:hAnsiTheme="minorHAnsi" w:cstheme="minorHAnsi"/>
          <w:sz w:val="22"/>
          <w:szCs w:val="22"/>
          <w:shd w:val="clear" w:color="auto" w:fill="FFFFFF"/>
        </w:rPr>
      </w:pPr>
      <w:r w:rsidRPr="00FA1EEF">
        <w:rPr>
          <w:rFonts w:asciiTheme="minorHAnsi" w:hAnsiTheme="minorHAnsi" w:cstheme="minorHAnsi"/>
          <w:sz w:val="22"/>
          <w:szCs w:val="22"/>
          <w:shd w:val="clear" w:color="auto" w:fill="FFFFFF"/>
        </w:rPr>
        <w:t>To defined as the discipline of </w:t>
      </w:r>
      <w:r w:rsidRPr="00FA1EEF">
        <w:rPr>
          <w:rFonts w:asciiTheme="minorHAnsi" w:hAnsiTheme="minorHAnsi" w:cstheme="minorHAnsi"/>
          <w:sz w:val="22"/>
          <w:szCs w:val="22"/>
          <w:bdr w:val="none" w:sz="0" w:space="0" w:color="auto" w:frame="1"/>
          <w:shd w:val="clear" w:color="auto" w:fill="FFFFFF"/>
        </w:rPr>
        <w:t>recognizing business needs and</w:t>
      </w:r>
      <w:r w:rsidRPr="00FA1EEF">
        <w:rPr>
          <w:rFonts w:asciiTheme="minorHAnsi" w:hAnsiTheme="minorHAnsi" w:cstheme="minorHAnsi"/>
          <w:b/>
          <w:bCs/>
          <w:sz w:val="22"/>
          <w:szCs w:val="22"/>
          <w:bdr w:val="none" w:sz="0" w:space="0" w:color="auto" w:frame="1"/>
          <w:shd w:val="clear" w:color="auto" w:fill="FFFFFF"/>
        </w:rPr>
        <w:t xml:space="preserve"> determining solutions to certain business problems</w:t>
      </w:r>
      <w:r w:rsidRPr="00FA1EEF">
        <w:rPr>
          <w:rFonts w:asciiTheme="minorHAnsi" w:hAnsiTheme="minorHAnsi" w:cstheme="minorHAnsi"/>
          <w:b/>
          <w:bCs/>
          <w:sz w:val="22"/>
          <w:szCs w:val="22"/>
          <w:shd w:val="clear" w:color="auto" w:fill="FFFFFF"/>
        </w:rPr>
        <w:t xml:space="preserve"> and </w:t>
      </w:r>
      <w:r w:rsidRPr="00FA1EEF">
        <w:rPr>
          <w:rFonts w:asciiTheme="minorHAnsi" w:hAnsiTheme="minorHAnsi" w:cstheme="minorHAnsi"/>
          <w:sz w:val="22"/>
          <w:szCs w:val="22"/>
          <w:shd w:val="clear" w:color="auto" w:fill="FFFFFF"/>
        </w:rPr>
        <w:t>Analysis of business requirements to function as usual and to improve how they function. Solutions include a systems development component. So it can also co</w:t>
      </w:r>
      <w:r w:rsidRPr="00FA1EEF">
        <w:rPr>
          <w:rFonts w:asciiTheme="minorHAnsi" w:hAnsiTheme="minorHAnsi" w:cstheme="minorHAnsi"/>
          <w:sz w:val="22"/>
          <w:szCs w:val="22"/>
          <w:shd w:val="clear" w:color="auto" w:fill="FFFFFF"/>
        </w:rPr>
        <w:t>m</w:t>
      </w:r>
      <w:r w:rsidRPr="00FA1EEF">
        <w:rPr>
          <w:rFonts w:asciiTheme="minorHAnsi" w:hAnsiTheme="minorHAnsi" w:cstheme="minorHAnsi"/>
          <w:sz w:val="22"/>
          <w:szCs w:val="22"/>
          <w:shd w:val="clear" w:color="auto" w:fill="FFFFFF"/>
        </w:rPr>
        <w:t>prise of organizational change, process improvement or strategic planning and policy develo</w:t>
      </w:r>
      <w:r w:rsidRPr="00FA1EEF">
        <w:rPr>
          <w:rFonts w:asciiTheme="minorHAnsi" w:hAnsiTheme="minorHAnsi" w:cstheme="minorHAnsi"/>
          <w:sz w:val="22"/>
          <w:szCs w:val="22"/>
          <w:shd w:val="clear" w:color="auto" w:fill="FFFFFF"/>
        </w:rPr>
        <w:t>p</w:t>
      </w:r>
      <w:r w:rsidRPr="00FA1EEF">
        <w:rPr>
          <w:rFonts w:asciiTheme="minorHAnsi" w:hAnsiTheme="minorHAnsi" w:cstheme="minorHAnsi"/>
          <w:sz w:val="22"/>
          <w:szCs w:val="22"/>
          <w:shd w:val="clear" w:color="auto" w:fill="FFFFFF"/>
        </w:rPr>
        <w:t>ment</w:t>
      </w:r>
      <w:r w:rsidR="0044693F" w:rsidRPr="00FA1EEF">
        <w:rPr>
          <w:rFonts w:asciiTheme="minorHAnsi" w:hAnsiTheme="minorHAnsi" w:cstheme="minorHAnsi"/>
          <w:sz w:val="22"/>
          <w:szCs w:val="22"/>
          <w:shd w:val="clear" w:color="auto" w:fill="FFFFFF"/>
        </w:rPr>
        <w:t xml:space="preserve"> collection of tools, techniques and skills which aid the investigation of past business performance also helps gain insights of future perfo</w:t>
      </w:r>
      <w:r w:rsidR="0044693F" w:rsidRPr="00FA1EEF">
        <w:rPr>
          <w:rFonts w:asciiTheme="minorHAnsi" w:hAnsiTheme="minorHAnsi" w:cstheme="minorHAnsi"/>
          <w:sz w:val="22"/>
          <w:szCs w:val="22"/>
          <w:shd w:val="clear" w:color="auto" w:fill="FFFFFF"/>
        </w:rPr>
        <w:t>r</w:t>
      </w:r>
      <w:r w:rsidR="0044693F" w:rsidRPr="00FA1EEF">
        <w:rPr>
          <w:rFonts w:asciiTheme="minorHAnsi" w:hAnsiTheme="minorHAnsi" w:cstheme="minorHAnsi"/>
          <w:sz w:val="22"/>
          <w:szCs w:val="22"/>
          <w:shd w:val="clear" w:color="auto" w:fill="FFFFFF"/>
        </w:rPr>
        <w:t>mance. Generally, focus mostly on data and statistical analyses.</w:t>
      </w:r>
      <w:r w:rsidR="00493DDD" w:rsidRPr="00FA1EEF">
        <w:rPr>
          <w:rFonts w:asciiTheme="minorHAnsi" w:hAnsiTheme="minorHAnsi" w:cstheme="minorHAnsi"/>
          <w:sz w:val="22"/>
          <w:szCs w:val="22"/>
          <w:shd w:val="clear" w:color="auto" w:fill="FFFFFF"/>
        </w:rPr>
        <w:t xml:space="preserve">Aim of project to embed high quality data management capabilities across enterprise data, </w:t>
      </w:r>
      <w:r w:rsidR="00493DDD" w:rsidRPr="00FA1EEF">
        <w:rPr>
          <w:rFonts w:asciiTheme="minorHAnsi" w:hAnsiTheme="minorHAnsi" w:cstheme="minorHAnsi"/>
          <w:b/>
          <w:bCs/>
          <w:sz w:val="22"/>
          <w:szCs w:val="22"/>
          <w:shd w:val="clear" w:color="auto" w:fill="FFFFFF"/>
        </w:rPr>
        <w:t>EDM</w:t>
      </w:r>
      <w:r w:rsidR="00493DDD" w:rsidRPr="00FA1EEF">
        <w:rPr>
          <w:rFonts w:asciiTheme="minorHAnsi" w:hAnsiTheme="minorHAnsi" w:cstheme="minorHAnsi"/>
          <w:sz w:val="22"/>
          <w:szCs w:val="22"/>
          <w:shd w:val="clear" w:color="auto" w:fill="FFFFFF"/>
        </w:rPr>
        <w:t xml:space="preserve"> and </w:t>
      </w:r>
      <w:r w:rsidR="00493DDD" w:rsidRPr="00FA1EEF">
        <w:rPr>
          <w:rFonts w:asciiTheme="minorHAnsi" w:hAnsiTheme="minorHAnsi" w:cstheme="minorHAnsi"/>
          <w:b/>
          <w:bCs/>
          <w:sz w:val="22"/>
          <w:szCs w:val="22"/>
          <w:shd w:val="clear" w:color="auto" w:fill="FFFFFF"/>
        </w:rPr>
        <w:t>Digital Analytics</w:t>
      </w:r>
      <w:r w:rsidR="00493DDD" w:rsidRPr="00FA1EEF">
        <w:rPr>
          <w:rFonts w:asciiTheme="minorHAnsi" w:hAnsiTheme="minorHAnsi" w:cstheme="minorHAnsi"/>
          <w:sz w:val="22"/>
          <w:szCs w:val="22"/>
          <w:shd w:val="clear" w:color="auto" w:fill="FFFFFF"/>
        </w:rPr>
        <w:t xml:space="preserve"> are excited to a</w:t>
      </w:r>
      <w:r w:rsidR="00493DDD" w:rsidRPr="00FA1EEF">
        <w:rPr>
          <w:rFonts w:asciiTheme="minorHAnsi" w:hAnsiTheme="minorHAnsi" w:cstheme="minorHAnsi"/>
          <w:sz w:val="22"/>
          <w:szCs w:val="22"/>
          <w:shd w:val="clear" w:color="auto" w:fill="FFFFFF"/>
        </w:rPr>
        <w:t>n</w:t>
      </w:r>
      <w:r w:rsidR="00493DDD" w:rsidRPr="00FA1EEF">
        <w:rPr>
          <w:rFonts w:asciiTheme="minorHAnsi" w:hAnsiTheme="minorHAnsi" w:cstheme="minorHAnsi"/>
          <w:sz w:val="22"/>
          <w:szCs w:val="22"/>
          <w:shd w:val="clear" w:color="auto" w:fill="FFFFFF"/>
        </w:rPr>
        <w:t xml:space="preserve">nounce </w:t>
      </w:r>
      <w:r w:rsidR="00493DDD" w:rsidRPr="00FA1EEF">
        <w:rPr>
          <w:rFonts w:asciiTheme="minorHAnsi" w:hAnsiTheme="minorHAnsi" w:cstheme="minorHAnsi"/>
          <w:b/>
          <w:bCs/>
          <w:sz w:val="22"/>
          <w:szCs w:val="22"/>
          <w:shd w:val="clear" w:color="auto" w:fill="FFFFFF"/>
        </w:rPr>
        <w:t>the Digital Data Quality</w:t>
      </w:r>
      <w:r w:rsidR="00493DDD" w:rsidRPr="00FA1EEF">
        <w:rPr>
          <w:rFonts w:asciiTheme="minorHAnsi" w:hAnsiTheme="minorHAnsi" w:cstheme="minorHAnsi"/>
          <w:sz w:val="22"/>
          <w:szCs w:val="22"/>
          <w:shd w:val="clear" w:color="auto" w:fill="FFFFFF"/>
        </w:rPr>
        <w:t xml:space="preserve"> and Governance proof-of-concept initiative. The proof-of-concept will help to mature capabilities in managing and </w:t>
      </w:r>
      <w:r w:rsidR="00493DDD" w:rsidRPr="00FA1EEF">
        <w:rPr>
          <w:rFonts w:asciiTheme="minorHAnsi" w:hAnsiTheme="minorHAnsi" w:cstheme="minorHAnsi"/>
          <w:b/>
          <w:bCs/>
          <w:sz w:val="22"/>
          <w:szCs w:val="22"/>
          <w:shd w:val="clear" w:color="auto" w:fill="FFFFFF"/>
        </w:rPr>
        <w:t>governing digital</w:t>
      </w:r>
      <w:r w:rsidR="00493DDD" w:rsidRPr="00FA1EEF">
        <w:rPr>
          <w:rFonts w:asciiTheme="minorHAnsi" w:hAnsiTheme="minorHAnsi" w:cstheme="minorHAnsi"/>
          <w:sz w:val="22"/>
          <w:szCs w:val="22"/>
          <w:shd w:val="clear" w:color="auto" w:fill="FFFFFF"/>
        </w:rPr>
        <w:t xml:space="preserve"> data in a federated development and co</w:t>
      </w:r>
      <w:r w:rsidR="00493DDD" w:rsidRPr="00FA1EEF">
        <w:rPr>
          <w:rFonts w:asciiTheme="minorHAnsi" w:hAnsiTheme="minorHAnsi" w:cstheme="minorHAnsi"/>
          <w:sz w:val="22"/>
          <w:szCs w:val="22"/>
          <w:shd w:val="clear" w:color="auto" w:fill="FFFFFF"/>
        </w:rPr>
        <w:t>n</w:t>
      </w:r>
      <w:r w:rsidR="00493DDD" w:rsidRPr="00FA1EEF">
        <w:rPr>
          <w:rFonts w:asciiTheme="minorHAnsi" w:hAnsiTheme="minorHAnsi" w:cstheme="minorHAnsi"/>
          <w:sz w:val="22"/>
          <w:szCs w:val="22"/>
          <w:shd w:val="clear" w:color="auto" w:fill="FFFFFF"/>
        </w:rPr>
        <w:t>sumer landscape.</w:t>
      </w:r>
      <w:r w:rsidR="003D230F" w:rsidRPr="00FA1EEF">
        <w:rPr>
          <w:rFonts w:asciiTheme="minorHAnsi" w:hAnsiTheme="minorHAnsi" w:cstheme="minorHAnsi"/>
          <w:sz w:val="22"/>
          <w:szCs w:val="22"/>
          <w:shd w:val="clear" w:color="auto" w:fill="FFFFFF"/>
        </w:rPr>
        <w:t xml:space="preserve"> Use QlikView for comparative analysis and use to set Anal</w:t>
      </w:r>
      <w:r w:rsidR="003D230F" w:rsidRPr="00FA1EEF">
        <w:rPr>
          <w:rFonts w:asciiTheme="minorHAnsi" w:hAnsiTheme="minorHAnsi" w:cstheme="minorHAnsi"/>
          <w:sz w:val="22"/>
          <w:szCs w:val="22"/>
          <w:shd w:val="clear" w:color="auto" w:fill="FFFFFF"/>
        </w:rPr>
        <w:t>y</w:t>
      </w:r>
      <w:r w:rsidR="003D230F" w:rsidRPr="00FA1EEF">
        <w:rPr>
          <w:rFonts w:asciiTheme="minorHAnsi" w:hAnsiTheme="minorHAnsi" w:cstheme="minorHAnsi"/>
          <w:sz w:val="22"/>
          <w:szCs w:val="22"/>
          <w:shd w:val="clear" w:color="auto" w:fill="FFFFFF"/>
        </w:rPr>
        <w:t>sis and Alternate state.</w:t>
      </w:r>
    </w:p>
    <w:p w:rsidR="004159A3" w:rsidRPr="00FA1EEF" w:rsidRDefault="0044693F" w:rsidP="008622A9">
      <w:pPr>
        <w:shd w:val="clear" w:color="auto" w:fill="FFFFFF"/>
        <w:jc w:val="both"/>
        <w:textAlignment w:val="baseline"/>
        <w:rPr>
          <w:rStyle w:val="Emphasis"/>
          <w:rFonts w:asciiTheme="minorHAnsi" w:hAnsiTheme="minorHAnsi" w:cstheme="minorHAnsi"/>
          <w:b/>
          <w:bCs/>
          <w:i w:val="0"/>
          <w:color w:val="000000"/>
          <w:sz w:val="22"/>
          <w:szCs w:val="22"/>
        </w:rPr>
      </w:pPr>
      <w:r w:rsidRPr="00FA1EEF">
        <w:rPr>
          <w:rStyle w:val="Emphasis"/>
          <w:rFonts w:asciiTheme="minorHAnsi" w:hAnsiTheme="minorHAnsi" w:cstheme="minorHAnsi"/>
          <w:b/>
          <w:bCs/>
          <w:i w:val="0"/>
          <w:color w:val="000000"/>
          <w:sz w:val="22"/>
          <w:szCs w:val="22"/>
        </w:rPr>
        <w:t xml:space="preserve">Key Achievements </w:t>
      </w:r>
    </w:p>
    <w:p w:rsidR="004F25E3" w:rsidRPr="00FA1EEF" w:rsidRDefault="004F25E3" w:rsidP="008622A9">
      <w:pPr>
        <w:shd w:val="clear" w:color="auto" w:fill="FFFFFF"/>
        <w:jc w:val="both"/>
        <w:textAlignment w:val="baseline"/>
        <w:rPr>
          <w:rStyle w:val="Emphasis"/>
          <w:rFonts w:asciiTheme="minorHAnsi" w:hAnsiTheme="minorHAnsi" w:cstheme="minorHAnsi"/>
          <w:b/>
          <w:bCs/>
          <w:i w:val="0"/>
          <w:color w:val="000000"/>
          <w:sz w:val="22"/>
          <w:szCs w:val="22"/>
        </w:rPr>
      </w:pPr>
      <w:r w:rsidRPr="00FA1EEF">
        <w:rPr>
          <w:rFonts w:asciiTheme="minorHAnsi" w:hAnsiTheme="minorHAnsi" w:cstheme="minorHAnsi"/>
          <w:b/>
          <w:bCs/>
          <w:sz w:val="22"/>
          <w:szCs w:val="22"/>
          <w:bdr w:val="none" w:sz="0" w:space="0" w:color="auto" w:frame="1"/>
          <w:shd w:val="clear" w:color="auto" w:fill="FFFFFF"/>
        </w:rPr>
        <w:t>SDLC type methodologies for Business Analysis projects</w:t>
      </w:r>
    </w:p>
    <w:p w:rsidR="004F25E3" w:rsidRPr="00FA1EEF" w:rsidRDefault="004F25E3" w:rsidP="008622A9">
      <w:pPr>
        <w:numPr>
          <w:ilvl w:val="0"/>
          <w:numId w:val="9"/>
        </w:numPr>
        <w:shd w:val="clear" w:color="auto" w:fill="FFFFFF"/>
        <w:textAlignment w:val="baseline"/>
        <w:rPr>
          <w:rFonts w:asciiTheme="minorHAnsi" w:eastAsia="Times New Roman" w:hAnsiTheme="minorHAnsi" w:cstheme="minorHAnsi"/>
          <w:sz w:val="22"/>
          <w:szCs w:val="22"/>
          <w:lang w:eastAsia="en-US"/>
        </w:rPr>
      </w:pPr>
      <w:r w:rsidRPr="00FA1EEF">
        <w:rPr>
          <w:rFonts w:asciiTheme="minorHAnsi" w:eastAsia="Times New Roman" w:hAnsiTheme="minorHAnsi" w:cstheme="minorHAnsi"/>
          <w:sz w:val="22"/>
          <w:szCs w:val="22"/>
          <w:lang w:eastAsia="en-US"/>
        </w:rPr>
        <w:t>Functions and processes.</w:t>
      </w:r>
    </w:p>
    <w:p w:rsidR="004F25E3" w:rsidRPr="00FA1EEF" w:rsidRDefault="004F25E3" w:rsidP="008622A9">
      <w:pPr>
        <w:numPr>
          <w:ilvl w:val="0"/>
          <w:numId w:val="9"/>
        </w:numPr>
        <w:shd w:val="clear" w:color="auto" w:fill="FFFFFF"/>
        <w:textAlignment w:val="baseline"/>
        <w:rPr>
          <w:rFonts w:asciiTheme="minorHAnsi" w:eastAsia="Times New Roman" w:hAnsiTheme="minorHAnsi" w:cstheme="minorHAnsi"/>
          <w:sz w:val="22"/>
          <w:szCs w:val="22"/>
          <w:lang w:eastAsia="en-US"/>
        </w:rPr>
      </w:pPr>
      <w:r w:rsidRPr="00FA1EEF">
        <w:rPr>
          <w:rFonts w:asciiTheme="minorHAnsi" w:eastAsia="Times New Roman" w:hAnsiTheme="minorHAnsi" w:cstheme="minorHAnsi"/>
          <w:sz w:val="22"/>
          <w:szCs w:val="22"/>
          <w:lang w:eastAsia="en-US"/>
        </w:rPr>
        <w:t>Enterprise architecture</w:t>
      </w:r>
    </w:p>
    <w:p w:rsidR="004F25E3" w:rsidRPr="00FA1EEF" w:rsidRDefault="004F25E3" w:rsidP="008622A9">
      <w:pPr>
        <w:numPr>
          <w:ilvl w:val="0"/>
          <w:numId w:val="9"/>
        </w:numPr>
        <w:rPr>
          <w:rFonts w:asciiTheme="minorHAnsi" w:eastAsia="Times New Roman" w:hAnsiTheme="minorHAnsi" w:cstheme="minorHAnsi"/>
          <w:sz w:val="22"/>
          <w:szCs w:val="22"/>
          <w:lang w:eastAsia="en-US"/>
        </w:rPr>
      </w:pPr>
      <w:r w:rsidRPr="00FA1EEF">
        <w:rPr>
          <w:rFonts w:asciiTheme="minorHAnsi" w:eastAsia="Times New Roman" w:hAnsiTheme="minorHAnsi" w:cstheme="minorHAnsi"/>
          <w:sz w:val="22"/>
          <w:szCs w:val="22"/>
          <w:lang w:eastAsia="en-US"/>
        </w:rPr>
        <w:t>Process architecture</w:t>
      </w:r>
    </w:p>
    <w:p w:rsidR="004F25E3" w:rsidRPr="00FA1EEF" w:rsidRDefault="004F25E3" w:rsidP="008622A9">
      <w:pPr>
        <w:numPr>
          <w:ilvl w:val="0"/>
          <w:numId w:val="9"/>
        </w:numPr>
        <w:rPr>
          <w:rFonts w:asciiTheme="minorHAnsi" w:eastAsia="Times New Roman" w:hAnsiTheme="minorHAnsi" w:cstheme="minorHAnsi"/>
          <w:sz w:val="22"/>
          <w:szCs w:val="22"/>
          <w:lang w:eastAsia="en-US"/>
        </w:rPr>
      </w:pPr>
      <w:r w:rsidRPr="00FA1EEF">
        <w:rPr>
          <w:rFonts w:asciiTheme="minorHAnsi" w:eastAsia="Times New Roman" w:hAnsiTheme="minorHAnsi" w:cstheme="minorHAnsi"/>
          <w:sz w:val="22"/>
          <w:szCs w:val="22"/>
          <w:lang w:eastAsia="en-US"/>
        </w:rPr>
        <w:t>Technology architecture</w:t>
      </w:r>
    </w:p>
    <w:p w:rsidR="0044693F" w:rsidRPr="00FA1EEF" w:rsidRDefault="004F25E3" w:rsidP="008622A9">
      <w:pPr>
        <w:numPr>
          <w:ilvl w:val="0"/>
          <w:numId w:val="9"/>
        </w:numPr>
        <w:shd w:val="clear" w:color="auto" w:fill="FFFFFF"/>
        <w:textAlignment w:val="baseline"/>
        <w:rPr>
          <w:rStyle w:val="Emphasis"/>
          <w:rFonts w:asciiTheme="minorHAnsi" w:eastAsia="Times New Roman" w:hAnsiTheme="minorHAnsi" w:cstheme="minorHAnsi"/>
          <w:i w:val="0"/>
          <w:iCs w:val="0"/>
          <w:sz w:val="22"/>
          <w:szCs w:val="22"/>
          <w:lang w:eastAsia="en-US"/>
        </w:rPr>
      </w:pPr>
      <w:r w:rsidRPr="00FA1EEF">
        <w:rPr>
          <w:rFonts w:asciiTheme="minorHAnsi" w:eastAsia="Times New Roman" w:hAnsiTheme="minorHAnsi" w:cstheme="minorHAnsi"/>
          <w:sz w:val="22"/>
          <w:szCs w:val="22"/>
          <w:lang w:eastAsia="en-US"/>
        </w:rPr>
        <w:t>Organization architecture</w:t>
      </w:r>
    </w:p>
    <w:p w:rsidR="0044693F" w:rsidRPr="00FA1EEF" w:rsidRDefault="00D22C3C" w:rsidP="008622A9">
      <w:pPr>
        <w:shd w:val="clear" w:color="auto" w:fill="FFFFFF"/>
        <w:spacing w:after="225"/>
        <w:jc w:val="both"/>
        <w:textAlignment w:val="baseline"/>
        <w:rPr>
          <w:rFonts w:asciiTheme="minorHAnsi" w:eastAsia="Times New Roman" w:hAnsiTheme="minorHAnsi" w:cstheme="minorHAnsi"/>
          <w:b/>
          <w:bCs/>
          <w:sz w:val="22"/>
          <w:szCs w:val="22"/>
          <w:lang w:eastAsia="en-US"/>
        </w:rPr>
      </w:pPr>
      <w:r w:rsidRPr="00FA1EEF">
        <w:rPr>
          <w:rFonts w:asciiTheme="minorHAnsi" w:eastAsia="Times New Roman" w:hAnsiTheme="minorHAnsi" w:cstheme="minorHAnsi"/>
          <w:b/>
          <w:bCs/>
          <w:sz w:val="22"/>
          <w:szCs w:val="22"/>
          <w:lang w:eastAsia="en-US"/>
        </w:rPr>
        <w:t>Tool: Adobe SiteC</w:t>
      </w:r>
      <w:r w:rsidR="004F25E3" w:rsidRPr="00FA1EEF">
        <w:rPr>
          <w:rFonts w:asciiTheme="minorHAnsi" w:eastAsia="Times New Roman" w:hAnsiTheme="minorHAnsi" w:cstheme="minorHAnsi"/>
          <w:b/>
          <w:bCs/>
          <w:sz w:val="22"/>
          <w:szCs w:val="22"/>
          <w:lang w:eastAsia="en-US"/>
        </w:rPr>
        <w:t xml:space="preserve">atalyst </w:t>
      </w:r>
      <w:r w:rsidR="004159A3" w:rsidRPr="00FA1EEF">
        <w:rPr>
          <w:rFonts w:asciiTheme="minorHAnsi" w:eastAsia="Times New Roman" w:hAnsiTheme="minorHAnsi" w:cstheme="minorHAnsi"/>
          <w:b/>
          <w:bCs/>
          <w:sz w:val="22"/>
          <w:szCs w:val="22"/>
          <w:lang w:eastAsia="en-US"/>
        </w:rPr>
        <w:t>,</w:t>
      </w:r>
      <w:r w:rsidR="00AD0822" w:rsidRPr="00FA1EEF">
        <w:rPr>
          <w:rFonts w:asciiTheme="minorHAnsi" w:hAnsiTheme="minorHAnsi" w:cstheme="minorHAnsi"/>
          <w:sz w:val="22"/>
          <w:szCs w:val="22"/>
        </w:rPr>
        <w:t xml:space="preserve">Oracle11g, </w:t>
      </w:r>
      <w:r w:rsidR="00725E9D" w:rsidRPr="00FA1EEF">
        <w:rPr>
          <w:rFonts w:asciiTheme="minorHAnsi" w:hAnsiTheme="minorHAnsi" w:cstheme="minorHAnsi"/>
          <w:sz w:val="22"/>
          <w:szCs w:val="22"/>
        </w:rPr>
        <w:t xml:space="preserve">12b, 13g, Erwin </w:t>
      </w:r>
      <w:r w:rsidR="004159A3" w:rsidRPr="00FA1EEF">
        <w:rPr>
          <w:rFonts w:asciiTheme="minorHAnsi" w:hAnsiTheme="minorHAnsi" w:cstheme="minorHAnsi"/>
          <w:sz w:val="22"/>
          <w:szCs w:val="22"/>
        </w:rPr>
        <w:t>9.6.01,7.5.2,</w:t>
      </w:r>
      <w:r w:rsidR="00725E9D" w:rsidRPr="00FA1EEF">
        <w:rPr>
          <w:rFonts w:asciiTheme="minorHAnsi" w:hAnsiTheme="minorHAnsi" w:cstheme="minorHAnsi"/>
          <w:b/>
          <w:bCs/>
          <w:sz w:val="22"/>
          <w:szCs w:val="22"/>
        </w:rPr>
        <w:t>QlikView</w:t>
      </w:r>
      <w:r w:rsidR="00725E9D" w:rsidRPr="00FA1EEF">
        <w:rPr>
          <w:rFonts w:asciiTheme="minorHAnsi" w:hAnsiTheme="minorHAnsi" w:cstheme="minorHAnsi"/>
          <w:sz w:val="22"/>
          <w:szCs w:val="22"/>
        </w:rPr>
        <w:t>,</w:t>
      </w:r>
      <w:r w:rsidR="004159A3" w:rsidRPr="00FA1EEF">
        <w:rPr>
          <w:rFonts w:asciiTheme="minorHAnsi" w:hAnsiTheme="minorHAnsi" w:cstheme="minorHAnsi"/>
          <w:sz w:val="22"/>
          <w:szCs w:val="22"/>
        </w:rPr>
        <w:t xml:space="preserve"> NoSQL, Hadoop, IBM Co</w:t>
      </w:r>
      <w:r w:rsidR="004159A3" w:rsidRPr="00FA1EEF">
        <w:rPr>
          <w:rFonts w:asciiTheme="minorHAnsi" w:hAnsiTheme="minorHAnsi" w:cstheme="minorHAnsi"/>
          <w:sz w:val="22"/>
          <w:szCs w:val="22"/>
        </w:rPr>
        <w:t>g</w:t>
      </w:r>
      <w:r w:rsidR="004159A3" w:rsidRPr="00FA1EEF">
        <w:rPr>
          <w:rFonts w:asciiTheme="minorHAnsi" w:hAnsiTheme="minorHAnsi" w:cstheme="minorHAnsi"/>
          <w:sz w:val="22"/>
          <w:szCs w:val="22"/>
        </w:rPr>
        <w:t>nos,</w:t>
      </w:r>
      <w:r w:rsidR="006667CF" w:rsidRPr="00FA1EEF">
        <w:rPr>
          <w:rFonts w:asciiTheme="minorHAnsi" w:hAnsiTheme="minorHAnsi" w:cstheme="minorHAnsi"/>
          <w:b/>
          <w:bCs/>
          <w:sz w:val="22"/>
          <w:szCs w:val="22"/>
        </w:rPr>
        <w:t>Tableau,</w:t>
      </w:r>
      <w:r w:rsidR="004159A3" w:rsidRPr="00FA1EEF">
        <w:rPr>
          <w:rFonts w:asciiTheme="minorHAnsi" w:hAnsiTheme="minorHAnsi" w:cstheme="minorHAnsi"/>
          <w:sz w:val="22"/>
          <w:szCs w:val="22"/>
        </w:rPr>
        <w:t xml:space="preserve"> SharePoint</w:t>
      </w:r>
      <w:r w:rsidR="00D16CF5" w:rsidRPr="00FA1EEF">
        <w:rPr>
          <w:rFonts w:asciiTheme="minorHAnsi" w:hAnsiTheme="minorHAnsi" w:cstheme="minorHAnsi"/>
          <w:sz w:val="22"/>
          <w:szCs w:val="22"/>
        </w:rPr>
        <w:t>,</w:t>
      </w:r>
      <w:r w:rsidR="004159A3" w:rsidRPr="00FA1EEF">
        <w:rPr>
          <w:rFonts w:asciiTheme="minorHAnsi" w:hAnsiTheme="minorHAnsi" w:cstheme="minorHAnsi"/>
          <w:sz w:val="22"/>
          <w:szCs w:val="22"/>
        </w:rPr>
        <w:t xml:space="preserve"> SSIS, SSAS, SSRS XML, PL/SQL, SQL Server 2005, 2008, and 2008 R2 Excel, </w:t>
      </w:r>
      <w:r w:rsidR="00AD0822" w:rsidRPr="00FA1EEF">
        <w:rPr>
          <w:rFonts w:asciiTheme="minorHAnsi" w:hAnsiTheme="minorHAnsi" w:cstheme="minorHAnsi"/>
          <w:sz w:val="22"/>
          <w:szCs w:val="22"/>
        </w:rPr>
        <w:t>O</w:t>
      </w:r>
      <w:r w:rsidR="00AD0822" w:rsidRPr="00FA1EEF">
        <w:rPr>
          <w:rFonts w:asciiTheme="minorHAnsi" w:hAnsiTheme="minorHAnsi" w:cstheme="minorHAnsi"/>
          <w:sz w:val="22"/>
          <w:szCs w:val="22"/>
        </w:rPr>
        <w:t>B</w:t>
      </w:r>
      <w:r w:rsidR="00AD0822" w:rsidRPr="00FA1EEF">
        <w:rPr>
          <w:rFonts w:asciiTheme="minorHAnsi" w:hAnsiTheme="minorHAnsi" w:cstheme="minorHAnsi"/>
          <w:sz w:val="22"/>
          <w:szCs w:val="22"/>
        </w:rPr>
        <w:t>IEE</w:t>
      </w:r>
      <w:r w:rsidR="00AD0822" w:rsidRPr="00FA1EEF">
        <w:rPr>
          <w:rFonts w:asciiTheme="minorHAnsi" w:hAnsiTheme="minorHAnsi" w:cstheme="minorHAnsi"/>
          <w:b/>
          <w:bCs/>
          <w:sz w:val="22"/>
          <w:szCs w:val="22"/>
        </w:rPr>
        <w:t xml:space="preserve">, </w:t>
      </w:r>
      <w:r w:rsidR="004159A3" w:rsidRPr="00FA1EEF">
        <w:rPr>
          <w:rFonts w:asciiTheme="minorHAnsi" w:hAnsiTheme="minorHAnsi" w:cstheme="minorHAnsi"/>
          <w:sz w:val="22"/>
          <w:szCs w:val="22"/>
        </w:rPr>
        <w:t>Access, Visio.</w:t>
      </w:r>
    </w:p>
    <w:p w:rsidR="004159A3" w:rsidRPr="00FA1EEF" w:rsidRDefault="004159A3" w:rsidP="008622A9">
      <w:pPr>
        <w:shd w:val="clear" w:color="auto" w:fill="FFFFFF"/>
        <w:spacing w:after="225"/>
        <w:jc w:val="both"/>
        <w:textAlignment w:val="baseline"/>
        <w:rPr>
          <w:rFonts w:asciiTheme="minorHAnsi" w:eastAsia="Times New Roman" w:hAnsiTheme="minorHAnsi" w:cstheme="minorHAnsi"/>
          <w:b/>
          <w:bCs/>
          <w:sz w:val="22"/>
          <w:szCs w:val="22"/>
          <w:lang w:eastAsia="en-US"/>
        </w:rPr>
      </w:pPr>
    </w:p>
    <w:p w:rsidR="00D0799C" w:rsidRPr="00FA1EEF" w:rsidRDefault="00D0799C" w:rsidP="008622A9">
      <w:pPr>
        <w:pStyle w:val="NoSpacing"/>
        <w:rPr>
          <w:rFonts w:asciiTheme="minorHAnsi" w:hAnsiTheme="minorHAnsi" w:cstheme="minorHAnsi"/>
          <w:b/>
          <w:bCs/>
        </w:rPr>
      </w:pPr>
      <w:r w:rsidRPr="00FA1EEF">
        <w:rPr>
          <w:rFonts w:asciiTheme="minorHAnsi" w:hAnsiTheme="minorHAnsi" w:cstheme="minorHAnsi"/>
          <w:b/>
          <w:bCs/>
        </w:rPr>
        <w:t xml:space="preserve">Highmark Inc, Pittsburgh, PA                                                                             </w:t>
      </w:r>
      <w:r w:rsidR="00FA1EEF">
        <w:rPr>
          <w:rFonts w:asciiTheme="minorHAnsi" w:hAnsiTheme="minorHAnsi" w:cstheme="minorHAnsi"/>
          <w:b/>
          <w:bCs/>
        </w:rPr>
        <w:t xml:space="preserve">                  </w:t>
      </w:r>
      <w:r w:rsidRPr="00FA1EEF">
        <w:rPr>
          <w:rFonts w:asciiTheme="minorHAnsi" w:hAnsiTheme="minorHAnsi" w:cstheme="minorHAnsi"/>
          <w:b/>
          <w:bCs/>
        </w:rPr>
        <w:t>May</w:t>
      </w:r>
      <w:r w:rsidR="00FA1EEF">
        <w:rPr>
          <w:rFonts w:asciiTheme="minorHAnsi" w:hAnsiTheme="minorHAnsi" w:cstheme="minorHAnsi"/>
          <w:b/>
          <w:bCs/>
        </w:rPr>
        <w:t xml:space="preserve"> 2015 to </w:t>
      </w:r>
      <w:r w:rsidR="00E97574" w:rsidRPr="00FA1EEF">
        <w:rPr>
          <w:rFonts w:asciiTheme="minorHAnsi" w:hAnsiTheme="minorHAnsi" w:cstheme="minorHAnsi"/>
          <w:b/>
          <w:bCs/>
        </w:rPr>
        <w:t>July 2015</w:t>
      </w:r>
    </w:p>
    <w:p w:rsidR="00D0799C" w:rsidRPr="00FA1EEF" w:rsidRDefault="00D0799C" w:rsidP="008622A9">
      <w:pPr>
        <w:pStyle w:val="NoSpacing"/>
        <w:rPr>
          <w:rFonts w:asciiTheme="minorHAnsi" w:hAnsiTheme="minorHAnsi" w:cstheme="minorHAnsi"/>
          <w:color w:val="000000"/>
        </w:rPr>
      </w:pPr>
      <w:r w:rsidRPr="00FA1EEF">
        <w:rPr>
          <w:rFonts w:asciiTheme="minorHAnsi" w:hAnsiTheme="minorHAnsi" w:cstheme="minorHAnsi"/>
          <w:b/>
          <w:bCs/>
        </w:rPr>
        <w:t>Role: Information Architecture &amp; Modeling</w:t>
      </w:r>
    </w:p>
    <w:p w:rsidR="00D0799C" w:rsidRPr="00FA1EEF" w:rsidRDefault="00D0799C" w:rsidP="008622A9">
      <w:pPr>
        <w:pStyle w:val="NoSpacing"/>
        <w:rPr>
          <w:rStyle w:val="Emphasis"/>
          <w:rFonts w:asciiTheme="minorHAnsi" w:hAnsiTheme="minorHAnsi" w:cstheme="minorHAnsi"/>
          <w:b/>
          <w:bCs/>
          <w:i w:val="0"/>
          <w:color w:val="000000"/>
        </w:rPr>
      </w:pPr>
      <w:r w:rsidRPr="00FA1EEF">
        <w:rPr>
          <w:rFonts w:asciiTheme="minorHAnsi" w:hAnsiTheme="minorHAnsi" w:cstheme="minorHAnsi"/>
          <w:color w:val="000000"/>
        </w:rPr>
        <w:t xml:space="preserve">Highmarkis a not-for-profit health carecompany based in </w:t>
      </w:r>
      <w:r w:rsidRPr="00FA1EEF">
        <w:rPr>
          <w:rFonts w:asciiTheme="minorHAnsi" w:hAnsiTheme="minorHAnsi" w:cstheme="minorHAnsi"/>
        </w:rPr>
        <w:t>Pittsburgh</w:t>
      </w:r>
      <w:r w:rsidRPr="00FA1EEF">
        <w:rPr>
          <w:rFonts w:asciiTheme="minorHAnsi" w:hAnsiTheme="minorHAnsi" w:cstheme="minorHAnsi"/>
          <w:color w:val="000000"/>
        </w:rPr>
        <w:t xml:space="preserve">, </w:t>
      </w:r>
      <w:r w:rsidRPr="00FA1EEF">
        <w:rPr>
          <w:rFonts w:asciiTheme="minorHAnsi" w:hAnsiTheme="minorHAnsi" w:cstheme="minorHAnsi"/>
        </w:rPr>
        <w:t>Pennsylvania</w:t>
      </w:r>
      <w:r w:rsidRPr="00FA1EEF">
        <w:rPr>
          <w:rFonts w:asciiTheme="minorHAnsi" w:hAnsiTheme="minorHAnsi" w:cstheme="minorHAnsi"/>
          <w:color w:val="000000"/>
        </w:rPr>
        <w:t xml:space="preserve">, </w:t>
      </w:r>
      <w:r w:rsidRPr="00FA1EEF">
        <w:rPr>
          <w:rFonts w:asciiTheme="minorHAnsi" w:hAnsiTheme="minorHAnsi" w:cstheme="minorHAnsi"/>
        </w:rPr>
        <w:t>United States</w:t>
      </w:r>
      <w:r w:rsidRPr="00FA1EEF">
        <w:rPr>
          <w:rFonts w:asciiTheme="minorHAnsi" w:hAnsiTheme="minorHAnsi" w:cstheme="minorHAnsi"/>
          <w:color w:val="000000"/>
        </w:rPr>
        <w:t xml:space="preserve">. It is the largest health insurer in Pennsylvania, and through a purchase in 1996, the largest health insurer in West Virginia and also later </w:t>
      </w:r>
      <w:r w:rsidRPr="00FA1EEF">
        <w:rPr>
          <w:rFonts w:asciiTheme="minorHAnsi" w:hAnsiTheme="minorHAnsi" w:cstheme="minorHAnsi"/>
        </w:rPr>
        <w:t>Delaware</w:t>
      </w:r>
      <w:r w:rsidRPr="00FA1EEF">
        <w:rPr>
          <w:rFonts w:asciiTheme="minorHAnsi" w:hAnsiTheme="minorHAnsi" w:cstheme="minorHAnsi"/>
          <w:color w:val="000000"/>
        </w:rPr>
        <w:t xml:space="preserve">. As Highmark </w:t>
      </w:r>
      <w:r w:rsidRPr="00FA1EEF">
        <w:rPr>
          <w:rFonts w:asciiTheme="minorHAnsi" w:hAnsiTheme="minorHAnsi" w:cstheme="minorHAnsi"/>
        </w:rPr>
        <w:t>Blue Cross Blue Shield</w:t>
      </w:r>
      <w:r w:rsidRPr="00FA1EEF">
        <w:rPr>
          <w:rFonts w:asciiTheme="minorHAnsi" w:hAnsiTheme="minorHAnsi" w:cstheme="minorHAnsi"/>
          <w:color w:val="000000"/>
        </w:rPr>
        <w:t xml:space="preserve">, it primarily serves the 29 counties of western Pennsylvania. As Highmark Blue Shield it services 21 counties of Central Pennsylvania and the Lehigh Valley. There is also a presence in the border areas of eastern </w:t>
      </w:r>
      <w:r w:rsidRPr="00FA1EEF">
        <w:rPr>
          <w:rFonts w:asciiTheme="minorHAnsi" w:hAnsiTheme="minorHAnsi" w:cstheme="minorHAnsi"/>
        </w:rPr>
        <w:t>Ohio</w:t>
      </w:r>
      <w:r w:rsidRPr="00FA1EEF">
        <w:rPr>
          <w:rFonts w:asciiTheme="minorHAnsi" w:hAnsiTheme="minorHAnsi" w:cstheme="minorHAnsi"/>
          <w:color w:val="000000"/>
        </w:rPr>
        <w:t xml:space="preserve">, and all of West Virginia through its subsidiary Highmark Blue Cross Blue Shield West Virginia. Highmark has a stake in the largest health insurer in northeastern Pennsylvania as well, Blue Cross of North East Pennsylvania </w:t>
      </w:r>
      <w:r w:rsidRPr="00FA1EEF">
        <w:rPr>
          <w:rFonts w:asciiTheme="minorHAnsi" w:hAnsiTheme="minorHAnsi" w:cstheme="minorHAnsi"/>
        </w:rPr>
        <w:t>BCNEPA</w:t>
      </w:r>
      <w:r w:rsidRPr="00FA1EEF">
        <w:rPr>
          <w:rFonts w:asciiTheme="minorHAnsi" w:hAnsiTheme="minorHAnsi" w:cstheme="minorHAnsi"/>
          <w:color w:val="000000"/>
        </w:rPr>
        <w:t>. It is currently[</w:t>
      </w:r>
      <w:r w:rsidRPr="00FA1EEF">
        <w:rPr>
          <w:rFonts w:asciiTheme="minorHAnsi" w:hAnsiTheme="minorHAnsi" w:cstheme="minorHAnsi"/>
        </w:rPr>
        <w:t>timeframe</w:t>
      </w:r>
      <w:r w:rsidRPr="00FA1EEF">
        <w:rPr>
          <w:rFonts w:asciiTheme="minorHAnsi" w:hAnsiTheme="minorHAnsi" w:cstheme="minorHAnsi"/>
          <w:color w:val="000000"/>
        </w:rPr>
        <w:t xml:space="preserve">] one of the largest not-for-profit health insurers in the United States which owns several for-profit subsidiaries. </w:t>
      </w:r>
    </w:p>
    <w:p w:rsidR="00D0799C" w:rsidRPr="00FA1EEF" w:rsidRDefault="00D0799C" w:rsidP="008622A9">
      <w:pPr>
        <w:pStyle w:val="NoSpacing"/>
        <w:rPr>
          <w:rStyle w:val="Emphasis"/>
          <w:rFonts w:asciiTheme="minorHAnsi" w:hAnsiTheme="minorHAnsi" w:cstheme="minorHAnsi"/>
          <w:b/>
          <w:bCs/>
          <w:i w:val="0"/>
          <w:color w:val="000000"/>
        </w:rPr>
      </w:pPr>
      <w:r w:rsidRPr="00FA1EEF">
        <w:rPr>
          <w:rStyle w:val="Emphasis"/>
          <w:rFonts w:asciiTheme="minorHAnsi" w:hAnsiTheme="minorHAnsi" w:cstheme="minorHAnsi"/>
          <w:b/>
          <w:bCs/>
          <w:i w:val="0"/>
          <w:color w:val="000000"/>
        </w:rPr>
        <w:t xml:space="preserve">Key Achievements                              </w:t>
      </w:r>
    </w:p>
    <w:p w:rsidR="00D0799C" w:rsidRPr="00FA1EEF" w:rsidRDefault="00D0799C" w:rsidP="008622A9">
      <w:pPr>
        <w:pStyle w:val="NoSpacing"/>
        <w:numPr>
          <w:ilvl w:val="0"/>
          <w:numId w:val="5"/>
        </w:numPr>
        <w:ind w:left="720"/>
        <w:rPr>
          <w:rStyle w:val="Emphasis"/>
          <w:rFonts w:asciiTheme="minorHAnsi" w:hAnsiTheme="minorHAnsi" w:cstheme="minorHAnsi"/>
          <w:b/>
          <w:bCs/>
          <w:i w:val="0"/>
          <w:color w:val="000000"/>
        </w:rPr>
      </w:pPr>
      <w:r w:rsidRPr="00FA1EEF">
        <w:rPr>
          <w:rStyle w:val="Emphasis"/>
          <w:rFonts w:asciiTheme="minorHAnsi" w:hAnsiTheme="minorHAnsi" w:cstheme="minorHAnsi"/>
          <w:b/>
          <w:bCs/>
          <w:i w:val="0"/>
          <w:color w:val="000000"/>
        </w:rPr>
        <w:t>Work with EDW Modeling team: Teradata DBAs</w:t>
      </w:r>
    </w:p>
    <w:p w:rsidR="0077679D" w:rsidRPr="00FA1EEF" w:rsidRDefault="0077679D" w:rsidP="008622A9">
      <w:pPr>
        <w:pStyle w:val="NoSpacing"/>
        <w:numPr>
          <w:ilvl w:val="0"/>
          <w:numId w:val="5"/>
        </w:numPr>
        <w:ind w:left="720"/>
        <w:rPr>
          <w:rFonts w:asciiTheme="minorHAnsi" w:hAnsiTheme="minorHAnsi" w:cstheme="minorHAnsi"/>
          <w:b/>
          <w:bCs/>
          <w:iCs/>
          <w:color w:val="000000"/>
        </w:rPr>
      </w:pPr>
      <w:r w:rsidRPr="00FA1EEF">
        <w:rPr>
          <w:rStyle w:val="Emphasis"/>
          <w:rFonts w:asciiTheme="minorHAnsi" w:hAnsiTheme="minorHAnsi" w:cstheme="minorHAnsi"/>
          <w:b/>
          <w:bCs/>
          <w:i w:val="0"/>
          <w:color w:val="000000"/>
        </w:rPr>
        <w:lastRenderedPageBreak/>
        <w:t>With EDW team share Model on</w:t>
      </w:r>
      <w:r w:rsidRPr="00FA1EEF">
        <w:rPr>
          <w:rFonts w:asciiTheme="minorHAnsi" w:eastAsia="Courier New" w:hAnsiTheme="minorHAnsi" w:cstheme="minorHAnsi"/>
          <w:b/>
          <w:bCs/>
        </w:rPr>
        <w:t xml:space="preserve"> SheriPint</w:t>
      </w:r>
    </w:p>
    <w:p w:rsidR="00F54960" w:rsidRPr="00FA1EEF" w:rsidRDefault="00F54960" w:rsidP="008622A9">
      <w:pPr>
        <w:pStyle w:val="NoSpacing"/>
        <w:numPr>
          <w:ilvl w:val="0"/>
          <w:numId w:val="5"/>
        </w:numPr>
        <w:ind w:left="720"/>
        <w:rPr>
          <w:rStyle w:val="Emphasis"/>
          <w:rFonts w:asciiTheme="minorHAnsi" w:hAnsiTheme="minorHAnsi" w:cstheme="minorHAnsi"/>
          <w:b/>
          <w:bCs/>
          <w:i w:val="0"/>
          <w:color w:val="000000"/>
        </w:rPr>
      </w:pPr>
      <w:r w:rsidRPr="00FA1EEF">
        <w:rPr>
          <w:rStyle w:val="Emphasis"/>
          <w:rFonts w:asciiTheme="minorHAnsi" w:hAnsiTheme="minorHAnsi" w:cstheme="minorHAnsi"/>
          <w:b/>
          <w:bCs/>
          <w:i w:val="0"/>
          <w:color w:val="000000"/>
        </w:rPr>
        <w:t>Create Dimensional Model</w:t>
      </w:r>
    </w:p>
    <w:p w:rsidR="00D0799C" w:rsidRPr="00FA1EEF" w:rsidRDefault="00D0799C" w:rsidP="008622A9">
      <w:pPr>
        <w:pStyle w:val="NoSpacing"/>
        <w:numPr>
          <w:ilvl w:val="0"/>
          <w:numId w:val="5"/>
        </w:numPr>
        <w:ind w:left="720"/>
        <w:rPr>
          <w:rStyle w:val="Emphasis"/>
          <w:rFonts w:asciiTheme="minorHAnsi" w:hAnsiTheme="minorHAnsi" w:cstheme="minorHAnsi"/>
          <w:b/>
          <w:bCs/>
          <w:i w:val="0"/>
          <w:color w:val="000000"/>
        </w:rPr>
      </w:pPr>
      <w:r w:rsidRPr="00FA1EEF">
        <w:rPr>
          <w:rStyle w:val="Emphasis"/>
          <w:rFonts w:asciiTheme="minorHAnsi" w:hAnsiTheme="minorHAnsi" w:cstheme="minorHAnsi"/>
          <w:b/>
          <w:bCs/>
          <w:i w:val="0"/>
          <w:color w:val="000000"/>
        </w:rPr>
        <w:t>Create Erwin subject area for the changes.</w:t>
      </w:r>
    </w:p>
    <w:p w:rsidR="00D0799C" w:rsidRPr="00FA1EEF" w:rsidRDefault="00D0799C" w:rsidP="008622A9">
      <w:pPr>
        <w:pStyle w:val="NoSpacing"/>
        <w:numPr>
          <w:ilvl w:val="0"/>
          <w:numId w:val="5"/>
        </w:numPr>
        <w:ind w:left="720"/>
        <w:rPr>
          <w:rStyle w:val="Emphasis"/>
          <w:rFonts w:asciiTheme="minorHAnsi" w:hAnsiTheme="minorHAnsi" w:cstheme="minorHAnsi"/>
          <w:b/>
          <w:bCs/>
          <w:i w:val="0"/>
          <w:color w:val="000000"/>
        </w:rPr>
      </w:pPr>
      <w:r w:rsidRPr="00FA1EEF">
        <w:rPr>
          <w:rStyle w:val="Emphasis"/>
          <w:rFonts w:asciiTheme="minorHAnsi" w:hAnsiTheme="minorHAnsi" w:cstheme="minorHAnsi"/>
          <w:b/>
          <w:bCs/>
          <w:i w:val="0"/>
          <w:color w:val="000000"/>
        </w:rPr>
        <w:t xml:space="preserve">Name subject are </w:t>
      </w:r>
    </w:p>
    <w:p w:rsidR="00D0799C" w:rsidRPr="00FA1EEF" w:rsidRDefault="00D0799C" w:rsidP="008622A9">
      <w:pPr>
        <w:pStyle w:val="NoSpacing"/>
        <w:numPr>
          <w:ilvl w:val="0"/>
          <w:numId w:val="5"/>
        </w:numPr>
        <w:ind w:left="720"/>
        <w:rPr>
          <w:rStyle w:val="Emphasis"/>
          <w:rFonts w:asciiTheme="minorHAnsi" w:hAnsiTheme="minorHAnsi" w:cstheme="minorHAnsi"/>
          <w:b/>
          <w:bCs/>
          <w:i w:val="0"/>
          <w:color w:val="000000"/>
        </w:rPr>
      </w:pPr>
      <w:r w:rsidRPr="00FA1EEF">
        <w:rPr>
          <w:rStyle w:val="Emphasis"/>
          <w:rFonts w:asciiTheme="minorHAnsi" w:hAnsiTheme="minorHAnsi" w:cstheme="minorHAnsi"/>
          <w:b/>
          <w:bCs/>
          <w:i w:val="0"/>
          <w:color w:val="000000"/>
        </w:rPr>
        <w:t>DB work item Quote</w:t>
      </w:r>
    </w:p>
    <w:p w:rsidR="00D0799C" w:rsidRPr="00FA1EEF" w:rsidRDefault="00D0799C" w:rsidP="008622A9">
      <w:pPr>
        <w:pStyle w:val="NoSpacing"/>
        <w:numPr>
          <w:ilvl w:val="0"/>
          <w:numId w:val="5"/>
        </w:numPr>
        <w:ind w:left="720"/>
        <w:rPr>
          <w:rStyle w:val="Emphasis"/>
          <w:rFonts w:asciiTheme="minorHAnsi" w:hAnsiTheme="minorHAnsi" w:cstheme="minorHAnsi"/>
          <w:b/>
          <w:bCs/>
          <w:i w:val="0"/>
          <w:color w:val="000000"/>
        </w:rPr>
      </w:pPr>
      <w:r w:rsidRPr="00FA1EEF">
        <w:rPr>
          <w:rStyle w:val="Emphasis"/>
          <w:rFonts w:asciiTheme="minorHAnsi" w:hAnsiTheme="minorHAnsi" w:cstheme="minorHAnsi"/>
          <w:b/>
          <w:bCs/>
          <w:i w:val="0"/>
          <w:color w:val="000000"/>
        </w:rPr>
        <w:t>Update Service Manager phase to In work</w:t>
      </w:r>
    </w:p>
    <w:p w:rsidR="00D0799C" w:rsidRPr="00FA1EEF" w:rsidRDefault="00D0799C" w:rsidP="008622A9">
      <w:pPr>
        <w:pStyle w:val="NoSpacing"/>
        <w:numPr>
          <w:ilvl w:val="0"/>
          <w:numId w:val="5"/>
        </w:numPr>
        <w:ind w:left="720"/>
        <w:rPr>
          <w:rStyle w:val="Emphasis"/>
          <w:rFonts w:asciiTheme="minorHAnsi" w:hAnsiTheme="minorHAnsi" w:cstheme="minorHAnsi"/>
          <w:b/>
          <w:bCs/>
          <w:i w:val="0"/>
          <w:color w:val="000000"/>
        </w:rPr>
      </w:pPr>
      <w:r w:rsidRPr="00FA1EEF">
        <w:rPr>
          <w:rStyle w:val="Emphasis"/>
          <w:rFonts w:asciiTheme="minorHAnsi" w:hAnsiTheme="minorHAnsi" w:cstheme="minorHAnsi"/>
          <w:b/>
          <w:bCs/>
          <w:i w:val="0"/>
          <w:color w:val="000000"/>
        </w:rPr>
        <w:t>Completing model changes, Save reports</w:t>
      </w:r>
    </w:p>
    <w:p w:rsidR="002D07A1" w:rsidRPr="00FA1EEF" w:rsidRDefault="002D07A1" w:rsidP="008622A9">
      <w:pPr>
        <w:pStyle w:val="NoSpacing"/>
        <w:numPr>
          <w:ilvl w:val="0"/>
          <w:numId w:val="5"/>
        </w:numPr>
        <w:ind w:left="720"/>
        <w:rPr>
          <w:rStyle w:val="Emphasis"/>
          <w:rFonts w:asciiTheme="minorHAnsi" w:hAnsiTheme="minorHAnsi" w:cstheme="minorHAnsi"/>
          <w:b/>
          <w:bCs/>
          <w:i w:val="0"/>
          <w:color w:val="000000"/>
        </w:rPr>
      </w:pPr>
      <w:r w:rsidRPr="00FA1EEF">
        <w:rPr>
          <w:rStyle w:val="Emphasis"/>
          <w:rFonts w:asciiTheme="minorHAnsi" w:hAnsiTheme="minorHAnsi" w:cstheme="minorHAnsi"/>
          <w:b/>
          <w:bCs/>
          <w:i w:val="0"/>
          <w:color w:val="000000"/>
        </w:rPr>
        <w:t>New Model Mart creates.</w:t>
      </w:r>
    </w:p>
    <w:p w:rsidR="002D07A1" w:rsidRPr="00FA1EEF" w:rsidRDefault="002D07A1" w:rsidP="008622A9">
      <w:pPr>
        <w:pStyle w:val="NoSpacing"/>
        <w:numPr>
          <w:ilvl w:val="0"/>
          <w:numId w:val="5"/>
        </w:numPr>
        <w:ind w:left="720"/>
        <w:rPr>
          <w:rStyle w:val="Emphasis"/>
          <w:rFonts w:asciiTheme="minorHAnsi" w:hAnsiTheme="minorHAnsi" w:cstheme="minorHAnsi"/>
          <w:b/>
          <w:bCs/>
          <w:i w:val="0"/>
          <w:color w:val="000000"/>
        </w:rPr>
      </w:pPr>
      <w:r w:rsidRPr="00FA1EEF">
        <w:rPr>
          <w:rStyle w:val="Emphasis"/>
          <w:rFonts w:asciiTheme="minorHAnsi" w:hAnsiTheme="minorHAnsi" w:cstheme="minorHAnsi"/>
          <w:b/>
          <w:bCs/>
          <w:i w:val="0"/>
          <w:color w:val="000000"/>
        </w:rPr>
        <w:t xml:space="preserve">Upgrade During the migration to the new Model Mart. </w:t>
      </w:r>
    </w:p>
    <w:p w:rsidR="00D0799C" w:rsidRPr="00FA1EEF" w:rsidRDefault="00D0799C" w:rsidP="008622A9">
      <w:pPr>
        <w:pStyle w:val="NoSpacing"/>
        <w:numPr>
          <w:ilvl w:val="0"/>
          <w:numId w:val="5"/>
        </w:numPr>
        <w:ind w:left="720"/>
        <w:rPr>
          <w:rStyle w:val="Emphasis"/>
          <w:rFonts w:asciiTheme="minorHAnsi" w:hAnsiTheme="minorHAnsi" w:cstheme="minorHAnsi"/>
          <w:b/>
          <w:bCs/>
          <w:i w:val="0"/>
          <w:color w:val="000000"/>
        </w:rPr>
      </w:pPr>
      <w:r w:rsidRPr="00FA1EEF">
        <w:rPr>
          <w:rStyle w:val="Emphasis"/>
          <w:rFonts w:asciiTheme="minorHAnsi" w:hAnsiTheme="minorHAnsi" w:cstheme="minorHAnsi"/>
          <w:b/>
          <w:bCs/>
          <w:i w:val="0"/>
          <w:color w:val="000000"/>
        </w:rPr>
        <w:t>Create a Physical Data Model report named: DB work item PDM.pdf</w:t>
      </w:r>
    </w:p>
    <w:p w:rsidR="00D0799C" w:rsidRPr="00FA1EEF" w:rsidRDefault="00D0799C" w:rsidP="008622A9">
      <w:pPr>
        <w:pStyle w:val="NoSpacing"/>
        <w:numPr>
          <w:ilvl w:val="0"/>
          <w:numId w:val="5"/>
        </w:numPr>
        <w:ind w:left="720"/>
        <w:rPr>
          <w:rStyle w:val="Emphasis"/>
          <w:rFonts w:asciiTheme="minorHAnsi" w:hAnsiTheme="minorHAnsi" w:cstheme="minorHAnsi"/>
          <w:b/>
          <w:bCs/>
          <w:i w:val="0"/>
          <w:color w:val="000000"/>
        </w:rPr>
      </w:pPr>
      <w:r w:rsidRPr="00FA1EEF">
        <w:rPr>
          <w:rStyle w:val="Emphasis"/>
          <w:rFonts w:asciiTheme="minorHAnsi" w:hAnsiTheme="minorHAnsi" w:cstheme="minorHAnsi"/>
          <w:b/>
          <w:bCs/>
          <w:i w:val="0"/>
          <w:color w:val="000000"/>
        </w:rPr>
        <w:t>Create a</w:t>
      </w:r>
      <w:r w:rsidR="00F54960" w:rsidRPr="00FA1EEF">
        <w:rPr>
          <w:rStyle w:val="Emphasis"/>
          <w:rFonts w:asciiTheme="minorHAnsi" w:hAnsiTheme="minorHAnsi" w:cstheme="minorHAnsi"/>
          <w:b/>
          <w:bCs/>
          <w:i w:val="0"/>
          <w:color w:val="000000"/>
        </w:rPr>
        <w:t xml:space="preserve"> Data Dictionary report named: D</w:t>
      </w:r>
      <w:r w:rsidRPr="00FA1EEF">
        <w:rPr>
          <w:rStyle w:val="Emphasis"/>
          <w:rFonts w:asciiTheme="minorHAnsi" w:hAnsiTheme="minorHAnsi" w:cstheme="minorHAnsi"/>
          <w:b/>
          <w:bCs/>
          <w:i w:val="0"/>
          <w:color w:val="000000"/>
        </w:rPr>
        <w:t xml:space="preserve">B work item DD.pdf </w:t>
      </w:r>
    </w:p>
    <w:p w:rsidR="00D0799C" w:rsidRPr="00FA1EEF" w:rsidRDefault="00D0799C" w:rsidP="008622A9">
      <w:pPr>
        <w:pStyle w:val="NoSpacing"/>
        <w:numPr>
          <w:ilvl w:val="0"/>
          <w:numId w:val="5"/>
        </w:numPr>
        <w:ind w:left="720"/>
        <w:rPr>
          <w:rStyle w:val="Emphasis"/>
          <w:rFonts w:asciiTheme="minorHAnsi" w:hAnsiTheme="minorHAnsi" w:cstheme="minorHAnsi"/>
          <w:b/>
          <w:bCs/>
          <w:i w:val="0"/>
          <w:color w:val="000000"/>
        </w:rPr>
      </w:pPr>
      <w:r w:rsidRPr="00FA1EEF">
        <w:rPr>
          <w:rStyle w:val="Emphasis"/>
          <w:rFonts w:asciiTheme="minorHAnsi" w:hAnsiTheme="minorHAnsi" w:cstheme="minorHAnsi"/>
          <w:b/>
          <w:bCs/>
          <w:i w:val="0"/>
          <w:color w:val="000000"/>
        </w:rPr>
        <w:t>Send notification that model change is ready for review</w:t>
      </w:r>
    </w:p>
    <w:p w:rsidR="00D0799C" w:rsidRPr="00FA1EEF" w:rsidRDefault="00D0799C" w:rsidP="008622A9">
      <w:pPr>
        <w:pStyle w:val="NoSpacing"/>
        <w:numPr>
          <w:ilvl w:val="0"/>
          <w:numId w:val="5"/>
        </w:numPr>
        <w:ind w:left="720"/>
        <w:rPr>
          <w:rStyle w:val="Emphasis"/>
          <w:rFonts w:asciiTheme="minorHAnsi" w:hAnsiTheme="minorHAnsi" w:cstheme="minorHAnsi"/>
          <w:b/>
          <w:bCs/>
          <w:i w:val="0"/>
          <w:color w:val="000000"/>
        </w:rPr>
      </w:pPr>
      <w:r w:rsidRPr="00FA1EEF">
        <w:rPr>
          <w:rStyle w:val="Emphasis"/>
          <w:rFonts w:asciiTheme="minorHAnsi" w:hAnsiTheme="minorHAnsi" w:cstheme="minorHAnsi"/>
          <w:b/>
          <w:bCs/>
          <w:i w:val="0"/>
          <w:color w:val="000000"/>
        </w:rPr>
        <w:t>Turn over model to DBAs upon customer approval</w:t>
      </w:r>
    </w:p>
    <w:p w:rsidR="00D0799C" w:rsidRPr="00FA1EEF" w:rsidRDefault="00D0799C" w:rsidP="008622A9">
      <w:pPr>
        <w:pStyle w:val="NoSpacing"/>
        <w:numPr>
          <w:ilvl w:val="0"/>
          <w:numId w:val="5"/>
        </w:numPr>
        <w:ind w:left="720"/>
        <w:rPr>
          <w:rStyle w:val="Emphasis"/>
          <w:rFonts w:asciiTheme="minorHAnsi" w:hAnsiTheme="minorHAnsi" w:cstheme="minorHAnsi"/>
          <w:b/>
          <w:bCs/>
          <w:i w:val="0"/>
          <w:color w:val="000000"/>
        </w:rPr>
      </w:pPr>
      <w:r w:rsidRPr="00FA1EEF">
        <w:rPr>
          <w:rStyle w:val="Emphasis"/>
          <w:rFonts w:asciiTheme="minorHAnsi" w:hAnsiTheme="minorHAnsi" w:cstheme="minorHAnsi"/>
          <w:b/>
          <w:bCs/>
          <w:i w:val="0"/>
          <w:color w:val="000000"/>
        </w:rPr>
        <w:t>Save model on LAN in ToDBA folder</w:t>
      </w:r>
    </w:p>
    <w:p w:rsidR="00D0799C" w:rsidRPr="00FA1EEF" w:rsidRDefault="00D0799C" w:rsidP="008622A9">
      <w:pPr>
        <w:pStyle w:val="NoSpacing"/>
        <w:numPr>
          <w:ilvl w:val="0"/>
          <w:numId w:val="5"/>
        </w:numPr>
        <w:ind w:left="720"/>
        <w:rPr>
          <w:rStyle w:val="Emphasis"/>
          <w:rFonts w:asciiTheme="minorHAnsi" w:hAnsiTheme="minorHAnsi" w:cstheme="minorHAnsi"/>
          <w:b/>
          <w:bCs/>
          <w:i w:val="0"/>
          <w:color w:val="000000"/>
        </w:rPr>
      </w:pPr>
      <w:r w:rsidRPr="00FA1EEF">
        <w:rPr>
          <w:rStyle w:val="Emphasis"/>
          <w:rFonts w:asciiTheme="minorHAnsi" w:hAnsiTheme="minorHAnsi" w:cstheme="minorHAnsi"/>
          <w:b/>
          <w:bCs/>
          <w:i w:val="0"/>
          <w:color w:val="000000"/>
        </w:rPr>
        <w:t>Update Service Manger phase: DBA Analysis</w:t>
      </w:r>
    </w:p>
    <w:p w:rsidR="00D0799C" w:rsidRPr="00FA1EEF" w:rsidRDefault="00D0799C" w:rsidP="008622A9">
      <w:pPr>
        <w:pStyle w:val="NoSpacing"/>
        <w:numPr>
          <w:ilvl w:val="0"/>
          <w:numId w:val="5"/>
        </w:numPr>
        <w:ind w:left="720"/>
        <w:rPr>
          <w:rStyle w:val="Emphasis"/>
          <w:rFonts w:asciiTheme="minorHAnsi" w:hAnsiTheme="minorHAnsi" w:cstheme="minorHAnsi"/>
          <w:b/>
          <w:bCs/>
          <w:i w:val="0"/>
          <w:color w:val="000000"/>
        </w:rPr>
      </w:pPr>
      <w:r w:rsidRPr="00FA1EEF">
        <w:rPr>
          <w:rStyle w:val="Emphasis"/>
          <w:rFonts w:asciiTheme="minorHAnsi" w:hAnsiTheme="minorHAnsi" w:cstheme="minorHAnsi"/>
          <w:b/>
          <w:bCs/>
          <w:i w:val="0"/>
          <w:color w:val="000000"/>
        </w:rPr>
        <w:t>Save reports to Published folder</w:t>
      </w:r>
    </w:p>
    <w:p w:rsidR="00D0799C" w:rsidRPr="00FA1EEF" w:rsidRDefault="00D0799C" w:rsidP="008622A9">
      <w:pPr>
        <w:pStyle w:val="NoSpacing"/>
        <w:numPr>
          <w:ilvl w:val="0"/>
          <w:numId w:val="5"/>
        </w:numPr>
        <w:ind w:left="720"/>
        <w:rPr>
          <w:rStyle w:val="Emphasis"/>
          <w:rFonts w:asciiTheme="minorHAnsi" w:hAnsiTheme="minorHAnsi" w:cstheme="minorHAnsi"/>
          <w:i w:val="0"/>
          <w:iCs w:val="0"/>
          <w:color w:val="000000"/>
        </w:rPr>
      </w:pPr>
      <w:r w:rsidRPr="00FA1EEF">
        <w:rPr>
          <w:rStyle w:val="Emphasis"/>
          <w:rFonts w:asciiTheme="minorHAnsi" w:hAnsiTheme="minorHAnsi" w:cstheme="minorHAnsi"/>
          <w:b/>
          <w:bCs/>
          <w:i w:val="0"/>
          <w:color w:val="000000"/>
        </w:rPr>
        <w:t xml:space="preserve">Email to requester and  CC Team </w:t>
      </w:r>
    </w:p>
    <w:p w:rsidR="00F54960" w:rsidRPr="00FA1EEF" w:rsidRDefault="00F54960" w:rsidP="008622A9">
      <w:pPr>
        <w:pStyle w:val="NoSpacing"/>
        <w:numPr>
          <w:ilvl w:val="0"/>
          <w:numId w:val="5"/>
        </w:numPr>
        <w:ind w:left="720"/>
        <w:rPr>
          <w:rStyle w:val="Emphasis"/>
          <w:rFonts w:asciiTheme="minorHAnsi" w:hAnsiTheme="minorHAnsi" w:cstheme="minorHAnsi"/>
          <w:i w:val="0"/>
          <w:iCs w:val="0"/>
          <w:color w:val="000000"/>
        </w:rPr>
      </w:pPr>
      <w:r w:rsidRPr="00FA1EEF">
        <w:rPr>
          <w:rStyle w:val="Emphasis"/>
          <w:rFonts w:asciiTheme="minorHAnsi" w:hAnsiTheme="minorHAnsi" w:cstheme="minorHAnsi"/>
          <w:b/>
          <w:bCs/>
          <w:i w:val="0"/>
          <w:color w:val="000000"/>
        </w:rPr>
        <w:t xml:space="preserve">Created table for Oracle 13.1 and DB2 8.1  </w:t>
      </w:r>
    </w:p>
    <w:p w:rsidR="00D0799C" w:rsidRPr="00FA1EEF" w:rsidRDefault="00F54960" w:rsidP="008622A9">
      <w:pPr>
        <w:pStyle w:val="NoSpacing"/>
        <w:numPr>
          <w:ilvl w:val="0"/>
          <w:numId w:val="5"/>
        </w:numPr>
        <w:ind w:left="720"/>
        <w:rPr>
          <w:rStyle w:val="Emphasis"/>
          <w:rFonts w:asciiTheme="minorHAnsi" w:hAnsiTheme="minorHAnsi" w:cstheme="minorHAnsi"/>
          <w:b/>
          <w:bCs/>
          <w:i w:val="0"/>
          <w:iCs w:val="0"/>
          <w:color w:val="000000"/>
        </w:rPr>
      </w:pPr>
      <w:r w:rsidRPr="00FA1EEF">
        <w:rPr>
          <w:rStyle w:val="Emphasis"/>
          <w:rFonts w:asciiTheme="minorHAnsi" w:hAnsiTheme="minorHAnsi" w:cstheme="minorHAnsi"/>
          <w:b/>
          <w:bCs/>
          <w:i w:val="0"/>
          <w:color w:val="000000"/>
        </w:rPr>
        <w:t>Create Entity-Relational Model</w:t>
      </w:r>
    </w:p>
    <w:p w:rsidR="00F54960" w:rsidRPr="00FA1EEF" w:rsidRDefault="00F54960" w:rsidP="008622A9">
      <w:pPr>
        <w:pStyle w:val="NoSpacing"/>
        <w:numPr>
          <w:ilvl w:val="0"/>
          <w:numId w:val="5"/>
        </w:numPr>
        <w:ind w:left="720"/>
        <w:rPr>
          <w:rFonts w:asciiTheme="minorHAnsi" w:hAnsiTheme="minorHAnsi" w:cstheme="minorHAnsi"/>
          <w:b/>
          <w:bCs/>
          <w:color w:val="000000"/>
        </w:rPr>
      </w:pPr>
      <w:r w:rsidRPr="00FA1EEF">
        <w:rPr>
          <w:rFonts w:asciiTheme="minorHAnsi" w:hAnsiTheme="minorHAnsi" w:cstheme="minorHAnsi"/>
          <w:b/>
          <w:bCs/>
          <w:color w:val="000000"/>
        </w:rPr>
        <w:t xml:space="preserve">Modify and add Column </w:t>
      </w:r>
      <w:r w:rsidR="00005F73" w:rsidRPr="00FA1EEF">
        <w:rPr>
          <w:rFonts w:asciiTheme="minorHAnsi" w:hAnsiTheme="minorHAnsi" w:cstheme="minorHAnsi"/>
          <w:b/>
          <w:bCs/>
          <w:color w:val="000000"/>
        </w:rPr>
        <w:t>in Model</w:t>
      </w:r>
    </w:p>
    <w:p w:rsidR="0036236D" w:rsidRPr="00FA1EEF" w:rsidRDefault="0036236D" w:rsidP="008622A9">
      <w:pPr>
        <w:pStyle w:val="NoSpacing"/>
        <w:rPr>
          <w:rFonts w:asciiTheme="minorHAnsi" w:hAnsiTheme="minorHAnsi" w:cstheme="minorHAnsi"/>
          <w:b/>
        </w:rPr>
      </w:pPr>
    </w:p>
    <w:p w:rsidR="0036236D" w:rsidRPr="00FA1EEF" w:rsidRDefault="0036236D" w:rsidP="008622A9">
      <w:pPr>
        <w:pStyle w:val="NoSpacing"/>
        <w:rPr>
          <w:rFonts w:asciiTheme="minorHAnsi" w:hAnsiTheme="minorHAnsi" w:cstheme="minorHAnsi"/>
          <w:b/>
          <w:color w:val="000000"/>
          <w:shd w:val="clear" w:color="auto" w:fill="FFFFFF"/>
        </w:rPr>
      </w:pPr>
      <w:r w:rsidRPr="00FA1EEF">
        <w:rPr>
          <w:rFonts w:asciiTheme="minorHAnsi" w:hAnsiTheme="minorHAnsi" w:cstheme="minorHAnsi"/>
          <w:b/>
        </w:rPr>
        <w:t>Environment</w:t>
      </w:r>
      <w:r w:rsidRPr="00FA1EEF">
        <w:rPr>
          <w:rFonts w:asciiTheme="minorHAnsi" w:hAnsiTheme="minorHAnsi" w:cstheme="minorHAnsi"/>
        </w:rPr>
        <w:t>:  Oracle, 8 and 11g, DB2, Mainframe, Teradata,</w:t>
      </w:r>
      <w:r w:rsidR="003D230F" w:rsidRPr="00FA1EEF">
        <w:rPr>
          <w:rFonts w:asciiTheme="minorHAnsi" w:hAnsiTheme="minorHAnsi" w:cstheme="minorHAnsi"/>
        </w:rPr>
        <w:t xml:space="preserve"> QlikView,</w:t>
      </w:r>
      <w:r w:rsidRPr="00FA1EEF">
        <w:rPr>
          <w:rFonts w:asciiTheme="minorHAnsi" w:hAnsiTheme="minorHAnsi" w:cstheme="minorHAnsi"/>
        </w:rPr>
        <w:t xml:space="preserve"> Erwin 8.0 and 9.3, SharePoint , SSIS, SSAS, SSRS XML, PL/SQL, SQL Server 2005, 2008, 2008 R2 and 2012 R2, Excel, Access, Visio.</w:t>
      </w:r>
    </w:p>
    <w:p w:rsidR="00D0799C" w:rsidRPr="00FA1EEF" w:rsidRDefault="00D0799C" w:rsidP="008622A9">
      <w:pPr>
        <w:pStyle w:val="Standard"/>
        <w:spacing w:after="0" w:line="240" w:lineRule="auto"/>
        <w:rPr>
          <w:rFonts w:asciiTheme="minorHAnsi" w:hAnsiTheme="minorHAnsi" w:cstheme="minorHAnsi"/>
          <w:b/>
          <w:bCs/>
          <w:color w:val="000000"/>
        </w:rPr>
      </w:pPr>
    </w:p>
    <w:p w:rsidR="00D0799C" w:rsidRPr="00FA1EEF" w:rsidRDefault="00D0799C" w:rsidP="008622A9">
      <w:pPr>
        <w:pStyle w:val="Standard"/>
        <w:spacing w:after="0" w:line="240" w:lineRule="auto"/>
        <w:rPr>
          <w:rFonts w:asciiTheme="minorHAnsi" w:hAnsiTheme="minorHAnsi" w:cstheme="minorHAnsi"/>
          <w:b/>
          <w:bCs/>
          <w:color w:val="000000"/>
        </w:rPr>
      </w:pPr>
    </w:p>
    <w:p w:rsidR="00D0799C" w:rsidRPr="00FA1EEF" w:rsidRDefault="00D0799C" w:rsidP="008622A9">
      <w:pPr>
        <w:pStyle w:val="Standard"/>
        <w:spacing w:after="0" w:line="240" w:lineRule="auto"/>
        <w:rPr>
          <w:rFonts w:asciiTheme="minorHAnsi" w:hAnsiTheme="minorHAnsi" w:cstheme="minorHAnsi"/>
          <w:b/>
          <w:bCs/>
          <w:color w:val="000000"/>
        </w:rPr>
      </w:pPr>
    </w:p>
    <w:p w:rsidR="007A05D5" w:rsidRPr="00FA1EEF" w:rsidRDefault="007A05D5" w:rsidP="008622A9">
      <w:pPr>
        <w:pStyle w:val="Standard"/>
        <w:spacing w:after="0" w:line="240" w:lineRule="auto"/>
        <w:rPr>
          <w:rFonts w:asciiTheme="minorHAnsi" w:hAnsiTheme="minorHAnsi" w:cstheme="minorHAnsi"/>
          <w:b/>
          <w:bCs/>
          <w:color w:val="000000"/>
        </w:rPr>
      </w:pPr>
      <w:r w:rsidRPr="00FA1EEF">
        <w:rPr>
          <w:rFonts w:asciiTheme="minorHAnsi" w:hAnsiTheme="minorHAnsi" w:cstheme="minorHAnsi"/>
          <w:b/>
          <w:bCs/>
          <w:color w:val="000000"/>
        </w:rPr>
        <w:t>Waddell &amp; Reed, Shawnee Mission, KS</w:t>
      </w:r>
      <w:r w:rsidR="00FA1EEF">
        <w:rPr>
          <w:rFonts w:asciiTheme="minorHAnsi" w:hAnsiTheme="minorHAnsi" w:cstheme="minorHAnsi"/>
          <w:b/>
          <w:bCs/>
          <w:color w:val="000000"/>
        </w:rPr>
        <w:t xml:space="preserve">                                                                           </w:t>
      </w:r>
      <w:r w:rsidR="001C24AC" w:rsidRPr="00FA1EEF">
        <w:rPr>
          <w:rFonts w:asciiTheme="minorHAnsi" w:hAnsiTheme="minorHAnsi" w:cstheme="minorHAnsi"/>
          <w:b/>
        </w:rPr>
        <w:t>April</w:t>
      </w:r>
      <w:r w:rsidR="00FA1EEF">
        <w:rPr>
          <w:rFonts w:asciiTheme="minorHAnsi" w:hAnsiTheme="minorHAnsi" w:cstheme="minorHAnsi"/>
          <w:b/>
          <w:bCs/>
        </w:rPr>
        <w:t xml:space="preserve"> 2015 to</w:t>
      </w:r>
      <w:r w:rsidR="001C24AC" w:rsidRPr="00FA1EEF">
        <w:rPr>
          <w:rFonts w:asciiTheme="minorHAnsi" w:hAnsiTheme="minorHAnsi" w:cstheme="minorHAnsi"/>
          <w:b/>
          <w:bCs/>
        </w:rPr>
        <w:t xml:space="preserve"> May 2015</w:t>
      </w:r>
    </w:p>
    <w:p w:rsidR="001C24AC" w:rsidRPr="00FA1EEF" w:rsidRDefault="001C24AC" w:rsidP="008622A9">
      <w:pPr>
        <w:pStyle w:val="NoSpacing"/>
        <w:rPr>
          <w:rFonts w:asciiTheme="minorHAnsi" w:hAnsiTheme="minorHAnsi" w:cstheme="minorHAnsi"/>
          <w:b/>
          <w:bCs/>
          <w:color w:val="000000"/>
        </w:rPr>
      </w:pPr>
      <w:r w:rsidRPr="00FA1EEF">
        <w:rPr>
          <w:rFonts w:asciiTheme="minorHAnsi" w:hAnsiTheme="minorHAnsi" w:cstheme="minorHAnsi"/>
          <w:b/>
          <w:bCs/>
        </w:rPr>
        <w:t xml:space="preserve">Role:    </w:t>
      </w:r>
      <w:r w:rsidRPr="00FA1EEF">
        <w:rPr>
          <w:rFonts w:asciiTheme="minorHAnsi" w:hAnsiTheme="minorHAnsi" w:cstheme="minorHAnsi"/>
          <w:b/>
          <w:bCs/>
          <w:color w:val="000000"/>
        </w:rPr>
        <w:t xml:space="preserve"> Data Analyst </w:t>
      </w:r>
    </w:p>
    <w:p w:rsidR="001C24AC" w:rsidRPr="00FA1EEF" w:rsidRDefault="006C71C3" w:rsidP="008622A9">
      <w:pPr>
        <w:pStyle w:val="NoSpacing"/>
        <w:rPr>
          <w:rFonts w:asciiTheme="minorHAnsi" w:hAnsiTheme="minorHAnsi" w:cstheme="minorHAnsi"/>
        </w:rPr>
      </w:pPr>
      <w:r w:rsidRPr="00FA1EEF">
        <w:rPr>
          <w:rFonts w:asciiTheme="minorHAnsi" w:hAnsiTheme="minorHAnsi" w:cstheme="minorHAnsi"/>
        </w:rPr>
        <w:t xml:space="preserve">Waddell &amp; Reed asset management and financial planning company </w:t>
      </w:r>
      <w:r w:rsidR="00D16CF5" w:rsidRPr="00FA1EEF">
        <w:rPr>
          <w:rFonts w:asciiTheme="minorHAnsi" w:hAnsiTheme="minorHAnsi" w:cstheme="minorHAnsi"/>
        </w:rPr>
        <w:t>provide</w:t>
      </w:r>
      <w:r w:rsidRPr="00FA1EEF">
        <w:rPr>
          <w:rFonts w:asciiTheme="minorHAnsi" w:hAnsiTheme="minorHAnsi" w:cstheme="minorHAnsi"/>
        </w:rPr>
        <w:t xml:space="preserve"> customized financial planning and investment services to clients throughout the United States.  It operates asset management and distribution subsidiaries, including Ivy Investment Management Company and Waddell &amp; Reed Investment Management Company.</w:t>
      </w:r>
    </w:p>
    <w:p w:rsidR="00985FE7" w:rsidRPr="00FA1EEF" w:rsidRDefault="00985FE7" w:rsidP="008622A9">
      <w:pPr>
        <w:pStyle w:val="NoSpacing"/>
        <w:rPr>
          <w:rFonts w:asciiTheme="minorHAnsi" w:hAnsiTheme="minorHAnsi" w:cstheme="minorHAnsi"/>
        </w:rPr>
      </w:pPr>
      <w:r w:rsidRPr="00FA1EEF">
        <w:rPr>
          <w:rFonts w:asciiTheme="minorHAnsi" w:hAnsiTheme="minorHAnsi" w:cstheme="minorHAnsi"/>
        </w:rPr>
        <w:t xml:space="preserve">The project name is </w:t>
      </w:r>
      <w:r w:rsidRPr="00FA1EEF">
        <w:rPr>
          <w:rFonts w:asciiTheme="minorHAnsi" w:hAnsiTheme="minorHAnsi" w:cstheme="minorHAnsi"/>
          <w:b/>
        </w:rPr>
        <w:t>IDQ</w:t>
      </w:r>
      <w:r w:rsidRPr="00FA1EEF">
        <w:rPr>
          <w:rFonts w:asciiTheme="minorHAnsi" w:hAnsiTheme="minorHAnsi" w:cstheme="minorHAnsi"/>
        </w:rPr>
        <w:t xml:space="preserve"> EST Business Information.</w:t>
      </w:r>
    </w:p>
    <w:p w:rsidR="006C71C3" w:rsidRPr="00FA1EEF" w:rsidRDefault="000B1DCC" w:rsidP="008622A9">
      <w:pPr>
        <w:pStyle w:val="NoSpacing"/>
        <w:rPr>
          <w:rFonts w:asciiTheme="minorHAnsi" w:hAnsiTheme="minorHAnsi" w:cstheme="minorHAnsi"/>
        </w:rPr>
      </w:pPr>
      <w:r w:rsidRPr="00FA1EEF">
        <w:rPr>
          <w:rFonts w:asciiTheme="minorHAnsi" w:hAnsiTheme="minorHAnsi" w:cstheme="minorHAnsi"/>
        </w:rPr>
        <w:t>The project scope is move the Legacy Data from mainframe</w:t>
      </w:r>
      <w:r w:rsidR="003E10E7" w:rsidRPr="00FA1EEF">
        <w:rPr>
          <w:rFonts w:asciiTheme="minorHAnsi" w:hAnsiTheme="minorHAnsi" w:cstheme="minorHAnsi"/>
        </w:rPr>
        <w:t>,</w:t>
      </w:r>
      <w:r w:rsidRPr="00FA1EEF">
        <w:rPr>
          <w:rFonts w:asciiTheme="minorHAnsi" w:hAnsiTheme="minorHAnsi" w:cstheme="minorHAnsi"/>
        </w:rPr>
        <w:t xml:space="preserve"> source</w:t>
      </w:r>
      <w:r w:rsidR="003E10E7" w:rsidRPr="00FA1EEF">
        <w:rPr>
          <w:rFonts w:asciiTheme="minorHAnsi" w:hAnsiTheme="minorHAnsi" w:cstheme="minorHAnsi"/>
        </w:rPr>
        <w:t xml:space="preserve"> system </w:t>
      </w:r>
      <w:r w:rsidR="003E10E7" w:rsidRPr="00FA1EEF">
        <w:rPr>
          <w:rFonts w:asciiTheme="minorHAnsi" w:hAnsiTheme="minorHAnsi" w:cstheme="minorHAnsi"/>
          <w:b/>
        </w:rPr>
        <w:t>(CERD, IIR)</w:t>
      </w:r>
      <w:r w:rsidRPr="00FA1EEF">
        <w:rPr>
          <w:rFonts w:asciiTheme="minorHAnsi" w:hAnsiTheme="minorHAnsi" w:cstheme="minorHAnsi"/>
        </w:rPr>
        <w:t xml:space="preserve"> to</w:t>
      </w:r>
      <w:r w:rsidRPr="00FA1EEF">
        <w:rPr>
          <w:rFonts w:asciiTheme="minorHAnsi" w:hAnsiTheme="minorHAnsi" w:cstheme="minorHAnsi"/>
          <w:b/>
        </w:rPr>
        <w:t xml:space="preserve"> SQL Server</w:t>
      </w:r>
      <w:r w:rsidRPr="00FA1EEF">
        <w:rPr>
          <w:rFonts w:asciiTheme="minorHAnsi" w:hAnsiTheme="minorHAnsi" w:cstheme="minorHAnsi"/>
        </w:rPr>
        <w:t xml:space="preserve"> is Target changing to </w:t>
      </w:r>
      <w:r w:rsidRPr="00FA1EEF">
        <w:rPr>
          <w:rFonts w:asciiTheme="minorHAnsi" w:hAnsiTheme="minorHAnsi" w:cstheme="minorHAnsi"/>
          <w:b/>
        </w:rPr>
        <w:t>MDM</w:t>
      </w:r>
      <w:r w:rsidR="00985FE7" w:rsidRPr="00FA1EEF">
        <w:rPr>
          <w:rFonts w:asciiTheme="minorHAnsi" w:hAnsiTheme="minorHAnsi" w:cstheme="minorHAnsi"/>
        </w:rPr>
        <w:t>using</w:t>
      </w:r>
      <w:r w:rsidRPr="00FA1EEF">
        <w:rPr>
          <w:rFonts w:asciiTheme="minorHAnsi" w:hAnsiTheme="minorHAnsi" w:cstheme="minorHAnsi"/>
        </w:rPr>
        <w:t xml:space="preserve"> Informatica Data Quality empowers to managing data quality across the enterprise.</w:t>
      </w:r>
      <w:r w:rsidR="003E10E7" w:rsidRPr="00FA1EEF">
        <w:rPr>
          <w:rFonts w:asciiTheme="minorHAnsi" w:hAnsiTheme="minorHAnsi" w:cstheme="minorHAnsi"/>
          <w:b/>
        </w:rPr>
        <w:t>Use Informatica Hot Fix</w:t>
      </w:r>
      <w:r w:rsidR="003E10E7" w:rsidRPr="00FA1EEF">
        <w:rPr>
          <w:rFonts w:asciiTheme="minorHAnsi" w:hAnsiTheme="minorHAnsi" w:cstheme="minorHAnsi"/>
        </w:rPr>
        <w:t xml:space="preserve"> to discover and define business </w:t>
      </w:r>
      <w:r w:rsidR="00804B44" w:rsidRPr="00FA1EEF">
        <w:rPr>
          <w:rFonts w:asciiTheme="minorHAnsi" w:hAnsiTheme="minorHAnsi" w:cstheme="minorHAnsi"/>
        </w:rPr>
        <w:t>logics</w:t>
      </w:r>
      <w:r w:rsidR="003E10E7" w:rsidRPr="00FA1EEF">
        <w:rPr>
          <w:rFonts w:asciiTheme="minorHAnsi" w:hAnsiTheme="minorHAnsi" w:cstheme="minorHAnsi"/>
        </w:rPr>
        <w:t xml:space="preserve"> and collaborate on business </w:t>
      </w:r>
      <w:r w:rsidR="00804B44" w:rsidRPr="00FA1EEF">
        <w:rPr>
          <w:rFonts w:asciiTheme="minorHAnsi" w:hAnsiTheme="minorHAnsi" w:cstheme="minorHAnsi"/>
        </w:rPr>
        <w:t>project</w:t>
      </w:r>
      <w:r w:rsidR="003E10E7" w:rsidRPr="00FA1EEF">
        <w:rPr>
          <w:rFonts w:asciiTheme="minorHAnsi" w:hAnsiTheme="minorHAnsi" w:cstheme="minorHAnsi"/>
        </w:rPr>
        <w:t xml:space="preserve">. </w:t>
      </w:r>
      <w:r w:rsidRPr="00FA1EEF">
        <w:rPr>
          <w:rFonts w:asciiTheme="minorHAnsi" w:hAnsiTheme="minorHAnsi" w:cstheme="minorHAnsi"/>
        </w:rPr>
        <w:t>To delivers authoritative and trustworthy data to all stakeholders, projects, and business applications—on premise or in the cloud.</w:t>
      </w:r>
    </w:p>
    <w:p w:rsidR="006E3C41" w:rsidRPr="00FA1EEF" w:rsidRDefault="00FF44F7" w:rsidP="008622A9">
      <w:pPr>
        <w:pStyle w:val="NoSpacing"/>
        <w:rPr>
          <w:rFonts w:asciiTheme="minorHAnsi" w:hAnsiTheme="minorHAnsi" w:cstheme="minorHAnsi"/>
        </w:rPr>
      </w:pPr>
      <w:r w:rsidRPr="00FA1EEF">
        <w:rPr>
          <w:rStyle w:val="Emphasis"/>
          <w:rFonts w:asciiTheme="minorHAnsi" w:hAnsiTheme="minorHAnsi" w:cstheme="minorHAnsi"/>
          <w:b/>
          <w:bCs/>
          <w:i w:val="0"/>
          <w:color w:val="000000"/>
        </w:rPr>
        <w:t>Key Achievements</w:t>
      </w:r>
    </w:p>
    <w:p w:rsidR="006E3C41" w:rsidRPr="00FA1EEF" w:rsidRDefault="006E3C41" w:rsidP="008622A9">
      <w:pPr>
        <w:pStyle w:val="Standard"/>
        <w:numPr>
          <w:ilvl w:val="0"/>
          <w:numId w:val="4"/>
        </w:numPr>
        <w:spacing w:after="0" w:line="240" w:lineRule="auto"/>
        <w:rPr>
          <w:rFonts w:asciiTheme="minorHAnsi" w:hAnsiTheme="minorHAnsi" w:cstheme="minorHAnsi"/>
        </w:rPr>
      </w:pPr>
      <w:r w:rsidRPr="00FA1EEF">
        <w:rPr>
          <w:rFonts w:asciiTheme="minorHAnsi" w:hAnsiTheme="minorHAnsi" w:cstheme="minorHAnsi"/>
        </w:rPr>
        <w:t>Proactively monitor and cleanse data across the enterprise</w:t>
      </w:r>
    </w:p>
    <w:p w:rsidR="002676A7" w:rsidRPr="00FA1EEF" w:rsidRDefault="002676A7" w:rsidP="008622A9">
      <w:pPr>
        <w:pStyle w:val="Standard"/>
        <w:numPr>
          <w:ilvl w:val="0"/>
          <w:numId w:val="4"/>
        </w:numPr>
        <w:spacing w:after="0" w:line="240" w:lineRule="auto"/>
        <w:rPr>
          <w:rFonts w:asciiTheme="minorHAnsi" w:hAnsiTheme="minorHAnsi" w:cstheme="minorHAnsi"/>
        </w:rPr>
      </w:pPr>
      <w:r w:rsidRPr="00FA1EEF">
        <w:rPr>
          <w:rFonts w:asciiTheme="minorHAnsi" w:hAnsiTheme="minorHAnsi" w:cstheme="minorHAnsi"/>
        </w:rPr>
        <w:t>Review approach definition and identify potential solutions</w:t>
      </w:r>
    </w:p>
    <w:p w:rsidR="002676A7" w:rsidRPr="00FA1EEF" w:rsidRDefault="002676A7" w:rsidP="008622A9">
      <w:pPr>
        <w:pStyle w:val="Standard"/>
        <w:numPr>
          <w:ilvl w:val="0"/>
          <w:numId w:val="4"/>
        </w:numPr>
        <w:spacing w:after="0" w:line="240" w:lineRule="auto"/>
        <w:rPr>
          <w:rFonts w:asciiTheme="minorHAnsi" w:hAnsiTheme="minorHAnsi" w:cstheme="minorHAnsi"/>
        </w:rPr>
      </w:pPr>
      <w:r w:rsidRPr="00FA1EEF">
        <w:rPr>
          <w:rFonts w:asciiTheme="minorHAnsi" w:hAnsiTheme="minorHAnsi" w:cstheme="minorHAnsi"/>
        </w:rPr>
        <w:t>Ensure quality standards, criteria and targets are documented in the quality plain</w:t>
      </w:r>
    </w:p>
    <w:p w:rsidR="002676A7" w:rsidRPr="00FA1EEF" w:rsidRDefault="002676A7" w:rsidP="008622A9">
      <w:pPr>
        <w:pStyle w:val="Standard"/>
        <w:numPr>
          <w:ilvl w:val="0"/>
          <w:numId w:val="4"/>
        </w:numPr>
        <w:spacing w:after="0" w:line="240" w:lineRule="auto"/>
        <w:rPr>
          <w:rFonts w:asciiTheme="minorHAnsi" w:hAnsiTheme="minorHAnsi" w:cstheme="minorHAnsi"/>
        </w:rPr>
      </w:pPr>
      <w:r w:rsidRPr="00FA1EEF">
        <w:rPr>
          <w:rFonts w:asciiTheme="minorHAnsi" w:hAnsiTheme="minorHAnsi" w:cstheme="minorHAnsi"/>
        </w:rPr>
        <w:t xml:space="preserve">Remove process and role ambit  </w:t>
      </w:r>
    </w:p>
    <w:p w:rsidR="002676A7" w:rsidRPr="00FA1EEF" w:rsidRDefault="002676A7" w:rsidP="008622A9">
      <w:pPr>
        <w:pStyle w:val="Standard"/>
        <w:numPr>
          <w:ilvl w:val="0"/>
          <w:numId w:val="4"/>
        </w:numPr>
        <w:spacing w:after="0" w:line="240" w:lineRule="auto"/>
        <w:rPr>
          <w:rFonts w:asciiTheme="minorHAnsi" w:hAnsiTheme="minorHAnsi" w:cstheme="minorHAnsi"/>
        </w:rPr>
      </w:pPr>
      <w:r w:rsidRPr="00FA1EEF">
        <w:rPr>
          <w:rFonts w:asciiTheme="minorHAnsi" w:hAnsiTheme="minorHAnsi" w:cstheme="minorHAnsi"/>
        </w:rPr>
        <w:t xml:space="preserve">Script table as inset to new Query edit </w:t>
      </w:r>
    </w:p>
    <w:p w:rsidR="006E3C41" w:rsidRPr="00FA1EEF" w:rsidRDefault="006E3C41" w:rsidP="008622A9">
      <w:pPr>
        <w:pStyle w:val="Standard"/>
        <w:numPr>
          <w:ilvl w:val="0"/>
          <w:numId w:val="4"/>
        </w:numPr>
        <w:spacing w:after="0" w:line="240" w:lineRule="auto"/>
        <w:rPr>
          <w:rFonts w:asciiTheme="minorHAnsi" w:hAnsiTheme="minorHAnsi" w:cstheme="minorHAnsi"/>
        </w:rPr>
      </w:pPr>
      <w:r w:rsidRPr="00FA1EEF">
        <w:rPr>
          <w:rFonts w:asciiTheme="minorHAnsi" w:hAnsiTheme="minorHAnsi" w:cstheme="minorHAnsi"/>
        </w:rPr>
        <w:t>Enable business and IT collaboration in the governance of data</w:t>
      </w:r>
    </w:p>
    <w:p w:rsidR="002676A7" w:rsidRPr="00FA1EEF" w:rsidRDefault="002676A7" w:rsidP="008622A9">
      <w:pPr>
        <w:pStyle w:val="Standard"/>
        <w:numPr>
          <w:ilvl w:val="0"/>
          <w:numId w:val="4"/>
        </w:numPr>
        <w:spacing w:after="0" w:line="240" w:lineRule="auto"/>
        <w:rPr>
          <w:rFonts w:asciiTheme="minorHAnsi" w:hAnsiTheme="minorHAnsi" w:cstheme="minorHAnsi"/>
        </w:rPr>
      </w:pPr>
      <w:r w:rsidRPr="00FA1EEF">
        <w:rPr>
          <w:rFonts w:asciiTheme="minorHAnsi" w:hAnsiTheme="minorHAnsi" w:cstheme="minorHAnsi"/>
        </w:rPr>
        <w:t>MSD SDLC Phase</w:t>
      </w:r>
    </w:p>
    <w:p w:rsidR="007A05D5" w:rsidRPr="00FA1EEF" w:rsidRDefault="006E3C41" w:rsidP="008622A9">
      <w:pPr>
        <w:pStyle w:val="Standard"/>
        <w:numPr>
          <w:ilvl w:val="0"/>
          <w:numId w:val="4"/>
        </w:numPr>
        <w:spacing w:after="0" w:line="240" w:lineRule="auto"/>
        <w:rPr>
          <w:rFonts w:asciiTheme="minorHAnsi" w:hAnsiTheme="minorHAnsi" w:cstheme="minorHAnsi"/>
        </w:rPr>
      </w:pPr>
      <w:r w:rsidRPr="00FA1EEF">
        <w:rPr>
          <w:rFonts w:asciiTheme="minorHAnsi" w:hAnsiTheme="minorHAnsi" w:cstheme="minorHAnsi"/>
        </w:rPr>
        <w:lastRenderedPageBreak/>
        <w:t>Achieve better business outcomes and maximize your return on data</w:t>
      </w:r>
    </w:p>
    <w:p w:rsidR="006E3C41" w:rsidRPr="00FA1EEF" w:rsidRDefault="006E3C41" w:rsidP="008622A9">
      <w:pPr>
        <w:pStyle w:val="Standard"/>
        <w:numPr>
          <w:ilvl w:val="0"/>
          <w:numId w:val="4"/>
        </w:numPr>
        <w:spacing w:after="0" w:line="240" w:lineRule="auto"/>
        <w:rPr>
          <w:rFonts w:asciiTheme="minorHAnsi" w:hAnsiTheme="minorHAnsi" w:cstheme="minorHAnsi"/>
        </w:rPr>
      </w:pPr>
      <w:r w:rsidRPr="00FA1EEF">
        <w:rPr>
          <w:rFonts w:asciiTheme="minorHAnsi" w:hAnsiTheme="minorHAnsi" w:cstheme="minorHAnsi"/>
        </w:rPr>
        <w:t xml:space="preserve">Repository </w:t>
      </w:r>
      <w:r w:rsidR="00FF44F7" w:rsidRPr="00FA1EEF">
        <w:rPr>
          <w:rFonts w:asciiTheme="minorHAnsi" w:hAnsiTheme="minorHAnsi" w:cstheme="minorHAnsi"/>
        </w:rPr>
        <w:t>/ Domain Details</w:t>
      </w:r>
    </w:p>
    <w:p w:rsidR="00FF44F7" w:rsidRPr="00FA1EEF" w:rsidRDefault="00FF44F7" w:rsidP="008622A9">
      <w:pPr>
        <w:pStyle w:val="Standard"/>
        <w:numPr>
          <w:ilvl w:val="0"/>
          <w:numId w:val="4"/>
        </w:numPr>
        <w:spacing w:after="0" w:line="240" w:lineRule="auto"/>
        <w:rPr>
          <w:rFonts w:asciiTheme="minorHAnsi" w:hAnsiTheme="minorHAnsi" w:cstheme="minorHAnsi"/>
        </w:rPr>
      </w:pPr>
      <w:r w:rsidRPr="00FA1EEF">
        <w:rPr>
          <w:rFonts w:asciiTheme="minorHAnsi" w:hAnsiTheme="minorHAnsi" w:cstheme="minorHAnsi"/>
        </w:rPr>
        <w:t>Connect IDQ Developer environment</w:t>
      </w:r>
    </w:p>
    <w:p w:rsidR="00FF44F7" w:rsidRPr="00FA1EEF" w:rsidRDefault="00FF44F7" w:rsidP="008622A9">
      <w:pPr>
        <w:pStyle w:val="Standard"/>
        <w:numPr>
          <w:ilvl w:val="0"/>
          <w:numId w:val="4"/>
        </w:numPr>
        <w:spacing w:after="0" w:line="240" w:lineRule="auto"/>
        <w:rPr>
          <w:rFonts w:asciiTheme="minorHAnsi" w:hAnsiTheme="minorHAnsi" w:cstheme="minorHAnsi"/>
        </w:rPr>
      </w:pPr>
      <w:r w:rsidRPr="00FA1EEF">
        <w:rPr>
          <w:rFonts w:asciiTheme="minorHAnsi" w:hAnsiTheme="minorHAnsi" w:cstheme="minorHAnsi"/>
        </w:rPr>
        <w:t xml:space="preserve">Stage environment </w:t>
      </w:r>
      <w:r w:rsidR="003E10E7" w:rsidRPr="00FA1EEF">
        <w:rPr>
          <w:rFonts w:asciiTheme="minorHAnsi" w:hAnsiTheme="minorHAnsi" w:cstheme="minorHAnsi"/>
        </w:rPr>
        <w:t>to migration and test</w:t>
      </w:r>
    </w:p>
    <w:p w:rsidR="003E10E7" w:rsidRPr="00FA1EEF" w:rsidRDefault="003E10E7" w:rsidP="008622A9">
      <w:pPr>
        <w:pStyle w:val="Standard"/>
        <w:numPr>
          <w:ilvl w:val="0"/>
          <w:numId w:val="4"/>
        </w:numPr>
        <w:spacing w:after="0" w:line="240" w:lineRule="auto"/>
        <w:rPr>
          <w:rFonts w:asciiTheme="minorHAnsi" w:hAnsiTheme="minorHAnsi" w:cstheme="minorHAnsi"/>
        </w:rPr>
      </w:pPr>
      <w:r w:rsidRPr="00FA1EEF">
        <w:rPr>
          <w:rFonts w:asciiTheme="minorHAnsi" w:hAnsiTheme="minorHAnsi" w:cstheme="minorHAnsi"/>
        </w:rPr>
        <w:t>Work on subject Area</w:t>
      </w:r>
    </w:p>
    <w:p w:rsidR="003E10E7" w:rsidRPr="00FA1EEF" w:rsidRDefault="003E10E7" w:rsidP="008622A9">
      <w:pPr>
        <w:pStyle w:val="Standard"/>
        <w:numPr>
          <w:ilvl w:val="0"/>
          <w:numId w:val="4"/>
        </w:numPr>
        <w:spacing w:after="0" w:line="240" w:lineRule="auto"/>
        <w:rPr>
          <w:rFonts w:asciiTheme="minorHAnsi" w:hAnsiTheme="minorHAnsi" w:cstheme="minorHAnsi"/>
        </w:rPr>
      </w:pPr>
      <w:r w:rsidRPr="00FA1EEF">
        <w:rPr>
          <w:rFonts w:asciiTheme="minorHAnsi" w:hAnsiTheme="minorHAnsi" w:cstheme="minorHAnsi"/>
        </w:rPr>
        <w:t>LDG Data Review</w:t>
      </w:r>
    </w:p>
    <w:p w:rsidR="003E10E7" w:rsidRPr="00FA1EEF" w:rsidRDefault="003E10E7" w:rsidP="008622A9">
      <w:pPr>
        <w:pStyle w:val="Standard"/>
        <w:numPr>
          <w:ilvl w:val="0"/>
          <w:numId w:val="4"/>
        </w:numPr>
        <w:spacing w:after="0" w:line="240" w:lineRule="auto"/>
        <w:rPr>
          <w:rFonts w:asciiTheme="minorHAnsi" w:hAnsiTheme="minorHAnsi" w:cstheme="minorHAnsi"/>
        </w:rPr>
      </w:pPr>
      <w:r w:rsidRPr="00FA1EEF">
        <w:rPr>
          <w:rFonts w:asciiTheme="minorHAnsi" w:hAnsiTheme="minorHAnsi" w:cstheme="minorHAnsi"/>
        </w:rPr>
        <w:t>Spec Assigned</w:t>
      </w:r>
    </w:p>
    <w:p w:rsidR="003E10E7" w:rsidRPr="00FA1EEF" w:rsidRDefault="003E10E7" w:rsidP="008622A9">
      <w:pPr>
        <w:pStyle w:val="Standard"/>
        <w:numPr>
          <w:ilvl w:val="0"/>
          <w:numId w:val="4"/>
        </w:numPr>
        <w:spacing w:after="0" w:line="240" w:lineRule="auto"/>
        <w:rPr>
          <w:rFonts w:asciiTheme="minorHAnsi" w:hAnsiTheme="minorHAnsi" w:cstheme="minorHAnsi"/>
        </w:rPr>
      </w:pPr>
      <w:r w:rsidRPr="00FA1EEF">
        <w:rPr>
          <w:rFonts w:asciiTheme="minorHAnsi" w:hAnsiTheme="minorHAnsi" w:cstheme="minorHAnsi"/>
          <w:b/>
        </w:rPr>
        <w:t>MDM</w:t>
      </w:r>
      <w:r w:rsidRPr="00FA1EEF">
        <w:rPr>
          <w:rFonts w:asciiTheme="minorHAnsi" w:hAnsiTheme="minorHAnsi" w:cstheme="minorHAnsi"/>
        </w:rPr>
        <w:t xml:space="preserve"> Reviewed</w:t>
      </w:r>
    </w:p>
    <w:p w:rsidR="003E10E7" w:rsidRPr="00FA1EEF" w:rsidRDefault="003E10E7" w:rsidP="008622A9">
      <w:pPr>
        <w:pStyle w:val="Standard"/>
        <w:numPr>
          <w:ilvl w:val="0"/>
          <w:numId w:val="4"/>
        </w:numPr>
        <w:spacing w:after="0" w:line="240" w:lineRule="auto"/>
        <w:rPr>
          <w:rFonts w:asciiTheme="minorHAnsi" w:hAnsiTheme="minorHAnsi" w:cstheme="minorHAnsi"/>
        </w:rPr>
      </w:pPr>
      <w:r w:rsidRPr="00FA1EEF">
        <w:rPr>
          <w:rFonts w:asciiTheme="minorHAnsi" w:hAnsiTheme="minorHAnsi" w:cstheme="minorHAnsi"/>
        </w:rPr>
        <w:t>Source to Target Matrix</w:t>
      </w:r>
    </w:p>
    <w:p w:rsidR="006E3C41" w:rsidRPr="00FA1EEF" w:rsidRDefault="006E3C41" w:rsidP="008622A9">
      <w:pPr>
        <w:pStyle w:val="Standard"/>
        <w:spacing w:after="0" w:line="240" w:lineRule="auto"/>
        <w:rPr>
          <w:rFonts w:asciiTheme="minorHAnsi" w:hAnsiTheme="minorHAnsi" w:cstheme="minorHAnsi"/>
          <w:b/>
        </w:rPr>
      </w:pPr>
    </w:p>
    <w:p w:rsidR="0036236D" w:rsidRPr="00FA1EEF" w:rsidRDefault="0036236D" w:rsidP="008622A9">
      <w:pPr>
        <w:pStyle w:val="NoSpacing"/>
        <w:ind w:left="90"/>
        <w:rPr>
          <w:rFonts w:asciiTheme="minorHAnsi" w:hAnsiTheme="minorHAnsi" w:cstheme="minorHAnsi"/>
          <w:b/>
          <w:color w:val="000000"/>
          <w:shd w:val="clear" w:color="auto" w:fill="FFFFFF"/>
        </w:rPr>
      </w:pPr>
      <w:r w:rsidRPr="00FA1EEF">
        <w:rPr>
          <w:rFonts w:asciiTheme="minorHAnsi" w:hAnsiTheme="minorHAnsi" w:cstheme="minorHAnsi"/>
          <w:b/>
        </w:rPr>
        <w:t>Environment</w:t>
      </w:r>
      <w:r w:rsidRPr="00FA1EEF">
        <w:rPr>
          <w:rFonts w:asciiTheme="minorHAnsi" w:hAnsiTheme="minorHAnsi" w:cstheme="minorHAnsi"/>
        </w:rPr>
        <w:t xml:space="preserve">:  Oracle12g, IBM Cognos TM1, Erwin 8.0, NoSQL, Hadoop, IBM Cognos, Talend, </w:t>
      </w:r>
      <w:r w:rsidR="003D230F" w:rsidRPr="00FA1EEF">
        <w:rPr>
          <w:rFonts w:asciiTheme="minorHAnsi" w:hAnsiTheme="minorHAnsi" w:cstheme="minorHAnsi"/>
        </w:rPr>
        <w:t xml:space="preserve">QlikView , </w:t>
      </w:r>
      <w:r w:rsidRPr="00FA1EEF">
        <w:rPr>
          <w:rFonts w:asciiTheme="minorHAnsi" w:hAnsiTheme="minorHAnsi" w:cstheme="minorHAnsi"/>
        </w:rPr>
        <w:t>SSIS, SSAS, SSRS XML, PL/SQL, SQL Server 2005, 2008, 2008 R2, 2012 R2 Excel, Access, Visio.</w:t>
      </w:r>
    </w:p>
    <w:p w:rsidR="002676A7" w:rsidRPr="00FA1EEF" w:rsidRDefault="002676A7" w:rsidP="008622A9">
      <w:pPr>
        <w:pStyle w:val="Standard"/>
        <w:spacing w:after="0" w:line="240" w:lineRule="auto"/>
        <w:rPr>
          <w:rFonts w:asciiTheme="minorHAnsi" w:hAnsiTheme="minorHAnsi" w:cstheme="minorHAnsi"/>
          <w:b/>
        </w:rPr>
      </w:pPr>
    </w:p>
    <w:p w:rsidR="006E3C41" w:rsidRPr="00FA1EEF" w:rsidRDefault="006E3C41" w:rsidP="008622A9">
      <w:pPr>
        <w:pStyle w:val="Standard"/>
        <w:spacing w:after="0" w:line="240" w:lineRule="auto"/>
        <w:rPr>
          <w:rFonts w:asciiTheme="minorHAnsi" w:hAnsiTheme="minorHAnsi" w:cstheme="minorHAnsi"/>
          <w:b/>
        </w:rPr>
      </w:pPr>
    </w:p>
    <w:p w:rsidR="006E3C41" w:rsidRPr="00FA1EEF" w:rsidRDefault="006E3C41" w:rsidP="008622A9">
      <w:pPr>
        <w:pStyle w:val="Standard"/>
        <w:spacing w:after="0" w:line="240" w:lineRule="auto"/>
        <w:rPr>
          <w:rFonts w:asciiTheme="minorHAnsi" w:hAnsiTheme="minorHAnsi" w:cstheme="minorHAnsi"/>
          <w:b/>
        </w:rPr>
      </w:pPr>
    </w:p>
    <w:p w:rsidR="00BD2107" w:rsidRPr="00FA1EEF" w:rsidRDefault="00BD2107" w:rsidP="008622A9">
      <w:pPr>
        <w:pStyle w:val="NoSpacing"/>
        <w:rPr>
          <w:rFonts w:asciiTheme="minorHAnsi" w:hAnsiTheme="minorHAnsi" w:cstheme="minorHAnsi"/>
          <w:b/>
          <w:bCs/>
        </w:rPr>
      </w:pPr>
      <w:r w:rsidRPr="00FA1EEF">
        <w:rPr>
          <w:rFonts w:asciiTheme="minorHAnsi" w:hAnsiTheme="minorHAnsi" w:cstheme="minorHAnsi"/>
          <w:b/>
        </w:rPr>
        <w:t xml:space="preserve">Cogent Data Solutions, Hoffman Estate, IL                                                      </w:t>
      </w:r>
      <w:r w:rsidR="00FA1EEF">
        <w:rPr>
          <w:rFonts w:asciiTheme="minorHAnsi" w:hAnsiTheme="minorHAnsi" w:cstheme="minorHAnsi"/>
          <w:b/>
        </w:rPr>
        <w:t xml:space="preserve">              </w:t>
      </w:r>
      <w:r w:rsidRPr="00FA1EEF">
        <w:rPr>
          <w:rFonts w:asciiTheme="minorHAnsi" w:hAnsiTheme="minorHAnsi" w:cstheme="minorHAnsi"/>
          <w:b/>
        </w:rPr>
        <w:t>April</w:t>
      </w:r>
      <w:r w:rsidR="00FA1EEF">
        <w:rPr>
          <w:rFonts w:asciiTheme="minorHAnsi" w:hAnsiTheme="minorHAnsi" w:cstheme="minorHAnsi"/>
          <w:b/>
          <w:bCs/>
        </w:rPr>
        <w:t xml:space="preserve"> 2014 to</w:t>
      </w:r>
      <w:r w:rsidRPr="00FA1EEF">
        <w:rPr>
          <w:rFonts w:asciiTheme="minorHAnsi" w:hAnsiTheme="minorHAnsi" w:cstheme="minorHAnsi"/>
          <w:b/>
          <w:bCs/>
        </w:rPr>
        <w:t xml:space="preserve"> April 2015</w:t>
      </w:r>
    </w:p>
    <w:p w:rsidR="00BD2107" w:rsidRPr="00FA1EEF" w:rsidRDefault="00BD2107" w:rsidP="008622A9">
      <w:pPr>
        <w:pStyle w:val="NoSpacing"/>
        <w:rPr>
          <w:rFonts w:asciiTheme="minorHAnsi" w:hAnsiTheme="minorHAnsi" w:cstheme="minorHAnsi"/>
          <w:color w:val="000000"/>
        </w:rPr>
      </w:pPr>
      <w:r w:rsidRPr="00FA1EEF">
        <w:rPr>
          <w:rFonts w:asciiTheme="minorHAnsi" w:hAnsiTheme="minorHAnsi" w:cstheme="minorHAnsi"/>
          <w:b/>
          <w:bCs/>
        </w:rPr>
        <w:t>Role:      Senior Data Modeler</w:t>
      </w:r>
      <w:r w:rsidRPr="00FA1EEF">
        <w:rPr>
          <w:rFonts w:asciiTheme="minorHAnsi" w:hAnsiTheme="minorHAnsi" w:cstheme="minorHAnsi"/>
          <w:b/>
          <w:bCs/>
          <w:color w:val="000000"/>
        </w:rPr>
        <w:t xml:space="preserve"> / </w:t>
      </w:r>
      <w:r w:rsidR="00F0608E" w:rsidRPr="00FA1EEF">
        <w:rPr>
          <w:rFonts w:asciiTheme="minorHAnsi" w:hAnsiTheme="minorHAnsi" w:cstheme="minorHAnsi"/>
          <w:b/>
          <w:bCs/>
        </w:rPr>
        <w:t>Data Architect</w:t>
      </w:r>
    </w:p>
    <w:p w:rsidR="000A7492" w:rsidRPr="00FA1EEF" w:rsidRDefault="000A7492" w:rsidP="008622A9">
      <w:pPr>
        <w:shd w:val="clear" w:color="auto" w:fill="FFFFFF"/>
        <w:spacing w:before="100" w:beforeAutospacing="1" w:after="100" w:afterAutospacing="1"/>
        <w:ind w:left="360"/>
        <w:rPr>
          <w:rFonts w:asciiTheme="minorHAnsi" w:eastAsia="Times New Roman" w:hAnsiTheme="minorHAnsi" w:cstheme="minorHAnsi"/>
          <w:sz w:val="22"/>
          <w:szCs w:val="22"/>
          <w:lang w:eastAsia="en-US"/>
        </w:rPr>
      </w:pPr>
      <w:r w:rsidRPr="00FA1EEF">
        <w:rPr>
          <w:rFonts w:asciiTheme="minorHAnsi" w:hAnsiTheme="minorHAnsi" w:cstheme="minorHAnsi"/>
          <w:sz w:val="22"/>
          <w:szCs w:val="22"/>
        </w:rPr>
        <w:t xml:space="preserve">The </w:t>
      </w:r>
      <w:r w:rsidR="00BD2107" w:rsidRPr="00FA1EEF">
        <w:rPr>
          <w:rFonts w:asciiTheme="minorHAnsi" w:hAnsiTheme="minorHAnsi" w:cstheme="minorHAnsi"/>
          <w:sz w:val="22"/>
          <w:szCs w:val="22"/>
        </w:rPr>
        <w:t xml:space="preserve">Developed data models for </w:t>
      </w:r>
      <w:r w:rsidR="00BD2107" w:rsidRPr="00FA1EEF">
        <w:rPr>
          <w:rFonts w:asciiTheme="minorHAnsi" w:hAnsiTheme="minorHAnsi" w:cstheme="minorHAnsi"/>
          <w:b/>
          <w:bCs/>
          <w:sz w:val="22"/>
          <w:szCs w:val="22"/>
        </w:rPr>
        <w:t xml:space="preserve">Cook county, IL government. </w:t>
      </w:r>
      <w:r w:rsidR="00BD2107" w:rsidRPr="00FA1EEF">
        <w:rPr>
          <w:rFonts w:asciiTheme="minorHAnsi" w:hAnsiTheme="minorHAnsi" w:cstheme="minorHAnsi"/>
          <w:sz w:val="22"/>
          <w:szCs w:val="22"/>
        </w:rPr>
        <w:t>Thedata model contained data el</w:t>
      </w:r>
      <w:r w:rsidR="00BD2107" w:rsidRPr="00FA1EEF">
        <w:rPr>
          <w:rFonts w:asciiTheme="minorHAnsi" w:hAnsiTheme="minorHAnsi" w:cstheme="minorHAnsi"/>
          <w:sz w:val="22"/>
          <w:szCs w:val="22"/>
        </w:rPr>
        <w:t>e</w:t>
      </w:r>
      <w:r w:rsidR="00BD2107" w:rsidRPr="00FA1EEF">
        <w:rPr>
          <w:rFonts w:asciiTheme="minorHAnsi" w:hAnsiTheme="minorHAnsi" w:cstheme="minorHAnsi"/>
          <w:sz w:val="22"/>
          <w:szCs w:val="22"/>
        </w:rPr>
        <w:t xml:space="preserve">ments of patients and are used to give those patients </w:t>
      </w:r>
      <w:r w:rsidR="00BD2107" w:rsidRPr="00FA1EEF">
        <w:rPr>
          <w:rFonts w:asciiTheme="minorHAnsi" w:hAnsiTheme="minorHAnsi" w:cstheme="minorHAnsi"/>
          <w:b/>
          <w:bCs/>
          <w:sz w:val="22"/>
          <w:szCs w:val="22"/>
        </w:rPr>
        <w:t>Preventive health-care.</w:t>
      </w:r>
      <w:r w:rsidR="00BD2107" w:rsidRPr="00FA1EEF">
        <w:rPr>
          <w:rFonts w:asciiTheme="minorHAnsi" w:hAnsiTheme="minorHAnsi" w:cstheme="minorHAnsi"/>
          <w:sz w:val="22"/>
          <w:szCs w:val="22"/>
        </w:rPr>
        <w:t xml:space="preserve"> Some elements that are contained in these data models are: find best </w:t>
      </w:r>
      <w:r w:rsidR="00BD2107" w:rsidRPr="00FA1EEF">
        <w:rPr>
          <w:rFonts w:asciiTheme="minorHAnsi" w:hAnsiTheme="minorHAnsi" w:cstheme="minorHAnsi"/>
          <w:b/>
          <w:bCs/>
          <w:sz w:val="22"/>
          <w:szCs w:val="22"/>
        </w:rPr>
        <w:t xml:space="preserve">GP </w:t>
      </w:r>
      <w:r w:rsidR="00BD2107" w:rsidRPr="00FA1EEF">
        <w:rPr>
          <w:rFonts w:asciiTheme="minorHAnsi" w:hAnsiTheme="minorHAnsi" w:cstheme="minorHAnsi"/>
          <w:sz w:val="22"/>
          <w:szCs w:val="22"/>
        </w:rPr>
        <w:t xml:space="preserve">(primary care physician), Hospital, Emergency room </w:t>
      </w:r>
      <w:r w:rsidR="00BD2107" w:rsidRPr="00FA1EEF">
        <w:rPr>
          <w:rFonts w:asciiTheme="minorHAnsi" w:hAnsiTheme="minorHAnsi" w:cstheme="minorHAnsi"/>
          <w:b/>
          <w:bCs/>
          <w:sz w:val="22"/>
          <w:szCs w:val="22"/>
        </w:rPr>
        <w:t>(ER)</w:t>
      </w:r>
      <w:r w:rsidR="00BD2107" w:rsidRPr="00FA1EEF">
        <w:rPr>
          <w:rFonts w:asciiTheme="minorHAnsi" w:hAnsiTheme="minorHAnsi" w:cstheme="minorHAnsi"/>
          <w:sz w:val="22"/>
          <w:szCs w:val="22"/>
        </w:rPr>
        <w:t>, test centers for diagnostics, drugs etc. The scope of the project is</w:t>
      </w:r>
      <w:r w:rsidR="00BD2107" w:rsidRPr="00FA1EEF">
        <w:rPr>
          <w:rFonts w:asciiTheme="minorHAnsi" w:hAnsiTheme="minorHAnsi" w:cstheme="minorHAnsi"/>
          <w:b/>
          <w:sz w:val="22"/>
          <w:szCs w:val="22"/>
        </w:rPr>
        <w:t xml:space="preserve"> to bring down cost of health-care from $850 per person to $90 to $150 per person. </w:t>
      </w:r>
      <w:r w:rsidR="007A74B6" w:rsidRPr="00FA1EEF">
        <w:rPr>
          <w:rFonts w:asciiTheme="minorHAnsi" w:hAnsiTheme="minorHAnsi" w:cstheme="minorHAnsi"/>
          <w:bCs/>
          <w:sz w:val="22"/>
          <w:szCs w:val="22"/>
        </w:rPr>
        <w:t xml:space="preserve">We </w:t>
      </w:r>
      <w:r w:rsidR="00BD2107" w:rsidRPr="00FA1EEF">
        <w:rPr>
          <w:rFonts w:asciiTheme="minorHAnsi" w:hAnsiTheme="minorHAnsi" w:cstheme="minorHAnsi"/>
          <w:bCs/>
          <w:sz w:val="22"/>
          <w:szCs w:val="22"/>
        </w:rPr>
        <w:t>Used</w:t>
      </w:r>
      <w:r w:rsidR="00BD2107" w:rsidRPr="00FA1EEF">
        <w:rPr>
          <w:rFonts w:asciiTheme="minorHAnsi" w:hAnsiTheme="minorHAnsi" w:cstheme="minorHAnsi"/>
          <w:b/>
          <w:bCs/>
          <w:sz w:val="22"/>
          <w:szCs w:val="22"/>
        </w:rPr>
        <w:t>MapReduce</w:t>
      </w:r>
      <w:r w:rsidR="00BD2107" w:rsidRPr="00FA1EEF">
        <w:rPr>
          <w:rFonts w:asciiTheme="minorHAnsi" w:hAnsiTheme="minorHAnsi" w:cstheme="minorHAnsi"/>
          <w:sz w:val="22"/>
          <w:szCs w:val="22"/>
        </w:rPr>
        <w:t xml:space="preserve"> and a distr</w:t>
      </w:r>
      <w:r w:rsidR="00BD2107" w:rsidRPr="00FA1EEF">
        <w:rPr>
          <w:rFonts w:asciiTheme="minorHAnsi" w:hAnsiTheme="minorHAnsi" w:cstheme="minorHAnsi"/>
          <w:sz w:val="22"/>
          <w:szCs w:val="22"/>
        </w:rPr>
        <w:t>i</w:t>
      </w:r>
      <w:r w:rsidR="00BD2107" w:rsidRPr="00FA1EEF">
        <w:rPr>
          <w:rFonts w:asciiTheme="minorHAnsi" w:hAnsiTheme="minorHAnsi" w:cstheme="minorHAnsi"/>
          <w:sz w:val="22"/>
          <w:szCs w:val="22"/>
        </w:rPr>
        <w:t>buted processing system to file and store data. The project was to design and develop Data Marts from Oracle Data Warehouse, to migrate the data from different</w:t>
      </w:r>
      <w:r w:rsidRPr="00FA1EEF">
        <w:rPr>
          <w:rFonts w:asciiTheme="minorHAnsi" w:hAnsiTheme="minorHAnsi" w:cstheme="minorHAnsi"/>
          <w:sz w:val="22"/>
          <w:szCs w:val="22"/>
        </w:rPr>
        <w:t xml:space="preserve"> (Teradata</w:t>
      </w:r>
      <w:r w:rsidR="00BD2107" w:rsidRPr="00FA1EEF">
        <w:rPr>
          <w:rFonts w:asciiTheme="minorHAnsi" w:hAnsiTheme="minorHAnsi" w:cstheme="minorHAnsi"/>
          <w:sz w:val="22"/>
          <w:szCs w:val="22"/>
        </w:rPr>
        <w:t>) sources into the dat</w:t>
      </w:r>
      <w:r w:rsidR="00BD2107" w:rsidRPr="00FA1EEF">
        <w:rPr>
          <w:rFonts w:asciiTheme="minorHAnsi" w:hAnsiTheme="minorHAnsi" w:cstheme="minorHAnsi"/>
          <w:sz w:val="22"/>
          <w:szCs w:val="22"/>
        </w:rPr>
        <w:t>a</w:t>
      </w:r>
      <w:r w:rsidR="00BD2107" w:rsidRPr="00FA1EEF">
        <w:rPr>
          <w:rFonts w:asciiTheme="minorHAnsi" w:hAnsiTheme="minorHAnsi" w:cstheme="minorHAnsi"/>
          <w:sz w:val="22"/>
          <w:szCs w:val="22"/>
        </w:rPr>
        <w:t xml:space="preserve">bases using </w:t>
      </w:r>
      <w:r w:rsidR="00BD2107" w:rsidRPr="00FA1EEF">
        <w:rPr>
          <w:rFonts w:asciiTheme="minorHAnsi" w:hAnsiTheme="minorHAnsi" w:cstheme="minorHAnsi"/>
          <w:b/>
          <w:bCs/>
          <w:sz w:val="22"/>
          <w:szCs w:val="22"/>
        </w:rPr>
        <w:t>SSIS</w:t>
      </w:r>
      <w:r w:rsidR="00BD2107" w:rsidRPr="00FA1EEF">
        <w:rPr>
          <w:rFonts w:asciiTheme="minorHAnsi" w:hAnsiTheme="minorHAnsi" w:cstheme="minorHAnsi"/>
          <w:sz w:val="22"/>
          <w:szCs w:val="22"/>
        </w:rPr>
        <w:t xml:space="preserve"> in generating customer profile reports, customer transaction reports, compliance reports, Audit reports using </w:t>
      </w:r>
      <w:r w:rsidR="00BD2107" w:rsidRPr="00FA1EEF">
        <w:rPr>
          <w:rFonts w:asciiTheme="minorHAnsi" w:hAnsiTheme="minorHAnsi" w:cstheme="minorHAnsi"/>
          <w:b/>
          <w:bCs/>
          <w:sz w:val="22"/>
          <w:szCs w:val="22"/>
        </w:rPr>
        <w:t>SSRS</w:t>
      </w:r>
      <w:r w:rsidR="00BD2107" w:rsidRPr="00FA1EEF">
        <w:rPr>
          <w:rFonts w:asciiTheme="minorHAnsi" w:hAnsiTheme="minorHAnsi" w:cstheme="minorHAnsi"/>
          <w:sz w:val="22"/>
          <w:szCs w:val="22"/>
        </w:rPr>
        <w:t xml:space="preserve">. </w:t>
      </w:r>
      <w:r w:rsidRPr="00FA1EEF">
        <w:rPr>
          <w:rFonts w:asciiTheme="minorHAnsi" w:hAnsiTheme="minorHAnsi" w:cstheme="minorHAnsi"/>
          <w:sz w:val="22"/>
          <w:szCs w:val="22"/>
        </w:rPr>
        <w:t>Team u</w:t>
      </w:r>
      <w:r w:rsidR="00BD2107" w:rsidRPr="00FA1EEF">
        <w:rPr>
          <w:rFonts w:asciiTheme="minorHAnsi" w:hAnsiTheme="minorHAnsi" w:cstheme="minorHAnsi"/>
          <w:sz w:val="22"/>
          <w:szCs w:val="22"/>
        </w:rPr>
        <w:t xml:space="preserve">sed the </w:t>
      </w:r>
      <w:r w:rsidR="00BD2107" w:rsidRPr="00FA1EEF">
        <w:rPr>
          <w:rFonts w:asciiTheme="minorHAnsi" w:hAnsiTheme="minorHAnsi" w:cstheme="minorHAnsi"/>
          <w:b/>
          <w:bCs/>
          <w:sz w:val="22"/>
          <w:szCs w:val="22"/>
        </w:rPr>
        <w:t>data governor</w:t>
      </w:r>
      <w:r w:rsidR="00BD2107" w:rsidRPr="00FA1EEF">
        <w:rPr>
          <w:rFonts w:asciiTheme="minorHAnsi" w:hAnsiTheme="minorHAnsi" w:cstheme="minorHAnsi"/>
          <w:sz w:val="22"/>
          <w:szCs w:val="22"/>
        </w:rPr>
        <w:t xml:space="preserve"> to data quality monitoring against production data in the goldensource to communicate errors in data entry back to the operations team members or to technology for corrective action.</w:t>
      </w:r>
      <w:r w:rsidRPr="00FA1EEF">
        <w:rPr>
          <w:rFonts w:asciiTheme="minorHAnsi" w:hAnsiTheme="minorHAnsi" w:cstheme="minorHAnsi"/>
          <w:sz w:val="22"/>
          <w:szCs w:val="22"/>
        </w:rPr>
        <w:t xml:space="preserve"> I was</w:t>
      </w:r>
      <w:r w:rsidR="00BD2107" w:rsidRPr="00FA1EEF">
        <w:rPr>
          <w:rStyle w:val="Emphasis"/>
          <w:rFonts w:asciiTheme="minorHAnsi" w:hAnsiTheme="minorHAnsi" w:cstheme="minorHAnsi"/>
          <w:i w:val="0"/>
          <w:iCs w:val="0"/>
          <w:sz w:val="22"/>
          <w:szCs w:val="22"/>
        </w:rPr>
        <w:t xml:space="preserve"> Involved in all the steps and scope of the project reference data approach to</w:t>
      </w:r>
      <w:r w:rsidR="00BD2107" w:rsidRPr="00FA1EEF">
        <w:rPr>
          <w:rStyle w:val="Emphasis"/>
          <w:rFonts w:asciiTheme="minorHAnsi" w:hAnsiTheme="minorHAnsi" w:cstheme="minorHAnsi"/>
          <w:b/>
          <w:bCs/>
          <w:i w:val="0"/>
          <w:sz w:val="22"/>
          <w:szCs w:val="22"/>
        </w:rPr>
        <w:t xml:space="preserve"> MDM, </w:t>
      </w:r>
      <w:r w:rsidR="00BD2107" w:rsidRPr="00FA1EEF">
        <w:rPr>
          <w:rStyle w:val="Emphasis"/>
          <w:rFonts w:asciiTheme="minorHAnsi" w:hAnsiTheme="minorHAnsi" w:cstheme="minorHAnsi"/>
          <w:i w:val="0"/>
          <w:iCs w:val="0"/>
          <w:sz w:val="22"/>
          <w:szCs w:val="22"/>
        </w:rPr>
        <w:t xml:space="preserve">Creating a Data Dictionary and Mapping from Sources to the Target in </w:t>
      </w:r>
      <w:r w:rsidR="00BD2107" w:rsidRPr="00FA1EEF">
        <w:rPr>
          <w:rStyle w:val="Emphasis"/>
          <w:rFonts w:asciiTheme="minorHAnsi" w:hAnsiTheme="minorHAnsi" w:cstheme="minorHAnsi"/>
          <w:b/>
          <w:bCs/>
          <w:i w:val="0"/>
          <w:iCs w:val="0"/>
          <w:sz w:val="22"/>
          <w:szCs w:val="22"/>
        </w:rPr>
        <w:t>MDM</w:t>
      </w:r>
      <w:r w:rsidR="00BD2107" w:rsidRPr="00FA1EEF">
        <w:rPr>
          <w:rStyle w:val="Emphasis"/>
          <w:rFonts w:asciiTheme="minorHAnsi" w:hAnsiTheme="minorHAnsi" w:cstheme="minorHAnsi"/>
          <w:i w:val="0"/>
          <w:iCs w:val="0"/>
          <w:sz w:val="22"/>
          <w:szCs w:val="22"/>
        </w:rPr>
        <w:t xml:space="preserve"> Data Model.</w:t>
      </w:r>
      <w:r w:rsidRPr="00FA1EEF">
        <w:rPr>
          <w:rStyle w:val="Emphasis"/>
          <w:rFonts w:asciiTheme="minorHAnsi" w:hAnsiTheme="minorHAnsi" w:cstheme="minorHAnsi"/>
          <w:i w:val="0"/>
          <w:iCs w:val="0"/>
          <w:sz w:val="22"/>
          <w:szCs w:val="22"/>
        </w:rPr>
        <w:t xml:space="preserve"> Also try to use </w:t>
      </w:r>
      <w:r w:rsidRPr="00FA1EEF">
        <w:rPr>
          <w:rFonts w:asciiTheme="minorHAnsi" w:hAnsiTheme="minorHAnsi" w:cstheme="minorHAnsi"/>
          <w:b/>
          <w:bCs/>
          <w:sz w:val="22"/>
          <w:szCs w:val="22"/>
          <w:shd w:val="clear" w:color="auto" w:fill="FFFFFF"/>
        </w:rPr>
        <w:t>Semantic models</w:t>
      </w:r>
      <w:r w:rsidRPr="00FA1EEF">
        <w:rPr>
          <w:rFonts w:asciiTheme="minorHAnsi" w:hAnsiTheme="minorHAnsi" w:cstheme="minorHAnsi"/>
          <w:sz w:val="22"/>
          <w:szCs w:val="22"/>
          <w:shd w:val="clear" w:color="auto" w:fill="FFFFFF"/>
        </w:rPr>
        <w:t xml:space="preserve"> enable users to ask questions of the information in a natural way and help to identify patterns and trends in this information and di</w:t>
      </w:r>
      <w:r w:rsidRPr="00FA1EEF">
        <w:rPr>
          <w:rFonts w:asciiTheme="minorHAnsi" w:hAnsiTheme="minorHAnsi" w:cstheme="minorHAnsi"/>
          <w:sz w:val="22"/>
          <w:szCs w:val="22"/>
          <w:shd w:val="clear" w:color="auto" w:fill="FFFFFF"/>
        </w:rPr>
        <w:t>s</w:t>
      </w:r>
      <w:r w:rsidRPr="00FA1EEF">
        <w:rPr>
          <w:rFonts w:asciiTheme="minorHAnsi" w:hAnsiTheme="minorHAnsi" w:cstheme="minorHAnsi"/>
          <w:sz w:val="22"/>
          <w:szCs w:val="22"/>
          <w:shd w:val="clear" w:color="auto" w:fill="FFFFFF"/>
        </w:rPr>
        <w:t>cover relationships between disparate pieces of information.</w:t>
      </w:r>
    </w:p>
    <w:p w:rsidR="000A7492" w:rsidRPr="00FA1EEF" w:rsidRDefault="000A7492" w:rsidP="008622A9">
      <w:pPr>
        <w:numPr>
          <w:ilvl w:val="0"/>
          <w:numId w:val="6"/>
        </w:numPr>
        <w:shd w:val="clear" w:color="auto" w:fill="FFFFFF"/>
        <w:spacing w:before="100" w:beforeAutospacing="1" w:after="100" w:afterAutospacing="1"/>
        <w:rPr>
          <w:rFonts w:asciiTheme="minorHAnsi" w:eastAsia="Times New Roman" w:hAnsiTheme="minorHAnsi" w:cstheme="minorHAnsi"/>
          <w:sz w:val="22"/>
          <w:szCs w:val="22"/>
          <w:lang w:eastAsia="en-US"/>
        </w:rPr>
      </w:pPr>
      <w:r w:rsidRPr="00FA1EEF">
        <w:rPr>
          <w:rFonts w:asciiTheme="minorHAnsi" w:eastAsia="Times New Roman" w:hAnsiTheme="minorHAnsi" w:cstheme="minorHAnsi"/>
          <w:sz w:val="22"/>
          <w:szCs w:val="22"/>
          <w:lang w:eastAsia="en-US"/>
        </w:rPr>
        <w:t xml:space="preserve">Model/Ontology Management – </w:t>
      </w:r>
      <w:r w:rsidR="001F38B8" w:rsidRPr="00FA1EEF">
        <w:rPr>
          <w:rFonts w:asciiTheme="minorHAnsi" w:eastAsia="Times New Roman" w:hAnsiTheme="minorHAnsi" w:cstheme="minorHAnsi"/>
          <w:sz w:val="22"/>
          <w:szCs w:val="22"/>
          <w:lang w:eastAsia="en-US"/>
        </w:rPr>
        <w:t>W</w:t>
      </w:r>
      <w:r w:rsidRPr="00FA1EEF">
        <w:rPr>
          <w:rFonts w:asciiTheme="minorHAnsi" w:eastAsia="Times New Roman" w:hAnsiTheme="minorHAnsi" w:cstheme="minorHAnsi"/>
          <w:sz w:val="22"/>
          <w:szCs w:val="22"/>
          <w:lang w:eastAsia="en-US"/>
        </w:rPr>
        <w:t>hich</w:t>
      </w:r>
      <w:r w:rsidR="001F38B8" w:rsidRPr="00FA1EEF">
        <w:rPr>
          <w:rFonts w:asciiTheme="minorHAnsi" w:eastAsia="Times New Roman" w:hAnsiTheme="minorHAnsi" w:cstheme="minorHAnsi"/>
          <w:sz w:val="22"/>
          <w:szCs w:val="22"/>
          <w:lang w:eastAsia="en-US"/>
        </w:rPr>
        <w:t xml:space="preserve"> can</w:t>
      </w:r>
      <w:r w:rsidRPr="00FA1EEF">
        <w:rPr>
          <w:rFonts w:asciiTheme="minorHAnsi" w:eastAsia="Times New Roman" w:hAnsiTheme="minorHAnsi" w:cstheme="minorHAnsi"/>
          <w:sz w:val="22"/>
          <w:szCs w:val="22"/>
          <w:lang w:eastAsia="en-US"/>
        </w:rPr>
        <w:t xml:space="preserve"> enables users to build ontologies or to import them. The knowledge model provides a layer of abstraction required for users to interact with the information in a natural way. The model is populated with known concepts, facts and rel</w:t>
      </w:r>
      <w:r w:rsidRPr="00FA1EEF">
        <w:rPr>
          <w:rFonts w:asciiTheme="minorHAnsi" w:eastAsia="Times New Roman" w:hAnsiTheme="minorHAnsi" w:cstheme="minorHAnsi"/>
          <w:sz w:val="22"/>
          <w:szCs w:val="22"/>
          <w:lang w:eastAsia="en-US"/>
        </w:rPr>
        <w:t>a</w:t>
      </w:r>
      <w:r w:rsidRPr="00FA1EEF">
        <w:rPr>
          <w:rFonts w:asciiTheme="minorHAnsi" w:eastAsia="Times New Roman" w:hAnsiTheme="minorHAnsi" w:cstheme="minorHAnsi"/>
          <w:sz w:val="22"/>
          <w:szCs w:val="22"/>
          <w:lang w:eastAsia="en-US"/>
        </w:rPr>
        <w:t>tionships and reveals what data means and where it fits in the mo</w:t>
      </w:r>
      <w:r w:rsidRPr="00FA1EEF">
        <w:rPr>
          <w:rFonts w:asciiTheme="minorHAnsi" w:eastAsia="Times New Roman" w:hAnsiTheme="minorHAnsi" w:cstheme="minorHAnsi"/>
          <w:sz w:val="22"/>
          <w:szCs w:val="22"/>
          <w:lang w:eastAsia="en-US"/>
        </w:rPr>
        <w:t>d</w:t>
      </w:r>
      <w:r w:rsidRPr="00FA1EEF">
        <w:rPr>
          <w:rFonts w:asciiTheme="minorHAnsi" w:eastAsia="Times New Roman" w:hAnsiTheme="minorHAnsi" w:cstheme="minorHAnsi"/>
          <w:sz w:val="22"/>
          <w:szCs w:val="22"/>
          <w:lang w:eastAsia="en-US"/>
        </w:rPr>
        <w:t>el.</w:t>
      </w:r>
    </w:p>
    <w:p w:rsidR="000A7492" w:rsidRPr="00FA1EEF" w:rsidRDefault="000A7492" w:rsidP="008622A9">
      <w:pPr>
        <w:numPr>
          <w:ilvl w:val="0"/>
          <w:numId w:val="6"/>
        </w:numPr>
        <w:shd w:val="clear" w:color="auto" w:fill="FFFFFF"/>
        <w:spacing w:before="100" w:beforeAutospacing="1" w:after="100" w:afterAutospacing="1"/>
        <w:rPr>
          <w:rFonts w:asciiTheme="minorHAnsi" w:eastAsia="Times New Roman" w:hAnsiTheme="minorHAnsi" w:cstheme="minorHAnsi"/>
          <w:sz w:val="22"/>
          <w:szCs w:val="22"/>
          <w:lang w:eastAsia="en-US"/>
        </w:rPr>
      </w:pPr>
      <w:r w:rsidRPr="00FA1EEF">
        <w:rPr>
          <w:rFonts w:asciiTheme="minorHAnsi" w:eastAsia="Times New Roman" w:hAnsiTheme="minorHAnsi" w:cstheme="minorHAnsi"/>
          <w:sz w:val="22"/>
          <w:szCs w:val="22"/>
          <w:lang w:eastAsia="en-US"/>
        </w:rPr>
        <w:t>Lineage – The knowledge model tracks and records the history or “lineage” of the i</w:t>
      </w:r>
      <w:r w:rsidRPr="00FA1EEF">
        <w:rPr>
          <w:rFonts w:asciiTheme="minorHAnsi" w:eastAsia="Times New Roman" w:hAnsiTheme="minorHAnsi" w:cstheme="minorHAnsi"/>
          <w:sz w:val="22"/>
          <w:szCs w:val="22"/>
          <w:lang w:eastAsia="en-US"/>
        </w:rPr>
        <w:t>n</w:t>
      </w:r>
      <w:r w:rsidRPr="00FA1EEF">
        <w:rPr>
          <w:rFonts w:asciiTheme="minorHAnsi" w:eastAsia="Times New Roman" w:hAnsiTheme="minorHAnsi" w:cstheme="minorHAnsi"/>
          <w:sz w:val="22"/>
          <w:szCs w:val="22"/>
          <w:lang w:eastAsia="en-US"/>
        </w:rPr>
        <w:t>formation, which is important in many analytical applications. Moreover, changes in the model are tracked to enable understanding of changes over time. This helps answer questions such as “when did we learn this?” and “why was this decision made?”</w:t>
      </w:r>
    </w:p>
    <w:p w:rsidR="000A7492" w:rsidRPr="00FA1EEF" w:rsidRDefault="000A7492" w:rsidP="008622A9">
      <w:pPr>
        <w:numPr>
          <w:ilvl w:val="0"/>
          <w:numId w:val="6"/>
        </w:numPr>
        <w:shd w:val="clear" w:color="auto" w:fill="FFFFFF"/>
        <w:spacing w:before="100" w:beforeAutospacing="1" w:after="100" w:afterAutospacing="1"/>
        <w:rPr>
          <w:rFonts w:asciiTheme="minorHAnsi" w:eastAsia="Times New Roman" w:hAnsiTheme="minorHAnsi" w:cstheme="minorHAnsi"/>
          <w:sz w:val="22"/>
          <w:szCs w:val="22"/>
          <w:lang w:eastAsia="en-US"/>
        </w:rPr>
      </w:pPr>
      <w:r w:rsidRPr="00FA1EEF">
        <w:rPr>
          <w:rFonts w:asciiTheme="minorHAnsi" w:eastAsia="Times New Roman" w:hAnsiTheme="minorHAnsi" w:cstheme="minorHAnsi"/>
          <w:sz w:val="22"/>
          <w:szCs w:val="22"/>
          <w:lang w:eastAsia="en-US"/>
        </w:rPr>
        <w:t>Workflow – The Thetus workflow engine enables the integration of various analytics including entity extraction, link analysis and geotagging. Workflow is automated based on rules and cond</w:t>
      </w:r>
      <w:r w:rsidRPr="00FA1EEF">
        <w:rPr>
          <w:rFonts w:asciiTheme="minorHAnsi" w:eastAsia="Times New Roman" w:hAnsiTheme="minorHAnsi" w:cstheme="minorHAnsi"/>
          <w:sz w:val="22"/>
          <w:szCs w:val="22"/>
          <w:lang w:eastAsia="en-US"/>
        </w:rPr>
        <w:t>i</w:t>
      </w:r>
      <w:r w:rsidRPr="00FA1EEF">
        <w:rPr>
          <w:rFonts w:asciiTheme="minorHAnsi" w:eastAsia="Times New Roman" w:hAnsiTheme="minorHAnsi" w:cstheme="minorHAnsi"/>
          <w:sz w:val="22"/>
          <w:szCs w:val="22"/>
          <w:lang w:eastAsia="en-US"/>
        </w:rPr>
        <w:t>tions defined in the model.</w:t>
      </w:r>
    </w:p>
    <w:p w:rsidR="00BD2107" w:rsidRPr="00FA1EEF" w:rsidRDefault="00BD2107" w:rsidP="008622A9">
      <w:pPr>
        <w:pStyle w:val="Standard"/>
        <w:spacing w:after="0" w:line="240" w:lineRule="auto"/>
        <w:rPr>
          <w:rStyle w:val="Emphasis"/>
          <w:rFonts w:asciiTheme="minorHAnsi" w:hAnsiTheme="minorHAnsi" w:cstheme="minorHAnsi"/>
          <w:i w:val="0"/>
          <w:iCs w:val="0"/>
          <w:color w:val="000000"/>
        </w:rPr>
      </w:pPr>
    </w:p>
    <w:p w:rsidR="00BD2107" w:rsidRPr="00FA1EEF" w:rsidRDefault="00BD2107" w:rsidP="008622A9">
      <w:pPr>
        <w:pStyle w:val="Standard"/>
        <w:spacing w:after="0" w:line="240" w:lineRule="auto"/>
        <w:rPr>
          <w:rStyle w:val="Emphasis"/>
          <w:rFonts w:asciiTheme="minorHAnsi" w:hAnsiTheme="minorHAnsi" w:cstheme="minorHAnsi"/>
          <w:i w:val="0"/>
          <w:iCs w:val="0"/>
          <w:color w:val="000000"/>
        </w:rPr>
      </w:pPr>
      <w:r w:rsidRPr="00FA1EEF">
        <w:rPr>
          <w:rStyle w:val="Emphasis"/>
          <w:rFonts w:asciiTheme="minorHAnsi" w:hAnsiTheme="minorHAnsi" w:cstheme="minorHAnsi"/>
          <w:i w:val="0"/>
          <w:iCs w:val="0"/>
          <w:color w:val="000000"/>
        </w:rPr>
        <w:lastRenderedPageBreak/>
        <w:t xml:space="preserve">Used </w:t>
      </w:r>
      <w:r w:rsidRPr="00FA1EEF">
        <w:rPr>
          <w:rStyle w:val="Emphasis"/>
          <w:rFonts w:asciiTheme="minorHAnsi" w:hAnsiTheme="minorHAnsi" w:cstheme="minorHAnsi"/>
          <w:b/>
          <w:i w:val="0"/>
          <w:iCs w:val="0"/>
          <w:color w:val="000000"/>
        </w:rPr>
        <w:t xml:space="preserve">Talend </w:t>
      </w:r>
      <w:r w:rsidRPr="00FA1EEF">
        <w:rPr>
          <w:rStyle w:val="Emphasis"/>
          <w:rFonts w:asciiTheme="minorHAnsi" w:hAnsiTheme="minorHAnsi" w:cstheme="minorHAnsi"/>
          <w:i w:val="0"/>
          <w:iCs w:val="0"/>
          <w:color w:val="000000"/>
        </w:rPr>
        <w:t xml:space="preserve">Open Studio for </w:t>
      </w:r>
      <w:r w:rsidRPr="00FA1EEF">
        <w:rPr>
          <w:rStyle w:val="Emphasis"/>
          <w:rFonts w:asciiTheme="minorHAnsi" w:hAnsiTheme="minorHAnsi" w:cstheme="minorHAnsi"/>
          <w:b/>
          <w:i w:val="0"/>
          <w:iCs w:val="0"/>
          <w:color w:val="000000"/>
        </w:rPr>
        <w:t>ETL</w:t>
      </w:r>
      <w:r w:rsidRPr="00FA1EEF">
        <w:rPr>
          <w:rStyle w:val="Emphasis"/>
          <w:rFonts w:asciiTheme="minorHAnsi" w:hAnsiTheme="minorHAnsi" w:cstheme="minorHAnsi"/>
          <w:i w:val="0"/>
          <w:iCs w:val="0"/>
          <w:color w:val="000000"/>
        </w:rPr>
        <w:t xml:space="preserve"> d</w:t>
      </w:r>
      <w:r w:rsidR="001F38B8" w:rsidRPr="00FA1EEF">
        <w:rPr>
          <w:rStyle w:val="Emphasis"/>
          <w:rFonts w:asciiTheme="minorHAnsi" w:hAnsiTheme="minorHAnsi" w:cstheme="minorHAnsi"/>
          <w:i w:val="0"/>
          <w:iCs w:val="0"/>
          <w:color w:val="000000"/>
        </w:rPr>
        <w:t>esign and Data Integration make</w:t>
      </w:r>
      <w:r w:rsidRPr="00FA1EEF">
        <w:rPr>
          <w:rStyle w:val="Emphasis"/>
          <w:rFonts w:asciiTheme="minorHAnsi" w:hAnsiTheme="minorHAnsi" w:cstheme="minorHAnsi"/>
          <w:i w:val="0"/>
          <w:iCs w:val="0"/>
          <w:color w:val="000000"/>
        </w:rPr>
        <w:t xml:space="preserve"> the development process simpler and faster.</w:t>
      </w:r>
      <w:r w:rsidRPr="00FA1EEF">
        <w:rPr>
          <w:rStyle w:val="Emphasis"/>
          <w:rFonts w:asciiTheme="minorHAnsi" w:hAnsiTheme="minorHAnsi" w:cstheme="minorHAnsi"/>
          <w:b/>
          <w:bCs/>
          <w:i w:val="0"/>
          <w:iCs w:val="0"/>
          <w:color w:val="000000"/>
        </w:rPr>
        <w:t>Birst’s</w:t>
      </w:r>
      <w:r w:rsidRPr="00FA1EEF">
        <w:rPr>
          <w:rStyle w:val="Emphasis"/>
          <w:rFonts w:asciiTheme="minorHAnsi" w:hAnsiTheme="minorHAnsi" w:cstheme="minorHAnsi"/>
          <w:i w:val="0"/>
          <w:iCs w:val="0"/>
          <w:color w:val="000000"/>
        </w:rPr>
        <w:t xml:space="preserve">user-ready data to designed and optimized for ROLAP-style analytics, Kimball style star-schema with a multi-dimensional view of all data. Used </w:t>
      </w:r>
      <w:r w:rsidRPr="00FA1EEF">
        <w:rPr>
          <w:rStyle w:val="Emphasis"/>
          <w:rFonts w:asciiTheme="minorHAnsi" w:hAnsiTheme="minorHAnsi" w:cstheme="minorHAnsi"/>
          <w:b/>
          <w:bCs/>
          <w:i w:val="0"/>
          <w:iCs w:val="0"/>
          <w:color w:val="000000"/>
        </w:rPr>
        <w:t>Birst's</w:t>
      </w:r>
      <w:r w:rsidRPr="00FA1EEF">
        <w:rPr>
          <w:rStyle w:val="Emphasis"/>
          <w:rFonts w:asciiTheme="minorHAnsi" w:hAnsiTheme="minorHAnsi" w:cstheme="minorHAnsi"/>
          <w:i w:val="0"/>
          <w:iCs w:val="0"/>
          <w:color w:val="000000"/>
        </w:rPr>
        <w:t xml:space="preserve"> user-ready data store supports Type SCD1 and SCD2 dimensions, and manages snapshots automatically. Data loading and updates are done through incremental process with built in </w:t>
      </w:r>
      <w:r w:rsidRPr="00FA1EEF">
        <w:rPr>
          <w:rStyle w:val="Emphasis"/>
          <w:rFonts w:asciiTheme="minorHAnsi" w:hAnsiTheme="minorHAnsi" w:cstheme="minorHAnsi"/>
          <w:b/>
          <w:bCs/>
          <w:i w:val="0"/>
          <w:iCs w:val="0"/>
          <w:color w:val="000000"/>
        </w:rPr>
        <w:t>Birst</w:t>
      </w:r>
      <w:r w:rsidRPr="00FA1EEF">
        <w:rPr>
          <w:rStyle w:val="Emphasis"/>
          <w:rFonts w:asciiTheme="minorHAnsi" w:hAnsiTheme="minorHAnsi" w:cstheme="minorHAnsi"/>
          <w:i w:val="0"/>
          <w:iCs w:val="0"/>
          <w:color w:val="000000"/>
        </w:rPr>
        <w:t xml:space="preserve"> change detection. I did using </w:t>
      </w:r>
      <w:r w:rsidRPr="00FA1EEF">
        <w:rPr>
          <w:rStyle w:val="Emphasis"/>
          <w:rFonts w:asciiTheme="minorHAnsi" w:hAnsiTheme="minorHAnsi" w:cstheme="minorHAnsi"/>
          <w:b/>
          <w:bCs/>
          <w:i w:val="0"/>
          <w:iCs w:val="0"/>
          <w:color w:val="000000"/>
        </w:rPr>
        <w:t>Birst’s</w:t>
      </w:r>
      <w:r w:rsidRPr="00FA1EEF">
        <w:rPr>
          <w:rStyle w:val="Emphasis"/>
          <w:rFonts w:asciiTheme="minorHAnsi" w:hAnsiTheme="minorHAnsi" w:cstheme="minorHAnsi"/>
          <w:i w:val="0"/>
          <w:iCs w:val="0"/>
          <w:color w:val="000000"/>
        </w:rPr>
        <w:t xml:space="preserve"> unified business model to join data from </w:t>
      </w:r>
      <w:r w:rsidRPr="00FA1EEF">
        <w:rPr>
          <w:rStyle w:val="Emphasis"/>
          <w:rFonts w:asciiTheme="minorHAnsi" w:hAnsiTheme="minorHAnsi" w:cstheme="minorHAnsi"/>
          <w:b/>
          <w:bCs/>
          <w:i w:val="0"/>
          <w:iCs w:val="0"/>
          <w:color w:val="000000"/>
        </w:rPr>
        <w:t>Birst’s</w:t>
      </w:r>
      <w:r w:rsidRPr="00FA1EEF">
        <w:rPr>
          <w:rStyle w:val="Emphasis"/>
          <w:rFonts w:asciiTheme="minorHAnsi" w:hAnsiTheme="minorHAnsi" w:cstheme="minorHAnsi"/>
          <w:i w:val="0"/>
          <w:iCs w:val="0"/>
          <w:color w:val="000000"/>
        </w:rPr>
        <w:t xml:space="preserve"> user-ready data store with data in real-time from another source, cloud or on-premises. </w:t>
      </w:r>
      <w:r w:rsidRPr="00FA1EEF">
        <w:rPr>
          <w:rStyle w:val="Emphasis"/>
          <w:rFonts w:asciiTheme="minorHAnsi" w:hAnsiTheme="minorHAnsi" w:cstheme="minorHAnsi"/>
          <w:b/>
          <w:bCs/>
          <w:i w:val="0"/>
          <w:iCs w:val="0"/>
          <w:color w:val="000000"/>
        </w:rPr>
        <w:t>Birst</w:t>
      </w:r>
      <w:r w:rsidRPr="00FA1EEF">
        <w:rPr>
          <w:rStyle w:val="Emphasis"/>
          <w:rFonts w:asciiTheme="minorHAnsi" w:hAnsiTheme="minorHAnsi" w:cstheme="minorHAnsi"/>
          <w:i w:val="0"/>
          <w:iCs w:val="0"/>
          <w:color w:val="000000"/>
        </w:rPr>
        <w:t xml:space="preserve"> Used in to combines ad hoc analysis of data and banded report into a single user interface report or visualizationwriting. Accessed on Mobile devices via HTML5 or </w:t>
      </w:r>
      <w:r w:rsidRPr="00FA1EEF">
        <w:rPr>
          <w:rStyle w:val="Emphasis"/>
          <w:rFonts w:asciiTheme="minorHAnsi" w:hAnsiTheme="minorHAnsi" w:cstheme="minorHAnsi"/>
          <w:b/>
          <w:bCs/>
          <w:i w:val="0"/>
          <w:iCs w:val="0"/>
          <w:color w:val="000000"/>
        </w:rPr>
        <w:t>Birst’s</w:t>
      </w:r>
      <w:r w:rsidRPr="00FA1EEF">
        <w:rPr>
          <w:rStyle w:val="Emphasis"/>
          <w:rFonts w:asciiTheme="minorHAnsi" w:hAnsiTheme="minorHAnsi" w:cstheme="minorHAnsi"/>
          <w:i w:val="0"/>
          <w:iCs w:val="0"/>
          <w:color w:val="000000"/>
        </w:rPr>
        <w:t xml:space="preserve">Native iPad application or scheduled for delivery by email, </w:t>
      </w:r>
      <w:r w:rsidRPr="00FA1EEF">
        <w:rPr>
          <w:rStyle w:val="Emphasis"/>
          <w:rFonts w:asciiTheme="minorHAnsi" w:hAnsiTheme="minorHAnsi" w:cstheme="minorHAnsi"/>
          <w:b/>
          <w:bCs/>
          <w:i w:val="0"/>
          <w:iCs w:val="0"/>
          <w:color w:val="000000"/>
        </w:rPr>
        <w:t xml:space="preserve">Birst </w:t>
      </w:r>
      <w:r w:rsidRPr="00FA1EEF">
        <w:rPr>
          <w:rStyle w:val="Emphasis"/>
          <w:rFonts w:asciiTheme="minorHAnsi" w:hAnsiTheme="minorHAnsi" w:cstheme="minorHAnsi"/>
          <w:i w:val="0"/>
          <w:iCs w:val="0"/>
          <w:color w:val="000000"/>
        </w:rPr>
        <w:t xml:space="preserve">business intelligence platform exposed that into dashboard, </w:t>
      </w:r>
    </w:p>
    <w:p w:rsidR="00BD2107" w:rsidRPr="00FA1EEF" w:rsidRDefault="00BD2107" w:rsidP="008622A9">
      <w:pPr>
        <w:pStyle w:val="Standard"/>
        <w:spacing w:after="0" w:line="240" w:lineRule="auto"/>
        <w:rPr>
          <w:rStyle w:val="Emphasis"/>
          <w:rFonts w:asciiTheme="minorHAnsi" w:hAnsiTheme="minorHAnsi" w:cstheme="minorHAnsi"/>
          <w:b/>
          <w:bCs/>
          <w:i w:val="0"/>
          <w:color w:val="000000"/>
        </w:rPr>
      </w:pPr>
      <w:r w:rsidRPr="00FA1EEF">
        <w:rPr>
          <w:rStyle w:val="Emphasis"/>
          <w:rFonts w:asciiTheme="minorHAnsi" w:hAnsiTheme="minorHAnsi" w:cstheme="minorHAnsi"/>
          <w:i w:val="0"/>
          <w:iCs w:val="0"/>
          <w:color w:val="000000"/>
        </w:rPr>
        <w:t xml:space="preserve">Use </w:t>
      </w:r>
      <w:r w:rsidRPr="00FA1EEF">
        <w:rPr>
          <w:rStyle w:val="Emphasis"/>
          <w:rFonts w:asciiTheme="minorHAnsi" w:hAnsiTheme="minorHAnsi" w:cstheme="minorHAnsi"/>
          <w:b/>
          <w:bCs/>
          <w:i w:val="0"/>
          <w:iCs w:val="0"/>
          <w:color w:val="000000"/>
        </w:rPr>
        <w:t>CDM</w:t>
      </w:r>
      <w:r w:rsidRPr="00FA1EEF">
        <w:rPr>
          <w:rStyle w:val="Emphasis"/>
          <w:rFonts w:asciiTheme="minorHAnsi" w:hAnsiTheme="minorHAnsi" w:cstheme="minorHAnsi"/>
          <w:i w:val="0"/>
          <w:iCs w:val="0"/>
          <w:color w:val="000000"/>
        </w:rPr>
        <w:t xml:space="preserve"> which contain elements that define PHI under HIPAA, including encounter dates and date of birth. Use Distributed analytic programs the date fields for analysis, person-level analysis under an IRB, with all necessary data agreements in place and necessary “cross-walks” between the arbitrary identifiers included in the </w:t>
      </w:r>
      <w:r w:rsidRPr="00FA1EEF">
        <w:rPr>
          <w:rStyle w:val="Emphasis"/>
          <w:rFonts w:asciiTheme="minorHAnsi" w:hAnsiTheme="minorHAnsi" w:cstheme="minorHAnsi"/>
          <w:b/>
          <w:bCs/>
          <w:i w:val="0"/>
          <w:iCs w:val="0"/>
          <w:color w:val="000000"/>
        </w:rPr>
        <w:t>CDM</w:t>
      </w:r>
      <w:r w:rsidRPr="00FA1EEF">
        <w:rPr>
          <w:rStyle w:val="Emphasis"/>
          <w:rFonts w:asciiTheme="minorHAnsi" w:hAnsiTheme="minorHAnsi" w:cstheme="minorHAnsi"/>
          <w:i w:val="0"/>
          <w:iCs w:val="0"/>
          <w:color w:val="000000"/>
        </w:rPr>
        <w:t xml:space="preserve"> and their originating data are not specified in the scope of the </w:t>
      </w:r>
      <w:r w:rsidRPr="00FA1EEF">
        <w:rPr>
          <w:rStyle w:val="Emphasis"/>
          <w:rFonts w:asciiTheme="minorHAnsi" w:hAnsiTheme="minorHAnsi" w:cstheme="minorHAnsi"/>
          <w:b/>
          <w:bCs/>
          <w:i w:val="0"/>
          <w:iCs w:val="0"/>
          <w:color w:val="000000"/>
        </w:rPr>
        <w:t>CDM</w:t>
      </w:r>
      <w:r w:rsidRPr="00FA1EEF">
        <w:rPr>
          <w:rStyle w:val="Emphasis"/>
          <w:rFonts w:asciiTheme="minorHAnsi" w:hAnsiTheme="minorHAnsi" w:cstheme="minorHAnsi"/>
          <w:i w:val="0"/>
          <w:iCs w:val="0"/>
          <w:color w:val="000000"/>
        </w:rPr>
        <w:t xml:space="preserve">. </w:t>
      </w:r>
      <w:r w:rsidR="000A7492" w:rsidRPr="00FA1EEF">
        <w:rPr>
          <w:rStyle w:val="Emphasis"/>
          <w:rFonts w:asciiTheme="minorHAnsi" w:hAnsiTheme="minorHAnsi" w:cstheme="minorHAnsi"/>
          <w:i w:val="0"/>
          <w:iCs w:val="0"/>
          <w:color w:val="000000"/>
        </w:rPr>
        <w:t xml:space="preserve"> To maintained</w:t>
      </w:r>
      <w:r w:rsidRPr="00FA1EEF">
        <w:rPr>
          <w:rStyle w:val="Emphasis"/>
          <w:rFonts w:asciiTheme="minorHAnsi" w:hAnsiTheme="minorHAnsi" w:cstheme="minorHAnsi"/>
          <w:i w:val="0"/>
          <w:iCs w:val="0"/>
          <w:color w:val="000000"/>
        </w:rPr>
        <w:t xml:space="preserve"> each data partner. Locally maintained “mapping tables” are tables necessary to implement so that each data partner has the ability to map arbitrary identifiers back to the originating data and patient. Use Mapping tables for implementation of the </w:t>
      </w:r>
      <w:r w:rsidRPr="00FA1EEF">
        <w:rPr>
          <w:rStyle w:val="Emphasis"/>
          <w:rFonts w:asciiTheme="minorHAnsi" w:hAnsiTheme="minorHAnsi" w:cstheme="minorHAnsi"/>
          <w:b/>
          <w:bCs/>
          <w:i w:val="0"/>
          <w:iCs w:val="0"/>
          <w:color w:val="000000"/>
        </w:rPr>
        <w:t>CDM v1.0.</w:t>
      </w:r>
      <w:r w:rsidRPr="00FA1EEF">
        <w:rPr>
          <w:rStyle w:val="Emphasis"/>
          <w:rFonts w:asciiTheme="minorHAnsi" w:hAnsiTheme="minorHAnsi" w:cstheme="minorHAnsi"/>
          <w:i w:val="0"/>
          <w:iCs w:val="0"/>
          <w:color w:val="000000"/>
        </w:rPr>
        <w:t xml:space="preserve"> Designed the table identify periods during which a person is expected to have complete care so capture that data. Members with medical coverage, drug coverage, or both should be included. A record is expected to represent a unique combination of PATID, ENR_START_DATE, and BASIS. A break in enrollment (of at least one day) or a change in the chart abstraction flag should generate a new record. That ENROLLMENT table provides an important analytic basis for identifying periods during which medical care should be observed, for calculating person-time, and for inferring the meaning of unobserved care. </w:t>
      </w:r>
    </w:p>
    <w:p w:rsidR="00BD2107" w:rsidRPr="00FA1EEF" w:rsidRDefault="00BD2107" w:rsidP="008622A9">
      <w:pPr>
        <w:pStyle w:val="NoSpacing"/>
        <w:rPr>
          <w:rFonts w:asciiTheme="minorHAnsi" w:hAnsiTheme="minorHAnsi" w:cstheme="minorHAnsi"/>
          <w:iCs/>
        </w:rPr>
      </w:pPr>
      <w:r w:rsidRPr="00FA1EEF">
        <w:rPr>
          <w:rStyle w:val="Emphasis"/>
          <w:rFonts w:asciiTheme="minorHAnsi" w:hAnsiTheme="minorHAnsi" w:cstheme="minorHAnsi"/>
          <w:b/>
          <w:bCs/>
          <w:i w:val="0"/>
          <w:color w:val="000000"/>
        </w:rPr>
        <w:t>Key Achievements</w:t>
      </w:r>
    </w:p>
    <w:p w:rsidR="00BF3CCD" w:rsidRPr="00FA1EEF" w:rsidRDefault="00BF3CCD" w:rsidP="008622A9">
      <w:pPr>
        <w:pStyle w:val="NoSpacing"/>
        <w:numPr>
          <w:ilvl w:val="0"/>
          <w:numId w:val="2"/>
        </w:numPr>
        <w:rPr>
          <w:rFonts w:asciiTheme="minorHAnsi" w:hAnsiTheme="minorHAnsi" w:cstheme="minorHAnsi"/>
          <w:iCs/>
        </w:rPr>
      </w:pPr>
      <w:r w:rsidRPr="00FA1EEF">
        <w:rPr>
          <w:rFonts w:asciiTheme="minorHAnsi" w:hAnsiTheme="minorHAnsi" w:cstheme="minorHAnsi"/>
          <w:iCs/>
        </w:rPr>
        <w:t>Planning meeting and Analysis.</w:t>
      </w:r>
    </w:p>
    <w:p w:rsidR="008A0114" w:rsidRPr="00FA1EEF" w:rsidRDefault="008A0114" w:rsidP="008622A9">
      <w:pPr>
        <w:pStyle w:val="NoSpacing"/>
        <w:numPr>
          <w:ilvl w:val="0"/>
          <w:numId w:val="2"/>
        </w:numPr>
        <w:rPr>
          <w:rFonts w:asciiTheme="minorHAnsi" w:hAnsiTheme="minorHAnsi" w:cstheme="minorHAnsi"/>
          <w:iCs/>
        </w:rPr>
      </w:pPr>
      <w:r w:rsidRPr="00FA1EEF">
        <w:rPr>
          <w:rFonts w:asciiTheme="minorHAnsi" w:hAnsiTheme="minorHAnsi" w:cstheme="minorHAnsi"/>
          <w:iCs/>
        </w:rPr>
        <w:t>The requirements documentation and the project scope statement.</w:t>
      </w:r>
    </w:p>
    <w:p w:rsidR="008A0114" w:rsidRPr="00FA1EEF" w:rsidRDefault="008A0114" w:rsidP="008622A9">
      <w:pPr>
        <w:pStyle w:val="NoSpacing"/>
        <w:numPr>
          <w:ilvl w:val="0"/>
          <w:numId w:val="2"/>
        </w:numPr>
        <w:rPr>
          <w:rFonts w:asciiTheme="minorHAnsi" w:hAnsiTheme="minorHAnsi" w:cstheme="minorHAnsi"/>
          <w:iCs/>
        </w:rPr>
      </w:pPr>
      <w:r w:rsidRPr="00FA1EEF">
        <w:rPr>
          <w:rFonts w:asciiTheme="minorHAnsi" w:hAnsiTheme="minorHAnsi" w:cstheme="minorHAnsi"/>
          <w:iCs/>
        </w:rPr>
        <w:t>Validate scope.</w:t>
      </w:r>
    </w:p>
    <w:p w:rsidR="00BF3CCD" w:rsidRPr="00FA1EEF" w:rsidRDefault="00BF3CCD" w:rsidP="008622A9">
      <w:pPr>
        <w:pStyle w:val="NoSpacing"/>
        <w:numPr>
          <w:ilvl w:val="0"/>
          <w:numId w:val="2"/>
        </w:numPr>
        <w:rPr>
          <w:rFonts w:asciiTheme="minorHAnsi" w:hAnsiTheme="minorHAnsi" w:cstheme="minorHAnsi"/>
          <w:iCs/>
        </w:rPr>
      </w:pPr>
      <w:r w:rsidRPr="00FA1EEF">
        <w:rPr>
          <w:rFonts w:asciiTheme="minorHAnsi" w:hAnsiTheme="minorHAnsi" w:cstheme="minorHAnsi"/>
          <w:iCs/>
        </w:rPr>
        <w:t>Perform quantitative risk Analysis.</w:t>
      </w:r>
    </w:p>
    <w:p w:rsidR="00BD2107" w:rsidRPr="00FA1EEF" w:rsidRDefault="00BD2107" w:rsidP="008622A9">
      <w:pPr>
        <w:pStyle w:val="NoSpacing"/>
        <w:numPr>
          <w:ilvl w:val="0"/>
          <w:numId w:val="2"/>
        </w:numPr>
        <w:rPr>
          <w:rFonts w:asciiTheme="minorHAnsi" w:hAnsiTheme="minorHAnsi" w:cstheme="minorHAnsi"/>
          <w:iCs/>
        </w:rPr>
      </w:pPr>
      <w:r w:rsidRPr="00FA1EEF">
        <w:rPr>
          <w:rFonts w:asciiTheme="minorHAnsi" w:hAnsiTheme="minorHAnsi" w:cstheme="minorHAnsi"/>
          <w:iCs/>
        </w:rPr>
        <w:t xml:space="preserve">Perform </w:t>
      </w:r>
      <w:r w:rsidRPr="00FA1EEF">
        <w:rPr>
          <w:rFonts w:asciiTheme="minorHAnsi" w:hAnsiTheme="minorHAnsi" w:cstheme="minorHAnsi"/>
          <w:b/>
          <w:bCs/>
          <w:iCs/>
        </w:rPr>
        <w:t>administrative</w:t>
      </w:r>
      <w:r w:rsidRPr="00FA1EEF">
        <w:rPr>
          <w:rFonts w:asciiTheme="minorHAnsi" w:hAnsiTheme="minorHAnsi" w:cstheme="minorHAnsi"/>
          <w:iCs/>
        </w:rPr>
        <w:t xml:space="preserve"> tasks, including creation of database objects such as </w:t>
      </w:r>
      <w:r w:rsidRPr="00FA1EEF">
        <w:rPr>
          <w:rFonts w:asciiTheme="minorHAnsi" w:hAnsiTheme="minorHAnsi" w:cstheme="minorHAnsi"/>
          <w:b/>
          <w:bCs/>
          <w:iCs/>
        </w:rPr>
        <w:t>database</w:t>
      </w:r>
      <w:r w:rsidRPr="00FA1EEF">
        <w:rPr>
          <w:rFonts w:asciiTheme="minorHAnsi" w:hAnsiTheme="minorHAnsi" w:cstheme="minorHAnsi"/>
          <w:iCs/>
        </w:rPr>
        <w:t>, tables, and views, using SQL DCL, DDL, and DML requests.</w:t>
      </w:r>
    </w:p>
    <w:p w:rsidR="00BD2107" w:rsidRPr="00FA1EEF" w:rsidRDefault="00BD2107" w:rsidP="008622A9">
      <w:pPr>
        <w:pStyle w:val="NoSpacing"/>
        <w:numPr>
          <w:ilvl w:val="0"/>
          <w:numId w:val="2"/>
        </w:numPr>
        <w:rPr>
          <w:rFonts w:asciiTheme="minorHAnsi" w:hAnsiTheme="minorHAnsi" w:cstheme="minorHAnsi"/>
          <w:iCs/>
        </w:rPr>
      </w:pPr>
      <w:r w:rsidRPr="00FA1EEF">
        <w:rPr>
          <w:rFonts w:asciiTheme="minorHAnsi" w:hAnsiTheme="minorHAnsi" w:cstheme="minorHAnsi"/>
          <w:iCs/>
        </w:rPr>
        <w:t xml:space="preserve">Focus on integration overlap and </w:t>
      </w:r>
      <w:r w:rsidRPr="00FA1EEF">
        <w:rPr>
          <w:rFonts w:asciiTheme="minorHAnsi" w:hAnsiTheme="minorHAnsi" w:cstheme="minorHAnsi"/>
          <w:b/>
          <w:bCs/>
          <w:iCs/>
        </w:rPr>
        <w:t>Informatica’s</w:t>
      </w:r>
      <w:r w:rsidRPr="00FA1EEF">
        <w:rPr>
          <w:rFonts w:asciiTheme="minorHAnsi" w:hAnsiTheme="minorHAnsi" w:cstheme="minorHAnsi"/>
          <w:iCs/>
        </w:rPr>
        <w:t xml:space="preserve"> newer commitment to </w:t>
      </w:r>
      <w:r w:rsidRPr="00FA1EEF">
        <w:rPr>
          <w:rFonts w:asciiTheme="minorHAnsi" w:hAnsiTheme="minorHAnsi" w:cstheme="minorHAnsi"/>
          <w:b/>
          <w:bCs/>
          <w:iCs/>
        </w:rPr>
        <w:t>MDM</w:t>
      </w:r>
      <w:r w:rsidRPr="00FA1EEF">
        <w:rPr>
          <w:rFonts w:asciiTheme="minorHAnsi" w:hAnsiTheme="minorHAnsi" w:cstheme="minorHAnsi"/>
          <w:iCs/>
        </w:rPr>
        <w:t xml:space="preserve"> with the acquisition of Identity Systems.</w:t>
      </w:r>
    </w:p>
    <w:p w:rsidR="008A0114" w:rsidRPr="00FA1EEF" w:rsidRDefault="008A0114" w:rsidP="008622A9">
      <w:pPr>
        <w:pStyle w:val="NoSpacing"/>
        <w:numPr>
          <w:ilvl w:val="0"/>
          <w:numId w:val="2"/>
        </w:numPr>
        <w:rPr>
          <w:rFonts w:asciiTheme="minorHAnsi" w:hAnsiTheme="minorHAnsi" w:cstheme="minorHAnsi"/>
          <w:iCs/>
        </w:rPr>
      </w:pPr>
      <w:r w:rsidRPr="00FA1EEF">
        <w:rPr>
          <w:rFonts w:asciiTheme="minorHAnsi" w:hAnsiTheme="minorHAnsi" w:cstheme="minorHAnsi"/>
          <w:iCs/>
        </w:rPr>
        <w:t>Review the change to understand how it affects scope, cost, time, quality, risk and costumers satisfaction.</w:t>
      </w:r>
    </w:p>
    <w:p w:rsidR="00BD2107" w:rsidRPr="00FA1EEF" w:rsidRDefault="00BD2107" w:rsidP="008622A9">
      <w:pPr>
        <w:pStyle w:val="NoSpacing"/>
        <w:numPr>
          <w:ilvl w:val="0"/>
          <w:numId w:val="2"/>
        </w:numPr>
        <w:rPr>
          <w:rFonts w:asciiTheme="minorHAnsi" w:hAnsiTheme="minorHAnsi" w:cstheme="minorHAnsi"/>
          <w:iCs/>
        </w:rPr>
      </w:pPr>
      <w:r w:rsidRPr="00FA1EEF">
        <w:rPr>
          <w:rFonts w:asciiTheme="minorHAnsi" w:hAnsiTheme="minorHAnsi" w:cstheme="minorHAnsi"/>
          <w:iCs/>
        </w:rPr>
        <w:t xml:space="preserve">Observe and solve the issue of </w:t>
      </w:r>
      <w:r w:rsidRPr="00FA1EEF">
        <w:rPr>
          <w:rFonts w:asciiTheme="minorHAnsi" w:hAnsiTheme="minorHAnsi" w:cstheme="minorHAnsi"/>
          <w:b/>
          <w:bCs/>
          <w:iCs/>
        </w:rPr>
        <w:t>MDM.</w:t>
      </w:r>
    </w:p>
    <w:p w:rsidR="00BD2107" w:rsidRPr="00FA1EEF" w:rsidRDefault="008A0114" w:rsidP="008622A9">
      <w:pPr>
        <w:pStyle w:val="NoSpacing"/>
        <w:numPr>
          <w:ilvl w:val="0"/>
          <w:numId w:val="2"/>
        </w:numPr>
        <w:rPr>
          <w:rFonts w:asciiTheme="minorHAnsi" w:hAnsiTheme="minorHAnsi" w:cstheme="minorHAnsi"/>
          <w:iCs/>
        </w:rPr>
      </w:pPr>
      <w:r w:rsidRPr="00FA1EEF">
        <w:rPr>
          <w:rFonts w:asciiTheme="minorHAnsi" w:hAnsiTheme="minorHAnsi" w:cstheme="minorHAnsi"/>
          <w:iCs/>
        </w:rPr>
        <w:t>As</w:t>
      </w:r>
      <w:r w:rsidR="00BD2107" w:rsidRPr="00FA1EEF">
        <w:rPr>
          <w:rFonts w:asciiTheme="minorHAnsi" w:hAnsiTheme="minorHAnsi" w:cstheme="minorHAnsi"/>
          <w:b/>
          <w:bCs/>
          <w:iCs/>
        </w:rPr>
        <w:t>Architec</w:t>
      </w:r>
      <w:r w:rsidR="00BD2107" w:rsidRPr="00FA1EEF">
        <w:rPr>
          <w:rFonts w:asciiTheme="minorHAnsi" w:hAnsiTheme="minorHAnsi" w:cstheme="minorHAnsi"/>
          <w:iCs/>
        </w:rPr>
        <w:t>t implement</w:t>
      </w:r>
      <w:r w:rsidR="00BD2107" w:rsidRPr="00FA1EEF">
        <w:rPr>
          <w:rFonts w:asciiTheme="minorHAnsi" w:hAnsiTheme="minorHAnsi" w:cstheme="minorHAnsi"/>
          <w:b/>
          <w:bCs/>
          <w:iCs/>
        </w:rPr>
        <w:t xml:space="preserve"> MDM </w:t>
      </w:r>
      <w:r w:rsidR="00BD2107" w:rsidRPr="00FA1EEF">
        <w:rPr>
          <w:rFonts w:asciiTheme="minorHAnsi" w:hAnsiTheme="minorHAnsi" w:cstheme="minorHAnsi"/>
          <w:iCs/>
        </w:rPr>
        <w:t>hub to provide clean, consistent data for a SOA implementation.</w:t>
      </w:r>
    </w:p>
    <w:p w:rsidR="00BD2107" w:rsidRPr="00FA1EEF" w:rsidRDefault="00BD2107" w:rsidP="008622A9">
      <w:pPr>
        <w:pStyle w:val="NoSpacing"/>
        <w:numPr>
          <w:ilvl w:val="0"/>
          <w:numId w:val="2"/>
        </w:numPr>
        <w:rPr>
          <w:rFonts w:asciiTheme="minorHAnsi" w:hAnsiTheme="minorHAnsi" w:cstheme="minorHAnsi"/>
          <w:iCs/>
        </w:rPr>
      </w:pPr>
      <w:r w:rsidRPr="00FA1EEF">
        <w:rPr>
          <w:rFonts w:asciiTheme="minorHAnsi" w:hAnsiTheme="minorHAnsi" w:cstheme="minorHAnsi"/>
          <w:iCs/>
        </w:rPr>
        <w:t xml:space="preserve">Using </w:t>
      </w:r>
      <w:r w:rsidRPr="00FA1EEF">
        <w:rPr>
          <w:rFonts w:asciiTheme="minorHAnsi" w:hAnsiTheme="minorHAnsi" w:cstheme="minorHAnsi"/>
          <w:b/>
          <w:bCs/>
          <w:iCs/>
        </w:rPr>
        <w:t>Erwin</w:t>
      </w:r>
      <w:r w:rsidRPr="00FA1EEF">
        <w:rPr>
          <w:rFonts w:asciiTheme="minorHAnsi" w:hAnsiTheme="minorHAnsi" w:cstheme="minorHAnsi"/>
          <w:iCs/>
        </w:rPr>
        <w:t xml:space="preserve"> to customize report display and export reports to HTML.</w:t>
      </w:r>
    </w:p>
    <w:p w:rsidR="00BD2107" w:rsidRPr="00FA1EEF" w:rsidRDefault="00BD2107" w:rsidP="008622A9">
      <w:pPr>
        <w:pStyle w:val="NoSpacing"/>
        <w:numPr>
          <w:ilvl w:val="0"/>
          <w:numId w:val="2"/>
        </w:numPr>
        <w:rPr>
          <w:rFonts w:asciiTheme="minorHAnsi" w:hAnsiTheme="minorHAnsi" w:cstheme="minorHAnsi"/>
          <w:iCs/>
        </w:rPr>
      </w:pPr>
      <w:r w:rsidRPr="00FA1EEF">
        <w:rPr>
          <w:rFonts w:asciiTheme="minorHAnsi" w:hAnsiTheme="minorHAnsi" w:cstheme="minorHAnsi"/>
          <w:iCs/>
        </w:rPr>
        <w:t xml:space="preserve">With </w:t>
      </w:r>
      <w:r w:rsidRPr="00FA1EEF">
        <w:rPr>
          <w:rFonts w:asciiTheme="minorHAnsi" w:hAnsiTheme="minorHAnsi" w:cstheme="minorHAnsi"/>
          <w:b/>
          <w:bCs/>
          <w:iCs/>
        </w:rPr>
        <w:t>Erwin</w:t>
      </w:r>
      <w:r w:rsidRPr="00FA1EEF">
        <w:rPr>
          <w:rFonts w:asciiTheme="minorHAnsi" w:hAnsiTheme="minorHAnsi" w:cstheme="minorHAnsi"/>
          <w:iCs/>
        </w:rPr>
        <w:t xml:space="preserve"> Tools generate graphical diagrams that drill-into to view detailed metadata.</w:t>
      </w:r>
    </w:p>
    <w:p w:rsidR="00BD2107" w:rsidRPr="00FA1EEF" w:rsidRDefault="00BD2107" w:rsidP="008622A9">
      <w:pPr>
        <w:pStyle w:val="NoSpacing"/>
        <w:numPr>
          <w:ilvl w:val="0"/>
          <w:numId w:val="2"/>
        </w:numPr>
        <w:rPr>
          <w:rFonts w:asciiTheme="minorHAnsi" w:hAnsiTheme="minorHAnsi" w:cstheme="minorHAnsi"/>
          <w:iCs/>
        </w:rPr>
      </w:pPr>
      <w:r w:rsidRPr="00FA1EEF">
        <w:rPr>
          <w:rFonts w:asciiTheme="minorHAnsi" w:hAnsiTheme="minorHAnsi" w:cstheme="minorHAnsi"/>
          <w:iCs/>
        </w:rPr>
        <w:t xml:space="preserve">In </w:t>
      </w:r>
      <w:r w:rsidRPr="00FA1EEF">
        <w:rPr>
          <w:rFonts w:asciiTheme="minorHAnsi" w:hAnsiTheme="minorHAnsi" w:cstheme="minorHAnsi"/>
          <w:b/>
          <w:bCs/>
          <w:iCs/>
        </w:rPr>
        <w:t>Erwin DM</w:t>
      </w:r>
      <w:r w:rsidRPr="00FA1EEF">
        <w:rPr>
          <w:rFonts w:asciiTheme="minorHAnsi" w:hAnsiTheme="minorHAnsi" w:cstheme="minorHAnsi"/>
          <w:iCs/>
        </w:rPr>
        <w:t xml:space="preserve"> creating Logical and Physical Model.</w:t>
      </w:r>
    </w:p>
    <w:p w:rsidR="00BD2107" w:rsidRPr="00FA1EEF" w:rsidRDefault="00BD2107" w:rsidP="008622A9">
      <w:pPr>
        <w:pStyle w:val="NoSpacing"/>
        <w:numPr>
          <w:ilvl w:val="0"/>
          <w:numId w:val="2"/>
        </w:numPr>
        <w:rPr>
          <w:rFonts w:asciiTheme="minorHAnsi" w:hAnsiTheme="minorHAnsi" w:cstheme="minorHAnsi"/>
          <w:color w:val="000000"/>
        </w:rPr>
      </w:pPr>
      <w:r w:rsidRPr="00FA1EEF">
        <w:rPr>
          <w:rFonts w:asciiTheme="minorHAnsi" w:hAnsiTheme="minorHAnsi" w:cstheme="minorHAnsi"/>
          <w:iCs/>
        </w:rPr>
        <w:t xml:space="preserve">Used </w:t>
      </w:r>
      <w:r w:rsidRPr="00FA1EEF">
        <w:rPr>
          <w:rFonts w:asciiTheme="minorHAnsi" w:hAnsiTheme="minorHAnsi" w:cstheme="minorHAnsi"/>
          <w:b/>
          <w:bCs/>
          <w:iCs/>
        </w:rPr>
        <w:t xml:space="preserve">BTEQ </w:t>
      </w:r>
      <w:r w:rsidRPr="00FA1EEF">
        <w:rPr>
          <w:rFonts w:asciiTheme="minorHAnsi" w:hAnsiTheme="minorHAnsi" w:cstheme="minorHAnsi"/>
          <w:iCs/>
        </w:rPr>
        <w:t xml:space="preserve">script to create a sample tables. </w:t>
      </w:r>
      <w:r w:rsidRPr="00FA1EEF">
        <w:rPr>
          <w:rFonts w:asciiTheme="minorHAnsi" w:hAnsiTheme="minorHAnsi" w:cstheme="minorHAnsi"/>
          <w:color w:val="000000"/>
        </w:rPr>
        <w:t>Redefine the partitioning of a populated table.</w:t>
      </w:r>
    </w:p>
    <w:p w:rsidR="00BD2107" w:rsidRPr="00FA1EEF" w:rsidRDefault="00BD2107" w:rsidP="008622A9">
      <w:pPr>
        <w:pStyle w:val="NoSpacing"/>
        <w:numPr>
          <w:ilvl w:val="0"/>
          <w:numId w:val="2"/>
        </w:numPr>
        <w:rPr>
          <w:rFonts w:asciiTheme="minorHAnsi" w:hAnsiTheme="minorHAnsi" w:cstheme="minorHAnsi"/>
          <w:color w:val="000000"/>
        </w:rPr>
      </w:pPr>
      <w:r w:rsidRPr="00FA1EEF">
        <w:rPr>
          <w:rFonts w:asciiTheme="minorHAnsi" w:hAnsiTheme="minorHAnsi" w:cstheme="minorHAnsi"/>
          <w:color w:val="000000"/>
        </w:rPr>
        <w:t xml:space="preserve">Use </w:t>
      </w:r>
      <w:r w:rsidRPr="00FA1EEF">
        <w:rPr>
          <w:rFonts w:asciiTheme="minorHAnsi" w:hAnsiTheme="minorHAnsi" w:cstheme="minorHAnsi"/>
          <w:b/>
          <w:bCs/>
          <w:color w:val="000000"/>
        </w:rPr>
        <w:t>RDBMS</w:t>
      </w:r>
      <w:r w:rsidR="00D22C3C" w:rsidRPr="00FA1EEF">
        <w:rPr>
          <w:rFonts w:asciiTheme="minorHAnsi" w:hAnsiTheme="minorHAnsi" w:cstheme="minorHAnsi"/>
          <w:color w:val="000000"/>
        </w:rPr>
        <w:t>s to implement simple CRUD (</w:t>
      </w:r>
      <w:r w:rsidRPr="00FA1EEF">
        <w:rPr>
          <w:rFonts w:asciiTheme="minorHAnsi" w:hAnsiTheme="minorHAnsi" w:cstheme="minorHAnsi"/>
          <w:color w:val="000000"/>
        </w:rPr>
        <w:t>C</w:t>
      </w:r>
      <w:r w:rsidR="00D22C3C" w:rsidRPr="00FA1EEF">
        <w:rPr>
          <w:rFonts w:asciiTheme="minorHAnsi" w:hAnsiTheme="minorHAnsi" w:cstheme="minorHAnsi"/>
          <w:color w:val="000000"/>
        </w:rPr>
        <w:t>reate, Read, Update, and Delete</w:t>
      </w:r>
      <w:r w:rsidRPr="00FA1EEF">
        <w:rPr>
          <w:rFonts w:asciiTheme="minorHAnsi" w:hAnsiTheme="minorHAnsi" w:cstheme="minorHAnsi"/>
          <w:color w:val="000000"/>
        </w:rPr>
        <w:t>) functionality.</w:t>
      </w:r>
    </w:p>
    <w:p w:rsidR="00BD2107" w:rsidRPr="00FA1EEF" w:rsidRDefault="00BD2107" w:rsidP="008622A9">
      <w:pPr>
        <w:pStyle w:val="NoSpacing"/>
        <w:numPr>
          <w:ilvl w:val="0"/>
          <w:numId w:val="2"/>
        </w:numPr>
        <w:rPr>
          <w:rFonts w:asciiTheme="minorHAnsi" w:hAnsiTheme="minorHAnsi" w:cstheme="minorHAnsi"/>
          <w:iCs/>
          <w:color w:val="000000"/>
        </w:rPr>
      </w:pPr>
      <w:r w:rsidRPr="00FA1EEF">
        <w:rPr>
          <w:rFonts w:asciiTheme="minorHAnsi" w:hAnsiTheme="minorHAnsi" w:cstheme="minorHAnsi"/>
          <w:color w:val="000000"/>
        </w:rPr>
        <w:t xml:space="preserve">In </w:t>
      </w:r>
      <w:r w:rsidRPr="00FA1EEF">
        <w:rPr>
          <w:rFonts w:asciiTheme="minorHAnsi" w:hAnsiTheme="minorHAnsi" w:cstheme="minorHAnsi"/>
          <w:b/>
          <w:bCs/>
          <w:color w:val="000000"/>
        </w:rPr>
        <w:t>Teradata</w:t>
      </w:r>
      <w:r w:rsidRPr="00FA1EEF">
        <w:rPr>
          <w:rFonts w:asciiTheme="minorHAnsi" w:hAnsiTheme="minorHAnsi" w:cstheme="minorHAnsi"/>
          <w:color w:val="000000"/>
        </w:rPr>
        <w:t xml:space="preserve"> use cursor logic to generate a sequence of dynamic SQL statements.</w:t>
      </w:r>
    </w:p>
    <w:p w:rsidR="00BD2107" w:rsidRPr="00FA1EEF" w:rsidRDefault="00BD2107" w:rsidP="008622A9">
      <w:pPr>
        <w:pStyle w:val="NoSpacing"/>
        <w:numPr>
          <w:ilvl w:val="0"/>
          <w:numId w:val="2"/>
        </w:numPr>
        <w:rPr>
          <w:rFonts w:asciiTheme="minorHAnsi" w:hAnsiTheme="minorHAnsi" w:cstheme="minorHAnsi"/>
          <w:iCs/>
          <w:color w:val="000000"/>
        </w:rPr>
      </w:pPr>
      <w:r w:rsidRPr="00FA1EEF">
        <w:rPr>
          <w:rFonts w:asciiTheme="minorHAnsi" w:hAnsiTheme="minorHAnsi" w:cstheme="minorHAnsi"/>
          <w:iCs/>
          <w:color w:val="000000"/>
        </w:rPr>
        <w:t xml:space="preserve">Developed complex mapping to extract data from diverse sources including flat files, </w:t>
      </w:r>
      <w:r w:rsidRPr="00FA1EEF">
        <w:rPr>
          <w:rFonts w:asciiTheme="minorHAnsi" w:hAnsiTheme="minorHAnsi" w:cstheme="minorHAnsi"/>
          <w:b/>
          <w:bCs/>
          <w:iCs/>
          <w:color w:val="000000"/>
        </w:rPr>
        <w:t>RDBMS</w:t>
      </w:r>
      <w:r w:rsidRPr="00FA1EEF">
        <w:rPr>
          <w:rFonts w:asciiTheme="minorHAnsi" w:hAnsiTheme="minorHAnsi" w:cstheme="minorHAnsi"/>
          <w:iCs/>
          <w:color w:val="000000"/>
        </w:rPr>
        <w:t xml:space="preserve"> tables, legacy system files, XML files, Applications and Teradata. </w:t>
      </w:r>
    </w:p>
    <w:p w:rsidR="00BD2107" w:rsidRPr="00FA1EEF" w:rsidRDefault="00BD2107" w:rsidP="008622A9">
      <w:pPr>
        <w:pStyle w:val="NoSpacing"/>
        <w:numPr>
          <w:ilvl w:val="0"/>
          <w:numId w:val="2"/>
        </w:numPr>
        <w:rPr>
          <w:rFonts w:asciiTheme="minorHAnsi" w:hAnsiTheme="minorHAnsi" w:cstheme="minorHAnsi"/>
          <w:iCs/>
        </w:rPr>
      </w:pPr>
      <w:r w:rsidRPr="00FA1EEF">
        <w:rPr>
          <w:rFonts w:asciiTheme="minorHAnsi" w:hAnsiTheme="minorHAnsi" w:cstheme="minorHAnsi"/>
          <w:iCs/>
          <w:color w:val="000000"/>
        </w:rPr>
        <w:lastRenderedPageBreak/>
        <w:t>Use</w:t>
      </w:r>
      <w:r w:rsidRPr="00FA1EEF">
        <w:rPr>
          <w:rFonts w:asciiTheme="minorHAnsi" w:hAnsiTheme="minorHAnsi" w:cstheme="minorHAnsi"/>
          <w:b/>
          <w:bCs/>
          <w:iCs/>
          <w:color w:val="000000"/>
        </w:rPr>
        <w:t>Birst’s</w:t>
      </w:r>
      <w:r w:rsidRPr="00FA1EEF">
        <w:rPr>
          <w:rFonts w:asciiTheme="minorHAnsi" w:hAnsiTheme="minorHAnsi" w:cstheme="minorHAnsi"/>
          <w:iCs/>
          <w:color w:val="000000"/>
        </w:rPr>
        <w:t xml:space="preserve">ready data store sits on top of all data and combines different sources of corporate data. Optimized ROLAP-style analytics, providing a Kimball style star-schema with a multi-dimensional view of all data. </w:t>
      </w:r>
    </w:p>
    <w:p w:rsidR="00BD2107" w:rsidRPr="00FA1EEF" w:rsidRDefault="00BD2107" w:rsidP="008622A9">
      <w:pPr>
        <w:pStyle w:val="NoSpacing"/>
        <w:numPr>
          <w:ilvl w:val="0"/>
          <w:numId w:val="2"/>
        </w:numPr>
        <w:rPr>
          <w:rFonts w:asciiTheme="minorHAnsi" w:hAnsiTheme="minorHAnsi" w:cstheme="minorHAnsi"/>
          <w:iCs/>
        </w:rPr>
      </w:pPr>
      <w:r w:rsidRPr="00FA1EEF">
        <w:rPr>
          <w:rFonts w:asciiTheme="minorHAnsi" w:hAnsiTheme="minorHAnsi" w:cstheme="minorHAnsi"/>
          <w:iCs/>
        </w:rPr>
        <w:t>Involved in gathering user requirements and specifications.</w:t>
      </w:r>
    </w:p>
    <w:p w:rsidR="00BD2107" w:rsidRPr="00FA1EEF" w:rsidRDefault="00BD2107" w:rsidP="008622A9">
      <w:pPr>
        <w:pStyle w:val="NoSpacing"/>
        <w:numPr>
          <w:ilvl w:val="0"/>
          <w:numId w:val="2"/>
        </w:numPr>
        <w:rPr>
          <w:rFonts w:asciiTheme="minorHAnsi" w:hAnsiTheme="minorHAnsi" w:cstheme="minorHAnsi"/>
          <w:iCs/>
        </w:rPr>
      </w:pPr>
      <w:r w:rsidRPr="00FA1EEF">
        <w:rPr>
          <w:rFonts w:asciiTheme="minorHAnsi" w:hAnsiTheme="minorHAnsi" w:cstheme="minorHAnsi"/>
          <w:iCs/>
        </w:rPr>
        <w:t>Involved in stored procedures, functions, and database triggers and maintained referential integrity and implemented complex business logic.</w:t>
      </w:r>
    </w:p>
    <w:p w:rsidR="00BD2107" w:rsidRPr="00FA1EEF" w:rsidRDefault="00BD2107" w:rsidP="008622A9">
      <w:pPr>
        <w:pStyle w:val="NoSpacing"/>
        <w:numPr>
          <w:ilvl w:val="0"/>
          <w:numId w:val="2"/>
        </w:numPr>
        <w:rPr>
          <w:rFonts w:asciiTheme="minorHAnsi" w:hAnsiTheme="minorHAnsi" w:cstheme="minorHAnsi"/>
          <w:iCs/>
        </w:rPr>
      </w:pPr>
      <w:r w:rsidRPr="00FA1EEF">
        <w:rPr>
          <w:rFonts w:asciiTheme="minorHAnsi" w:hAnsiTheme="minorHAnsi" w:cstheme="minorHAnsi"/>
          <w:iCs/>
        </w:rPr>
        <w:t xml:space="preserve">Created Dimension types such as Standard dimension, Parent-Child dimension and Role Play dimension in </w:t>
      </w:r>
      <w:r w:rsidRPr="00FA1EEF">
        <w:rPr>
          <w:rFonts w:asciiTheme="minorHAnsi" w:hAnsiTheme="minorHAnsi" w:cstheme="minorHAnsi"/>
          <w:b/>
          <w:bCs/>
          <w:iCs/>
        </w:rPr>
        <w:t>SSAS</w:t>
      </w:r>
      <w:r w:rsidRPr="00FA1EEF">
        <w:rPr>
          <w:rFonts w:asciiTheme="minorHAnsi" w:hAnsiTheme="minorHAnsi" w:cstheme="minorHAnsi"/>
          <w:iCs/>
        </w:rPr>
        <w:t>.</w:t>
      </w:r>
    </w:p>
    <w:p w:rsidR="00BD2107" w:rsidRPr="00FA1EEF" w:rsidRDefault="00BD2107" w:rsidP="008622A9">
      <w:pPr>
        <w:pStyle w:val="NoSpacing"/>
        <w:numPr>
          <w:ilvl w:val="0"/>
          <w:numId w:val="2"/>
        </w:numPr>
        <w:rPr>
          <w:rFonts w:asciiTheme="minorHAnsi" w:hAnsiTheme="minorHAnsi" w:cstheme="minorHAnsi"/>
          <w:iCs/>
        </w:rPr>
      </w:pPr>
      <w:r w:rsidRPr="00FA1EEF">
        <w:rPr>
          <w:rFonts w:asciiTheme="minorHAnsi" w:hAnsiTheme="minorHAnsi" w:cstheme="minorHAnsi"/>
          <w:iCs/>
        </w:rPr>
        <w:t>Designed and created views for security purposes. Implemented rules, defaults, and user-defined data types. Tested queries to optimize procedures and triggers to be used in production.</w:t>
      </w:r>
    </w:p>
    <w:p w:rsidR="00BD2107" w:rsidRPr="00FA1EEF" w:rsidRDefault="00BD2107" w:rsidP="008622A9">
      <w:pPr>
        <w:pStyle w:val="NoSpacing"/>
        <w:numPr>
          <w:ilvl w:val="0"/>
          <w:numId w:val="2"/>
        </w:numPr>
        <w:rPr>
          <w:rFonts w:asciiTheme="minorHAnsi" w:hAnsiTheme="minorHAnsi" w:cstheme="minorHAnsi"/>
          <w:iCs/>
        </w:rPr>
      </w:pPr>
      <w:r w:rsidRPr="00FA1EEF">
        <w:rPr>
          <w:rFonts w:asciiTheme="minorHAnsi" w:hAnsiTheme="minorHAnsi" w:cstheme="minorHAnsi"/>
          <w:iCs/>
        </w:rPr>
        <w:t xml:space="preserve">Developed </w:t>
      </w:r>
      <w:r w:rsidRPr="00FA1EEF">
        <w:rPr>
          <w:rFonts w:asciiTheme="minorHAnsi" w:hAnsiTheme="minorHAnsi" w:cstheme="minorHAnsi"/>
          <w:b/>
          <w:bCs/>
          <w:iCs/>
        </w:rPr>
        <w:t xml:space="preserve">SSIS </w:t>
      </w:r>
      <w:r w:rsidRPr="00FA1EEF">
        <w:rPr>
          <w:rFonts w:asciiTheme="minorHAnsi" w:hAnsiTheme="minorHAnsi" w:cstheme="minorHAnsi"/>
          <w:iCs/>
        </w:rPr>
        <w:t>Templates which can be used to develop SSIS Packages such a way that they can be dynamically deployed into Development, Test and Production Environments.</w:t>
      </w:r>
    </w:p>
    <w:p w:rsidR="00BD2107" w:rsidRPr="00FA1EEF" w:rsidRDefault="00BD2107" w:rsidP="008622A9">
      <w:pPr>
        <w:pStyle w:val="NoSpacing"/>
        <w:numPr>
          <w:ilvl w:val="0"/>
          <w:numId w:val="2"/>
        </w:numPr>
        <w:rPr>
          <w:rFonts w:asciiTheme="minorHAnsi" w:hAnsiTheme="minorHAnsi" w:cstheme="minorHAnsi"/>
          <w:iCs/>
        </w:rPr>
      </w:pPr>
      <w:r w:rsidRPr="00FA1EEF">
        <w:rPr>
          <w:rFonts w:asciiTheme="minorHAnsi" w:hAnsiTheme="minorHAnsi" w:cstheme="minorHAnsi"/>
          <w:iCs/>
        </w:rPr>
        <w:t xml:space="preserve">Created </w:t>
      </w:r>
      <w:r w:rsidRPr="00FA1EEF">
        <w:rPr>
          <w:rFonts w:asciiTheme="minorHAnsi" w:hAnsiTheme="minorHAnsi" w:cstheme="minorHAnsi"/>
          <w:b/>
          <w:bCs/>
          <w:iCs/>
        </w:rPr>
        <w:t xml:space="preserve">SSIS </w:t>
      </w:r>
      <w:r w:rsidRPr="00FA1EEF">
        <w:rPr>
          <w:rFonts w:asciiTheme="minorHAnsi" w:hAnsiTheme="minorHAnsi" w:cstheme="minorHAnsi"/>
          <w:iCs/>
        </w:rPr>
        <w:t>packages for different data loading operations for many applications.</w:t>
      </w:r>
    </w:p>
    <w:p w:rsidR="00BD2107" w:rsidRPr="00FA1EEF" w:rsidRDefault="00BD2107" w:rsidP="008622A9">
      <w:pPr>
        <w:pStyle w:val="NoSpacing"/>
        <w:numPr>
          <w:ilvl w:val="0"/>
          <w:numId w:val="2"/>
        </w:numPr>
        <w:rPr>
          <w:rFonts w:asciiTheme="minorHAnsi" w:hAnsiTheme="minorHAnsi" w:cstheme="minorHAnsi"/>
          <w:iCs/>
        </w:rPr>
      </w:pPr>
      <w:r w:rsidRPr="00FA1EEF">
        <w:rPr>
          <w:rFonts w:asciiTheme="minorHAnsi" w:hAnsiTheme="minorHAnsi" w:cstheme="minorHAnsi"/>
          <w:iCs/>
        </w:rPr>
        <w:t>Performed Data modeling for existing Databases using Toad Data Modeler and ER Studio.</w:t>
      </w:r>
    </w:p>
    <w:p w:rsidR="00BD2107" w:rsidRPr="00FA1EEF" w:rsidRDefault="00BD2107" w:rsidP="008622A9">
      <w:pPr>
        <w:pStyle w:val="NoSpacing"/>
        <w:numPr>
          <w:ilvl w:val="0"/>
          <w:numId w:val="2"/>
        </w:numPr>
        <w:rPr>
          <w:rFonts w:asciiTheme="minorHAnsi" w:hAnsiTheme="minorHAnsi" w:cstheme="minorHAnsi"/>
          <w:iCs/>
        </w:rPr>
      </w:pPr>
      <w:r w:rsidRPr="00FA1EEF">
        <w:rPr>
          <w:rFonts w:asciiTheme="minorHAnsi" w:hAnsiTheme="minorHAnsi" w:cstheme="minorHAnsi"/>
          <w:iCs/>
        </w:rPr>
        <w:t>Designed VB forms using the forms and crystal reports were made for business reporting purpose.</w:t>
      </w:r>
    </w:p>
    <w:p w:rsidR="00BD2107" w:rsidRPr="00FA1EEF" w:rsidRDefault="00BD2107" w:rsidP="008622A9">
      <w:pPr>
        <w:pStyle w:val="NoSpacing"/>
        <w:ind w:left="720"/>
        <w:rPr>
          <w:rFonts w:asciiTheme="minorHAnsi" w:hAnsiTheme="minorHAnsi" w:cstheme="minorHAnsi"/>
          <w:iCs/>
        </w:rPr>
      </w:pPr>
    </w:p>
    <w:p w:rsidR="00BD2107" w:rsidRPr="00FA1EEF" w:rsidRDefault="00BD2107" w:rsidP="008622A9">
      <w:pPr>
        <w:pStyle w:val="NoSpacing"/>
        <w:rPr>
          <w:rFonts w:asciiTheme="minorHAnsi" w:hAnsiTheme="minorHAnsi" w:cstheme="minorHAnsi"/>
          <w:b/>
        </w:rPr>
      </w:pPr>
      <w:r w:rsidRPr="00FA1EEF">
        <w:rPr>
          <w:rFonts w:asciiTheme="minorHAnsi" w:hAnsiTheme="minorHAnsi" w:cstheme="minorHAnsi"/>
          <w:b/>
        </w:rPr>
        <w:t xml:space="preserve">Environment:  </w:t>
      </w:r>
      <w:r w:rsidRPr="00FA1EEF">
        <w:rPr>
          <w:rFonts w:asciiTheme="minorHAnsi" w:hAnsiTheme="minorHAnsi" w:cstheme="minorHAnsi"/>
        </w:rPr>
        <w:t>Oracle 11g,</w:t>
      </w:r>
      <w:r w:rsidR="00AD0822" w:rsidRPr="00FA1EEF">
        <w:rPr>
          <w:rFonts w:asciiTheme="minorHAnsi" w:hAnsiTheme="minorHAnsi" w:cstheme="minorHAnsi"/>
        </w:rPr>
        <w:t xml:space="preserve"> OBIEE, </w:t>
      </w:r>
      <w:r w:rsidRPr="00FA1EEF">
        <w:rPr>
          <w:rFonts w:asciiTheme="minorHAnsi" w:hAnsiTheme="minorHAnsi" w:cstheme="minorHAnsi"/>
        </w:rPr>
        <w:t xml:space="preserve"> IBM infoSphere, IBM Cognos, IBM Cognos TM1</w:t>
      </w:r>
      <w:r w:rsidRPr="00FA1EEF">
        <w:rPr>
          <w:rFonts w:asciiTheme="minorHAnsi" w:hAnsiTheme="minorHAnsi" w:cstheme="minorHAnsi"/>
          <w:b/>
          <w:bCs/>
        </w:rPr>
        <w:t>, Erwin r9.5,ER</w:t>
      </w:r>
      <w:r w:rsidR="00D22C3C" w:rsidRPr="00FA1EEF">
        <w:rPr>
          <w:rFonts w:asciiTheme="minorHAnsi" w:hAnsiTheme="minorHAnsi" w:cstheme="minorHAnsi"/>
        </w:rPr>
        <w:t>/Studio 9.7, IBM Info</w:t>
      </w:r>
      <w:r w:rsidRPr="00FA1EEF">
        <w:rPr>
          <w:rFonts w:asciiTheme="minorHAnsi" w:hAnsiTheme="minorHAnsi" w:cstheme="minorHAnsi"/>
        </w:rPr>
        <w:t>Sphere Data , HP Hadoop,</w:t>
      </w:r>
      <w:r w:rsidR="007D7831" w:rsidRPr="00FA1EEF">
        <w:rPr>
          <w:rFonts w:asciiTheme="minorHAnsi" w:hAnsiTheme="minorHAnsi" w:cstheme="minorHAnsi"/>
          <w:b/>
          <w:bCs/>
        </w:rPr>
        <w:t xml:space="preserve"> Data Stage,</w:t>
      </w:r>
      <w:r w:rsidR="00610420" w:rsidRPr="00FA1EEF">
        <w:rPr>
          <w:rFonts w:asciiTheme="minorHAnsi" w:hAnsiTheme="minorHAnsi" w:cstheme="minorHAnsi"/>
        </w:rPr>
        <w:t>QlikView,</w:t>
      </w:r>
      <w:r w:rsidRPr="00FA1EEF">
        <w:rPr>
          <w:rFonts w:asciiTheme="minorHAnsi" w:hAnsiTheme="minorHAnsi" w:cstheme="minorHAnsi"/>
        </w:rPr>
        <w:t xml:space="preserve"> Windows 7 XML, Excel, Access, Visio, SSIS , SSRS,</w:t>
      </w:r>
      <w:r w:rsidR="00774D8F" w:rsidRPr="00FA1EEF">
        <w:rPr>
          <w:rFonts w:asciiTheme="minorHAnsi" w:hAnsiTheme="minorHAnsi" w:cstheme="minorHAnsi"/>
        </w:rPr>
        <w:t xml:space="preserve"> MySQL, RazorSQL,</w:t>
      </w:r>
      <w:r w:rsidRPr="00FA1EEF">
        <w:rPr>
          <w:rFonts w:asciiTheme="minorHAnsi" w:hAnsiTheme="minorHAnsi" w:cstheme="minorHAnsi"/>
        </w:rPr>
        <w:t xml:space="preserve"> SQL Server 2005, 2008, 2008 R2 and 2012 , </w:t>
      </w:r>
      <w:r w:rsidRPr="00FA1EEF">
        <w:rPr>
          <w:rFonts w:asciiTheme="minorHAnsi" w:eastAsia="Courier New" w:hAnsiTheme="minorHAnsi" w:cstheme="minorHAnsi"/>
        </w:rPr>
        <w:t>EMC PX12-450R Network Storage Array.</w:t>
      </w:r>
    </w:p>
    <w:p w:rsidR="00BD2107" w:rsidRPr="00FA1EEF" w:rsidRDefault="00BD2107" w:rsidP="008622A9">
      <w:pPr>
        <w:pStyle w:val="NoSpacing"/>
        <w:rPr>
          <w:rFonts w:asciiTheme="minorHAnsi" w:hAnsiTheme="minorHAnsi" w:cstheme="minorHAnsi"/>
          <w:b/>
        </w:rPr>
      </w:pPr>
    </w:p>
    <w:p w:rsidR="00BD2107" w:rsidRPr="00FA1EEF" w:rsidRDefault="00BD2107" w:rsidP="008622A9">
      <w:pPr>
        <w:pStyle w:val="NoSpacing"/>
        <w:rPr>
          <w:rFonts w:asciiTheme="minorHAnsi" w:hAnsiTheme="minorHAnsi" w:cstheme="minorHAnsi"/>
          <w:b/>
          <w:bCs/>
        </w:rPr>
      </w:pPr>
      <w:r w:rsidRPr="00FA1EEF">
        <w:rPr>
          <w:rFonts w:asciiTheme="minorHAnsi" w:hAnsiTheme="minorHAnsi" w:cstheme="minorHAnsi"/>
          <w:b/>
        </w:rPr>
        <w:t>Volkswagen Group of America, Auburn Hills, MI</w:t>
      </w:r>
      <w:r w:rsidR="00FA1EEF">
        <w:rPr>
          <w:rFonts w:asciiTheme="minorHAnsi" w:hAnsiTheme="minorHAnsi" w:cstheme="minorHAnsi"/>
          <w:b/>
        </w:rPr>
        <w:t xml:space="preserve">                                                   </w:t>
      </w:r>
      <w:r w:rsidR="00FA1EEF">
        <w:rPr>
          <w:rFonts w:asciiTheme="minorHAnsi" w:hAnsiTheme="minorHAnsi" w:cstheme="minorHAnsi"/>
          <w:b/>
          <w:bCs/>
        </w:rPr>
        <w:t>March 2010 to</w:t>
      </w:r>
      <w:r w:rsidRPr="00FA1EEF">
        <w:rPr>
          <w:rFonts w:asciiTheme="minorHAnsi" w:hAnsiTheme="minorHAnsi" w:cstheme="minorHAnsi"/>
          <w:b/>
          <w:bCs/>
        </w:rPr>
        <w:t xml:space="preserve"> March</w:t>
      </w:r>
      <w:r w:rsidRPr="00FA1EEF">
        <w:rPr>
          <w:rFonts w:asciiTheme="minorHAnsi" w:hAnsiTheme="minorHAnsi" w:cstheme="minorHAnsi"/>
          <w:b/>
        </w:rPr>
        <w:t xml:space="preserve"> 2014</w:t>
      </w:r>
    </w:p>
    <w:p w:rsidR="00BD2107" w:rsidRPr="00FA1EEF" w:rsidRDefault="00BD2107" w:rsidP="008622A9">
      <w:pPr>
        <w:pStyle w:val="NoSpacing"/>
        <w:rPr>
          <w:rFonts w:asciiTheme="minorHAnsi" w:hAnsiTheme="minorHAnsi" w:cstheme="minorHAnsi"/>
        </w:rPr>
      </w:pPr>
      <w:r w:rsidRPr="00FA1EEF">
        <w:rPr>
          <w:rFonts w:asciiTheme="minorHAnsi" w:hAnsiTheme="minorHAnsi" w:cstheme="minorHAnsi"/>
          <w:b/>
          <w:bCs/>
        </w:rPr>
        <w:t>Role:     Business Analyst / Senior Data Modeler</w:t>
      </w:r>
    </w:p>
    <w:p w:rsidR="00BD2107" w:rsidRPr="00FA1EEF" w:rsidRDefault="00BD2107" w:rsidP="008622A9">
      <w:pPr>
        <w:pStyle w:val="NoSpacing"/>
        <w:rPr>
          <w:rStyle w:val="Emphasis"/>
          <w:rFonts w:asciiTheme="minorHAnsi" w:hAnsiTheme="minorHAnsi" w:cstheme="minorHAnsi"/>
          <w:b/>
          <w:bCs/>
          <w:i w:val="0"/>
          <w:color w:val="000000"/>
        </w:rPr>
      </w:pPr>
      <w:r w:rsidRPr="00FA1EEF">
        <w:rPr>
          <w:rFonts w:asciiTheme="minorHAnsi" w:hAnsiTheme="minorHAnsi" w:cstheme="minorHAnsi"/>
        </w:rPr>
        <w:t xml:space="preserve">Re-factored the data sources and performed work based on requirement priority. Model storm data throughout the project’s complete Software Development Life Cycle </w:t>
      </w:r>
      <w:r w:rsidRPr="00FA1EEF">
        <w:rPr>
          <w:rFonts w:asciiTheme="minorHAnsi" w:hAnsiTheme="minorHAnsi" w:cstheme="minorHAnsi"/>
          <w:bCs/>
        </w:rPr>
        <w:t>(</w:t>
      </w:r>
      <w:r w:rsidRPr="00FA1EEF">
        <w:rPr>
          <w:rFonts w:asciiTheme="minorHAnsi" w:hAnsiTheme="minorHAnsi" w:cstheme="minorHAnsi"/>
          <w:b/>
          <w:bCs/>
        </w:rPr>
        <w:t>SDLC</w:t>
      </w:r>
      <w:r w:rsidRPr="00FA1EEF">
        <w:rPr>
          <w:rFonts w:asciiTheme="minorHAnsi" w:hAnsiTheme="minorHAnsi" w:cstheme="minorHAnsi"/>
          <w:bCs/>
        </w:rPr>
        <w:t xml:space="preserve">) using </w:t>
      </w:r>
      <w:r w:rsidRPr="00FA1EEF">
        <w:rPr>
          <w:rFonts w:asciiTheme="minorHAnsi" w:hAnsiTheme="minorHAnsi" w:cstheme="minorHAnsi"/>
          <w:b/>
          <w:bCs/>
        </w:rPr>
        <w:t>JIT</w:t>
      </w:r>
      <w:r w:rsidRPr="00FA1EEF">
        <w:rPr>
          <w:rFonts w:asciiTheme="minorHAnsi" w:hAnsiTheme="minorHAnsi" w:cstheme="minorHAnsi"/>
          <w:bCs/>
        </w:rPr>
        <w:t xml:space="preserve">. </w:t>
      </w:r>
      <w:r w:rsidRPr="00FA1EEF">
        <w:rPr>
          <w:rFonts w:asciiTheme="minorHAnsi" w:hAnsiTheme="minorHAnsi" w:cstheme="minorHAnsi"/>
        </w:rPr>
        <w:t xml:space="preserve">Managed requirements, having single definition for a data element or business term, </w:t>
      </w:r>
      <w:r w:rsidRPr="00FA1EEF">
        <w:rPr>
          <w:rFonts w:asciiTheme="minorHAnsi" w:hAnsiTheme="minorHAnsi" w:cstheme="minorHAnsi"/>
          <w:color w:val="222222"/>
        </w:rPr>
        <w:t>Allowing business leaders to better understand their clients’ needs and wants and d</w:t>
      </w:r>
      <w:r w:rsidRPr="00FA1EEF">
        <w:rPr>
          <w:rFonts w:asciiTheme="minorHAnsi" w:hAnsiTheme="minorHAnsi" w:cstheme="minorHAnsi"/>
        </w:rPr>
        <w:t xml:space="preserve">ata analysis, domain knowledge, collection of information organized into interrelated objects like table spaces, tables, and indexes. </w:t>
      </w:r>
      <w:r w:rsidR="007A74B6" w:rsidRPr="00FA1EEF">
        <w:rPr>
          <w:rFonts w:asciiTheme="minorHAnsi" w:hAnsiTheme="minorHAnsi" w:cstheme="minorHAnsi"/>
        </w:rPr>
        <w:t>I performed the</w:t>
      </w:r>
      <w:r w:rsidR="00D22C3C" w:rsidRPr="00FA1EEF">
        <w:rPr>
          <w:rFonts w:asciiTheme="minorHAnsi" w:hAnsiTheme="minorHAnsi" w:cstheme="minorHAnsi"/>
          <w:b/>
          <w:bCs/>
        </w:rPr>
        <w:t>D</w:t>
      </w:r>
      <w:r w:rsidRPr="00FA1EEF">
        <w:rPr>
          <w:rFonts w:asciiTheme="minorHAnsi" w:hAnsiTheme="minorHAnsi" w:cstheme="minorHAnsi"/>
          <w:b/>
          <w:bCs/>
        </w:rPr>
        <w:t xml:space="preserve">ata </w:t>
      </w:r>
      <w:r w:rsidR="00D22C3C" w:rsidRPr="00FA1EEF">
        <w:rPr>
          <w:rFonts w:asciiTheme="minorHAnsi" w:hAnsiTheme="minorHAnsi" w:cstheme="minorHAnsi"/>
          <w:b/>
          <w:bCs/>
        </w:rPr>
        <w:t>P</w:t>
      </w:r>
      <w:r w:rsidRPr="00FA1EEF">
        <w:rPr>
          <w:rFonts w:asciiTheme="minorHAnsi" w:hAnsiTheme="minorHAnsi" w:cstheme="minorHAnsi"/>
          <w:b/>
          <w:bCs/>
        </w:rPr>
        <w:t>rofiling</w:t>
      </w:r>
      <w:r w:rsidRPr="00FA1EEF">
        <w:rPr>
          <w:rFonts w:asciiTheme="minorHAnsi" w:hAnsiTheme="minorHAnsi" w:cstheme="minorHAnsi"/>
        </w:rPr>
        <w:t xml:space="preserve">, designing the blueprint for improved data quality. </w:t>
      </w:r>
      <w:r w:rsidR="007A74B6" w:rsidRPr="00FA1EEF">
        <w:rPr>
          <w:rFonts w:asciiTheme="minorHAnsi" w:hAnsiTheme="minorHAnsi" w:cstheme="minorHAnsi"/>
        </w:rPr>
        <w:t>Also perform the</w:t>
      </w:r>
      <w:r w:rsidRPr="00FA1EEF">
        <w:rPr>
          <w:rFonts w:asciiTheme="minorHAnsi" w:hAnsiTheme="minorHAnsi" w:cstheme="minorHAnsi"/>
        </w:rPr>
        <w:t xml:space="preserve"> data modeling, system analysis, architecture and design, development, testing and deployment of business applications. Used</w:t>
      </w:r>
      <w:r w:rsidR="007A74B6" w:rsidRPr="00FA1EEF">
        <w:rPr>
          <w:rFonts w:asciiTheme="minorHAnsi" w:hAnsiTheme="minorHAnsi" w:cstheme="minorHAnsi"/>
        </w:rPr>
        <w:t xml:space="preserve"> to</w:t>
      </w:r>
      <w:r w:rsidRPr="00FA1EEF">
        <w:rPr>
          <w:rFonts w:asciiTheme="minorHAnsi" w:hAnsiTheme="minorHAnsi" w:cstheme="minorHAnsi"/>
        </w:rPr>
        <w:t xml:space="preserve"> processes such as Disciplined </w:t>
      </w:r>
      <w:r w:rsidRPr="00FA1EEF">
        <w:rPr>
          <w:rFonts w:asciiTheme="minorHAnsi" w:hAnsiTheme="minorHAnsi" w:cstheme="minorHAnsi"/>
          <w:b/>
          <w:bCs/>
        </w:rPr>
        <w:t xml:space="preserve">Agile </w:t>
      </w:r>
      <w:r w:rsidRPr="00FA1EEF">
        <w:rPr>
          <w:rFonts w:asciiTheme="minorHAnsi" w:hAnsiTheme="minorHAnsi" w:cstheme="minorHAnsi"/>
        </w:rPr>
        <w:t>Delivery (</w:t>
      </w:r>
      <w:r w:rsidRPr="00FA1EEF">
        <w:rPr>
          <w:rFonts w:asciiTheme="minorHAnsi" w:hAnsiTheme="minorHAnsi" w:cstheme="minorHAnsi"/>
          <w:b/>
          <w:bCs/>
        </w:rPr>
        <w:t>DAD</w:t>
      </w:r>
      <w:r w:rsidRPr="00FA1EEF">
        <w:rPr>
          <w:rFonts w:asciiTheme="minorHAnsi" w:hAnsiTheme="minorHAnsi" w:cstheme="minorHAnsi"/>
        </w:rPr>
        <w:t>) and Unified Process. Extract, Transform, Load transactions (</w:t>
      </w:r>
      <w:r w:rsidRPr="00FA1EEF">
        <w:rPr>
          <w:rFonts w:asciiTheme="minorHAnsi" w:hAnsiTheme="minorHAnsi" w:cstheme="minorHAnsi"/>
          <w:b/>
          <w:bCs/>
        </w:rPr>
        <w:t>ETL</w:t>
      </w:r>
      <w:r w:rsidR="007A74B6" w:rsidRPr="00FA1EEF">
        <w:rPr>
          <w:rFonts w:asciiTheme="minorHAnsi" w:hAnsiTheme="minorHAnsi" w:cstheme="minorHAnsi"/>
        </w:rPr>
        <w:t>) using Database. Used</w:t>
      </w:r>
      <w:r w:rsidRPr="00FA1EEF">
        <w:rPr>
          <w:rFonts w:asciiTheme="minorHAnsi" w:hAnsiTheme="minorHAnsi" w:cstheme="minorHAnsi"/>
          <w:color w:val="FF0000"/>
        </w:rPr>
        <w:t xml:space="preserve">Agile </w:t>
      </w:r>
      <w:r w:rsidRPr="00FA1EEF">
        <w:rPr>
          <w:rFonts w:asciiTheme="minorHAnsi" w:hAnsiTheme="minorHAnsi" w:cstheme="minorHAnsi"/>
        </w:rPr>
        <w:t>approach to Master Data Management (</w:t>
      </w:r>
      <w:r w:rsidRPr="00FA1EEF">
        <w:rPr>
          <w:rFonts w:asciiTheme="minorHAnsi" w:hAnsiTheme="minorHAnsi" w:cstheme="minorHAnsi"/>
          <w:b/>
          <w:bCs/>
        </w:rPr>
        <w:t>MDM</w:t>
      </w:r>
      <w:r w:rsidRPr="00FA1EEF">
        <w:rPr>
          <w:rFonts w:asciiTheme="minorHAnsi" w:hAnsiTheme="minorHAnsi" w:cstheme="minorHAnsi"/>
        </w:rPr>
        <w:t>). Also was directly involved with the actual modeling effort itself. Attended</w:t>
      </w:r>
      <w:r w:rsidR="007A74B6" w:rsidRPr="00FA1EEF">
        <w:rPr>
          <w:rFonts w:asciiTheme="minorHAnsi" w:hAnsiTheme="minorHAnsi" w:cstheme="minorHAnsi"/>
        </w:rPr>
        <w:t xml:space="preserve"> the JAD sessions for Business </w:t>
      </w:r>
      <w:r w:rsidRPr="00FA1EEF">
        <w:rPr>
          <w:rFonts w:asciiTheme="minorHAnsi" w:hAnsiTheme="minorHAnsi" w:cstheme="minorHAnsi"/>
        </w:rPr>
        <w:t xml:space="preserve">requirements gathering and represented in a logical data model, creating data mapping documents, writing functional specifications and queries. </w:t>
      </w:r>
      <w:r w:rsidR="007A74B6" w:rsidRPr="00FA1EEF">
        <w:rPr>
          <w:rFonts w:asciiTheme="minorHAnsi" w:hAnsiTheme="minorHAnsi" w:cstheme="minorHAnsi"/>
        </w:rPr>
        <w:t xml:space="preserve">I </w:t>
      </w:r>
      <w:r w:rsidRPr="00FA1EEF">
        <w:rPr>
          <w:rFonts w:asciiTheme="minorHAnsi" w:hAnsiTheme="minorHAnsi" w:cstheme="minorHAnsi"/>
        </w:rPr>
        <w:t xml:space="preserve">Created </w:t>
      </w:r>
      <w:r w:rsidR="007A74B6" w:rsidRPr="00FA1EEF">
        <w:rPr>
          <w:rFonts w:asciiTheme="minorHAnsi" w:hAnsiTheme="minorHAnsi" w:cstheme="minorHAnsi"/>
        </w:rPr>
        <w:t xml:space="preserve">the </w:t>
      </w:r>
      <w:r w:rsidRPr="00FA1EEF">
        <w:rPr>
          <w:rFonts w:asciiTheme="minorHAnsi" w:hAnsiTheme="minorHAnsi" w:cstheme="minorHAnsi"/>
          <w:bCs/>
        </w:rPr>
        <w:t xml:space="preserve">Erwin </w:t>
      </w:r>
      <w:r w:rsidRPr="00FA1EEF">
        <w:rPr>
          <w:rFonts w:asciiTheme="minorHAnsi" w:hAnsiTheme="minorHAnsi" w:cstheme="minorHAnsi"/>
        </w:rPr>
        <w:t xml:space="preserve">reports in </w:t>
      </w:r>
      <w:r w:rsidRPr="00FA1EEF">
        <w:rPr>
          <w:rFonts w:asciiTheme="minorHAnsi" w:hAnsiTheme="minorHAnsi" w:cstheme="minorHAnsi"/>
          <w:bCs/>
        </w:rPr>
        <w:t>HTML</w:t>
      </w:r>
      <w:r w:rsidRPr="00FA1EEF">
        <w:rPr>
          <w:rFonts w:asciiTheme="minorHAnsi" w:hAnsiTheme="minorHAnsi" w:cstheme="minorHAnsi"/>
        </w:rPr>
        <w:t xml:space="preserve">, </w:t>
      </w:r>
      <w:r w:rsidRPr="00FA1EEF">
        <w:rPr>
          <w:rFonts w:asciiTheme="minorHAnsi" w:hAnsiTheme="minorHAnsi" w:cstheme="minorHAnsi"/>
          <w:bCs/>
        </w:rPr>
        <w:t>RTF</w:t>
      </w:r>
      <w:r w:rsidRPr="00FA1EEF">
        <w:rPr>
          <w:rFonts w:asciiTheme="minorHAnsi" w:hAnsiTheme="minorHAnsi" w:cstheme="minorHAnsi"/>
        </w:rPr>
        <w:t xml:space="preserve"> format depending upon the requirement. Published data model in </w:t>
      </w:r>
      <w:r w:rsidR="00AC2838" w:rsidRPr="00FA1EEF">
        <w:rPr>
          <w:rFonts w:asciiTheme="minorHAnsi" w:hAnsiTheme="minorHAnsi" w:cstheme="minorHAnsi"/>
        </w:rPr>
        <w:t>M</w:t>
      </w:r>
      <w:r w:rsidRPr="00FA1EEF">
        <w:rPr>
          <w:rFonts w:asciiTheme="minorHAnsi" w:hAnsiTheme="minorHAnsi" w:cstheme="minorHAnsi"/>
        </w:rPr>
        <w:t xml:space="preserve">odel </w:t>
      </w:r>
      <w:r w:rsidR="00AC2838" w:rsidRPr="00FA1EEF">
        <w:rPr>
          <w:rFonts w:asciiTheme="minorHAnsi" w:hAnsiTheme="minorHAnsi" w:cstheme="minorHAnsi"/>
        </w:rPr>
        <w:t>M</w:t>
      </w:r>
      <w:r w:rsidRPr="00FA1EEF">
        <w:rPr>
          <w:rFonts w:asciiTheme="minorHAnsi" w:hAnsiTheme="minorHAnsi" w:cstheme="minorHAnsi"/>
        </w:rPr>
        <w:t>art, created naming convention files.</w:t>
      </w:r>
      <w:r w:rsidR="007A74B6" w:rsidRPr="00FA1EEF">
        <w:rPr>
          <w:rFonts w:asciiTheme="minorHAnsi" w:hAnsiTheme="minorHAnsi" w:cstheme="minorHAnsi"/>
        </w:rPr>
        <w:t xml:space="preserve"> I</w:t>
      </w:r>
      <w:r w:rsidRPr="00FA1EEF">
        <w:rPr>
          <w:rFonts w:asciiTheme="minorHAnsi" w:hAnsiTheme="minorHAnsi" w:cstheme="minorHAnsi"/>
        </w:rPr>
        <w:t xml:space="preserve"> Co-coordinated with D</w:t>
      </w:r>
      <w:r w:rsidR="007A74B6" w:rsidRPr="00FA1EEF">
        <w:rPr>
          <w:rFonts w:asciiTheme="minorHAnsi" w:hAnsiTheme="minorHAnsi" w:cstheme="minorHAnsi"/>
        </w:rPr>
        <w:t>B</w:t>
      </w:r>
      <w:r w:rsidRPr="00FA1EEF">
        <w:rPr>
          <w:rFonts w:asciiTheme="minorHAnsi" w:hAnsiTheme="minorHAnsi" w:cstheme="minorHAnsi"/>
        </w:rPr>
        <w:t>A's to apply the data model changes, including requirement analysis, design and implementation.</w:t>
      </w:r>
      <w:r w:rsidRPr="00FA1EEF">
        <w:rPr>
          <w:rFonts w:asciiTheme="minorHAnsi" w:hAnsiTheme="minorHAnsi" w:cstheme="minorHAnsi"/>
          <w:color w:val="000000"/>
        </w:rPr>
        <w:t xml:space="preserve">Use Informatica PowerCenter to move data </w:t>
      </w:r>
      <w:r w:rsidRPr="00FA1EEF">
        <w:rPr>
          <w:rFonts w:asciiTheme="minorHAnsi" w:hAnsiTheme="minorHAnsi" w:cstheme="minorHAnsi"/>
          <w:b/>
          <w:bCs/>
          <w:color w:val="000000"/>
        </w:rPr>
        <w:t xml:space="preserve">MDM </w:t>
      </w:r>
      <w:r w:rsidRPr="00FA1EEF">
        <w:rPr>
          <w:rFonts w:asciiTheme="minorHAnsi" w:hAnsiTheme="minorHAnsi" w:cstheme="minorHAnsi"/>
          <w:color w:val="000000"/>
        </w:rPr>
        <w:t xml:space="preserve">into the hubs. </w:t>
      </w:r>
      <w:r w:rsidR="007A74B6" w:rsidRPr="00FA1EEF">
        <w:rPr>
          <w:rFonts w:asciiTheme="minorHAnsi" w:hAnsiTheme="minorHAnsi" w:cstheme="minorHAnsi"/>
          <w:color w:val="000000"/>
        </w:rPr>
        <w:t>I flow</w:t>
      </w:r>
      <w:r w:rsidRPr="00FA1EEF">
        <w:rPr>
          <w:rFonts w:asciiTheme="minorHAnsi" w:hAnsiTheme="minorHAnsi" w:cstheme="minorHAnsi"/>
          <w:color w:val="000000"/>
        </w:rPr>
        <w:t xml:space="preserve"> the </w:t>
      </w:r>
      <w:r w:rsidRPr="00FA1EEF">
        <w:rPr>
          <w:rFonts w:asciiTheme="minorHAnsi" w:hAnsiTheme="minorHAnsi" w:cstheme="minorHAnsi"/>
          <w:b/>
          <w:bCs/>
          <w:color w:val="000000"/>
        </w:rPr>
        <w:t>data governor</w:t>
      </w:r>
      <w:r w:rsidR="007A74B6" w:rsidRPr="00FA1EEF">
        <w:rPr>
          <w:rFonts w:asciiTheme="minorHAnsi" w:hAnsiTheme="minorHAnsi" w:cstheme="minorHAnsi"/>
          <w:b/>
          <w:bCs/>
          <w:color w:val="000000"/>
        </w:rPr>
        <w:t>,</w:t>
      </w:r>
      <w:r w:rsidRPr="00FA1EEF">
        <w:rPr>
          <w:rFonts w:asciiTheme="minorHAnsi" w:hAnsiTheme="minorHAnsi" w:cstheme="minorHAnsi"/>
          <w:color w:val="000000"/>
        </w:rPr>
        <w:t xml:space="preserve"> data quality monitoring against production data in the goldensource to communicate errors in data entry back to the operations team members or to technology for corrective action.   </w:t>
      </w:r>
    </w:p>
    <w:p w:rsidR="00BD2107" w:rsidRPr="00FA1EEF" w:rsidRDefault="00BD2107" w:rsidP="008622A9">
      <w:pPr>
        <w:pStyle w:val="NoSpacing"/>
        <w:rPr>
          <w:rFonts w:asciiTheme="minorHAnsi" w:hAnsiTheme="minorHAnsi" w:cstheme="minorHAnsi"/>
          <w:iCs/>
        </w:rPr>
      </w:pPr>
      <w:r w:rsidRPr="00FA1EEF">
        <w:rPr>
          <w:rStyle w:val="Emphasis"/>
          <w:rFonts w:asciiTheme="minorHAnsi" w:hAnsiTheme="minorHAnsi" w:cstheme="minorHAnsi"/>
          <w:b/>
          <w:bCs/>
          <w:i w:val="0"/>
          <w:color w:val="000000"/>
        </w:rPr>
        <w:t>Key Achievements</w:t>
      </w:r>
    </w:p>
    <w:p w:rsidR="00BD2107" w:rsidRPr="00FA1EEF" w:rsidRDefault="00BD2107" w:rsidP="008622A9">
      <w:pPr>
        <w:pStyle w:val="NoSpacing"/>
        <w:numPr>
          <w:ilvl w:val="0"/>
          <w:numId w:val="2"/>
        </w:numPr>
        <w:rPr>
          <w:rFonts w:asciiTheme="minorHAnsi" w:hAnsiTheme="minorHAnsi" w:cstheme="minorHAnsi"/>
          <w:iCs/>
        </w:rPr>
      </w:pPr>
      <w:r w:rsidRPr="00FA1EEF">
        <w:rPr>
          <w:rFonts w:asciiTheme="minorHAnsi" w:hAnsiTheme="minorHAnsi" w:cstheme="minorHAnsi"/>
          <w:iCs/>
        </w:rPr>
        <w:t>Created complex Stored Procedures for data retrieval.</w:t>
      </w:r>
    </w:p>
    <w:p w:rsidR="00BD2107" w:rsidRPr="00FA1EEF" w:rsidRDefault="00BD2107" w:rsidP="008622A9">
      <w:pPr>
        <w:pStyle w:val="NoSpacing"/>
        <w:numPr>
          <w:ilvl w:val="0"/>
          <w:numId w:val="2"/>
        </w:numPr>
        <w:rPr>
          <w:rFonts w:asciiTheme="minorHAnsi" w:hAnsiTheme="minorHAnsi" w:cstheme="minorHAnsi"/>
          <w:iCs/>
        </w:rPr>
      </w:pPr>
      <w:r w:rsidRPr="00FA1EEF">
        <w:rPr>
          <w:rFonts w:asciiTheme="minorHAnsi" w:hAnsiTheme="minorHAnsi" w:cstheme="minorHAnsi"/>
          <w:iCs/>
        </w:rPr>
        <w:t>Created SSIS Packages using Pivot Transformation, Execute SQL Task, Data Flow Task, etc to import data into the data warehouse.</w:t>
      </w:r>
    </w:p>
    <w:p w:rsidR="00BD2107" w:rsidRPr="00FA1EEF" w:rsidRDefault="00BD2107" w:rsidP="008622A9">
      <w:pPr>
        <w:pStyle w:val="NoSpacing"/>
        <w:numPr>
          <w:ilvl w:val="0"/>
          <w:numId w:val="2"/>
        </w:numPr>
        <w:rPr>
          <w:rFonts w:asciiTheme="minorHAnsi" w:hAnsiTheme="minorHAnsi" w:cstheme="minorHAnsi"/>
          <w:iCs/>
        </w:rPr>
      </w:pPr>
      <w:r w:rsidRPr="00FA1EEF">
        <w:rPr>
          <w:rFonts w:asciiTheme="minorHAnsi" w:hAnsiTheme="minorHAnsi" w:cstheme="minorHAnsi"/>
          <w:iCs/>
        </w:rPr>
        <w:t xml:space="preserve">Created user defined functions in </w:t>
      </w:r>
      <w:r w:rsidRPr="00FA1EEF">
        <w:rPr>
          <w:rFonts w:asciiTheme="minorHAnsi" w:hAnsiTheme="minorHAnsi" w:cstheme="minorHAnsi"/>
          <w:b/>
          <w:bCs/>
          <w:iCs/>
        </w:rPr>
        <w:t xml:space="preserve">SSRS </w:t>
      </w:r>
      <w:r w:rsidRPr="00FA1EEF">
        <w:rPr>
          <w:rFonts w:asciiTheme="minorHAnsi" w:hAnsiTheme="minorHAnsi" w:cstheme="minorHAnsi"/>
          <w:iCs/>
        </w:rPr>
        <w:t>using VB script.</w:t>
      </w:r>
    </w:p>
    <w:p w:rsidR="00BD2107" w:rsidRPr="00FA1EEF" w:rsidRDefault="00BD2107" w:rsidP="008622A9">
      <w:pPr>
        <w:pStyle w:val="NoSpacing"/>
        <w:numPr>
          <w:ilvl w:val="0"/>
          <w:numId w:val="2"/>
        </w:numPr>
        <w:rPr>
          <w:rFonts w:asciiTheme="minorHAnsi" w:hAnsiTheme="minorHAnsi" w:cstheme="minorHAnsi"/>
          <w:iCs/>
          <w:color w:val="000000"/>
        </w:rPr>
      </w:pPr>
      <w:r w:rsidRPr="00FA1EEF">
        <w:rPr>
          <w:rFonts w:asciiTheme="minorHAnsi" w:hAnsiTheme="minorHAnsi" w:cstheme="minorHAnsi"/>
          <w:iCs/>
        </w:rPr>
        <w:lastRenderedPageBreak/>
        <w:t xml:space="preserve">Responsible for creating OLAP cubes for deep through analysis using </w:t>
      </w:r>
      <w:r w:rsidRPr="00FA1EEF">
        <w:rPr>
          <w:rFonts w:asciiTheme="minorHAnsi" w:hAnsiTheme="minorHAnsi" w:cstheme="minorHAnsi"/>
          <w:b/>
          <w:bCs/>
          <w:iCs/>
        </w:rPr>
        <w:t>SSAS 2008</w:t>
      </w:r>
      <w:r w:rsidRPr="00FA1EEF">
        <w:rPr>
          <w:rFonts w:asciiTheme="minorHAnsi" w:hAnsiTheme="minorHAnsi" w:cstheme="minorHAnsi"/>
          <w:iCs/>
        </w:rPr>
        <w:t>.</w:t>
      </w:r>
    </w:p>
    <w:p w:rsidR="00BD2107" w:rsidRPr="00FA1EEF" w:rsidRDefault="00BD2107" w:rsidP="008622A9">
      <w:pPr>
        <w:pStyle w:val="NoSpacing"/>
        <w:numPr>
          <w:ilvl w:val="0"/>
          <w:numId w:val="2"/>
        </w:numPr>
        <w:rPr>
          <w:rFonts w:asciiTheme="minorHAnsi" w:hAnsiTheme="minorHAnsi" w:cstheme="minorHAnsi"/>
          <w:iCs/>
          <w:color w:val="000000"/>
        </w:rPr>
      </w:pPr>
      <w:r w:rsidRPr="00FA1EEF">
        <w:rPr>
          <w:rFonts w:asciiTheme="minorHAnsi" w:hAnsiTheme="minorHAnsi" w:cstheme="minorHAnsi"/>
          <w:iCs/>
          <w:color w:val="000000"/>
        </w:rPr>
        <w:t xml:space="preserve">Use the power of </w:t>
      </w:r>
      <w:r w:rsidRPr="00FA1EEF">
        <w:rPr>
          <w:rFonts w:asciiTheme="minorHAnsi" w:hAnsiTheme="minorHAnsi" w:cstheme="minorHAnsi"/>
          <w:b/>
          <w:bCs/>
          <w:iCs/>
          <w:color w:val="000000"/>
        </w:rPr>
        <w:t>Birst’s</w:t>
      </w:r>
      <w:r w:rsidRPr="00FA1EEF">
        <w:rPr>
          <w:rFonts w:asciiTheme="minorHAnsi" w:hAnsiTheme="minorHAnsi" w:cstheme="minorHAnsi"/>
          <w:iCs/>
          <w:color w:val="000000"/>
        </w:rPr>
        <w:t xml:space="preserve"> unified business model to join data from </w:t>
      </w:r>
      <w:r w:rsidRPr="00FA1EEF">
        <w:rPr>
          <w:rFonts w:asciiTheme="minorHAnsi" w:hAnsiTheme="minorHAnsi" w:cstheme="minorHAnsi"/>
          <w:b/>
          <w:bCs/>
          <w:iCs/>
          <w:color w:val="000000"/>
        </w:rPr>
        <w:t>Birst’s</w:t>
      </w:r>
      <w:r w:rsidRPr="00FA1EEF">
        <w:rPr>
          <w:rFonts w:asciiTheme="minorHAnsi" w:hAnsiTheme="minorHAnsi" w:cstheme="minorHAnsi"/>
          <w:iCs/>
          <w:color w:val="000000"/>
        </w:rPr>
        <w:t xml:space="preserve"> user-ready data store with data queried in real-time from another source, cloud or on-premises. </w:t>
      </w:r>
    </w:p>
    <w:p w:rsidR="00BD2107" w:rsidRPr="00FA1EEF" w:rsidRDefault="00BD2107" w:rsidP="008622A9">
      <w:pPr>
        <w:pStyle w:val="NoSpacing"/>
        <w:numPr>
          <w:ilvl w:val="0"/>
          <w:numId w:val="2"/>
        </w:numPr>
        <w:rPr>
          <w:rFonts w:asciiTheme="minorHAnsi" w:hAnsiTheme="minorHAnsi" w:cstheme="minorHAnsi"/>
          <w:iCs/>
          <w:color w:val="000000"/>
        </w:rPr>
      </w:pPr>
      <w:r w:rsidRPr="00FA1EEF">
        <w:rPr>
          <w:rFonts w:asciiTheme="minorHAnsi" w:hAnsiTheme="minorHAnsi" w:cstheme="minorHAnsi"/>
          <w:iCs/>
          <w:color w:val="000000"/>
        </w:rPr>
        <w:t xml:space="preserve">Used </w:t>
      </w:r>
      <w:r w:rsidRPr="00FA1EEF">
        <w:rPr>
          <w:rFonts w:asciiTheme="minorHAnsi" w:hAnsiTheme="minorHAnsi" w:cstheme="minorHAnsi"/>
          <w:b/>
          <w:bCs/>
          <w:iCs/>
          <w:color w:val="000000"/>
        </w:rPr>
        <w:t>data profiling</w:t>
      </w:r>
      <w:r w:rsidRPr="00FA1EEF">
        <w:rPr>
          <w:rFonts w:asciiTheme="minorHAnsi" w:hAnsiTheme="minorHAnsi" w:cstheme="minorHAnsi"/>
          <w:iCs/>
          <w:color w:val="000000"/>
        </w:rPr>
        <w:t xml:space="preserve"> tool for automates the discovery process.</w:t>
      </w:r>
    </w:p>
    <w:p w:rsidR="00BD2107" w:rsidRPr="00FA1EEF" w:rsidRDefault="00BD2107" w:rsidP="008622A9">
      <w:pPr>
        <w:pStyle w:val="NoSpacing"/>
        <w:numPr>
          <w:ilvl w:val="0"/>
          <w:numId w:val="2"/>
        </w:numPr>
        <w:rPr>
          <w:rFonts w:asciiTheme="minorHAnsi" w:hAnsiTheme="minorHAnsi" w:cstheme="minorHAnsi"/>
          <w:iCs/>
        </w:rPr>
      </w:pPr>
      <w:r w:rsidRPr="00FA1EEF">
        <w:rPr>
          <w:rFonts w:asciiTheme="minorHAnsi" w:hAnsiTheme="minorHAnsi" w:cstheme="minorHAnsi"/>
          <w:iCs/>
          <w:color w:val="000000"/>
        </w:rPr>
        <w:t xml:space="preserve">Used </w:t>
      </w:r>
      <w:r w:rsidRPr="00FA1EEF">
        <w:rPr>
          <w:rFonts w:asciiTheme="minorHAnsi" w:hAnsiTheme="minorHAnsi" w:cstheme="minorHAnsi"/>
          <w:b/>
          <w:bCs/>
          <w:iCs/>
          <w:color w:val="000000"/>
        </w:rPr>
        <w:t>data profiling</w:t>
      </w:r>
      <w:r w:rsidRPr="00FA1EEF">
        <w:rPr>
          <w:rFonts w:asciiTheme="minorHAnsi" w:hAnsiTheme="minorHAnsi" w:cstheme="minorHAnsi"/>
          <w:iCs/>
          <w:color w:val="000000"/>
        </w:rPr>
        <w:t xml:space="preserve"> automation to uncover the characteristics of the data and the relationships between data sources before any data-driven.</w:t>
      </w:r>
    </w:p>
    <w:p w:rsidR="00BD2107" w:rsidRPr="00FA1EEF" w:rsidRDefault="00BD2107" w:rsidP="008622A9">
      <w:pPr>
        <w:pStyle w:val="NoSpacing"/>
        <w:numPr>
          <w:ilvl w:val="0"/>
          <w:numId w:val="2"/>
        </w:numPr>
        <w:rPr>
          <w:rFonts w:asciiTheme="minorHAnsi" w:hAnsiTheme="minorHAnsi" w:cstheme="minorHAnsi"/>
          <w:iCs/>
        </w:rPr>
      </w:pPr>
      <w:r w:rsidRPr="00FA1EEF">
        <w:rPr>
          <w:rFonts w:asciiTheme="minorHAnsi" w:hAnsiTheme="minorHAnsi" w:cstheme="minorHAnsi"/>
          <w:iCs/>
        </w:rPr>
        <w:t>Developed strategies for data warehouse implementations, data acquisitions, provided technical and strategic advice and guidance to senior managers and technical resources in the creation and implementation for data architecture and data modeling</w:t>
      </w:r>
    </w:p>
    <w:p w:rsidR="00BD2107" w:rsidRPr="00FA1EEF" w:rsidRDefault="00BD2107" w:rsidP="008622A9">
      <w:pPr>
        <w:pStyle w:val="NoSpacing"/>
        <w:numPr>
          <w:ilvl w:val="0"/>
          <w:numId w:val="2"/>
        </w:numPr>
        <w:rPr>
          <w:rFonts w:asciiTheme="minorHAnsi" w:hAnsiTheme="minorHAnsi" w:cstheme="minorHAnsi"/>
          <w:iCs/>
        </w:rPr>
      </w:pPr>
      <w:r w:rsidRPr="00FA1EEF">
        <w:rPr>
          <w:rFonts w:asciiTheme="minorHAnsi" w:hAnsiTheme="minorHAnsi" w:cstheme="minorHAnsi"/>
          <w:iCs/>
        </w:rPr>
        <w:t>Perform administrative tasks, including creation of database objects such as database, tables, and views, using SQL DCL, DDL, and DML requests.</w:t>
      </w:r>
    </w:p>
    <w:p w:rsidR="00D67075" w:rsidRPr="00FA1EEF" w:rsidRDefault="00D67075" w:rsidP="008622A9">
      <w:pPr>
        <w:pStyle w:val="NoSpacing"/>
        <w:numPr>
          <w:ilvl w:val="0"/>
          <w:numId w:val="2"/>
        </w:numPr>
        <w:rPr>
          <w:rFonts w:asciiTheme="minorHAnsi" w:hAnsiTheme="minorHAnsi" w:cstheme="minorHAnsi"/>
          <w:iCs/>
        </w:rPr>
      </w:pPr>
      <w:r w:rsidRPr="00FA1EEF">
        <w:rPr>
          <w:rFonts w:asciiTheme="minorHAnsi" w:hAnsiTheme="minorHAnsi" w:cstheme="minorHAnsi"/>
          <w:iCs/>
        </w:rPr>
        <w:t>Use Sybase PowerDesiner support several types of model.</w:t>
      </w:r>
    </w:p>
    <w:p w:rsidR="00BD2107" w:rsidRPr="00FA1EEF" w:rsidRDefault="00BD2107" w:rsidP="008622A9">
      <w:pPr>
        <w:pStyle w:val="NoSpacing"/>
        <w:numPr>
          <w:ilvl w:val="0"/>
          <w:numId w:val="2"/>
        </w:numPr>
        <w:rPr>
          <w:rFonts w:asciiTheme="minorHAnsi" w:hAnsiTheme="minorHAnsi" w:cstheme="minorHAnsi"/>
          <w:iCs/>
        </w:rPr>
      </w:pPr>
      <w:r w:rsidRPr="00FA1EEF">
        <w:rPr>
          <w:rFonts w:asciiTheme="minorHAnsi" w:hAnsiTheme="minorHAnsi" w:cstheme="minorHAnsi"/>
          <w:iCs/>
        </w:rPr>
        <w:t xml:space="preserve">Integrated crystal reports using </w:t>
      </w:r>
      <w:r w:rsidRPr="00FA1EEF">
        <w:rPr>
          <w:rFonts w:asciiTheme="minorHAnsi" w:hAnsiTheme="minorHAnsi" w:cstheme="minorHAnsi"/>
          <w:b/>
          <w:bCs/>
          <w:iCs/>
        </w:rPr>
        <w:t>Erwin</w:t>
      </w:r>
      <w:r w:rsidRPr="00FA1EEF">
        <w:rPr>
          <w:rFonts w:asciiTheme="minorHAnsi" w:hAnsiTheme="minorHAnsi" w:cstheme="minorHAnsi"/>
          <w:iCs/>
        </w:rPr>
        <w:t xml:space="preserve"> Data Modeler.</w:t>
      </w:r>
    </w:p>
    <w:p w:rsidR="00BD2107" w:rsidRPr="00FA1EEF" w:rsidRDefault="00BD2107" w:rsidP="008622A9">
      <w:pPr>
        <w:pStyle w:val="NoSpacing"/>
        <w:numPr>
          <w:ilvl w:val="0"/>
          <w:numId w:val="2"/>
        </w:numPr>
        <w:rPr>
          <w:rFonts w:asciiTheme="minorHAnsi" w:hAnsiTheme="minorHAnsi" w:cstheme="minorHAnsi"/>
          <w:iCs/>
        </w:rPr>
      </w:pPr>
      <w:r w:rsidRPr="00FA1EEF">
        <w:rPr>
          <w:rFonts w:asciiTheme="minorHAnsi" w:hAnsiTheme="minorHAnsi" w:cstheme="minorHAnsi"/>
          <w:iCs/>
        </w:rPr>
        <w:t xml:space="preserve"> Us </w:t>
      </w:r>
      <w:r w:rsidRPr="00FA1EEF">
        <w:rPr>
          <w:rFonts w:asciiTheme="minorHAnsi" w:hAnsiTheme="minorHAnsi" w:cstheme="minorHAnsi"/>
          <w:b/>
          <w:bCs/>
          <w:iCs/>
        </w:rPr>
        <w:t>Erwin</w:t>
      </w:r>
      <w:r w:rsidRPr="00FA1EEF">
        <w:rPr>
          <w:rFonts w:asciiTheme="minorHAnsi" w:hAnsiTheme="minorHAnsi" w:cstheme="minorHAnsi"/>
          <w:iCs/>
        </w:rPr>
        <w:t xml:space="preserve"> to support for </w:t>
      </w:r>
      <w:r w:rsidRPr="00FA1EEF">
        <w:rPr>
          <w:rFonts w:asciiTheme="minorHAnsi" w:hAnsiTheme="minorHAnsi" w:cstheme="minorHAnsi"/>
          <w:b/>
          <w:bCs/>
          <w:iCs/>
        </w:rPr>
        <w:t>Teradata</w:t>
      </w:r>
      <w:r w:rsidRPr="00FA1EEF">
        <w:rPr>
          <w:rFonts w:asciiTheme="minorHAnsi" w:hAnsiTheme="minorHAnsi" w:cstheme="minorHAnsi"/>
          <w:iCs/>
        </w:rPr>
        <w:t xml:space="preserve"> 13.0 and </w:t>
      </w:r>
      <w:r w:rsidRPr="00FA1EEF">
        <w:rPr>
          <w:rFonts w:asciiTheme="minorHAnsi" w:hAnsiTheme="minorHAnsi" w:cstheme="minorHAnsi"/>
          <w:b/>
          <w:bCs/>
          <w:iCs/>
        </w:rPr>
        <w:t>SSL</w:t>
      </w:r>
      <w:r w:rsidRPr="00FA1EEF">
        <w:rPr>
          <w:rFonts w:asciiTheme="minorHAnsi" w:hAnsiTheme="minorHAnsi" w:cstheme="minorHAnsi"/>
          <w:iCs/>
        </w:rPr>
        <w:t>.</w:t>
      </w:r>
    </w:p>
    <w:p w:rsidR="00BD2107" w:rsidRPr="00FA1EEF" w:rsidRDefault="00BD2107" w:rsidP="008622A9">
      <w:pPr>
        <w:pStyle w:val="NoSpacing"/>
        <w:numPr>
          <w:ilvl w:val="0"/>
          <w:numId w:val="2"/>
        </w:numPr>
        <w:rPr>
          <w:rFonts w:asciiTheme="minorHAnsi" w:hAnsiTheme="minorHAnsi" w:cstheme="minorHAnsi"/>
          <w:iCs/>
        </w:rPr>
      </w:pPr>
      <w:r w:rsidRPr="00FA1EEF">
        <w:rPr>
          <w:rFonts w:asciiTheme="minorHAnsi" w:hAnsiTheme="minorHAnsi" w:cstheme="minorHAnsi"/>
          <w:iCs/>
        </w:rPr>
        <w:t xml:space="preserve">Set in </w:t>
      </w:r>
      <w:r w:rsidRPr="00FA1EEF">
        <w:rPr>
          <w:rFonts w:asciiTheme="minorHAnsi" w:hAnsiTheme="minorHAnsi" w:cstheme="minorHAnsi"/>
          <w:b/>
          <w:bCs/>
          <w:iCs/>
        </w:rPr>
        <w:t>Erwin</w:t>
      </w:r>
      <w:r w:rsidRPr="00FA1EEF">
        <w:rPr>
          <w:rFonts w:asciiTheme="minorHAnsi" w:hAnsiTheme="minorHAnsi" w:cstheme="minorHAnsi"/>
          <w:iCs/>
        </w:rPr>
        <w:t xml:space="preserve"> Diagram Parent to Child identifying relationships. </w:t>
      </w:r>
    </w:p>
    <w:p w:rsidR="00BD2107" w:rsidRPr="00FA1EEF" w:rsidRDefault="00BD2107" w:rsidP="008622A9">
      <w:pPr>
        <w:pStyle w:val="NoSpacing"/>
        <w:numPr>
          <w:ilvl w:val="0"/>
          <w:numId w:val="2"/>
        </w:numPr>
        <w:rPr>
          <w:rFonts w:asciiTheme="minorHAnsi" w:hAnsiTheme="minorHAnsi" w:cstheme="minorHAnsi"/>
          <w:iCs/>
        </w:rPr>
      </w:pPr>
      <w:r w:rsidRPr="00FA1EEF">
        <w:rPr>
          <w:rFonts w:asciiTheme="minorHAnsi" w:hAnsiTheme="minorHAnsi" w:cstheme="minorHAnsi"/>
          <w:iCs/>
        </w:rPr>
        <w:t xml:space="preserve">Transformation and reverse engineering using </w:t>
      </w:r>
      <w:r w:rsidRPr="00FA1EEF">
        <w:rPr>
          <w:rFonts w:asciiTheme="minorHAnsi" w:hAnsiTheme="minorHAnsi" w:cstheme="minorHAnsi"/>
          <w:b/>
          <w:bCs/>
          <w:iCs/>
        </w:rPr>
        <w:t>Erwin</w:t>
      </w:r>
      <w:r w:rsidRPr="00FA1EEF">
        <w:rPr>
          <w:rFonts w:asciiTheme="minorHAnsi" w:hAnsiTheme="minorHAnsi" w:cstheme="minorHAnsi"/>
          <w:iCs/>
        </w:rPr>
        <w:t xml:space="preserve"> tool. </w:t>
      </w:r>
    </w:p>
    <w:p w:rsidR="00BD2107" w:rsidRPr="00FA1EEF" w:rsidRDefault="00BD2107" w:rsidP="008622A9">
      <w:pPr>
        <w:pStyle w:val="NoSpacing"/>
        <w:numPr>
          <w:ilvl w:val="0"/>
          <w:numId w:val="2"/>
        </w:numPr>
        <w:rPr>
          <w:rFonts w:asciiTheme="minorHAnsi" w:hAnsiTheme="minorHAnsi" w:cstheme="minorHAnsi"/>
          <w:iCs/>
        </w:rPr>
      </w:pPr>
      <w:r w:rsidRPr="00FA1EEF">
        <w:rPr>
          <w:rFonts w:asciiTheme="minorHAnsi" w:hAnsiTheme="minorHAnsi" w:cstheme="minorHAnsi"/>
          <w:iCs/>
        </w:rPr>
        <w:t>In Erwin DM creating Logical and Physical Model.</w:t>
      </w:r>
    </w:p>
    <w:p w:rsidR="00BD2107" w:rsidRPr="00FA1EEF" w:rsidRDefault="00BD2107" w:rsidP="008622A9">
      <w:pPr>
        <w:pStyle w:val="NoSpacing"/>
        <w:numPr>
          <w:ilvl w:val="0"/>
          <w:numId w:val="2"/>
        </w:numPr>
        <w:rPr>
          <w:rFonts w:asciiTheme="minorHAnsi" w:hAnsiTheme="minorHAnsi" w:cstheme="minorHAnsi"/>
          <w:iCs/>
          <w:color w:val="000000"/>
        </w:rPr>
      </w:pPr>
      <w:r w:rsidRPr="00FA1EEF">
        <w:rPr>
          <w:rFonts w:asciiTheme="minorHAnsi" w:hAnsiTheme="minorHAnsi" w:cstheme="minorHAnsi"/>
          <w:iCs/>
        </w:rPr>
        <w:t xml:space="preserve">Used BTEQ script to create a sample tables. </w:t>
      </w:r>
      <w:r w:rsidRPr="00FA1EEF">
        <w:rPr>
          <w:rFonts w:asciiTheme="minorHAnsi" w:hAnsiTheme="minorHAnsi" w:cstheme="minorHAnsi"/>
          <w:iCs/>
          <w:color w:val="000000"/>
        </w:rPr>
        <w:t>Redefine the partitioning of a populated table.</w:t>
      </w:r>
    </w:p>
    <w:p w:rsidR="00BD2107" w:rsidRPr="00FA1EEF" w:rsidRDefault="00BD2107" w:rsidP="008622A9">
      <w:pPr>
        <w:pStyle w:val="NoSpacing"/>
        <w:numPr>
          <w:ilvl w:val="0"/>
          <w:numId w:val="2"/>
        </w:numPr>
        <w:rPr>
          <w:rFonts w:asciiTheme="minorHAnsi" w:hAnsiTheme="minorHAnsi" w:cstheme="minorHAnsi"/>
          <w:iCs/>
          <w:color w:val="000000"/>
        </w:rPr>
      </w:pPr>
      <w:r w:rsidRPr="00FA1EEF">
        <w:rPr>
          <w:rFonts w:asciiTheme="minorHAnsi" w:hAnsiTheme="minorHAnsi" w:cstheme="minorHAnsi"/>
          <w:iCs/>
          <w:color w:val="000000"/>
        </w:rPr>
        <w:t xml:space="preserve">Using cursor logic to generate a sequence of dynamic SQL statements in </w:t>
      </w:r>
      <w:r w:rsidRPr="00FA1EEF">
        <w:rPr>
          <w:rFonts w:asciiTheme="minorHAnsi" w:hAnsiTheme="minorHAnsi" w:cstheme="minorHAnsi"/>
          <w:b/>
          <w:bCs/>
          <w:iCs/>
          <w:color w:val="000000"/>
        </w:rPr>
        <w:t>Teradata</w:t>
      </w:r>
      <w:r w:rsidRPr="00FA1EEF">
        <w:rPr>
          <w:rFonts w:asciiTheme="minorHAnsi" w:hAnsiTheme="minorHAnsi" w:cstheme="minorHAnsi"/>
          <w:iCs/>
          <w:color w:val="000000"/>
        </w:rPr>
        <w:t>.</w:t>
      </w:r>
    </w:p>
    <w:p w:rsidR="00BD2107" w:rsidRPr="00FA1EEF" w:rsidRDefault="00BD2107" w:rsidP="008622A9">
      <w:pPr>
        <w:pStyle w:val="NoSpacing"/>
        <w:numPr>
          <w:ilvl w:val="0"/>
          <w:numId w:val="2"/>
        </w:numPr>
        <w:rPr>
          <w:rFonts w:asciiTheme="minorHAnsi" w:hAnsiTheme="minorHAnsi" w:cstheme="minorHAnsi"/>
          <w:iCs/>
          <w:color w:val="000000"/>
        </w:rPr>
      </w:pPr>
      <w:r w:rsidRPr="00FA1EEF">
        <w:rPr>
          <w:rFonts w:asciiTheme="minorHAnsi" w:hAnsiTheme="minorHAnsi" w:cstheme="minorHAnsi"/>
          <w:iCs/>
          <w:color w:val="000000"/>
        </w:rPr>
        <w:t xml:space="preserve"> Use </w:t>
      </w:r>
      <w:r w:rsidRPr="00FA1EEF">
        <w:rPr>
          <w:rFonts w:asciiTheme="minorHAnsi" w:hAnsiTheme="minorHAnsi" w:cstheme="minorHAnsi"/>
          <w:b/>
          <w:bCs/>
          <w:iCs/>
          <w:color w:val="000000"/>
        </w:rPr>
        <w:t>RDBMS</w:t>
      </w:r>
      <w:r w:rsidRPr="00FA1EEF">
        <w:rPr>
          <w:rFonts w:asciiTheme="minorHAnsi" w:hAnsiTheme="minorHAnsi" w:cstheme="minorHAnsi"/>
          <w:iCs/>
          <w:color w:val="000000"/>
        </w:rPr>
        <w:t>s to implement simple CRUD (Create, Read, Update, and</w:t>
      </w:r>
      <w:r w:rsidR="005F7DAD" w:rsidRPr="00FA1EEF">
        <w:rPr>
          <w:rFonts w:asciiTheme="minorHAnsi" w:hAnsiTheme="minorHAnsi" w:cstheme="minorHAnsi"/>
          <w:iCs/>
          <w:color w:val="000000"/>
        </w:rPr>
        <w:t xml:space="preserve"> Delete</w:t>
      </w:r>
      <w:r w:rsidRPr="00FA1EEF">
        <w:rPr>
          <w:rFonts w:asciiTheme="minorHAnsi" w:hAnsiTheme="minorHAnsi" w:cstheme="minorHAnsi"/>
          <w:iCs/>
          <w:color w:val="000000"/>
        </w:rPr>
        <w:t>) functionality.</w:t>
      </w:r>
    </w:p>
    <w:p w:rsidR="00BD2107" w:rsidRPr="00FA1EEF" w:rsidRDefault="00BD2107" w:rsidP="008622A9">
      <w:pPr>
        <w:pStyle w:val="NoSpacing"/>
        <w:numPr>
          <w:ilvl w:val="0"/>
          <w:numId w:val="2"/>
        </w:numPr>
        <w:rPr>
          <w:rFonts w:asciiTheme="minorHAnsi" w:hAnsiTheme="minorHAnsi" w:cstheme="minorHAnsi"/>
          <w:iCs/>
        </w:rPr>
      </w:pPr>
      <w:r w:rsidRPr="00FA1EEF">
        <w:rPr>
          <w:rFonts w:asciiTheme="minorHAnsi" w:hAnsiTheme="minorHAnsi" w:cstheme="minorHAnsi"/>
          <w:iCs/>
          <w:color w:val="000000"/>
        </w:rPr>
        <w:t xml:space="preserve">Developing complex mappings to extract data from diverse sources including flat files, </w:t>
      </w:r>
      <w:r w:rsidRPr="00FA1EEF">
        <w:rPr>
          <w:rFonts w:asciiTheme="minorHAnsi" w:hAnsiTheme="minorHAnsi" w:cstheme="minorHAnsi"/>
          <w:b/>
          <w:bCs/>
          <w:iCs/>
          <w:color w:val="000000"/>
        </w:rPr>
        <w:t>RDBMS</w:t>
      </w:r>
      <w:r w:rsidRPr="00FA1EEF">
        <w:rPr>
          <w:rFonts w:asciiTheme="minorHAnsi" w:hAnsiTheme="minorHAnsi" w:cstheme="minorHAnsi"/>
          <w:iCs/>
          <w:color w:val="000000"/>
        </w:rPr>
        <w:t xml:space="preserve"> tables, legacy system files, XML files, Applications and Teradata. </w:t>
      </w:r>
    </w:p>
    <w:p w:rsidR="00BD2107" w:rsidRPr="00FA1EEF" w:rsidRDefault="00BD2107" w:rsidP="008622A9">
      <w:pPr>
        <w:pStyle w:val="NoSpacing"/>
        <w:numPr>
          <w:ilvl w:val="0"/>
          <w:numId w:val="2"/>
        </w:numPr>
        <w:rPr>
          <w:rFonts w:asciiTheme="minorHAnsi" w:hAnsiTheme="minorHAnsi" w:cstheme="minorHAnsi"/>
          <w:iCs/>
        </w:rPr>
      </w:pPr>
      <w:r w:rsidRPr="00FA1EEF">
        <w:rPr>
          <w:rFonts w:asciiTheme="minorHAnsi" w:hAnsiTheme="minorHAnsi" w:cstheme="minorHAnsi"/>
          <w:iCs/>
        </w:rPr>
        <w:t xml:space="preserve">Defined corporate </w:t>
      </w:r>
      <w:r w:rsidRPr="00FA1EEF">
        <w:rPr>
          <w:rFonts w:asciiTheme="minorHAnsi" w:hAnsiTheme="minorHAnsi" w:cstheme="minorHAnsi"/>
          <w:b/>
          <w:bCs/>
          <w:iCs/>
        </w:rPr>
        <w:t xml:space="preserve">Metadata </w:t>
      </w:r>
      <w:r w:rsidRPr="00FA1EEF">
        <w:rPr>
          <w:rFonts w:asciiTheme="minorHAnsi" w:hAnsiTheme="minorHAnsi" w:cstheme="minorHAnsi"/>
          <w:iCs/>
        </w:rPr>
        <w:t>definitions for the enterprise data supported databases including operational source systems, data stores and data marts developed logical and physical data models and documented source data from multiple sources, internal systems, external source systems, and third party data.</w:t>
      </w:r>
    </w:p>
    <w:p w:rsidR="00BD2107" w:rsidRPr="00FA1EEF" w:rsidRDefault="00BD2107" w:rsidP="008622A9">
      <w:pPr>
        <w:pStyle w:val="NoSpacing"/>
        <w:numPr>
          <w:ilvl w:val="0"/>
          <w:numId w:val="2"/>
        </w:numPr>
        <w:rPr>
          <w:rFonts w:asciiTheme="minorHAnsi" w:hAnsiTheme="minorHAnsi" w:cstheme="minorHAnsi"/>
          <w:b/>
        </w:rPr>
      </w:pPr>
      <w:r w:rsidRPr="00FA1EEF">
        <w:rPr>
          <w:rFonts w:asciiTheme="minorHAnsi" w:hAnsiTheme="minorHAnsi" w:cstheme="minorHAnsi"/>
          <w:iCs/>
        </w:rPr>
        <w:t xml:space="preserve">Used various Transformations in </w:t>
      </w:r>
      <w:r w:rsidRPr="00FA1EEF">
        <w:rPr>
          <w:rFonts w:asciiTheme="minorHAnsi" w:hAnsiTheme="minorHAnsi" w:cstheme="minorHAnsi"/>
          <w:b/>
          <w:bCs/>
          <w:iCs/>
        </w:rPr>
        <w:t>SSIS</w:t>
      </w:r>
      <w:r w:rsidRPr="00FA1EEF">
        <w:rPr>
          <w:rFonts w:asciiTheme="minorHAnsi" w:hAnsiTheme="minorHAnsi" w:cstheme="minorHAnsi"/>
          <w:iCs/>
        </w:rPr>
        <w:t xml:space="preserve"> Dataflow, Control Flow using for loop Containers, and Fuzzy Lookups. Created several Staging Databases. Used SSIS and T-SQL stored procedures to transfer data from OLTP databases to staging area and finally transfer into data marts and performed action in XML</w:t>
      </w:r>
    </w:p>
    <w:p w:rsidR="00BD2107" w:rsidRPr="00FA1EEF" w:rsidRDefault="00BD2107" w:rsidP="008622A9">
      <w:pPr>
        <w:pStyle w:val="NoSpacing"/>
        <w:rPr>
          <w:rFonts w:asciiTheme="minorHAnsi" w:hAnsiTheme="minorHAnsi" w:cstheme="minorHAnsi"/>
          <w:b/>
          <w:color w:val="000000"/>
          <w:shd w:val="clear" w:color="auto" w:fill="FFFFFF"/>
        </w:rPr>
      </w:pPr>
      <w:r w:rsidRPr="00FA1EEF">
        <w:rPr>
          <w:rFonts w:asciiTheme="minorHAnsi" w:hAnsiTheme="minorHAnsi" w:cstheme="minorHAnsi"/>
          <w:b/>
        </w:rPr>
        <w:t>Environment</w:t>
      </w:r>
      <w:r w:rsidRPr="00FA1EEF">
        <w:rPr>
          <w:rFonts w:asciiTheme="minorHAnsi" w:hAnsiTheme="minorHAnsi" w:cstheme="minorHAnsi"/>
        </w:rPr>
        <w:t>:  Oracle11g,</w:t>
      </w:r>
      <w:r w:rsidR="00AD0822" w:rsidRPr="00FA1EEF">
        <w:rPr>
          <w:rFonts w:asciiTheme="minorHAnsi" w:hAnsiTheme="minorHAnsi" w:cstheme="minorHAnsi"/>
        </w:rPr>
        <w:t xml:space="preserve">OBIEE, </w:t>
      </w:r>
      <w:r w:rsidRPr="00FA1EEF">
        <w:rPr>
          <w:rFonts w:asciiTheme="minorHAnsi" w:hAnsiTheme="minorHAnsi" w:cstheme="minorHAnsi"/>
        </w:rPr>
        <w:t xml:space="preserve"> IBM Cognos TM1, Erwin 7.5.2, NoSQL, Hadoop,</w:t>
      </w:r>
      <w:r w:rsidR="00AD77FB" w:rsidRPr="00FA1EEF">
        <w:rPr>
          <w:rFonts w:asciiTheme="minorHAnsi" w:hAnsiTheme="minorHAnsi" w:cstheme="minorHAnsi"/>
        </w:rPr>
        <w:t>QlikView,</w:t>
      </w:r>
      <w:r w:rsidRPr="00FA1EEF">
        <w:rPr>
          <w:rFonts w:asciiTheme="minorHAnsi" w:hAnsiTheme="minorHAnsi" w:cstheme="minorHAnsi"/>
        </w:rPr>
        <w:t xml:space="preserve"> IBM Cognos, Talend, SSIS</w:t>
      </w:r>
      <w:r w:rsidR="001D0A4E" w:rsidRPr="00FA1EEF">
        <w:rPr>
          <w:rFonts w:asciiTheme="minorHAnsi" w:hAnsiTheme="minorHAnsi" w:cstheme="minorHAnsi"/>
        </w:rPr>
        <w:t xml:space="preserve">, SSAS, </w:t>
      </w:r>
      <w:r w:rsidRPr="00FA1EEF">
        <w:rPr>
          <w:rFonts w:asciiTheme="minorHAnsi" w:hAnsiTheme="minorHAnsi" w:cstheme="minorHAnsi"/>
        </w:rPr>
        <w:t>SSRS XML, PL/SQL, SQL Server 2005, 2008, and 2008 R2 Excel, Access, Visio, Windows XP.</w:t>
      </w:r>
    </w:p>
    <w:p w:rsidR="00BD2107" w:rsidRPr="00FA1EEF" w:rsidRDefault="00BD2107" w:rsidP="008622A9">
      <w:pPr>
        <w:pStyle w:val="Standard"/>
        <w:spacing w:after="0" w:line="240" w:lineRule="auto"/>
        <w:jc w:val="both"/>
        <w:rPr>
          <w:rFonts w:asciiTheme="minorHAnsi" w:hAnsiTheme="minorHAnsi" w:cstheme="minorHAnsi"/>
          <w:b/>
          <w:color w:val="000000"/>
          <w:shd w:val="clear" w:color="auto" w:fill="FFFFFF"/>
        </w:rPr>
      </w:pPr>
    </w:p>
    <w:p w:rsidR="00BD2107" w:rsidRPr="00FA1EEF" w:rsidRDefault="00BD2107" w:rsidP="008622A9">
      <w:pPr>
        <w:pStyle w:val="NoSpacing"/>
        <w:rPr>
          <w:rFonts w:asciiTheme="minorHAnsi" w:hAnsiTheme="minorHAnsi" w:cstheme="minorHAnsi"/>
          <w:b/>
          <w:bCs/>
        </w:rPr>
      </w:pPr>
      <w:r w:rsidRPr="00FA1EEF">
        <w:rPr>
          <w:rFonts w:asciiTheme="minorHAnsi" w:hAnsiTheme="minorHAnsi" w:cstheme="minorHAnsi"/>
          <w:b/>
          <w:bCs/>
        </w:rPr>
        <w:t xml:space="preserve">Client:  Chartis International, Parsippany, NJ                               </w:t>
      </w:r>
      <w:r w:rsidR="00FA1EEF">
        <w:rPr>
          <w:rFonts w:asciiTheme="minorHAnsi" w:hAnsiTheme="minorHAnsi" w:cstheme="minorHAnsi"/>
          <w:b/>
          <w:bCs/>
        </w:rPr>
        <w:t xml:space="preserve">                                     Aug 2009 to</w:t>
      </w:r>
      <w:r w:rsidRPr="00FA1EEF">
        <w:rPr>
          <w:rFonts w:asciiTheme="minorHAnsi" w:hAnsiTheme="minorHAnsi" w:cstheme="minorHAnsi"/>
          <w:b/>
          <w:bCs/>
        </w:rPr>
        <w:t xml:space="preserve"> Feb 2010  </w:t>
      </w:r>
    </w:p>
    <w:p w:rsidR="00BD2107" w:rsidRPr="00FA1EEF" w:rsidRDefault="00BD2107" w:rsidP="008622A9">
      <w:pPr>
        <w:pStyle w:val="NoSpacing"/>
        <w:rPr>
          <w:rFonts w:asciiTheme="minorHAnsi" w:hAnsiTheme="minorHAnsi" w:cstheme="minorHAnsi"/>
          <w:color w:val="000000"/>
        </w:rPr>
      </w:pPr>
      <w:r w:rsidRPr="00FA1EEF">
        <w:rPr>
          <w:rFonts w:asciiTheme="minorHAnsi" w:hAnsiTheme="minorHAnsi" w:cstheme="minorHAnsi"/>
          <w:b/>
          <w:bCs/>
        </w:rPr>
        <w:t>Role:     Data modeler / Business Data Analyst</w:t>
      </w:r>
    </w:p>
    <w:p w:rsidR="00BD2107" w:rsidRPr="00FA1EEF" w:rsidRDefault="00BD2107" w:rsidP="008622A9">
      <w:pPr>
        <w:pStyle w:val="Standard"/>
        <w:spacing w:after="0" w:line="240" w:lineRule="auto"/>
        <w:jc w:val="both"/>
        <w:rPr>
          <w:rStyle w:val="apple-style-span"/>
          <w:rFonts w:asciiTheme="minorHAnsi" w:hAnsiTheme="minorHAnsi" w:cstheme="minorHAnsi"/>
          <w:b/>
          <w:color w:val="000000"/>
        </w:rPr>
      </w:pPr>
      <w:r w:rsidRPr="00FA1EEF">
        <w:rPr>
          <w:rFonts w:asciiTheme="minorHAnsi" w:hAnsiTheme="minorHAnsi" w:cstheme="minorHAnsi"/>
          <w:color w:val="000000"/>
        </w:rPr>
        <w:t xml:space="preserve">Attend the </w:t>
      </w:r>
      <w:r w:rsidRPr="00FA1EEF">
        <w:rPr>
          <w:rFonts w:asciiTheme="minorHAnsi" w:hAnsiTheme="minorHAnsi" w:cstheme="minorHAnsi"/>
          <w:b/>
          <w:color w:val="000000"/>
        </w:rPr>
        <w:t>JAD</w:t>
      </w:r>
      <w:r w:rsidRPr="00FA1EEF">
        <w:rPr>
          <w:rFonts w:asciiTheme="minorHAnsi" w:hAnsiTheme="minorHAnsi" w:cstheme="minorHAnsi"/>
          <w:color w:val="000000"/>
        </w:rPr>
        <w:t xml:space="preserve"> sessions for requirements gathering, creating data mapping documents, writing functional specifications, queries. Created </w:t>
      </w:r>
      <w:r w:rsidRPr="00FA1EEF">
        <w:rPr>
          <w:rFonts w:asciiTheme="minorHAnsi" w:hAnsiTheme="minorHAnsi" w:cstheme="minorHAnsi"/>
          <w:b/>
          <w:bCs/>
          <w:color w:val="000000"/>
        </w:rPr>
        <w:t>Erwin</w:t>
      </w:r>
      <w:r w:rsidRPr="00FA1EEF">
        <w:rPr>
          <w:rFonts w:asciiTheme="minorHAnsi" w:hAnsiTheme="minorHAnsi" w:cstheme="minorHAnsi"/>
          <w:color w:val="000000"/>
        </w:rPr>
        <w:t xml:space="preserve">reports in </w:t>
      </w:r>
      <w:r w:rsidRPr="00FA1EEF">
        <w:rPr>
          <w:rFonts w:asciiTheme="minorHAnsi" w:hAnsiTheme="minorHAnsi" w:cstheme="minorHAnsi"/>
          <w:b/>
          <w:bCs/>
          <w:color w:val="000000"/>
        </w:rPr>
        <w:t>HTML</w:t>
      </w:r>
      <w:r w:rsidRPr="00FA1EEF">
        <w:rPr>
          <w:rFonts w:asciiTheme="minorHAnsi" w:hAnsiTheme="minorHAnsi" w:cstheme="minorHAnsi"/>
          <w:color w:val="000000"/>
        </w:rPr>
        <w:t xml:space="preserve">, </w:t>
      </w:r>
      <w:r w:rsidRPr="00FA1EEF">
        <w:rPr>
          <w:rFonts w:asciiTheme="minorHAnsi" w:hAnsiTheme="minorHAnsi" w:cstheme="minorHAnsi"/>
          <w:b/>
          <w:bCs/>
          <w:color w:val="000000"/>
        </w:rPr>
        <w:t>RTF</w:t>
      </w:r>
      <w:r w:rsidRPr="00FA1EEF">
        <w:rPr>
          <w:rFonts w:asciiTheme="minorHAnsi" w:hAnsiTheme="minorHAnsi" w:cstheme="minorHAnsi"/>
          <w:color w:val="000000"/>
        </w:rPr>
        <w:t xml:space="preserve"> format depending upon the requirement, </w:t>
      </w:r>
      <w:r w:rsidRPr="00FA1EEF">
        <w:rPr>
          <w:rFonts w:asciiTheme="minorHAnsi" w:hAnsiTheme="minorHAnsi" w:cstheme="minorHAnsi"/>
          <w:color w:val="222222"/>
        </w:rPr>
        <w:t>Allowing business leaders to better understand their clients’ needs and wants.</w:t>
      </w:r>
      <w:r w:rsidRPr="00FA1EEF">
        <w:rPr>
          <w:rFonts w:asciiTheme="minorHAnsi" w:hAnsiTheme="minorHAnsi" w:cstheme="minorHAnsi"/>
          <w:color w:val="000000"/>
        </w:rPr>
        <w:t xml:space="preserve"> Published Data model in model mart, created naming convention files, co-coordinated with DBAs’ to apply the data model changes, Including requirement analysis, design and implementation. </w:t>
      </w:r>
      <w:r w:rsidRPr="00FA1EEF">
        <w:rPr>
          <w:rStyle w:val="apple-style-span"/>
          <w:rFonts w:asciiTheme="minorHAnsi" w:hAnsiTheme="minorHAnsi" w:cstheme="minorHAnsi"/>
          <w:color w:val="000000"/>
        </w:rPr>
        <w:t>Used</w:t>
      </w:r>
      <w:r w:rsidRPr="00FA1EEF">
        <w:rPr>
          <w:rStyle w:val="apple-style-span"/>
          <w:rFonts w:asciiTheme="minorHAnsi" w:hAnsiTheme="minorHAnsi" w:cstheme="minorHAnsi"/>
          <w:b/>
          <w:bCs/>
          <w:color w:val="000000"/>
        </w:rPr>
        <w:t xml:space="preserve"> MDM </w:t>
      </w:r>
      <w:r w:rsidRPr="00FA1EEF">
        <w:rPr>
          <w:rStyle w:val="apple-style-span"/>
          <w:rFonts w:asciiTheme="minorHAnsi" w:hAnsiTheme="minorHAnsi" w:cstheme="minorHAnsi"/>
          <w:color w:val="000000"/>
        </w:rPr>
        <w:t>to maintain data quality initiatives and ensure integration with organization’s current standards (i.e. Informatica, or Trillium) that Siperian organization's find full data management solution in it</w:t>
      </w:r>
      <w:r w:rsidRPr="00FA1EEF">
        <w:rPr>
          <w:rStyle w:val="apple-style-span"/>
          <w:rFonts w:asciiTheme="minorHAnsi" w:hAnsiTheme="minorHAnsi" w:cstheme="minorHAnsi"/>
          <w:b/>
          <w:color w:val="000000"/>
        </w:rPr>
        <w:t xml:space="preserve">. </w:t>
      </w:r>
      <w:r w:rsidRPr="00FA1EEF">
        <w:rPr>
          <w:rStyle w:val="apple-style-span"/>
          <w:rFonts w:asciiTheme="minorHAnsi" w:hAnsiTheme="minorHAnsi" w:cstheme="minorHAnsi"/>
          <w:color w:val="000000"/>
        </w:rPr>
        <w:t xml:space="preserve">Check the </w:t>
      </w:r>
      <w:r w:rsidRPr="00FA1EEF">
        <w:rPr>
          <w:rStyle w:val="apple-style-span"/>
          <w:rFonts w:asciiTheme="minorHAnsi" w:hAnsiTheme="minorHAnsi" w:cstheme="minorHAnsi"/>
          <w:b/>
          <w:bCs/>
          <w:color w:val="000000"/>
        </w:rPr>
        <w:t>MDM</w:t>
      </w:r>
      <w:r w:rsidRPr="00FA1EEF">
        <w:rPr>
          <w:rStyle w:val="apple-style-span"/>
          <w:rFonts w:asciiTheme="minorHAnsi" w:hAnsiTheme="minorHAnsi" w:cstheme="minorHAnsi"/>
          <w:color w:val="000000"/>
        </w:rPr>
        <w:t xml:space="preserve"> Data Model can provide data for performance reports.</w:t>
      </w:r>
      <w:r w:rsidR="00E63681" w:rsidRPr="00FA1EEF">
        <w:rPr>
          <w:rStyle w:val="apple-style-span"/>
          <w:rFonts w:asciiTheme="minorHAnsi" w:hAnsiTheme="minorHAnsi" w:cstheme="minorHAnsi"/>
          <w:bCs/>
          <w:color w:val="000000"/>
        </w:rPr>
        <w:t>Team</w:t>
      </w:r>
      <w:r w:rsidR="0034771C" w:rsidRPr="00FA1EEF">
        <w:rPr>
          <w:rStyle w:val="apple-style-span"/>
          <w:rFonts w:asciiTheme="minorHAnsi" w:hAnsiTheme="minorHAnsi" w:cstheme="minorHAnsi"/>
          <w:color w:val="000000"/>
        </w:rPr>
        <w:t>Use</w:t>
      </w:r>
      <w:r w:rsidRPr="00FA1EEF">
        <w:rPr>
          <w:rStyle w:val="apple-style-span"/>
          <w:rFonts w:asciiTheme="minorHAnsi" w:hAnsiTheme="minorHAnsi" w:cstheme="minorHAnsi"/>
          <w:color w:val="000000"/>
        </w:rPr>
        <w:t xml:space="preserve"> the </w:t>
      </w:r>
      <w:r w:rsidRPr="00FA1EEF">
        <w:rPr>
          <w:rStyle w:val="apple-style-span"/>
          <w:rFonts w:asciiTheme="minorHAnsi" w:hAnsiTheme="minorHAnsi" w:cstheme="minorHAnsi"/>
          <w:b/>
          <w:bCs/>
          <w:color w:val="000000"/>
        </w:rPr>
        <w:t xml:space="preserve">data governor </w:t>
      </w:r>
      <w:r w:rsidRPr="00FA1EEF">
        <w:rPr>
          <w:rStyle w:val="apple-style-span"/>
          <w:rFonts w:asciiTheme="minorHAnsi" w:hAnsiTheme="minorHAnsi" w:cstheme="minorHAnsi"/>
          <w:color w:val="000000"/>
        </w:rPr>
        <w:t>to data quality monitoring against production data in the goldensource to communicate errors in data entry back to the operations team members or to technology for corrective action.</w:t>
      </w:r>
    </w:p>
    <w:p w:rsidR="00BD2107" w:rsidRPr="00FA1EEF" w:rsidRDefault="00BD2107" w:rsidP="008622A9">
      <w:pPr>
        <w:pStyle w:val="Standard"/>
        <w:spacing w:after="0" w:line="240" w:lineRule="auto"/>
        <w:rPr>
          <w:rFonts w:asciiTheme="minorHAnsi" w:hAnsiTheme="minorHAnsi" w:cstheme="minorHAnsi"/>
          <w:b/>
          <w:bCs/>
          <w:color w:val="000000"/>
        </w:rPr>
      </w:pPr>
      <w:r w:rsidRPr="00FA1EEF">
        <w:rPr>
          <w:rStyle w:val="apple-style-span"/>
          <w:rFonts w:asciiTheme="minorHAnsi" w:hAnsiTheme="minorHAnsi" w:cstheme="minorHAnsi"/>
          <w:b/>
          <w:color w:val="000000"/>
        </w:rPr>
        <w:lastRenderedPageBreak/>
        <w:t>Description:</w:t>
      </w:r>
    </w:p>
    <w:p w:rsidR="00BD2107" w:rsidRPr="00FA1EEF" w:rsidRDefault="00BD2107" w:rsidP="008622A9">
      <w:pPr>
        <w:pStyle w:val="Standard"/>
        <w:spacing w:after="0" w:line="240" w:lineRule="auto"/>
        <w:rPr>
          <w:rStyle w:val="Emphasis"/>
          <w:rFonts w:asciiTheme="minorHAnsi" w:hAnsiTheme="minorHAnsi" w:cstheme="minorHAnsi"/>
          <w:b/>
          <w:bCs/>
          <w:i w:val="0"/>
          <w:color w:val="000000"/>
        </w:rPr>
      </w:pPr>
      <w:r w:rsidRPr="00FA1EEF">
        <w:rPr>
          <w:rFonts w:asciiTheme="minorHAnsi" w:hAnsiTheme="minorHAnsi" w:cstheme="minorHAnsi"/>
          <w:b/>
          <w:bCs/>
          <w:color w:val="000000"/>
        </w:rPr>
        <w:t>Chartis</w:t>
      </w:r>
      <w:r w:rsidRPr="00FA1EEF">
        <w:rPr>
          <w:rFonts w:asciiTheme="minorHAnsi" w:hAnsiTheme="minorHAnsi" w:cstheme="minorHAnsi"/>
          <w:color w:val="000000"/>
        </w:rPr>
        <w:t xml:space="preserve"> (Chartis, Inc.), is a division of </w:t>
      </w:r>
      <w:hyperlink r:id="rId8" w:history="1">
        <w:r w:rsidRPr="00FA1EEF">
          <w:rPr>
            <w:rStyle w:val="Internetlink"/>
            <w:rFonts w:asciiTheme="minorHAnsi" w:hAnsiTheme="minorHAnsi" w:cstheme="minorHAnsi"/>
            <w:color w:val="000000"/>
            <w:u w:val="none"/>
          </w:rPr>
          <w:t>AIG</w:t>
        </w:r>
      </w:hyperlink>
      <w:r w:rsidRPr="00FA1EEF">
        <w:rPr>
          <w:rFonts w:asciiTheme="minorHAnsi" w:hAnsiTheme="minorHAnsi" w:cstheme="minorHAnsi"/>
          <w:color w:val="000000"/>
        </w:rPr>
        <w:t xml:space="preserve"> in the process of being spun off, formerly referred to as the 'Property Casualty Insurance' part of AIG.</w:t>
      </w:r>
      <w:r w:rsidRPr="00FA1EEF">
        <w:rPr>
          <w:rStyle w:val="Emphasis"/>
          <w:rFonts w:asciiTheme="minorHAnsi" w:hAnsiTheme="minorHAnsi" w:cstheme="minorHAnsi"/>
          <w:i w:val="0"/>
          <w:color w:val="000000"/>
        </w:rPr>
        <w:t>American International Group, Inc. (AIG) is a leading international insurance organization serving customers in more than 130 countries. AIG companies serve commercial, institutional and individual customers through one of the most extensive worldwide property casualty networks of any insurer. In addition, AIG companies are leading providers of life insurance and retirement services in the United States.</w:t>
      </w:r>
    </w:p>
    <w:p w:rsidR="00BD2107" w:rsidRPr="00FA1EEF" w:rsidRDefault="00BD2107" w:rsidP="008622A9">
      <w:pPr>
        <w:pStyle w:val="NoSpacing"/>
        <w:rPr>
          <w:rFonts w:asciiTheme="minorHAnsi" w:hAnsiTheme="minorHAnsi" w:cstheme="minorHAnsi"/>
        </w:rPr>
      </w:pPr>
      <w:r w:rsidRPr="00FA1EEF">
        <w:rPr>
          <w:rStyle w:val="Emphasis"/>
          <w:rFonts w:asciiTheme="minorHAnsi" w:hAnsiTheme="minorHAnsi" w:cstheme="minorHAnsi"/>
          <w:b/>
          <w:bCs/>
          <w:i w:val="0"/>
          <w:color w:val="000000"/>
        </w:rPr>
        <w:t>Key Achievements</w:t>
      </w:r>
    </w:p>
    <w:p w:rsidR="00BD2107" w:rsidRPr="00FA1EEF" w:rsidRDefault="00BD2107" w:rsidP="008622A9">
      <w:pPr>
        <w:pStyle w:val="NoSpacing"/>
        <w:numPr>
          <w:ilvl w:val="0"/>
          <w:numId w:val="2"/>
        </w:numPr>
        <w:rPr>
          <w:rFonts w:asciiTheme="minorHAnsi" w:hAnsiTheme="minorHAnsi" w:cstheme="minorHAnsi"/>
          <w:iCs/>
          <w:color w:val="000000"/>
        </w:rPr>
      </w:pPr>
      <w:r w:rsidRPr="00FA1EEF">
        <w:rPr>
          <w:rFonts w:asciiTheme="minorHAnsi" w:hAnsiTheme="minorHAnsi" w:cstheme="minorHAnsi"/>
        </w:rPr>
        <w:t>Responsible for creating Databases, Tables, Cluster/Non-Cluster Index, Unique/Check Constraints Views, Stored Procedures, Triggers, Rules.</w:t>
      </w:r>
    </w:p>
    <w:p w:rsidR="00BD2107" w:rsidRPr="00FA1EEF" w:rsidRDefault="00BD2107" w:rsidP="008622A9">
      <w:pPr>
        <w:pStyle w:val="NoSpacing"/>
        <w:numPr>
          <w:ilvl w:val="0"/>
          <w:numId w:val="2"/>
        </w:numPr>
        <w:rPr>
          <w:rFonts w:asciiTheme="minorHAnsi" w:hAnsiTheme="minorHAnsi" w:cstheme="minorHAnsi"/>
          <w:color w:val="000000"/>
        </w:rPr>
      </w:pPr>
      <w:r w:rsidRPr="00FA1EEF">
        <w:rPr>
          <w:rFonts w:asciiTheme="minorHAnsi" w:hAnsiTheme="minorHAnsi" w:cstheme="minorHAnsi"/>
          <w:iCs/>
          <w:color w:val="000000"/>
        </w:rPr>
        <w:t xml:space="preserve">In </w:t>
      </w:r>
      <w:r w:rsidRPr="00FA1EEF">
        <w:rPr>
          <w:rFonts w:asciiTheme="minorHAnsi" w:hAnsiTheme="minorHAnsi" w:cstheme="minorHAnsi"/>
          <w:b/>
          <w:bCs/>
          <w:iCs/>
          <w:color w:val="000000"/>
        </w:rPr>
        <w:t>Erwin DM</w:t>
      </w:r>
      <w:r w:rsidRPr="00FA1EEF">
        <w:rPr>
          <w:rFonts w:asciiTheme="minorHAnsi" w:hAnsiTheme="minorHAnsi" w:cstheme="minorHAnsi"/>
          <w:iCs/>
          <w:color w:val="000000"/>
        </w:rPr>
        <w:t xml:space="preserve"> creating Logical and Physical Model.</w:t>
      </w:r>
    </w:p>
    <w:p w:rsidR="00BD2107" w:rsidRPr="00FA1EEF" w:rsidRDefault="00BD2107" w:rsidP="008622A9">
      <w:pPr>
        <w:pStyle w:val="NoSpacing"/>
        <w:numPr>
          <w:ilvl w:val="0"/>
          <w:numId w:val="2"/>
        </w:numPr>
        <w:rPr>
          <w:rFonts w:asciiTheme="minorHAnsi" w:hAnsiTheme="minorHAnsi" w:cstheme="minorHAnsi"/>
          <w:iCs/>
        </w:rPr>
      </w:pPr>
      <w:r w:rsidRPr="00FA1EEF">
        <w:rPr>
          <w:rFonts w:asciiTheme="minorHAnsi" w:hAnsiTheme="minorHAnsi" w:cstheme="minorHAnsi"/>
          <w:color w:val="000000"/>
        </w:rPr>
        <w:t>Creating a User-defined Function</w:t>
      </w:r>
      <w:r w:rsidR="005F7DAD" w:rsidRPr="00FA1EEF">
        <w:rPr>
          <w:rFonts w:asciiTheme="minorHAnsi" w:hAnsiTheme="minorHAnsi" w:cstheme="minorHAnsi"/>
          <w:color w:val="000000"/>
        </w:rPr>
        <w:t>,</w:t>
      </w:r>
      <w:r w:rsidRPr="00FA1EEF">
        <w:rPr>
          <w:rFonts w:asciiTheme="minorHAnsi" w:hAnsiTheme="minorHAnsi" w:cstheme="minorHAnsi"/>
          <w:color w:val="000000"/>
        </w:rPr>
        <w:t xml:space="preserve"> To Verify a Date. </w:t>
      </w:r>
    </w:p>
    <w:p w:rsidR="00BD2107" w:rsidRPr="00FA1EEF" w:rsidRDefault="00BD2107" w:rsidP="008622A9">
      <w:pPr>
        <w:pStyle w:val="NoSpacing"/>
        <w:numPr>
          <w:ilvl w:val="0"/>
          <w:numId w:val="2"/>
        </w:numPr>
        <w:rPr>
          <w:rFonts w:asciiTheme="minorHAnsi" w:hAnsiTheme="minorHAnsi" w:cstheme="minorHAnsi"/>
          <w:iCs/>
        </w:rPr>
      </w:pPr>
      <w:r w:rsidRPr="00FA1EEF">
        <w:rPr>
          <w:rFonts w:asciiTheme="minorHAnsi" w:hAnsiTheme="minorHAnsi" w:cstheme="minorHAnsi"/>
          <w:iCs/>
        </w:rPr>
        <w:t>Perform administrative tasks, including creation of database objects such as database, tables, and views, using SQL DCL, DDL, and DML requests.</w:t>
      </w:r>
    </w:p>
    <w:p w:rsidR="00BD2107" w:rsidRPr="00FA1EEF" w:rsidRDefault="00BD2107" w:rsidP="008622A9">
      <w:pPr>
        <w:pStyle w:val="NoSpacing"/>
        <w:numPr>
          <w:ilvl w:val="0"/>
          <w:numId w:val="2"/>
        </w:numPr>
        <w:rPr>
          <w:rFonts w:asciiTheme="minorHAnsi" w:hAnsiTheme="minorHAnsi" w:cstheme="minorHAnsi"/>
          <w:iCs/>
          <w:color w:val="000000"/>
        </w:rPr>
      </w:pPr>
      <w:r w:rsidRPr="00FA1EEF">
        <w:rPr>
          <w:rFonts w:asciiTheme="minorHAnsi" w:hAnsiTheme="minorHAnsi" w:cstheme="minorHAnsi"/>
          <w:iCs/>
        </w:rPr>
        <w:t xml:space="preserve">Used BTEQ script to create a sample tables. </w:t>
      </w:r>
      <w:r w:rsidRPr="00FA1EEF">
        <w:rPr>
          <w:rFonts w:asciiTheme="minorHAnsi" w:hAnsiTheme="minorHAnsi" w:cstheme="minorHAnsi"/>
          <w:iCs/>
          <w:color w:val="000000"/>
        </w:rPr>
        <w:t>Redefine the partitioning of a populated table.</w:t>
      </w:r>
    </w:p>
    <w:p w:rsidR="00BD2107" w:rsidRPr="00FA1EEF" w:rsidRDefault="00BD2107" w:rsidP="008622A9">
      <w:pPr>
        <w:pStyle w:val="NoSpacing"/>
        <w:numPr>
          <w:ilvl w:val="0"/>
          <w:numId w:val="2"/>
        </w:numPr>
        <w:rPr>
          <w:rFonts w:asciiTheme="minorHAnsi" w:hAnsiTheme="minorHAnsi" w:cstheme="minorHAnsi"/>
          <w:iCs/>
          <w:color w:val="000000"/>
        </w:rPr>
      </w:pPr>
      <w:r w:rsidRPr="00FA1EEF">
        <w:rPr>
          <w:rFonts w:asciiTheme="minorHAnsi" w:hAnsiTheme="minorHAnsi" w:cstheme="minorHAnsi"/>
          <w:iCs/>
          <w:color w:val="000000"/>
        </w:rPr>
        <w:t xml:space="preserve">Ensure compliance of Data Quality in </w:t>
      </w:r>
      <w:r w:rsidRPr="00FA1EEF">
        <w:rPr>
          <w:rFonts w:asciiTheme="minorHAnsi" w:hAnsiTheme="minorHAnsi" w:cstheme="minorHAnsi"/>
          <w:b/>
          <w:bCs/>
          <w:iCs/>
          <w:color w:val="000000"/>
        </w:rPr>
        <w:t>MDM</w:t>
      </w:r>
      <w:r w:rsidRPr="00FA1EEF">
        <w:rPr>
          <w:rFonts w:asciiTheme="minorHAnsi" w:hAnsiTheme="minorHAnsi" w:cstheme="minorHAnsi"/>
          <w:iCs/>
          <w:color w:val="000000"/>
        </w:rPr>
        <w:t>.</w:t>
      </w:r>
    </w:p>
    <w:p w:rsidR="00BD2107" w:rsidRPr="00FA1EEF" w:rsidRDefault="00BD2107" w:rsidP="008622A9">
      <w:pPr>
        <w:pStyle w:val="NoSpacing"/>
        <w:numPr>
          <w:ilvl w:val="0"/>
          <w:numId w:val="2"/>
        </w:numPr>
        <w:rPr>
          <w:rFonts w:asciiTheme="minorHAnsi" w:hAnsiTheme="minorHAnsi" w:cstheme="minorHAnsi"/>
          <w:iCs/>
          <w:color w:val="000000"/>
        </w:rPr>
      </w:pPr>
      <w:r w:rsidRPr="00FA1EEF">
        <w:rPr>
          <w:rFonts w:asciiTheme="minorHAnsi" w:hAnsiTheme="minorHAnsi" w:cstheme="minorHAnsi"/>
          <w:iCs/>
          <w:color w:val="000000"/>
        </w:rPr>
        <w:t xml:space="preserve">Determine the Target in </w:t>
      </w:r>
      <w:r w:rsidRPr="00FA1EEF">
        <w:rPr>
          <w:rFonts w:asciiTheme="minorHAnsi" w:hAnsiTheme="minorHAnsi" w:cstheme="minorHAnsi"/>
          <w:b/>
          <w:bCs/>
          <w:iCs/>
          <w:color w:val="000000"/>
        </w:rPr>
        <w:t>MDM</w:t>
      </w:r>
      <w:r w:rsidRPr="00FA1EEF">
        <w:rPr>
          <w:rFonts w:asciiTheme="minorHAnsi" w:hAnsiTheme="minorHAnsi" w:cstheme="minorHAnsi"/>
          <w:iCs/>
          <w:color w:val="000000"/>
        </w:rPr>
        <w:t>.</w:t>
      </w:r>
    </w:p>
    <w:p w:rsidR="00BD2107" w:rsidRPr="00FA1EEF" w:rsidRDefault="00BD2107" w:rsidP="008622A9">
      <w:pPr>
        <w:pStyle w:val="NoSpacing"/>
        <w:numPr>
          <w:ilvl w:val="0"/>
          <w:numId w:val="2"/>
        </w:numPr>
        <w:rPr>
          <w:rFonts w:asciiTheme="minorHAnsi" w:hAnsiTheme="minorHAnsi" w:cstheme="minorHAnsi"/>
        </w:rPr>
      </w:pPr>
      <w:r w:rsidRPr="00FA1EEF">
        <w:rPr>
          <w:rFonts w:asciiTheme="minorHAnsi" w:hAnsiTheme="minorHAnsi" w:cstheme="minorHAnsi"/>
          <w:iCs/>
          <w:color w:val="000000"/>
        </w:rPr>
        <w:t xml:space="preserve">Specify the Mapping between Sources and Target in </w:t>
      </w:r>
      <w:r w:rsidRPr="00FA1EEF">
        <w:rPr>
          <w:rFonts w:asciiTheme="minorHAnsi" w:hAnsiTheme="minorHAnsi" w:cstheme="minorHAnsi"/>
          <w:b/>
          <w:bCs/>
          <w:iCs/>
          <w:color w:val="000000"/>
        </w:rPr>
        <w:t>MDM</w:t>
      </w:r>
      <w:r w:rsidRPr="00FA1EEF">
        <w:rPr>
          <w:rFonts w:asciiTheme="minorHAnsi" w:hAnsiTheme="minorHAnsi" w:cstheme="minorHAnsi"/>
          <w:iCs/>
          <w:color w:val="000000"/>
        </w:rPr>
        <w:t>.</w:t>
      </w:r>
    </w:p>
    <w:p w:rsidR="00BD2107" w:rsidRPr="00FA1EEF" w:rsidRDefault="00BD2107" w:rsidP="008622A9">
      <w:pPr>
        <w:pStyle w:val="NoSpacing"/>
        <w:numPr>
          <w:ilvl w:val="0"/>
          <w:numId w:val="2"/>
        </w:numPr>
        <w:rPr>
          <w:rFonts w:asciiTheme="minorHAnsi" w:hAnsiTheme="minorHAnsi" w:cstheme="minorHAnsi"/>
          <w:color w:val="000000"/>
        </w:rPr>
      </w:pPr>
      <w:r w:rsidRPr="00FA1EEF">
        <w:rPr>
          <w:rFonts w:asciiTheme="minorHAnsi" w:hAnsiTheme="minorHAnsi" w:cstheme="minorHAnsi"/>
        </w:rPr>
        <w:t>Developed SSIS Packages to Consolidate date from various data Sources and also Data loads from various types of sources files (EXCEL, Access, Flat files, CSVs) and converted XL to SQL reporting.</w:t>
      </w:r>
    </w:p>
    <w:p w:rsidR="00BD2107" w:rsidRPr="00FA1EEF" w:rsidRDefault="00BD2107" w:rsidP="008622A9">
      <w:pPr>
        <w:pStyle w:val="NoSpacing"/>
        <w:numPr>
          <w:ilvl w:val="0"/>
          <w:numId w:val="2"/>
        </w:numPr>
        <w:rPr>
          <w:rFonts w:asciiTheme="minorHAnsi" w:hAnsiTheme="minorHAnsi" w:cstheme="minorHAnsi"/>
          <w:color w:val="000000"/>
        </w:rPr>
      </w:pPr>
      <w:r w:rsidRPr="00FA1EEF">
        <w:rPr>
          <w:rFonts w:asciiTheme="minorHAnsi" w:hAnsiTheme="minorHAnsi" w:cstheme="minorHAnsi"/>
          <w:color w:val="000000"/>
        </w:rPr>
        <w:t>Designed and developed complex mappings to extract data from diverse sources including flat files,</w:t>
      </w:r>
      <w:r w:rsidRPr="00FA1EEF">
        <w:rPr>
          <w:rFonts w:asciiTheme="minorHAnsi" w:hAnsiTheme="minorHAnsi" w:cstheme="minorHAnsi"/>
          <w:b/>
          <w:bCs/>
          <w:color w:val="000000"/>
        </w:rPr>
        <w:t xml:space="preserve"> RDBMS</w:t>
      </w:r>
      <w:r w:rsidRPr="00FA1EEF">
        <w:rPr>
          <w:rFonts w:asciiTheme="minorHAnsi" w:hAnsiTheme="minorHAnsi" w:cstheme="minorHAnsi"/>
          <w:color w:val="000000"/>
        </w:rPr>
        <w:t xml:space="preserve"> tables, legacy system files.</w:t>
      </w:r>
    </w:p>
    <w:p w:rsidR="00BD2107" w:rsidRPr="00FA1EEF" w:rsidRDefault="00BD2107" w:rsidP="008622A9">
      <w:pPr>
        <w:pStyle w:val="NoSpacing"/>
        <w:numPr>
          <w:ilvl w:val="0"/>
          <w:numId w:val="2"/>
        </w:numPr>
        <w:rPr>
          <w:rFonts w:asciiTheme="minorHAnsi" w:hAnsiTheme="minorHAnsi" w:cstheme="minorHAnsi"/>
        </w:rPr>
      </w:pPr>
      <w:r w:rsidRPr="00FA1EEF">
        <w:rPr>
          <w:rFonts w:asciiTheme="minorHAnsi" w:hAnsiTheme="minorHAnsi" w:cstheme="minorHAnsi"/>
          <w:color w:val="000000"/>
        </w:rPr>
        <w:t xml:space="preserve">Use </w:t>
      </w:r>
      <w:r w:rsidRPr="00FA1EEF">
        <w:rPr>
          <w:rFonts w:asciiTheme="minorHAnsi" w:hAnsiTheme="minorHAnsi" w:cstheme="minorHAnsi"/>
          <w:b/>
          <w:bCs/>
          <w:color w:val="000000"/>
        </w:rPr>
        <w:t>RDBMS</w:t>
      </w:r>
      <w:r w:rsidR="005F7DAD" w:rsidRPr="00FA1EEF">
        <w:rPr>
          <w:rFonts w:asciiTheme="minorHAnsi" w:hAnsiTheme="minorHAnsi" w:cstheme="minorHAnsi"/>
          <w:color w:val="000000"/>
        </w:rPr>
        <w:t>s to implement simple CRUD (</w:t>
      </w:r>
      <w:r w:rsidRPr="00FA1EEF">
        <w:rPr>
          <w:rFonts w:asciiTheme="minorHAnsi" w:hAnsiTheme="minorHAnsi" w:cstheme="minorHAnsi"/>
          <w:color w:val="000000"/>
        </w:rPr>
        <w:t>C</w:t>
      </w:r>
      <w:r w:rsidR="005F7DAD" w:rsidRPr="00FA1EEF">
        <w:rPr>
          <w:rFonts w:asciiTheme="minorHAnsi" w:hAnsiTheme="minorHAnsi" w:cstheme="minorHAnsi"/>
          <w:color w:val="000000"/>
        </w:rPr>
        <w:t>reate, Read, Update, and Delete</w:t>
      </w:r>
      <w:r w:rsidRPr="00FA1EEF">
        <w:rPr>
          <w:rFonts w:asciiTheme="minorHAnsi" w:hAnsiTheme="minorHAnsi" w:cstheme="minorHAnsi"/>
          <w:color w:val="000000"/>
        </w:rPr>
        <w:t>) functionality.</w:t>
      </w:r>
    </w:p>
    <w:p w:rsidR="00BD2107" w:rsidRPr="00FA1EEF" w:rsidRDefault="00BD2107" w:rsidP="008622A9">
      <w:pPr>
        <w:pStyle w:val="NoSpacing"/>
        <w:numPr>
          <w:ilvl w:val="0"/>
          <w:numId w:val="2"/>
        </w:numPr>
        <w:rPr>
          <w:rStyle w:val="Emphasis"/>
          <w:rFonts w:asciiTheme="minorHAnsi" w:hAnsiTheme="minorHAnsi" w:cstheme="minorHAnsi"/>
          <w:i w:val="0"/>
          <w:color w:val="000000"/>
        </w:rPr>
      </w:pPr>
      <w:r w:rsidRPr="00FA1EEF">
        <w:rPr>
          <w:rFonts w:asciiTheme="minorHAnsi" w:hAnsiTheme="minorHAnsi" w:cstheme="minorHAnsi"/>
        </w:rPr>
        <w:t>Involved in daily loads (FULL &amp; INCREMENTAL) into Staging and ODS areas, troubleshooting process issues and errors.</w:t>
      </w:r>
    </w:p>
    <w:p w:rsidR="00BD2107" w:rsidRPr="00FA1EEF" w:rsidRDefault="00BD2107" w:rsidP="008622A9">
      <w:pPr>
        <w:pStyle w:val="NoSpacing"/>
        <w:numPr>
          <w:ilvl w:val="0"/>
          <w:numId w:val="2"/>
        </w:numPr>
        <w:rPr>
          <w:rStyle w:val="Emphasis"/>
          <w:rFonts w:asciiTheme="minorHAnsi" w:hAnsiTheme="minorHAnsi" w:cstheme="minorHAnsi"/>
          <w:b/>
          <w:i w:val="0"/>
          <w:color w:val="000000"/>
        </w:rPr>
      </w:pPr>
      <w:r w:rsidRPr="00FA1EEF">
        <w:rPr>
          <w:rStyle w:val="Emphasis"/>
          <w:rFonts w:asciiTheme="minorHAnsi" w:hAnsiTheme="minorHAnsi" w:cstheme="minorHAnsi"/>
          <w:i w:val="0"/>
          <w:color w:val="000000"/>
        </w:rPr>
        <w:t>Creating a Stored Procedure to Update Accrued Interest</w:t>
      </w:r>
      <w:r w:rsidRPr="00FA1EEF">
        <w:rPr>
          <w:rStyle w:val="Emphasis"/>
          <w:rFonts w:asciiTheme="minorHAnsi" w:hAnsiTheme="minorHAnsi" w:cstheme="minorHAnsi"/>
          <w:b/>
          <w:i w:val="0"/>
          <w:color w:val="000000"/>
        </w:rPr>
        <w:t>.</w:t>
      </w:r>
    </w:p>
    <w:p w:rsidR="00BD2107" w:rsidRPr="00FA1EEF" w:rsidRDefault="00BD2107" w:rsidP="008622A9">
      <w:pPr>
        <w:pStyle w:val="Standard"/>
        <w:spacing w:after="0" w:line="240" w:lineRule="auto"/>
        <w:ind w:left="90"/>
        <w:rPr>
          <w:rFonts w:asciiTheme="minorHAnsi" w:hAnsiTheme="minorHAnsi" w:cstheme="minorHAnsi"/>
          <w:b/>
        </w:rPr>
      </w:pPr>
      <w:r w:rsidRPr="00FA1EEF">
        <w:rPr>
          <w:rStyle w:val="Emphasis"/>
          <w:rFonts w:asciiTheme="minorHAnsi" w:hAnsiTheme="minorHAnsi" w:cstheme="minorHAnsi"/>
          <w:b/>
          <w:i w:val="0"/>
          <w:color w:val="000000"/>
        </w:rPr>
        <w:t xml:space="preserve">Environment:  </w:t>
      </w:r>
      <w:r w:rsidRPr="00FA1EEF">
        <w:rPr>
          <w:rStyle w:val="Emphasis"/>
          <w:rFonts w:asciiTheme="minorHAnsi" w:hAnsiTheme="minorHAnsi" w:cstheme="minorHAnsi"/>
          <w:i w:val="0"/>
          <w:color w:val="000000"/>
        </w:rPr>
        <w:t xml:space="preserve">Oracle 10g, </w:t>
      </w:r>
      <w:r w:rsidR="00AD0822" w:rsidRPr="00FA1EEF">
        <w:rPr>
          <w:rFonts w:asciiTheme="minorHAnsi" w:hAnsiTheme="minorHAnsi" w:cstheme="minorHAnsi"/>
        </w:rPr>
        <w:t xml:space="preserve">OBIEE, </w:t>
      </w:r>
      <w:r w:rsidR="005C49CD" w:rsidRPr="00FA1EEF">
        <w:rPr>
          <w:rFonts w:asciiTheme="minorHAnsi" w:hAnsiTheme="minorHAnsi" w:cstheme="minorHAnsi"/>
          <w:b/>
          <w:bCs/>
        </w:rPr>
        <w:t>Data Stage</w:t>
      </w:r>
      <w:r w:rsidR="005C49CD" w:rsidRPr="00FA1EEF">
        <w:rPr>
          <w:rStyle w:val="Emphasis"/>
          <w:rFonts w:asciiTheme="minorHAnsi" w:hAnsiTheme="minorHAnsi" w:cstheme="minorHAnsi"/>
          <w:i w:val="0"/>
          <w:color w:val="000000"/>
        </w:rPr>
        <w:t xml:space="preserve">, </w:t>
      </w:r>
      <w:r w:rsidRPr="00FA1EEF">
        <w:rPr>
          <w:rStyle w:val="Emphasis"/>
          <w:rFonts w:asciiTheme="minorHAnsi" w:hAnsiTheme="minorHAnsi" w:cstheme="minorHAnsi"/>
          <w:i w:val="0"/>
          <w:color w:val="000000"/>
        </w:rPr>
        <w:t xml:space="preserve">Erwin 7.5.2, HP ALM, , </w:t>
      </w:r>
      <w:r w:rsidRPr="00FA1EEF">
        <w:rPr>
          <w:rStyle w:val="Emphasis"/>
          <w:rFonts w:asciiTheme="minorHAnsi" w:hAnsiTheme="minorHAnsi" w:cstheme="minorHAnsi"/>
          <w:b/>
          <w:bCs/>
          <w:i w:val="0"/>
          <w:color w:val="000000"/>
        </w:rPr>
        <w:t>Talend</w:t>
      </w:r>
      <w:r w:rsidRPr="00FA1EEF">
        <w:rPr>
          <w:rStyle w:val="Emphasis"/>
          <w:rFonts w:asciiTheme="minorHAnsi" w:hAnsiTheme="minorHAnsi" w:cstheme="minorHAnsi"/>
          <w:i w:val="0"/>
          <w:color w:val="000000"/>
        </w:rPr>
        <w:t xml:space="preserve">, SQL Server 2005, 2008 and 2008 R2  Windows , IBM InfoSphere, </w:t>
      </w:r>
      <w:r w:rsidRPr="00FA1EEF">
        <w:rPr>
          <w:rStyle w:val="Emphasis"/>
          <w:rFonts w:asciiTheme="minorHAnsi" w:hAnsiTheme="minorHAnsi" w:cstheme="minorHAnsi"/>
          <w:b/>
          <w:bCs/>
          <w:i w:val="0"/>
          <w:color w:val="000000"/>
        </w:rPr>
        <w:t>SSIS , SSRS XML, Excel, Access, Visio</w:t>
      </w:r>
      <w:r w:rsidRPr="00FA1EEF">
        <w:rPr>
          <w:rStyle w:val="Emphasis"/>
          <w:rFonts w:asciiTheme="minorHAnsi" w:hAnsiTheme="minorHAnsi" w:cstheme="minorHAnsi"/>
          <w:i w:val="0"/>
          <w:color w:val="000000"/>
        </w:rPr>
        <w:t>.</w:t>
      </w:r>
    </w:p>
    <w:p w:rsidR="00BD2107" w:rsidRPr="00FA1EEF" w:rsidRDefault="00BD2107" w:rsidP="008622A9">
      <w:pPr>
        <w:pStyle w:val="NoSpacing"/>
        <w:rPr>
          <w:rFonts w:asciiTheme="minorHAnsi" w:hAnsiTheme="minorHAnsi" w:cstheme="minorHAnsi"/>
          <w:b/>
        </w:rPr>
      </w:pPr>
    </w:p>
    <w:p w:rsidR="00BD2107" w:rsidRPr="00FA1EEF" w:rsidRDefault="00BD2107" w:rsidP="008622A9">
      <w:pPr>
        <w:pStyle w:val="NoSpacing"/>
        <w:rPr>
          <w:rFonts w:asciiTheme="minorHAnsi" w:hAnsiTheme="minorHAnsi" w:cstheme="minorHAnsi"/>
          <w:b/>
        </w:rPr>
      </w:pPr>
      <w:r w:rsidRPr="00FA1EEF">
        <w:rPr>
          <w:rFonts w:asciiTheme="minorHAnsi" w:hAnsiTheme="minorHAnsi" w:cstheme="minorHAnsi"/>
          <w:b/>
        </w:rPr>
        <w:t>Client:   PRA Internationals, Raleigh, NC</w:t>
      </w:r>
      <w:r w:rsidRPr="00FA1EEF">
        <w:rPr>
          <w:rFonts w:asciiTheme="minorHAnsi" w:hAnsiTheme="minorHAnsi" w:cstheme="minorHAnsi"/>
        </w:rPr>
        <w:tab/>
      </w:r>
      <w:r w:rsidRPr="00FA1EEF">
        <w:rPr>
          <w:rFonts w:asciiTheme="minorHAnsi" w:hAnsiTheme="minorHAnsi" w:cstheme="minorHAnsi"/>
          <w:b/>
        </w:rPr>
        <w:tab/>
        <w:t xml:space="preserve">                    </w:t>
      </w:r>
      <w:r w:rsidR="00FA1EEF">
        <w:rPr>
          <w:rFonts w:asciiTheme="minorHAnsi" w:hAnsiTheme="minorHAnsi" w:cstheme="minorHAnsi"/>
          <w:b/>
        </w:rPr>
        <w:t xml:space="preserve">                                          Jun 2008 to </w:t>
      </w:r>
      <w:r w:rsidRPr="00FA1EEF">
        <w:rPr>
          <w:rFonts w:asciiTheme="minorHAnsi" w:hAnsiTheme="minorHAnsi" w:cstheme="minorHAnsi"/>
          <w:b/>
        </w:rPr>
        <w:t xml:space="preserve">July 2009   </w:t>
      </w:r>
    </w:p>
    <w:p w:rsidR="00BD2107" w:rsidRPr="00FA1EEF" w:rsidRDefault="00BD2107" w:rsidP="008622A9">
      <w:pPr>
        <w:pStyle w:val="NoSpacing"/>
        <w:rPr>
          <w:rFonts w:asciiTheme="minorHAnsi" w:hAnsiTheme="minorHAnsi" w:cstheme="minorHAnsi"/>
          <w:color w:val="000000"/>
        </w:rPr>
      </w:pPr>
      <w:r w:rsidRPr="00FA1EEF">
        <w:rPr>
          <w:rFonts w:asciiTheme="minorHAnsi" w:hAnsiTheme="minorHAnsi" w:cstheme="minorHAnsi"/>
          <w:b/>
        </w:rPr>
        <w:t>Role:Data Modeler / Business Data Analyst</w:t>
      </w:r>
      <w:r w:rsidR="00F0608E" w:rsidRPr="00FA1EEF">
        <w:rPr>
          <w:rFonts w:asciiTheme="minorHAnsi" w:hAnsiTheme="minorHAnsi" w:cstheme="minorHAnsi"/>
          <w:b/>
        </w:rPr>
        <w:t xml:space="preserve"> /</w:t>
      </w:r>
      <w:r w:rsidR="00F0608E" w:rsidRPr="00FA1EEF">
        <w:rPr>
          <w:rFonts w:asciiTheme="minorHAnsi" w:hAnsiTheme="minorHAnsi" w:cstheme="minorHAnsi"/>
          <w:b/>
          <w:bCs/>
        </w:rPr>
        <w:t>Data Architect</w:t>
      </w:r>
    </w:p>
    <w:p w:rsidR="00BD2107" w:rsidRPr="00FA1EEF" w:rsidRDefault="00BD2107" w:rsidP="008622A9">
      <w:pPr>
        <w:pStyle w:val="Standard"/>
        <w:spacing w:after="0" w:line="240" w:lineRule="auto"/>
        <w:rPr>
          <w:rFonts w:asciiTheme="minorHAnsi" w:hAnsiTheme="minorHAnsi" w:cstheme="minorHAnsi"/>
          <w:b/>
          <w:color w:val="000000"/>
        </w:rPr>
      </w:pPr>
      <w:r w:rsidRPr="00FA1EEF">
        <w:rPr>
          <w:rFonts w:asciiTheme="minorHAnsi" w:hAnsiTheme="minorHAnsi" w:cstheme="minorHAnsi"/>
          <w:color w:val="000000"/>
        </w:rPr>
        <w:t xml:space="preserve">PRA Internationals </w:t>
      </w:r>
      <w:r w:rsidRPr="00FA1EEF">
        <w:rPr>
          <w:rStyle w:val="apple-style-span"/>
          <w:rFonts w:asciiTheme="minorHAnsi" w:eastAsia="MS Mincho" w:hAnsiTheme="minorHAnsi" w:cstheme="minorHAnsi"/>
          <w:color w:val="000000"/>
        </w:rPr>
        <w:t>is dedicated to providing a variety of high quality professional health services to the health communities.As a top five CRO, we have worked on 100+ marketed drugs across several therapeutic areas and conducted the pivotal or supportive trials that led to FDA and/or international regulatory approval of 50+ such drugs.</w:t>
      </w:r>
    </w:p>
    <w:p w:rsidR="00BD2107" w:rsidRPr="00FA1EEF" w:rsidRDefault="00BD2107" w:rsidP="008622A9">
      <w:pPr>
        <w:pStyle w:val="Standard"/>
        <w:spacing w:after="0" w:line="240" w:lineRule="auto"/>
        <w:rPr>
          <w:rFonts w:asciiTheme="minorHAnsi" w:hAnsiTheme="minorHAnsi" w:cstheme="minorHAnsi"/>
          <w:color w:val="000000"/>
        </w:rPr>
      </w:pPr>
      <w:r w:rsidRPr="00FA1EEF">
        <w:rPr>
          <w:rFonts w:asciiTheme="minorHAnsi" w:hAnsiTheme="minorHAnsi" w:cstheme="minorHAnsi"/>
          <w:b/>
          <w:color w:val="000000"/>
        </w:rPr>
        <w:t>Project description:</w:t>
      </w:r>
    </w:p>
    <w:p w:rsidR="00BD2107" w:rsidRPr="00FA1EEF" w:rsidRDefault="00BD2107" w:rsidP="008622A9">
      <w:pPr>
        <w:pStyle w:val="Standard"/>
        <w:spacing w:after="0" w:line="240" w:lineRule="auto"/>
        <w:rPr>
          <w:rStyle w:val="Emphasis"/>
          <w:rFonts w:asciiTheme="minorHAnsi" w:hAnsiTheme="minorHAnsi" w:cstheme="minorHAnsi"/>
          <w:b/>
          <w:bCs/>
          <w:i w:val="0"/>
        </w:rPr>
      </w:pPr>
      <w:r w:rsidRPr="00FA1EEF">
        <w:rPr>
          <w:rFonts w:asciiTheme="minorHAnsi" w:hAnsiTheme="minorHAnsi" w:cstheme="minorHAnsi"/>
          <w:color w:val="000000"/>
        </w:rPr>
        <w:t>The purpose of this project was to design an information system for a patient health records in a hospital. Computer-based patient records (</w:t>
      </w:r>
      <w:r w:rsidRPr="00FA1EEF">
        <w:rPr>
          <w:rFonts w:asciiTheme="minorHAnsi" w:hAnsiTheme="minorHAnsi" w:cstheme="minorHAnsi"/>
          <w:b/>
          <w:bCs/>
          <w:color w:val="000000"/>
        </w:rPr>
        <w:t>CPR’s</w:t>
      </w:r>
      <w:r w:rsidRPr="00FA1EEF">
        <w:rPr>
          <w:rFonts w:asciiTheme="minorHAnsi" w:hAnsiTheme="minorHAnsi" w:cstheme="minorHAnsi"/>
          <w:color w:val="000000"/>
        </w:rPr>
        <w:t xml:space="preserve">) give all the information about a person’s health. The project used Health Level </w:t>
      </w:r>
      <w:r w:rsidRPr="00FA1EEF">
        <w:rPr>
          <w:rFonts w:asciiTheme="minorHAnsi" w:hAnsiTheme="minorHAnsi" w:cstheme="minorHAnsi"/>
          <w:b/>
          <w:bCs/>
          <w:color w:val="000000"/>
        </w:rPr>
        <w:t xml:space="preserve">(HL7) </w:t>
      </w:r>
      <w:r w:rsidRPr="00FA1EEF">
        <w:rPr>
          <w:rFonts w:asciiTheme="minorHAnsi" w:hAnsiTheme="minorHAnsi" w:cstheme="minorHAnsi"/>
          <w:color w:val="000000"/>
        </w:rPr>
        <w:t>naming standards in its effort to attain integrity with government records. Development of data model contained data elements such as patient (CPR), primary care physician (</w:t>
      </w:r>
      <w:r w:rsidRPr="00FA1EEF">
        <w:rPr>
          <w:rFonts w:asciiTheme="minorHAnsi" w:hAnsiTheme="minorHAnsi" w:cstheme="minorHAnsi"/>
          <w:b/>
          <w:bCs/>
          <w:color w:val="000000"/>
        </w:rPr>
        <w:t>GP)</w:t>
      </w:r>
      <w:r w:rsidRPr="00FA1EEF">
        <w:rPr>
          <w:rFonts w:asciiTheme="minorHAnsi" w:hAnsiTheme="minorHAnsi" w:cstheme="minorHAnsi"/>
          <w:color w:val="000000"/>
        </w:rPr>
        <w:t>, Emergency room</w:t>
      </w:r>
      <w:r w:rsidRPr="00FA1EEF">
        <w:rPr>
          <w:rFonts w:asciiTheme="minorHAnsi" w:hAnsiTheme="minorHAnsi" w:cstheme="minorHAnsi"/>
          <w:b/>
          <w:bCs/>
          <w:color w:val="000000"/>
        </w:rPr>
        <w:t xml:space="preserve"> (ER)</w:t>
      </w:r>
      <w:r w:rsidRPr="00FA1EEF">
        <w:rPr>
          <w:rFonts w:asciiTheme="minorHAnsi" w:hAnsiTheme="minorHAnsi" w:cstheme="minorHAnsi"/>
          <w:color w:val="000000"/>
        </w:rPr>
        <w:t xml:space="preserve">, test centers for diagnostics and reports, drugs available at store etc. </w:t>
      </w:r>
      <w:r w:rsidRPr="00FA1EEF">
        <w:rPr>
          <w:rFonts w:asciiTheme="minorHAnsi" w:hAnsiTheme="minorHAnsi" w:cstheme="minorHAnsi"/>
          <w:b/>
          <w:color w:val="000000"/>
        </w:rPr>
        <w:t xml:space="preserve">Scope </w:t>
      </w:r>
      <w:r w:rsidRPr="00FA1EEF">
        <w:rPr>
          <w:rFonts w:asciiTheme="minorHAnsi" w:hAnsiTheme="minorHAnsi" w:cstheme="minorHAnsi"/>
          <w:color w:val="000000"/>
        </w:rPr>
        <w:t>of the project is limited by ignoring the insurance plans and payment modes made by the patie</w:t>
      </w:r>
      <w:r w:rsidR="005F7DAD" w:rsidRPr="00FA1EEF">
        <w:rPr>
          <w:rFonts w:asciiTheme="minorHAnsi" w:hAnsiTheme="minorHAnsi" w:cstheme="minorHAnsi"/>
          <w:color w:val="000000"/>
        </w:rPr>
        <w:t>nt. Provided Logical Data Model</w:t>
      </w:r>
      <w:r w:rsidRPr="00FA1EEF">
        <w:rPr>
          <w:rFonts w:asciiTheme="minorHAnsi" w:hAnsiTheme="minorHAnsi" w:cstheme="minorHAnsi"/>
          <w:color w:val="000000"/>
        </w:rPr>
        <w:t xml:space="preserve"> (LDM) and Physical Data Modeling (PDM) reviews with Data SMEs. </w:t>
      </w:r>
      <w:r w:rsidRPr="00FA1EEF">
        <w:rPr>
          <w:rStyle w:val="Emphasis"/>
          <w:rFonts w:asciiTheme="minorHAnsi" w:hAnsiTheme="minorHAnsi" w:cstheme="minorHAnsi"/>
          <w:i w:val="0"/>
          <w:iCs w:val="0"/>
          <w:color w:val="000000"/>
        </w:rPr>
        <w:t xml:space="preserve">Keep focus on tight integration overlap and Informatica’s newer commitment to MDM with the acquisition of Identity Systems.  the </w:t>
      </w:r>
      <w:r w:rsidRPr="00FA1EEF">
        <w:rPr>
          <w:rStyle w:val="Emphasis"/>
          <w:rFonts w:asciiTheme="minorHAnsi" w:hAnsiTheme="minorHAnsi" w:cstheme="minorHAnsi"/>
          <w:b/>
          <w:bCs/>
          <w:i w:val="0"/>
          <w:iCs w:val="0"/>
          <w:color w:val="000000"/>
        </w:rPr>
        <w:t>data governor</w:t>
      </w:r>
      <w:r w:rsidRPr="00FA1EEF">
        <w:rPr>
          <w:rStyle w:val="Emphasis"/>
          <w:rFonts w:asciiTheme="minorHAnsi" w:hAnsiTheme="minorHAnsi" w:cstheme="minorHAnsi"/>
          <w:i w:val="0"/>
          <w:iCs w:val="0"/>
          <w:color w:val="000000"/>
        </w:rPr>
        <w:t xml:space="preserve"> to data quality monitoring against production data in </w:t>
      </w:r>
      <w:r w:rsidRPr="00FA1EEF">
        <w:rPr>
          <w:rStyle w:val="Emphasis"/>
          <w:rFonts w:asciiTheme="minorHAnsi" w:hAnsiTheme="minorHAnsi" w:cstheme="minorHAnsi"/>
          <w:i w:val="0"/>
          <w:iCs w:val="0"/>
          <w:color w:val="000000"/>
        </w:rPr>
        <w:lastRenderedPageBreak/>
        <w:t>the goldensource to communicate errors in data entry back to the operations team members or to technology for corrective action.</w:t>
      </w:r>
    </w:p>
    <w:p w:rsidR="00BD2107" w:rsidRPr="00FA1EEF" w:rsidRDefault="00BD2107" w:rsidP="008622A9">
      <w:pPr>
        <w:pStyle w:val="NoSpacing"/>
        <w:rPr>
          <w:rFonts w:asciiTheme="minorHAnsi" w:hAnsiTheme="minorHAnsi" w:cstheme="minorHAnsi"/>
          <w:iCs/>
        </w:rPr>
      </w:pPr>
      <w:r w:rsidRPr="00FA1EEF">
        <w:rPr>
          <w:rStyle w:val="Emphasis"/>
          <w:rFonts w:asciiTheme="minorHAnsi" w:hAnsiTheme="minorHAnsi" w:cstheme="minorHAnsi"/>
          <w:b/>
          <w:bCs/>
          <w:i w:val="0"/>
        </w:rPr>
        <w:t>Key Achievements</w:t>
      </w:r>
    </w:p>
    <w:p w:rsidR="00BD2107" w:rsidRPr="00FA1EEF" w:rsidRDefault="00BD2107" w:rsidP="008622A9">
      <w:pPr>
        <w:pStyle w:val="NoSpacing"/>
        <w:numPr>
          <w:ilvl w:val="0"/>
          <w:numId w:val="2"/>
        </w:numPr>
        <w:rPr>
          <w:rFonts w:asciiTheme="minorHAnsi" w:hAnsiTheme="minorHAnsi" w:cstheme="minorHAnsi"/>
          <w:iCs/>
        </w:rPr>
      </w:pPr>
      <w:r w:rsidRPr="00FA1EEF">
        <w:rPr>
          <w:rFonts w:asciiTheme="minorHAnsi" w:hAnsiTheme="minorHAnsi" w:cstheme="minorHAnsi"/>
          <w:iCs/>
        </w:rPr>
        <w:t>Responsible for creating Databases, Tables, Cluster/Non-Cluster Index, Unique/Check Constraints Views, Stored Procedures, Triggers, Rules.</w:t>
      </w:r>
    </w:p>
    <w:p w:rsidR="00BD2107" w:rsidRPr="00FA1EEF" w:rsidRDefault="00BD2107" w:rsidP="008622A9">
      <w:pPr>
        <w:pStyle w:val="NoSpacing"/>
        <w:numPr>
          <w:ilvl w:val="0"/>
          <w:numId w:val="2"/>
        </w:numPr>
        <w:rPr>
          <w:rFonts w:asciiTheme="minorHAnsi" w:hAnsiTheme="minorHAnsi" w:cstheme="minorHAnsi"/>
          <w:iCs/>
        </w:rPr>
      </w:pPr>
      <w:r w:rsidRPr="00FA1EEF">
        <w:rPr>
          <w:rFonts w:asciiTheme="minorHAnsi" w:hAnsiTheme="minorHAnsi" w:cstheme="minorHAnsi"/>
          <w:iCs/>
        </w:rPr>
        <w:t xml:space="preserve">Perform administrative tasks, including creation of database objects such as database, tables, and views, using </w:t>
      </w:r>
      <w:r w:rsidRPr="00FA1EEF">
        <w:rPr>
          <w:rFonts w:asciiTheme="minorHAnsi" w:hAnsiTheme="minorHAnsi" w:cstheme="minorHAnsi"/>
          <w:b/>
          <w:bCs/>
          <w:iCs/>
        </w:rPr>
        <w:t>SQL DCL, DDL</w:t>
      </w:r>
      <w:r w:rsidRPr="00FA1EEF">
        <w:rPr>
          <w:rFonts w:asciiTheme="minorHAnsi" w:hAnsiTheme="minorHAnsi" w:cstheme="minorHAnsi"/>
          <w:iCs/>
        </w:rPr>
        <w:t>, and DML requests.</w:t>
      </w:r>
    </w:p>
    <w:p w:rsidR="00BD2107" w:rsidRPr="00FA1EEF" w:rsidRDefault="00BD2107" w:rsidP="008622A9">
      <w:pPr>
        <w:pStyle w:val="NoSpacing"/>
        <w:numPr>
          <w:ilvl w:val="0"/>
          <w:numId w:val="2"/>
        </w:numPr>
        <w:rPr>
          <w:rFonts w:asciiTheme="minorHAnsi" w:hAnsiTheme="minorHAnsi" w:cstheme="minorHAnsi"/>
          <w:iCs/>
          <w:color w:val="000000"/>
        </w:rPr>
      </w:pPr>
      <w:r w:rsidRPr="00FA1EEF">
        <w:rPr>
          <w:rFonts w:asciiTheme="minorHAnsi" w:hAnsiTheme="minorHAnsi" w:cstheme="minorHAnsi"/>
          <w:iCs/>
        </w:rPr>
        <w:t xml:space="preserve">Used BTEQ script to create a sample tables. </w:t>
      </w:r>
      <w:r w:rsidRPr="00FA1EEF">
        <w:rPr>
          <w:rFonts w:asciiTheme="minorHAnsi" w:hAnsiTheme="minorHAnsi" w:cstheme="minorHAnsi"/>
          <w:iCs/>
          <w:color w:val="000000"/>
        </w:rPr>
        <w:t>Redefine the partitioning of a populated table.</w:t>
      </w:r>
    </w:p>
    <w:p w:rsidR="00BD2107" w:rsidRPr="00FA1EEF" w:rsidRDefault="00BD2107" w:rsidP="008622A9">
      <w:pPr>
        <w:pStyle w:val="NoSpacing"/>
        <w:numPr>
          <w:ilvl w:val="0"/>
          <w:numId w:val="2"/>
        </w:numPr>
        <w:rPr>
          <w:rFonts w:asciiTheme="minorHAnsi" w:hAnsiTheme="minorHAnsi" w:cstheme="minorHAnsi"/>
          <w:iCs/>
        </w:rPr>
      </w:pPr>
      <w:r w:rsidRPr="00FA1EEF">
        <w:rPr>
          <w:rFonts w:asciiTheme="minorHAnsi" w:hAnsiTheme="minorHAnsi" w:cstheme="minorHAnsi"/>
          <w:iCs/>
          <w:color w:val="000000"/>
        </w:rPr>
        <w:t xml:space="preserve">Creating a User-defined Function To Verify a Date. </w:t>
      </w:r>
    </w:p>
    <w:p w:rsidR="00BD2107" w:rsidRPr="00FA1EEF" w:rsidRDefault="00BD2107" w:rsidP="008622A9">
      <w:pPr>
        <w:pStyle w:val="NoSpacing"/>
        <w:numPr>
          <w:ilvl w:val="0"/>
          <w:numId w:val="2"/>
        </w:numPr>
        <w:rPr>
          <w:rFonts w:asciiTheme="minorHAnsi" w:hAnsiTheme="minorHAnsi" w:cstheme="minorHAnsi"/>
          <w:iCs/>
          <w:color w:val="000000"/>
        </w:rPr>
      </w:pPr>
      <w:r w:rsidRPr="00FA1EEF">
        <w:rPr>
          <w:rFonts w:asciiTheme="minorHAnsi" w:hAnsiTheme="minorHAnsi" w:cstheme="minorHAnsi"/>
          <w:iCs/>
        </w:rPr>
        <w:t>Used various Transformations in SSIS Dataflow, Control Flow using for loop Containers, and Fuzzy Lookups. Created several Staging Databases. Used SSIS and T-SQL stored procedures to transfer data from OLTP databases to staging area and finally transfer into data marts and performed action in XML.</w:t>
      </w:r>
    </w:p>
    <w:p w:rsidR="00BD2107" w:rsidRPr="00FA1EEF" w:rsidRDefault="00BD2107" w:rsidP="008622A9">
      <w:pPr>
        <w:pStyle w:val="NoSpacing"/>
        <w:numPr>
          <w:ilvl w:val="0"/>
          <w:numId w:val="2"/>
        </w:numPr>
        <w:rPr>
          <w:rFonts w:asciiTheme="minorHAnsi" w:hAnsiTheme="minorHAnsi" w:cstheme="minorHAnsi"/>
          <w:b/>
        </w:rPr>
      </w:pPr>
      <w:r w:rsidRPr="00FA1EEF">
        <w:rPr>
          <w:rFonts w:asciiTheme="minorHAnsi" w:hAnsiTheme="minorHAnsi" w:cstheme="minorHAnsi"/>
          <w:iCs/>
          <w:color w:val="000000"/>
        </w:rPr>
        <w:t>Designed and developed complex mappings to extract data from diverse sources including flat files, RDBMS tables, legacy system files</w:t>
      </w:r>
      <w:r w:rsidRPr="00FA1EEF">
        <w:rPr>
          <w:rFonts w:asciiTheme="minorHAnsi" w:hAnsiTheme="minorHAnsi" w:cstheme="minorHAnsi"/>
          <w:b/>
          <w:iCs/>
          <w:color w:val="000000"/>
        </w:rPr>
        <w:t>.</w:t>
      </w:r>
    </w:p>
    <w:p w:rsidR="00BD2107" w:rsidRPr="00FA1EEF" w:rsidRDefault="00BD2107" w:rsidP="008622A9">
      <w:pPr>
        <w:pStyle w:val="NoSpacing"/>
        <w:rPr>
          <w:rFonts w:asciiTheme="minorHAnsi" w:hAnsiTheme="minorHAnsi" w:cstheme="minorHAnsi"/>
        </w:rPr>
      </w:pPr>
      <w:r w:rsidRPr="00FA1EEF">
        <w:rPr>
          <w:rFonts w:asciiTheme="minorHAnsi" w:hAnsiTheme="minorHAnsi" w:cstheme="minorHAnsi"/>
          <w:b/>
        </w:rPr>
        <w:t xml:space="preserve">Environment:  </w:t>
      </w:r>
      <w:r w:rsidRPr="00FA1EEF">
        <w:rPr>
          <w:rFonts w:asciiTheme="minorHAnsi" w:hAnsiTheme="minorHAnsi" w:cstheme="minorHAnsi"/>
        </w:rPr>
        <w:t>Oracle 10g,</w:t>
      </w:r>
      <w:r w:rsidR="00AD0822" w:rsidRPr="00FA1EEF">
        <w:rPr>
          <w:rFonts w:asciiTheme="minorHAnsi" w:hAnsiTheme="minorHAnsi" w:cstheme="minorHAnsi"/>
        </w:rPr>
        <w:t xml:space="preserve"> OBIEE,</w:t>
      </w:r>
      <w:r w:rsidRPr="00FA1EEF">
        <w:rPr>
          <w:rFonts w:asciiTheme="minorHAnsi" w:hAnsiTheme="minorHAnsi" w:cstheme="minorHAnsi"/>
          <w:bCs/>
        </w:rPr>
        <w:t>Erwin 7.5.2</w:t>
      </w:r>
      <w:r w:rsidRPr="00FA1EEF">
        <w:rPr>
          <w:rFonts w:asciiTheme="minorHAnsi" w:hAnsiTheme="minorHAnsi" w:cstheme="minorHAnsi"/>
        </w:rPr>
        <w:t xml:space="preserve">, SQL Server 2005 and 2008, Windows XP, </w:t>
      </w:r>
      <w:r w:rsidR="00D0799C" w:rsidRPr="00FA1EEF">
        <w:rPr>
          <w:rFonts w:asciiTheme="minorHAnsi" w:hAnsiTheme="minorHAnsi" w:cstheme="minorHAnsi"/>
        </w:rPr>
        <w:t>XML, Talend</w:t>
      </w:r>
      <w:r w:rsidRPr="00FA1EEF">
        <w:rPr>
          <w:rFonts w:asciiTheme="minorHAnsi" w:hAnsiTheme="minorHAnsi" w:cstheme="minorHAnsi"/>
        </w:rPr>
        <w:t>, Excel, Access, Visio.</w:t>
      </w:r>
    </w:p>
    <w:p w:rsidR="00BD2107" w:rsidRPr="00FA1EEF" w:rsidRDefault="00BD2107" w:rsidP="008622A9">
      <w:pPr>
        <w:pStyle w:val="Standard"/>
        <w:spacing w:after="0" w:line="240" w:lineRule="auto"/>
        <w:rPr>
          <w:rFonts w:asciiTheme="minorHAnsi" w:hAnsiTheme="minorHAnsi" w:cstheme="minorHAnsi"/>
        </w:rPr>
      </w:pPr>
    </w:p>
    <w:p w:rsidR="00BD2107" w:rsidRPr="00FA1EEF" w:rsidRDefault="00BD2107" w:rsidP="008622A9">
      <w:pPr>
        <w:pStyle w:val="NoSpacing"/>
        <w:rPr>
          <w:rFonts w:asciiTheme="minorHAnsi" w:hAnsiTheme="minorHAnsi" w:cstheme="minorHAnsi"/>
          <w:color w:val="000000"/>
        </w:rPr>
      </w:pPr>
      <w:r w:rsidRPr="00FA1EEF">
        <w:rPr>
          <w:rFonts w:asciiTheme="minorHAnsi" w:hAnsiTheme="minorHAnsi" w:cstheme="minorHAnsi"/>
          <w:b/>
          <w:bCs/>
        </w:rPr>
        <w:t xml:space="preserve">Client:   Circuit City Stores, Inc.  Glen Allen, VA                           </w:t>
      </w:r>
      <w:r w:rsidR="00FA1EEF">
        <w:rPr>
          <w:rFonts w:asciiTheme="minorHAnsi" w:hAnsiTheme="minorHAnsi" w:cstheme="minorHAnsi"/>
          <w:b/>
          <w:bCs/>
        </w:rPr>
        <w:t xml:space="preserve">                                     Feb 2000 to</w:t>
      </w:r>
      <w:r w:rsidRPr="00FA1EEF">
        <w:rPr>
          <w:rFonts w:asciiTheme="minorHAnsi" w:hAnsiTheme="minorHAnsi" w:cstheme="minorHAnsi"/>
          <w:b/>
          <w:bCs/>
        </w:rPr>
        <w:t xml:space="preserve"> Nov 2008 </w:t>
      </w:r>
      <w:r w:rsidR="00FA1EEF">
        <w:rPr>
          <w:rFonts w:asciiTheme="minorHAnsi" w:hAnsiTheme="minorHAnsi" w:cstheme="minorHAnsi"/>
          <w:b/>
          <w:bCs/>
        </w:rPr>
        <w:t xml:space="preserve">       </w:t>
      </w:r>
      <w:r w:rsidRPr="00FA1EEF">
        <w:rPr>
          <w:rFonts w:asciiTheme="minorHAnsi" w:hAnsiTheme="minorHAnsi" w:cstheme="minorHAnsi"/>
          <w:b/>
          <w:bCs/>
        </w:rPr>
        <w:t>Role:     Business data analyst / Data modeler</w:t>
      </w:r>
    </w:p>
    <w:p w:rsidR="00BD2107" w:rsidRPr="00FA1EEF" w:rsidRDefault="00BD2107" w:rsidP="008622A9">
      <w:pPr>
        <w:pStyle w:val="Standard"/>
        <w:spacing w:after="0" w:line="240" w:lineRule="auto"/>
        <w:rPr>
          <w:rStyle w:val="Emphasis"/>
          <w:rFonts w:asciiTheme="minorHAnsi" w:hAnsiTheme="minorHAnsi" w:cstheme="minorHAnsi"/>
          <w:b/>
          <w:bCs/>
          <w:i w:val="0"/>
        </w:rPr>
      </w:pPr>
      <w:r w:rsidRPr="00FA1EEF">
        <w:rPr>
          <w:rFonts w:asciiTheme="minorHAnsi" w:hAnsiTheme="minorHAnsi" w:cstheme="minorHAnsi"/>
          <w:color w:val="000000"/>
        </w:rPr>
        <w:t xml:space="preserve">Creating </w:t>
      </w:r>
      <w:r w:rsidR="00105B55" w:rsidRPr="00FA1EEF">
        <w:rPr>
          <w:rFonts w:asciiTheme="minorHAnsi" w:hAnsiTheme="minorHAnsi" w:cstheme="minorHAnsi"/>
          <w:color w:val="000000"/>
        </w:rPr>
        <w:t>Logical and</w:t>
      </w:r>
      <w:r w:rsidRPr="00FA1EEF">
        <w:rPr>
          <w:rFonts w:asciiTheme="minorHAnsi" w:hAnsiTheme="minorHAnsi" w:cstheme="minorHAnsi"/>
          <w:color w:val="000000"/>
        </w:rPr>
        <w:t xml:space="preserve"> Physical Data Model </w:t>
      </w:r>
      <w:r w:rsidRPr="00FA1EEF">
        <w:rPr>
          <w:rFonts w:asciiTheme="minorHAnsi" w:hAnsiTheme="minorHAnsi" w:cstheme="minorHAnsi"/>
          <w:b/>
          <w:bCs/>
          <w:color w:val="000000"/>
        </w:rPr>
        <w:t>(Erwin 3.0)</w:t>
      </w:r>
      <w:r w:rsidRPr="00FA1EEF">
        <w:rPr>
          <w:rFonts w:asciiTheme="minorHAnsi" w:hAnsiTheme="minorHAnsi" w:cstheme="minorHAnsi"/>
          <w:color w:val="000000"/>
        </w:rPr>
        <w:t xml:space="preserve"> Reviewed numerous Use Cases, Activity Diagrams, UML Models, and ER Diagrams. Create EDW Strategy/Roadmap to include Master Data Management Planning. Data Modeling Design of a 'Common Entities' LDM to consolidate Master Data from multiple sources and allow for data sharing across the organization. </w:t>
      </w:r>
      <w:r w:rsidR="00105B55" w:rsidRPr="00FA1EEF">
        <w:rPr>
          <w:rFonts w:asciiTheme="minorHAnsi" w:hAnsiTheme="minorHAnsi" w:cstheme="minorHAnsi"/>
          <w:color w:val="000000"/>
        </w:rPr>
        <w:t>I u</w:t>
      </w:r>
      <w:r w:rsidRPr="00FA1EEF">
        <w:rPr>
          <w:rFonts w:asciiTheme="minorHAnsi" w:hAnsiTheme="minorHAnsi" w:cstheme="minorHAnsi"/>
          <w:color w:val="000000"/>
        </w:rPr>
        <w:t>sed Oracle Designer 9i and Rational RequisitePro. Also work on e-commerce to provide unique selection of products.</w:t>
      </w:r>
    </w:p>
    <w:p w:rsidR="00BD2107" w:rsidRPr="00FA1EEF" w:rsidRDefault="00BD2107" w:rsidP="008622A9">
      <w:pPr>
        <w:pStyle w:val="NoSpacing"/>
        <w:rPr>
          <w:rFonts w:asciiTheme="minorHAnsi" w:hAnsiTheme="minorHAnsi" w:cstheme="minorHAnsi"/>
        </w:rPr>
      </w:pPr>
      <w:r w:rsidRPr="00FA1EEF">
        <w:rPr>
          <w:rStyle w:val="Emphasis"/>
          <w:rFonts w:asciiTheme="minorHAnsi" w:hAnsiTheme="minorHAnsi" w:cstheme="minorHAnsi"/>
          <w:b/>
          <w:bCs/>
          <w:i w:val="0"/>
        </w:rPr>
        <w:t>Key Achievements</w:t>
      </w:r>
    </w:p>
    <w:p w:rsidR="00BD2107" w:rsidRPr="00FA1EEF" w:rsidRDefault="00BD2107" w:rsidP="008622A9">
      <w:pPr>
        <w:pStyle w:val="NoSpacing"/>
        <w:numPr>
          <w:ilvl w:val="0"/>
          <w:numId w:val="2"/>
        </w:numPr>
        <w:rPr>
          <w:rFonts w:asciiTheme="minorHAnsi" w:hAnsiTheme="minorHAnsi" w:cstheme="minorHAnsi"/>
        </w:rPr>
      </w:pPr>
      <w:r w:rsidRPr="00FA1EEF">
        <w:rPr>
          <w:rFonts w:asciiTheme="minorHAnsi" w:hAnsiTheme="minorHAnsi" w:cstheme="minorHAnsi"/>
        </w:rPr>
        <w:t>Successfully created and managed a conversion testing effort which included a data quality review, two system test cycles, and user acceptance testing.</w:t>
      </w:r>
    </w:p>
    <w:p w:rsidR="00BD2107" w:rsidRPr="00FA1EEF" w:rsidRDefault="00BD2107" w:rsidP="008622A9">
      <w:pPr>
        <w:pStyle w:val="NoSpacing"/>
        <w:numPr>
          <w:ilvl w:val="0"/>
          <w:numId w:val="2"/>
        </w:numPr>
        <w:rPr>
          <w:rFonts w:asciiTheme="minorHAnsi" w:hAnsiTheme="minorHAnsi" w:cstheme="minorHAnsi"/>
        </w:rPr>
      </w:pPr>
      <w:r w:rsidRPr="00FA1EEF">
        <w:rPr>
          <w:rFonts w:asciiTheme="minorHAnsi" w:hAnsiTheme="minorHAnsi" w:cstheme="minorHAnsi"/>
        </w:rPr>
        <w:t>Using Erwin to logical and Physical DM in SQL-SERVER.</w:t>
      </w:r>
    </w:p>
    <w:p w:rsidR="00BD2107" w:rsidRPr="00FA1EEF" w:rsidRDefault="00BD2107" w:rsidP="008622A9">
      <w:pPr>
        <w:pStyle w:val="NoSpacing"/>
        <w:numPr>
          <w:ilvl w:val="0"/>
          <w:numId w:val="2"/>
        </w:numPr>
        <w:rPr>
          <w:rFonts w:asciiTheme="minorHAnsi" w:hAnsiTheme="minorHAnsi" w:cstheme="minorHAnsi"/>
        </w:rPr>
      </w:pPr>
      <w:r w:rsidRPr="00FA1EEF">
        <w:rPr>
          <w:rFonts w:asciiTheme="minorHAnsi" w:hAnsiTheme="minorHAnsi" w:cstheme="minorHAnsi"/>
        </w:rPr>
        <w:t xml:space="preserve">Set referential integrity roles and history options in </w:t>
      </w:r>
      <w:r w:rsidRPr="00FA1EEF">
        <w:rPr>
          <w:rFonts w:asciiTheme="minorHAnsi" w:hAnsiTheme="minorHAnsi" w:cstheme="minorHAnsi"/>
          <w:b/>
          <w:bCs/>
        </w:rPr>
        <w:t>Erwin Editor.</w:t>
      </w:r>
    </w:p>
    <w:p w:rsidR="00BD2107" w:rsidRPr="00FA1EEF" w:rsidRDefault="00BD2107" w:rsidP="008622A9">
      <w:pPr>
        <w:pStyle w:val="NoSpacing"/>
        <w:numPr>
          <w:ilvl w:val="0"/>
          <w:numId w:val="2"/>
        </w:numPr>
        <w:rPr>
          <w:rFonts w:asciiTheme="minorHAnsi" w:hAnsiTheme="minorHAnsi" w:cstheme="minorHAnsi"/>
        </w:rPr>
      </w:pPr>
      <w:r w:rsidRPr="00FA1EEF">
        <w:rPr>
          <w:rFonts w:asciiTheme="minorHAnsi" w:hAnsiTheme="minorHAnsi" w:cstheme="minorHAnsi"/>
        </w:rPr>
        <w:t xml:space="preserve">Use </w:t>
      </w:r>
      <w:r w:rsidRPr="00FA1EEF">
        <w:rPr>
          <w:rFonts w:asciiTheme="minorHAnsi" w:hAnsiTheme="minorHAnsi" w:cstheme="minorHAnsi"/>
          <w:b/>
          <w:bCs/>
        </w:rPr>
        <w:t>RDBMS</w:t>
      </w:r>
      <w:r w:rsidR="001E01EC" w:rsidRPr="00FA1EEF">
        <w:rPr>
          <w:rFonts w:asciiTheme="minorHAnsi" w:hAnsiTheme="minorHAnsi" w:cstheme="minorHAnsi"/>
        </w:rPr>
        <w:t>s to implement simple CRUD (</w:t>
      </w:r>
      <w:r w:rsidRPr="00FA1EEF">
        <w:rPr>
          <w:rFonts w:asciiTheme="minorHAnsi" w:hAnsiTheme="minorHAnsi" w:cstheme="minorHAnsi"/>
        </w:rPr>
        <w:t>C</w:t>
      </w:r>
      <w:r w:rsidR="001E01EC" w:rsidRPr="00FA1EEF">
        <w:rPr>
          <w:rFonts w:asciiTheme="minorHAnsi" w:hAnsiTheme="minorHAnsi" w:cstheme="minorHAnsi"/>
        </w:rPr>
        <w:t>reate, Read, Update, and Delete</w:t>
      </w:r>
      <w:r w:rsidRPr="00FA1EEF">
        <w:rPr>
          <w:rFonts w:asciiTheme="minorHAnsi" w:hAnsiTheme="minorHAnsi" w:cstheme="minorHAnsi"/>
        </w:rPr>
        <w:t>)functionality.</w:t>
      </w:r>
    </w:p>
    <w:p w:rsidR="00BD2107" w:rsidRPr="00FA1EEF" w:rsidRDefault="00BD2107" w:rsidP="008622A9">
      <w:pPr>
        <w:pStyle w:val="NoSpacing"/>
        <w:numPr>
          <w:ilvl w:val="0"/>
          <w:numId w:val="2"/>
        </w:numPr>
        <w:rPr>
          <w:rFonts w:asciiTheme="minorHAnsi" w:hAnsiTheme="minorHAnsi" w:cstheme="minorHAnsi"/>
        </w:rPr>
      </w:pPr>
      <w:r w:rsidRPr="00FA1EEF">
        <w:rPr>
          <w:rFonts w:asciiTheme="minorHAnsi" w:hAnsiTheme="minorHAnsi" w:cstheme="minorHAnsi"/>
        </w:rPr>
        <w:t>In Erwin Diagram display Logical and Physical relationships.</w:t>
      </w:r>
    </w:p>
    <w:p w:rsidR="00BD2107" w:rsidRPr="00FA1EEF" w:rsidRDefault="00BD2107" w:rsidP="008622A9">
      <w:pPr>
        <w:pStyle w:val="NoSpacing"/>
        <w:numPr>
          <w:ilvl w:val="0"/>
          <w:numId w:val="2"/>
        </w:numPr>
        <w:rPr>
          <w:rFonts w:asciiTheme="minorHAnsi" w:hAnsiTheme="minorHAnsi" w:cstheme="minorHAnsi"/>
        </w:rPr>
      </w:pPr>
      <w:r w:rsidRPr="00FA1EEF">
        <w:rPr>
          <w:rFonts w:asciiTheme="minorHAnsi" w:hAnsiTheme="minorHAnsi" w:cstheme="minorHAnsi"/>
        </w:rPr>
        <w:t xml:space="preserve">Set in Erwin Diagram Parent to Child identifying relationships. </w:t>
      </w:r>
    </w:p>
    <w:p w:rsidR="00BD2107" w:rsidRPr="00FA1EEF" w:rsidRDefault="00BD2107" w:rsidP="008622A9">
      <w:pPr>
        <w:pStyle w:val="NoSpacing"/>
        <w:numPr>
          <w:ilvl w:val="0"/>
          <w:numId w:val="2"/>
        </w:numPr>
        <w:rPr>
          <w:rFonts w:asciiTheme="minorHAnsi" w:hAnsiTheme="minorHAnsi" w:cstheme="minorHAnsi"/>
        </w:rPr>
      </w:pPr>
      <w:r w:rsidRPr="00FA1EEF">
        <w:rPr>
          <w:rFonts w:asciiTheme="minorHAnsi" w:hAnsiTheme="minorHAnsi" w:cstheme="minorHAnsi"/>
        </w:rPr>
        <w:t>Optimized the performance of queries by modifying the existing index system and rebuilding indexes.</w:t>
      </w:r>
    </w:p>
    <w:p w:rsidR="00BD2107" w:rsidRPr="00FA1EEF" w:rsidRDefault="00BD2107" w:rsidP="008622A9">
      <w:pPr>
        <w:pStyle w:val="NoSpacing"/>
        <w:numPr>
          <w:ilvl w:val="0"/>
          <w:numId w:val="2"/>
        </w:numPr>
        <w:rPr>
          <w:rStyle w:val="Emphasis"/>
          <w:rFonts w:asciiTheme="minorHAnsi" w:eastAsia="SimSun" w:hAnsiTheme="minorHAnsi" w:cstheme="minorHAnsi"/>
          <w:b/>
          <w:i w:val="0"/>
          <w:color w:val="000000"/>
        </w:rPr>
      </w:pPr>
      <w:r w:rsidRPr="00FA1EEF">
        <w:rPr>
          <w:rFonts w:asciiTheme="minorHAnsi" w:hAnsiTheme="minorHAnsi" w:cstheme="minorHAnsi"/>
        </w:rPr>
        <w:t>Involved in writing SQL programming for implement Stored Procedures and Functions for different tasks.</w:t>
      </w:r>
    </w:p>
    <w:p w:rsidR="00BD2107" w:rsidRPr="00FA1EEF" w:rsidRDefault="00BD2107" w:rsidP="008622A9">
      <w:pPr>
        <w:pStyle w:val="NoSpacing"/>
        <w:rPr>
          <w:rFonts w:asciiTheme="minorHAnsi" w:hAnsiTheme="minorHAnsi" w:cstheme="minorHAnsi"/>
        </w:rPr>
      </w:pPr>
      <w:r w:rsidRPr="00FA1EEF">
        <w:rPr>
          <w:rStyle w:val="Emphasis"/>
          <w:rFonts w:asciiTheme="minorHAnsi" w:eastAsia="SimSun" w:hAnsiTheme="minorHAnsi" w:cstheme="minorHAnsi"/>
          <w:b/>
          <w:i w:val="0"/>
          <w:color w:val="000000"/>
        </w:rPr>
        <w:t>Environment:</w:t>
      </w:r>
      <w:r w:rsidRPr="00FA1EEF">
        <w:rPr>
          <w:rFonts w:asciiTheme="minorHAnsi" w:hAnsiTheme="minorHAnsi" w:cstheme="minorHAnsi"/>
          <w:b/>
          <w:bCs/>
        </w:rPr>
        <w:t>Windows 2000</w:t>
      </w:r>
      <w:r w:rsidRPr="00FA1EEF">
        <w:rPr>
          <w:rFonts w:asciiTheme="minorHAnsi" w:hAnsiTheme="minorHAnsi" w:cstheme="minorHAnsi"/>
        </w:rPr>
        <w:t>, Oracle 8i,</w:t>
      </w:r>
      <w:r w:rsidR="00AD0822" w:rsidRPr="00FA1EEF">
        <w:rPr>
          <w:rFonts w:asciiTheme="minorHAnsi" w:hAnsiTheme="minorHAnsi" w:cstheme="minorHAnsi"/>
          <w:b/>
          <w:bCs/>
        </w:rPr>
        <w:t>OBIEE,</w:t>
      </w:r>
      <w:r w:rsidRPr="00FA1EEF">
        <w:rPr>
          <w:rFonts w:asciiTheme="minorHAnsi" w:hAnsiTheme="minorHAnsi" w:cstheme="minorHAnsi"/>
        </w:rPr>
        <w:t xml:space="preserve"> ATG Merchandising UI,</w:t>
      </w:r>
      <w:r w:rsidR="0066091B" w:rsidRPr="00FA1EEF">
        <w:rPr>
          <w:rFonts w:asciiTheme="minorHAnsi" w:hAnsiTheme="minorHAnsi" w:cstheme="minorHAnsi"/>
          <w:b/>
          <w:bCs/>
        </w:rPr>
        <w:t>Data Stage,</w:t>
      </w:r>
      <w:r w:rsidRPr="00FA1EEF">
        <w:rPr>
          <w:rFonts w:asciiTheme="minorHAnsi" w:hAnsiTheme="minorHAnsi" w:cstheme="minorHAnsi"/>
        </w:rPr>
        <w:t xml:space="preserve"> MS Access, </w:t>
      </w:r>
      <w:r w:rsidRPr="00FA1EEF">
        <w:rPr>
          <w:rFonts w:asciiTheme="minorHAnsi" w:hAnsiTheme="minorHAnsi" w:cstheme="minorHAnsi"/>
          <w:b/>
          <w:bCs/>
        </w:rPr>
        <w:t>SQL Server 2005 and 2008, Erwin 3.</w:t>
      </w:r>
    </w:p>
    <w:p w:rsidR="00BD2107" w:rsidRPr="00FA1EEF" w:rsidRDefault="00BD2107" w:rsidP="008622A9">
      <w:pPr>
        <w:pStyle w:val="NoSpacing"/>
        <w:rPr>
          <w:rFonts w:asciiTheme="minorHAnsi" w:hAnsiTheme="minorHAnsi" w:cstheme="minorHAnsi"/>
          <w:b/>
          <w:color w:val="000000"/>
        </w:rPr>
      </w:pPr>
      <w:r w:rsidRPr="00FA1EEF">
        <w:rPr>
          <w:rFonts w:asciiTheme="minorHAnsi" w:hAnsiTheme="minorHAnsi" w:cstheme="minorHAnsi"/>
        </w:rPr>
        <w:tab/>
      </w:r>
      <w:r w:rsidRPr="00FA1EEF">
        <w:rPr>
          <w:rFonts w:asciiTheme="minorHAnsi" w:hAnsiTheme="minorHAnsi" w:cstheme="minorHAnsi"/>
        </w:rPr>
        <w:tab/>
      </w:r>
    </w:p>
    <w:p w:rsidR="00BD2107" w:rsidRPr="00FA1EEF" w:rsidRDefault="00BD2107" w:rsidP="008622A9">
      <w:pPr>
        <w:pStyle w:val="Standard"/>
        <w:spacing w:after="0" w:line="240" w:lineRule="auto"/>
        <w:jc w:val="both"/>
        <w:rPr>
          <w:rFonts w:asciiTheme="minorHAnsi" w:hAnsiTheme="minorHAnsi" w:cstheme="minorHAnsi"/>
          <w:b/>
          <w:bCs/>
          <w:color w:val="000000"/>
        </w:rPr>
      </w:pPr>
      <w:r w:rsidRPr="00FA1EEF">
        <w:rPr>
          <w:rFonts w:asciiTheme="minorHAnsi" w:hAnsiTheme="minorHAnsi" w:cstheme="minorHAnsi"/>
          <w:b/>
          <w:color w:val="000000"/>
        </w:rPr>
        <w:t>Education:</w:t>
      </w:r>
    </w:p>
    <w:p w:rsidR="00BD2107" w:rsidRPr="00FA1EEF" w:rsidRDefault="00BD2107" w:rsidP="008622A9">
      <w:pPr>
        <w:spacing w:after="58"/>
        <w:rPr>
          <w:rFonts w:asciiTheme="minorHAnsi" w:hAnsiTheme="minorHAnsi" w:cstheme="minorHAnsi"/>
          <w:b/>
          <w:bCs/>
          <w:color w:val="000000"/>
          <w:sz w:val="22"/>
          <w:szCs w:val="22"/>
        </w:rPr>
      </w:pPr>
      <w:r w:rsidRPr="00FA1EEF">
        <w:rPr>
          <w:rFonts w:asciiTheme="minorHAnsi" w:hAnsiTheme="minorHAnsi" w:cstheme="minorHAnsi"/>
          <w:b/>
          <w:bCs/>
          <w:color w:val="000000"/>
          <w:sz w:val="22"/>
          <w:szCs w:val="22"/>
        </w:rPr>
        <w:t>Branford Hall Career Institute, Connecticut USA</w:t>
      </w:r>
    </w:p>
    <w:p w:rsidR="00BD2107" w:rsidRPr="00FA1EEF" w:rsidRDefault="00BD2107" w:rsidP="008622A9">
      <w:pPr>
        <w:pStyle w:val="Standard"/>
        <w:spacing w:after="58" w:line="240" w:lineRule="auto"/>
        <w:rPr>
          <w:rFonts w:asciiTheme="minorHAnsi" w:hAnsiTheme="minorHAnsi" w:cstheme="minorHAnsi"/>
          <w:b/>
          <w:bCs/>
        </w:rPr>
      </w:pPr>
      <w:r w:rsidRPr="00FA1EEF">
        <w:rPr>
          <w:rFonts w:asciiTheme="minorHAnsi" w:hAnsiTheme="minorHAnsi" w:cstheme="minorHAnsi"/>
          <w:b/>
          <w:bCs/>
          <w:color w:val="000000"/>
        </w:rPr>
        <w:t xml:space="preserve">   Diploma in Computer Networ</w:t>
      </w:r>
      <w:r w:rsidR="001E01EC" w:rsidRPr="00FA1EEF">
        <w:rPr>
          <w:rFonts w:asciiTheme="minorHAnsi" w:hAnsiTheme="minorHAnsi" w:cstheme="minorHAnsi"/>
          <w:b/>
          <w:bCs/>
          <w:color w:val="000000"/>
        </w:rPr>
        <w:t>k Management (</w:t>
      </w:r>
      <w:r w:rsidRPr="00FA1EEF">
        <w:rPr>
          <w:rFonts w:asciiTheme="minorHAnsi" w:hAnsiTheme="minorHAnsi" w:cstheme="minorHAnsi"/>
          <w:b/>
          <w:bCs/>
          <w:color w:val="000000"/>
        </w:rPr>
        <w:t>SQL Server, Window Server 2006 /</w:t>
      </w:r>
      <w:r w:rsidR="005F7DAD" w:rsidRPr="00FA1EEF">
        <w:rPr>
          <w:rFonts w:asciiTheme="minorHAnsi" w:hAnsiTheme="minorHAnsi" w:cstheme="minorHAnsi"/>
          <w:b/>
          <w:bCs/>
          <w:color w:val="000000"/>
        </w:rPr>
        <w:t>2012 R2, Oracle VM Virtual Box</w:t>
      </w:r>
      <w:r w:rsidRPr="00FA1EEF">
        <w:rPr>
          <w:rFonts w:asciiTheme="minorHAnsi" w:hAnsiTheme="minorHAnsi" w:cstheme="minorHAnsi"/>
          <w:b/>
          <w:bCs/>
          <w:color w:val="000000"/>
        </w:rPr>
        <w:t>,</w:t>
      </w:r>
      <w:r w:rsidR="001E01EC" w:rsidRPr="00FA1EEF">
        <w:rPr>
          <w:rFonts w:asciiTheme="minorHAnsi" w:hAnsiTheme="minorHAnsi" w:cstheme="minorHAnsi"/>
          <w:b/>
          <w:bCs/>
          <w:color w:val="000000"/>
        </w:rPr>
        <w:t xml:space="preserve"> Switches, Routers</w:t>
      </w:r>
      <w:r w:rsidR="0005650C" w:rsidRPr="00FA1EEF">
        <w:rPr>
          <w:rFonts w:asciiTheme="minorHAnsi" w:hAnsiTheme="minorHAnsi" w:cstheme="minorHAnsi"/>
          <w:b/>
          <w:bCs/>
          <w:color w:val="000000"/>
        </w:rPr>
        <w:t>,</w:t>
      </w:r>
      <w:r w:rsidR="001E01EC" w:rsidRPr="00FA1EEF">
        <w:rPr>
          <w:rFonts w:asciiTheme="minorHAnsi" w:hAnsiTheme="minorHAnsi" w:cstheme="minorHAnsi"/>
          <w:b/>
          <w:bCs/>
          <w:color w:val="000000"/>
        </w:rPr>
        <w:t xml:space="preserve"> and Security</w:t>
      </w:r>
      <w:r w:rsidRPr="00FA1EEF">
        <w:rPr>
          <w:rFonts w:asciiTheme="minorHAnsi" w:hAnsiTheme="minorHAnsi" w:cstheme="minorHAnsi"/>
          <w:b/>
          <w:bCs/>
          <w:color w:val="000000"/>
        </w:rPr>
        <w:t>)</w:t>
      </w:r>
      <w:r w:rsidR="00FA1EEF">
        <w:rPr>
          <w:rFonts w:asciiTheme="minorHAnsi" w:hAnsiTheme="minorHAnsi" w:cstheme="minorHAnsi"/>
          <w:b/>
          <w:bCs/>
          <w:color w:val="000000"/>
        </w:rPr>
        <w:t xml:space="preserve">    </w:t>
      </w:r>
      <w:r w:rsidR="00FA1EEF" w:rsidRPr="00FA1EEF">
        <w:rPr>
          <w:rFonts w:asciiTheme="minorHAnsi" w:hAnsiTheme="minorHAnsi" w:cstheme="minorHAnsi"/>
          <w:b/>
          <w:bCs/>
        </w:rPr>
        <w:t>Grade with A</w:t>
      </w:r>
    </w:p>
    <w:p w:rsidR="00B109BD" w:rsidRPr="00FA1EEF" w:rsidRDefault="00B109BD" w:rsidP="00B109BD">
      <w:pPr>
        <w:rPr>
          <w:rFonts w:asciiTheme="minorHAnsi" w:eastAsia="Times New Roman" w:hAnsiTheme="minorHAnsi" w:cstheme="minorHAnsi"/>
          <w:color w:val="222222"/>
          <w:sz w:val="22"/>
          <w:szCs w:val="22"/>
          <w:lang w:eastAsia="en-US"/>
        </w:rPr>
      </w:pPr>
    </w:p>
    <w:p w:rsidR="00B109BD" w:rsidRPr="00FA1EEF" w:rsidRDefault="00B109BD">
      <w:pPr>
        <w:pStyle w:val="Standard"/>
        <w:spacing w:after="58" w:line="200" w:lineRule="atLeast"/>
        <w:rPr>
          <w:rFonts w:asciiTheme="minorHAnsi" w:hAnsiTheme="minorHAnsi" w:cstheme="minorHAnsi"/>
        </w:rPr>
      </w:pPr>
    </w:p>
    <w:sectPr w:rsidR="00B109BD" w:rsidRPr="00FA1EEF" w:rsidSect="00FA1EEF">
      <w:headerReference w:type="default" r:id="rId9"/>
      <w:footerReference w:type="default" r:id="rId10"/>
      <w:pgSz w:w="12240" w:h="15840"/>
      <w:pgMar w:top="1440" w:right="1440" w:bottom="1440" w:left="1440" w:header="720" w:footer="720" w:gutter="0"/>
      <w:cols w:space="720"/>
      <w:docGrid w:linePitch="600" w:charSpace="3276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2629C" w:rsidRDefault="0062629C">
      <w:r>
        <w:separator/>
      </w:r>
    </w:p>
  </w:endnote>
  <w:endnote w:type="continuationSeparator" w:id="1">
    <w:p w:rsidR="0062629C" w:rsidRDefault="0062629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OpenSymbol">
    <w:charset w:val="00"/>
    <w:family w:val="auto"/>
    <w:pitch w:val="variable"/>
    <w:sig w:usb0="800000AF" w:usb1="1001ECEA"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Mangal">
    <w:panose1 w:val="02040503050203030202"/>
    <w:charset w:val="00"/>
    <w:family w:val="roman"/>
    <w:pitch w:val="variable"/>
    <w:sig w:usb0="00008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G Times (W1)">
    <w:altName w:val="Times New Roman"/>
    <w:charset w:val="00"/>
    <w:family w:val="roman"/>
    <w:pitch w:val="variable"/>
    <w:sig w:usb0="00000000" w:usb1="00000000" w:usb2="00000000" w:usb3="00000000" w:csb0="00000000" w:csb1="00000000"/>
  </w:font>
  <w:font w:name="Microsoft YaHei">
    <w:panose1 w:val="020B0503020204020204"/>
    <w:charset w:val="86"/>
    <w:family w:val="swiss"/>
    <w:pitch w:val="variable"/>
    <w:sig w:usb0="80000287" w:usb1="280F3C52" w:usb2="00000016" w:usb3="00000000" w:csb0="0004001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Light">
    <w:altName w:val="Calibri"/>
    <w:charset w:val="00"/>
    <w:family w:val="swiss"/>
    <w:pitch w:val="variable"/>
    <w:sig w:usb0="00000001"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2107" w:rsidRDefault="00BD2107">
    <w:pPr>
      <w:pStyle w:val="Footer"/>
    </w:pPr>
  </w:p>
  <w:p w:rsidR="00BD2107" w:rsidRDefault="00BD210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2629C" w:rsidRDefault="0062629C">
      <w:r>
        <w:separator/>
      </w:r>
    </w:p>
  </w:footnote>
  <w:footnote w:type="continuationSeparator" w:id="1">
    <w:p w:rsidR="0062629C" w:rsidRDefault="0062629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2107" w:rsidRDefault="00BD2107">
    <w:pPr>
      <w:pStyle w:val="Standard"/>
      <w:spacing w:after="58" w:line="100" w:lineRule="atLeast"/>
      <w:jc w:val="center"/>
      <w:rPr>
        <w:color w:val="000000"/>
        <w:sz w:val="28"/>
        <w:szCs w:val="28"/>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pStyle w:val="Heading1"/>
      <w:suff w:val="nothing"/>
      <w:lvlText w:val=""/>
      <w:lvlJc w:val="left"/>
      <w:pPr>
        <w:tabs>
          <w:tab w:val="num" w:pos="0"/>
        </w:tabs>
        <w:ind w:left="432" w:hanging="432"/>
      </w:pPr>
      <w:rPr>
        <w:rFonts w:ascii="Symbol" w:hAnsi="Symbol" w:cs="Symbol"/>
        <w:sz w:val="20"/>
        <w:szCs w:val="20"/>
      </w:rPr>
    </w:lvl>
    <w:lvl w:ilvl="1">
      <w:start w:val="1"/>
      <w:numFmt w:val="none"/>
      <w:pStyle w:val="Heading2"/>
      <w:suff w:val="nothing"/>
      <w:lvlText w:val=""/>
      <w:lvlJc w:val="left"/>
      <w:pPr>
        <w:tabs>
          <w:tab w:val="num" w:pos="0"/>
        </w:tabs>
        <w:ind w:left="576" w:hanging="576"/>
      </w:pPr>
      <w:rPr>
        <w:rFonts w:ascii="Courier New" w:hAnsi="Courier New" w:cs="Courier New"/>
      </w:rPr>
    </w:lvl>
    <w:lvl w:ilvl="2">
      <w:start w:val="1"/>
      <w:numFmt w:val="none"/>
      <w:pStyle w:val="Heading3"/>
      <w:suff w:val="nothing"/>
      <w:lvlText w:val=""/>
      <w:lvlJc w:val="left"/>
      <w:pPr>
        <w:tabs>
          <w:tab w:val="num" w:pos="0"/>
        </w:tabs>
        <w:ind w:left="720" w:hanging="720"/>
      </w:pPr>
      <w:rPr>
        <w:rFonts w:ascii="Wingdings" w:hAnsi="Wingdings" w:cs="Wingdings"/>
      </w:r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2"/>
    <w:multiLevelType w:val="multilevel"/>
    <w:tmpl w:val="00000002"/>
    <w:lvl w:ilvl="0">
      <w:start w:val="1"/>
      <w:numFmt w:val="bullet"/>
      <w:lvlText w:val=""/>
      <w:lvlJc w:val="left"/>
      <w:pPr>
        <w:tabs>
          <w:tab w:val="num" w:pos="0"/>
        </w:tabs>
        <w:ind w:left="720" w:hanging="360"/>
      </w:pPr>
      <w:rPr>
        <w:rFonts w:ascii="Symbol" w:hAnsi="Symbol" w:cs="Arial"/>
        <w:caps w:val="0"/>
        <w:smallCaps w:val="0"/>
        <w:color w:val="000000"/>
        <w:spacing w:val="0"/>
        <w:sz w:val="22"/>
        <w:szCs w:val="22"/>
      </w:rPr>
    </w:lvl>
    <w:lvl w:ilvl="1">
      <w:start w:val="1"/>
      <w:numFmt w:val="decimal"/>
      <w:lvlText w:val="%2."/>
      <w:lvlJc w:val="left"/>
      <w:pPr>
        <w:tabs>
          <w:tab w:val="num" w:pos="1080"/>
        </w:tabs>
        <w:ind w:left="1080" w:hanging="360"/>
      </w:pPr>
      <w:rPr>
        <w:rFonts w:ascii="Calibri" w:hAnsi="Calibri" w:cs="Arial"/>
        <w:b w:val="0"/>
        <w:i w:val="0"/>
        <w:caps w:val="0"/>
        <w:smallCaps w:val="0"/>
        <w:color w:val="000000"/>
        <w:spacing w:val="0"/>
        <w:sz w:val="24"/>
        <w:szCs w:val="24"/>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0000004"/>
    <w:multiLevelType w:val="multilevel"/>
    <w:tmpl w:val="00000004"/>
    <w:lvl w:ilvl="0">
      <w:start w:val="1"/>
      <w:numFmt w:val="bullet"/>
      <w:lvlText w:val=""/>
      <w:lvlJc w:val="left"/>
      <w:pPr>
        <w:tabs>
          <w:tab w:val="num" w:pos="737"/>
        </w:tabs>
        <w:ind w:left="737" w:hanging="360"/>
      </w:pPr>
      <w:rPr>
        <w:rFonts w:ascii="Symbol" w:hAnsi="Symbol" w:cs="OpenSymbol"/>
      </w:rPr>
    </w:lvl>
    <w:lvl w:ilvl="1">
      <w:start w:val="1"/>
      <w:numFmt w:val="bullet"/>
      <w:lvlText w:val="◦"/>
      <w:lvlJc w:val="left"/>
      <w:pPr>
        <w:tabs>
          <w:tab w:val="num" w:pos="1097"/>
        </w:tabs>
        <w:ind w:left="1097" w:hanging="360"/>
      </w:pPr>
      <w:rPr>
        <w:rFonts w:ascii="OpenSymbol" w:hAnsi="OpenSymbol" w:cs="OpenSymbol"/>
      </w:rPr>
    </w:lvl>
    <w:lvl w:ilvl="2">
      <w:start w:val="1"/>
      <w:numFmt w:val="bullet"/>
      <w:lvlText w:val="▪"/>
      <w:lvlJc w:val="left"/>
      <w:pPr>
        <w:tabs>
          <w:tab w:val="num" w:pos="1457"/>
        </w:tabs>
        <w:ind w:left="1457" w:hanging="360"/>
      </w:pPr>
      <w:rPr>
        <w:rFonts w:ascii="OpenSymbol" w:hAnsi="OpenSymbol" w:cs="OpenSymbol"/>
      </w:rPr>
    </w:lvl>
    <w:lvl w:ilvl="3">
      <w:start w:val="1"/>
      <w:numFmt w:val="bullet"/>
      <w:lvlText w:val=""/>
      <w:lvlJc w:val="left"/>
      <w:pPr>
        <w:tabs>
          <w:tab w:val="num" w:pos="1817"/>
        </w:tabs>
        <w:ind w:left="1817" w:hanging="360"/>
      </w:pPr>
      <w:rPr>
        <w:rFonts w:ascii="Symbol" w:hAnsi="Symbol" w:cs="OpenSymbol"/>
      </w:rPr>
    </w:lvl>
    <w:lvl w:ilvl="4">
      <w:start w:val="1"/>
      <w:numFmt w:val="bullet"/>
      <w:lvlText w:val="◦"/>
      <w:lvlJc w:val="left"/>
      <w:pPr>
        <w:tabs>
          <w:tab w:val="num" w:pos="2177"/>
        </w:tabs>
        <w:ind w:left="2177" w:hanging="360"/>
      </w:pPr>
      <w:rPr>
        <w:rFonts w:ascii="OpenSymbol" w:hAnsi="OpenSymbol" w:cs="OpenSymbol"/>
      </w:rPr>
    </w:lvl>
    <w:lvl w:ilvl="5">
      <w:start w:val="1"/>
      <w:numFmt w:val="bullet"/>
      <w:lvlText w:val="▪"/>
      <w:lvlJc w:val="left"/>
      <w:pPr>
        <w:tabs>
          <w:tab w:val="num" w:pos="2537"/>
        </w:tabs>
        <w:ind w:left="2537" w:hanging="360"/>
      </w:pPr>
      <w:rPr>
        <w:rFonts w:ascii="OpenSymbol" w:hAnsi="OpenSymbol" w:cs="OpenSymbol"/>
      </w:rPr>
    </w:lvl>
    <w:lvl w:ilvl="6">
      <w:start w:val="1"/>
      <w:numFmt w:val="bullet"/>
      <w:lvlText w:val=""/>
      <w:lvlJc w:val="left"/>
      <w:pPr>
        <w:tabs>
          <w:tab w:val="num" w:pos="2897"/>
        </w:tabs>
        <w:ind w:left="2897" w:hanging="360"/>
      </w:pPr>
      <w:rPr>
        <w:rFonts w:ascii="Symbol" w:hAnsi="Symbol" w:cs="OpenSymbol"/>
      </w:rPr>
    </w:lvl>
    <w:lvl w:ilvl="7">
      <w:start w:val="1"/>
      <w:numFmt w:val="bullet"/>
      <w:lvlText w:val="◦"/>
      <w:lvlJc w:val="left"/>
      <w:pPr>
        <w:tabs>
          <w:tab w:val="num" w:pos="3257"/>
        </w:tabs>
        <w:ind w:left="3257" w:hanging="360"/>
      </w:pPr>
      <w:rPr>
        <w:rFonts w:ascii="OpenSymbol" w:hAnsi="OpenSymbol" w:cs="OpenSymbol"/>
      </w:rPr>
    </w:lvl>
    <w:lvl w:ilvl="8">
      <w:start w:val="1"/>
      <w:numFmt w:val="bullet"/>
      <w:lvlText w:val="▪"/>
      <w:lvlJc w:val="left"/>
      <w:pPr>
        <w:tabs>
          <w:tab w:val="num" w:pos="3617"/>
        </w:tabs>
        <w:ind w:left="3617" w:hanging="360"/>
      </w:pPr>
      <w:rPr>
        <w:rFonts w:ascii="OpenSymbol" w:hAnsi="OpenSymbol" w:cs="OpenSymbol"/>
      </w:rPr>
    </w:lvl>
  </w:abstractNum>
  <w:abstractNum w:abstractNumId="3">
    <w:nsid w:val="12FC0B97"/>
    <w:multiLevelType w:val="hybridMultilevel"/>
    <w:tmpl w:val="BC5E0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46274E"/>
    <w:multiLevelType w:val="multilevel"/>
    <w:tmpl w:val="2D1A9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39B2351"/>
    <w:multiLevelType w:val="hybridMultilevel"/>
    <w:tmpl w:val="1966C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96D2426"/>
    <w:multiLevelType w:val="hybridMultilevel"/>
    <w:tmpl w:val="F572A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3C572FF"/>
    <w:multiLevelType w:val="hybridMultilevel"/>
    <w:tmpl w:val="CD306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96C593B"/>
    <w:multiLevelType w:val="hybridMultilevel"/>
    <w:tmpl w:val="C5B67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A6F1897"/>
    <w:multiLevelType w:val="hybridMultilevel"/>
    <w:tmpl w:val="FCB8C430"/>
    <w:lvl w:ilvl="0" w:tplc="9BB2A11A">
      <w:numFmt w:val="bullet"/>
      <w:lvlText w:val="•"/>
      <w:lvlJc w:val="left"/>
      <w:pPr>
        <w:ind w:left="1125" w:hanging="765"/>
      </w:pPr>
      <w:rPr>
        <w:rFonts w:ascii="Calibri" w:eastAsia="SimSun"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8183E8F"/>
    <w:multiLevelType w:val="multilevel"/>
    <w:tmpl w:val="57E20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73474A08"/>
    <w:multiLevelType w:val="hybridMultilevel"/>
    <w:tmpl w:val="CABC1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83966B4"/>
    <w:multiLevelType w:val="hybridMultilevel"/>
    <w:tmpl w:val="8B9C6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6"/>
  </w:num>
  <w:num w:numId="4">
    <w:abstractNumId w:val="9"/>
  </w:num>
  <w:num w:numId="5">
    <w:abstractNumId w:val="2"/>
  </w:num>
  <w:num w:numId="6">
    <w:abstractNumId w:val="4"/>
  </w:num>
  <w:num w:numId="7">
    <w:abstractNumId w:val="7"/>
  </w:num>
  <w:num w:numId="8">
    <w:abstractNumId w:val="10"/>
  </w:num>
  <w:num w:numId="9">
    <w:abstractNumId w:val="3"/>
  </w:num>
  <w:num w:numId="10">
    <w:abstractNumId w:val="11"/>
  </w:num>
  <w:num w:numId="11">
    <w:abstractNumId w:val="8"/>
  </w:num>
  <w:num w:numId="12">
    <w:abstractNumId w:val="5"/>
  </w:num>
  <w:num w:numId="13">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attachedTemplate r:id="rId1"/>
  <w:stylePaneFormatFilter w:val="0000"/>
  <w:defaultTabStop w:val="720"/>
  <w:autoHyphenation/>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5122"/>
  </w:hdrShapeDefaults>
  <w:footnotePr>
    <w:footnote w:id="0"/>
    <w:footnote w:id="1"/>
  </w:footnotePr>
  <w:endnotePr>
    <w:endnote w:id="0"/>
    <w:endnote w:id="1"/>
  </w:endnotePr>
  <w:compat/>
  <w:rsids>
    <w:rsidRoot w:val="007A05D5"/>
    <w:rsid w:val="00002251"/>
    <w:rsid w:val="00005F73"/>
    <w:rsid w:val="000078DD"/>
    <w:rsid w:val="00034C3C"/>
    <w:rsid w:val="000404B8"/>
    <w:rsid w:val="00043C56"/>
    <w:rsid w:val="0005650C"/>
    <w:rsid w:val="000A7492"/>
    <w:rsid w:val="000B1DCC"/>
    <w:rsid w:val="001027B8"/>
    <w:rsid w:val="00104AE5"/>
    <w:rsid w:val="00105B55"/>
    <w:rsid w:val="00115AC0"/>
    <w:rsid w:val="00122DC6"/>
    <w:rsid w:val="00123611"/>
    <w:rsid w:val="00125047"/>
    <w:rsid w:val="00125AC4"/>
    <w:rsid w:val="00132194"/>
    <w:rsid w:val="001338A2"/>
    <w:rsid w:val="00147A1F"/>
    <w:rsid w:val="00195609"/>
    <w:rsid w:val="001C24AC"/>
    <w:rsid w:val="001C4CD6"/>
    <w:rsid w:val="001C57F6"/>
    <w:rsid w:val="001D0A4E"/>
    <w:rsid w:val="001D3E7B"/>
    <w:rsid w:val="001E01EC"/>
    <w:rsid w:val="001E01FC"/>
    <w:rsid w:val="001F38B8"/>
    <w:rsid w:val="001F51B8"/>
    <w:rsid w:val="0021458E"/>
    <w:rsid w:val="0023046A"/>
    <w:rsid w:val="0023107E"/>
    <w:rsid w:val="00250DA8"/>
    <w:rsid w:val="002670D7"/>
    <w:rsid w:val="002676A7"/>
    <w:rsid w:val="0028461D"/>
    <w:rsid w:val="002B521D"/>
    <w:rsid w:val="002C3F54"/>
    <w:rsid w:val="002D07A1"/>
    <w:rsid w:val="002D1E0C"/>
    <w:rsid w:val="00307007"/>
    <w:rsid w:val="00332915"/>
    <w:rsid w:val="00333C58"/>
    <w:rsid w:val="00344CD6"/>
    <w:rsid w:val="0034771C"/>
    <w:rsid w:val="0035505A"/>
    <w:rsid w:val="00357B12"/>
    <w:rsid w:val="0036236D"/>
    <w:rsid w:val="00397597"/>
    <w:rsid w:val="003A4542"/>
    <w:rsid w:val="003A6124"/>
    <w:rsid w:val="003B4DFB"/>
    <w:rsid w:val="003D0D45"/>
    <w:rsid w:val="003D230F"/>
    <w:rsid w:val="003E10E7"/>
    <w:rsid w:val="00403314"/>
    <w:rsid w:val="004159A3"/>
    <w:rsid w:val="0042566C"/>
    <w:rsid w:val="00432A77"/>
    <w:rsid w:val="0043719B"/>
    <w:rsid w:val="0044693F"/>
    <w:rsid w:val="00456C13"/>
    <w:rsid w:val="00457AE3"/>
    <w:rsid w:val="004611BB"/>
    <w:rsid w:val="004659A3"/>
    <w:rsid w:val="004844E9"/>
    <w:rsid w:val="00493DDD"/>
    <w:rsid w:val="00496D9E"/>
    <w:rsid w:val="004A7FD2"/>
    <w:rsid w:val="004C2042"/>
    <w:rsid w:val="004F25E3"/>
    <w:rsid w:val="00522E7A"/>
    <w:rsid w:val="00542E9C"/>
    <w:rsid w:val="005477F9"/>
    <w:rsid w:val="00555CC3"/>
    <w:rsid w:val="00561863"/>
    <w:rsid w:val="0056731B"/>
    <w:rsid w:val="00582875"/>
    <w:rsid w:val="00592A5D"/>
    <w:rsid w:val="0059341E"/>
    <w:rsid w:val="005A63C3"/>
    <w:rsid w:val="005C49CD"/>
    <w:rsid w:val="005C55CB"/>
    <w:rsid w:val="005E1F53"/>
    <w:rsid w:val="005F7DAD"/>
    <w:rsid w:val="00601BB6"/>
    <w:rsid w:val="00601D66"/>
    <w:rsid w:val="00610420"/>
    <w:rsid w:val="00615F52"/>
    <w:rsid w:val="0062629C"/>
    <w:rsid w:val="00640770"/>
    <w:rsid w:val="0066091B"/>
    <w:rsid w:val="006667CF"/>
    <w:rsid w:val="00681D5F"/>
    <w:rsid w:val="00692892"/>
    <w:rsid w:val="006C71C3"/>
    <w:rsid w:val="006C75BA"/>
    <w:rsid w:val="006E3C41"/>
    <w:rsid w:val="0070416F"/>
    <w:rsid w:val="00725E9D"/>
    <w:rsid w:val="00735D1B"/>
    <w:rsid w:val="00736E7A"/>
    <w:rsid w:val="007637C5"/>
    <w:rsid w:val="00774D8F"/>
    <w:rsid w:val="0077679D"/>
    <w:rsid w:val="00794AE7"/>
    <w:rsid w:val="007A05D5"/>
    <w:rsid w:val="007A74B6"/>
    <w:rsid w:val="007B5F6F"/>
    <w:rsid w:val="007C28D7"/>
    <w:rsid w:val="007D4ECB"/>
    <w:rsid w:val="007D7831"/>
    <w:rsid w:val="007F32E0"/>
    <w:rsid w:val="008032C1"/>
    <w:rsid w:val="008045D8"/>
    <w:rsid w:val="00804B44"/>
    <w:rsid w:val="00823732"/>
    <w:rsid w:val="008365AB"/>
    <w:rsid w:val="00837E96"/>
    <w:rsid w:val="008622A9"/>
    <w:rsid w:val="008756FE"/>
    <w:rsid w:val="008934F2"/>
    <w:rsid w:val="008A0114"/>
    <w:rsid w:val="008B2376"/>
    <w:rsid w:val="008C0730"/>
    <w:rsid w:val="008D3888"/>
    <w:rsid w:val="009155EC"/>
    <w:rsid w:val="009564CF"/>
    <w:rsid w:val="009666F5"/>
    <w:rsid w:val="00975C78"/>
    <w:rsid w:val="00985FE7"/>
    <w:rsid w:val="009A3DE2"/>
    <w:rsid w:val="009B301B"/>
    <w:rsid w:val="009C20C2"/>
    <w:rsid w:val="00A21F62"/>
    <w:rsid w:val="00A32810"/>
    <w:rsid w:val="00A370BE"/>
    <w:rsid w:val="00AA7295"/>
    <w:rsid w:val="00AB617F"/>
    <w:rsid w:val="00AC1CB1"/>
    <w:rsid w:val="00AC2838"/>
    <w:rsid w:val="00AC493C"/>
    <w:rsid w:val="00AD0822"/>
    <w:rsid w:val="00AD2974"/>
    <w:rsid w:val="00AD7216"/>
    <w:rsid w:val="00AD77FB"/>
    <w:rsid w:val="00B01FCE"/>
    <w:rsid w:val="00B109BD"/>
    <w:rsid w:val="00B24370"/>
    <w:rsid w:val="00B310E4"/>
    <w:rsid w:val="00B41EEE"/>
    <w:rsid w:val="00B67F86"/>
    <w:rsid w:val="00BC42E5"/>
    <w:rsid w:val="00BC7CE1"/>
    <w:rsid w:val="00BD2107"/>
    <w:rsid w:val="00BD285D"/>
    <w:rsid w:val="00BF3CCD"/>
    <w:rsid w:val="00C057CE"/>
    <w:rsid w:val="00C265E3"/>
    <w:rsid w:val="00C40A6A"/>
    <w:rsid w:val="00C53B6A"/>
    <w:rsid w:val="00C6457F"/>
    <w:rsid w:val="00C67DC7"/>
    <w:rsid w:val="00C715CF"/>
    <w:rsid w:val="00C72FF8"/>
    <w:rsid w:val="00CD3B48"/>
    <w:rsid w:val="00CD6D4E"/>
    <w:rsid w:val="00CE2835"/>
    <w:rsid w:val="00CE3B13"/>
    <w:rsid w:val="00D06933"/>
    <w:rsid w:val="00D0799C"/>
    <w:rsid w:val="00D16CF5"/>
    <w:rsid w:val="00D22C3C"/>
    <w:rsid w:val="00D67075"/>
    <w:rsid w:val="00D678F4"/>
    <w:rsid w:val="00D7006C"/>
    <w:rsid w:val="00D700C8"/>
    <w:rsid w:val="00D745CB"/>
    <w:rsid w:val="00D96FF5"/>
    <w:rsid w:val="00DC4C70"/>
    <w:rsid w:val="00DF058E"/>
    <w:rsid w:val="00DF6AEB"/>
    <w:rsid w:val="00E16DE5"/>
    <w:rsid w:val="00E2092B"/>
    <w:rsid w:val="00E21CF8"/>
    <w:rsid w:val="00E27EC6"/>
    <w:rsid w:val="00E40F9D"/>
    <w:rsid w:val="00E51788"/>
    <w:rsid w:val="00E63681"/>
    <w:rsid w:val="00E97574"/>
    <w:rsid w:val="00EA55A8"/>
    <w:rsid w:val="00EF36E8"/>
    <w:rsid w:val="00F0608E"/>
    <w:rsid w:val="00F347A0"/>
    <w:rsid w:val="00F426C7"/>
    <w:rsid w:val="00F54960"/>
    <w:rsid w:val="00F657CD"/>
    <w:rsid w:val="00FA1EEF"/>
    <w:rsid w:val="00FE4C1B"/>
    <w:rsid w:val="00FF44F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nhideWhenUsed="0"/>
    <w:lsdException w:name="Colorful List" w:semiHidden="0" w:uiPriority="0"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01FC"/>
    <w:rPr>
      <w:rFonts w:eastAsia="SimSun"/>
      <w:sz w:val="24"/>
      <w:szCs w:val="24"/>
      <w:lang w:eastAsia="ar-SA"/>
    </w:rPr>
  </w:style>
  <w:style w:type="paragraph" w:styleId="Heading1">
    <w:name w:val="heading 1"/>
    <w:basedOn w:val="Standard"/>
    <w:next w:val="Standard"/>
    <w:qFormat/>
    <w:rsid w:val="001E01FC"/>
    <w:pPr>
      <w:keepNext/>
      <w:numPr>
        <w:numId w:val="1"/>
      </w:numPr>
      <w:spacing w:after="58" w:line="200" w:lineRule="atLeast"/>
      <w:outlineLvl w:val="0"/>
    </w:pPr>
    <w:rPr>
      <w:rFonts w:ascii="Arial" w:hAnsi="Arial" w:cs="Arial"/>
      <w:b/>
      <w:bCs/>
      <w:sz w:val="20"/>
      <w:szCs w:val="20"/>
    </w:rPr>
  </w:style>
  <w:style w:type="paragraph" w:styleId="Heading2">
    <w:name w:val="heading 2"/>
    <w:basedOn w:val="Standard"/>
    <w:next w:val="Standard"/>
    <w:qFormat/>
    <w:rsid w:val="001E01FC"/>
    <w:pPr>
      <w:keepNext/>
      <w:numPr>
        <w:ilvl w:val="1"/>
        <w:numId w:val="1"/>
      </w:numPr>
      <w:spacing w:before="240" w:after="60"/>
      <w:outlineLvl w:val="1"/>
    </w:pPr>
    <w:rPr>
      <w:rFonts w:ascii="Cambria" w:eastAsia="Times New Roman" w:hAnsi="Cambria" w:cs="Times New Roman"/>
      <w:b/>
      <w:bCs/>
      <w:i/>
      <w:iCs/>
      <w:sz w:val="28"/>
      <w:szCs w:val="28"/>
    </w:rPr>
  </w:style>
  <w:style w:type="paragraph" w:styleId="Heading3">
    <w:name w:val="heading 3"/>
    <w:basedOn w:val="Heading"/>
    <w:next w:val="BodyText"/>
    <w:qFormat/>
    <w:rsid w:val="001E01FC"/>
    <w:pPr>
      <w:numPr>
        <w:ilvl w:val="2"/>
        <w:numId w:val="1"/>
      </w:numPr>
      <w:outlineLvl w:val="2"/>
    </w:pPr>
    <w:rPr>
      <w:rFonts w:ascii="Times New Roman" w:eastAsia="SimSun" w:hAnsi="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1E01FC"/>
    <w:rPr>
      <w:rFonts w:ascii="Symbol" w:hAnsi="Symbol" w:cs="Symbol"/>
      <w:sz w:val="20"/>
      <w:szCs w:val="20"/>
    </w:rPr>
  </w:style>
  <w:style w:type="character" w:customStyle="1" w:styleId="WW8Num1z1">
    <w:name w:val="WW8Num1z1"/>
    <w:rsid w:val="001E01FC"/>
    <w:rPr>
      <w:rFonts w:ascii="Courier New" w:hAnsi="Courier New" w:cs="Courier New"/>
    </w:rPr>
  </w:style>
  <w:style w:type="character" w:customStyle="1" w:styleId="WW8Num1z2">
    <w:name w:val="WW8Num1z2"/>
    <w:rsid w:val="001E01FC"/>
    <w:rPr>
      <w:rFonts w:ascii="Wingdings" w:hAnsi="Wingdings" w:cs="Wingdings"/>
    </w:rPr>
  </w:style>
  <w:style w:type="character" w:customStyle="1" w:styleId="WW8Num1z3">
    <w:name w:val="WW8Num1z3"/>
    <w:rsid w:val="001E01FC"/>
  </w:style>
  <w:style w:type="character" w:customStyle="1" w:styleId="WW8Num1z4">
    <w:name w:val="WW8Num1z4"/>
    <w:rsid w:val="001E01FC"/>
  </w:style>
  <w:style w:type="character" w:customStyle="1" w:styleId="WW8Num1z5">
    <w:name w:val="WW8Num1z5"/>
    <w:rsid w:val="001E01FC"/>
  </w:style>
  <w:style w:type="character" w:customStyle="1" w:styleId="WW8Num1z6">
    <w:name w:val="WW8Num1z6"/>
    <w:rsid w:val="001E01FC"/>
  </w:style>
  <w:style w:type="character" w:customStyle="1" w:styleId="WW8Num1z7">
    <w:name w:val="WW8Num1z7"/>
    <w:rsid w:val="001E01FC"/>
  </w:style>
  <w:style w:type="character" w:customStyle="1" w:styleId="WW8Num1z8">
    <w:name w:val="WW8Num1z8"/>
    <w:rsid w:val="001E01FC"/>
  </w:style>
  <w:style w:type="character" w:customStyle="1" w:styleId="WW8Num2z0">
    <w:name w:val="WW8Num2z0"/>
    <w:rsid w:val="001E01FC"/>
    <w:rPr>
      <w:rFonts w:ascii="Arial" w:eastAsia="SimSun" w:hAnsi="Arial" w:cs="Arial"/>
      <w:caps w:val="0"/>
      <w:smallCaps w:val="0"/>
      <w:color w:val="000000"/>
      <w:spacing w:val="0"/>
      <w:sz w:val="22"/>
      <w:szCs w:val="22"/>
    </w:rPr>
  </w:style>
  <w:style w:type="character" w:customStyle="1" w:styleId="WW8Num2z1">
    <w:name w:val="WW8Num2z1"/>
    <w:rsid w:val="001E01FC"/>
    <w:rPr>
      <w:rFonts w:ascii="Calibri" w:hAnsi="Calibri" w:cs="Arial"/>
      <w:b w:val="0"/>
      <w:i w:val="0"/>
      <w:caps w:val="0"/>
      <w:smallCaps w:val="0"/>
      <w:color w:val="000000"/>
      <w:spacing w:val="0"/>
      <w:sz w:val="24"/>
      <w:szCs w:val="24"/>
    </w:rPr>
  </w:style>
  <w:style w:type="character" w:customStyle="1" w:styleId="WW8Num2z2">
    <w:name w:val="WW8Num2z2"/>
    <w:rsid w:val="001E01FC"/>
  </w:style>
  <w:style w:type="character" w:customStyle="1" w:styleId="WW8Num2z3">
    <w:name w:val="WW8Num2z3"/>
    <w:rsid w:val="001E01FC"/>
  </w:style>
  <w:style w:type="character" w:customStyle="1" w:styleId="WW8Num2z4">
    <w:name w:val="WW8Num2z4"/>
    <w:rsid w:val="001E01FC"/>
  </w:style>
  <w:style w:type="character" w:customStyle="1" w:styleId="WW8Num2z5">
    <w:name w:val="WW8Num2z5"/>
    <w:rsid w:val="001E01FC"/>
  </w:style>
  <w:style w:type="character" w:customStyle="1" w:styleId="WW8Num2z6">
    <w:name w:val="WW8Num2z6"/>
    <w:rsid w:val="001E01FC"/>
  </w:style>
  <w:style w:type="character" w:customStyle="1" w:styleId="WW8Num2z7">
    <w:name w:val="WW8Num2z7"/>
    <w:rsid w:val="001E01FC"/>
  </w:style>
  <w:style w:type="character" w:customStyle="1" w:styleId="WW8Num2z8">
    <w:name w:val="WW8Num2z8"/>
    <w:rsid w:val="001E01FC"/>
  </w:style>
  <w:style w:type="character" w:customStyle="1" w:styleId="DefaultParagraphFont1">
    <w:name w:val="Default Paragraph Font1"/>
    <w:rsid w:val="001E01FC"/>
  </w:style>
  <w:style w:type="character" w:customStyle="1" w:styleId="WW8Num3z0">
    <w:name w:val="WW8Num3z0"/>
    <w:rsid w:val="001E01FC"/>
    <w:rPr>
      <w:rFonts w:ascii="Wingdings" w:hAnsi="Wingdings" w:cs="Wingdings"/>
      <w:color w:val="000000"/>
      <w:sz w:val="24"/>
      <w:szCs w:val="24"/>
      <w:lang w:val="fr-FR"/>
    </w:rPr>
  </w:style>
  <w:style w:type="character" w:customStyle="1" w:styleId="WW8Num4z0">
    <w:name w:val="WW8Num4z0"/>
    <w:rsid w:val="001E01FC"/>
    <w:rPr>
      <w:rFonts w:ascii="Symbol" w:hAnsi="Symbol" w:cs="Symbol"/>
      <w:sz w:val="20"/>
      <w:szCs w:val="18"/>
    </w:rPr>
  </w:style>
  <w:style w:type="character" w:customStyle="1" w:styleId="WW8Num5z0">
    <w:name w:val="WW8Num5z0"/>
    <w:rsid w:val="001E01FC"/>
    <w:rPr>
      <w:rFonts w:ascii="Arial Black" w:hAnsi="Arial Black" w:cs="Wingdings"/>
      <w:sz w:val="24"/>
      <w:szCs w:val="24"/>
    </w:rPr>
  </w:style>
  <w:style w:type="character" w:customStyle="1" w:styleId="WW8Num5z1">
    <w:name w:val="WW8Num5z1"/>
    <w:rsid w:val="001E01FC"/>
    <w:rPr>
      <w:rFonts w:ascii="Courier New" w:hAnsi="Courier New" w:cs="Courier New"/>
    </w:rPr>
  </w:style>
  <w:style w:type="character" w:customStyle="1" w:styleId="WW8Num5z2">
    <w:name w:val="WW8Num5z2"/>
    <w:rsid w:val="001E01FC"/>
  </w:style>
  <w:style w:type="character" w:customStyle="1" w:styleId="WW8Num5z3">
    <w:name w:val="WW8Num5z3"/>
    <w:rsid w:val="001E01FC"/>
    <w:rPr>
      <w:rFonts w:ascii="Symbol" w:hAnsi="Symbol" w:cs="Symbol"/>
    </w:rPr>
  </w:style>
  <w:style w:type="character" w:customStyle="1" w:styleId="WW8Num6z0">
    <w:name w:val="WW8Num6z0"/>
    <w:rsid w:val="001E01FC"/>
    <w:rPr>
      <w:rFonts w:ascii="Wingdings" w:hAnsi="Wingdings" w:cs="Wingdings"/>
      <w:color w:val="000000"/>
      <w:sz w:val="20"/>
      <w:szCs w:val="24"/>
    </w:rPr>
  </w:style>
  <w:style w:type="character" w:customStyle="1" w:styleId="WW8Num6z1">
    <w:name w:val="WW8Num6z1"/>
    <w:rsid w:val="001E01FC"/>
    <w:rPr>
      <w:rFonts w:ascii="Symbol" w:hAnsi="Symbol" w:cs="Symbol"/>
      <w:sz w:val="20"/>
    </w:rPr>
  </w:style>
  <w:style w:type="character" w:customStyle="1" w:styleId="WW8Num6z3">
    <w:name w:val="WW8Num6z3"/>
    <w:rsid w:val="001E01FC"/>
  </w:style>
  <w:style w:type="character" w:customStyle="1" w:styleId="WW8Num7z0">
    <w:name w:val="WW8Num7z0"/>
    <w:rsid w:val="001E01FC"/>
    <w:rPr>
      <w:rFonts w:ascii="Wingdings" w:hAnsi="Wingdings" w:cs="Wingdings"/>
      <w:color w:val="000000"/>
      <w:sz w:val="24"/>
      <w:szCs w:val="24"/>
    </w:rPr>
  </w:style>
  <w:style w:type="character" w:customStyle="1" w:styleId="WW8Num7z1">
    <w:name w:val="WW8Num7z1"/>
    <w:rsid w:val="001E01FC"/>
    <w:rPr>
      <w:rFonts w:ascii="Courier New" w:hAnsi="Courier New" w:cs="Courier New"/>
      <w:color w:val="000000"/>
    </w:rPr>
  </w:style>
  <w:style w:type="character" w:customStyle="1" w:styleId="WW8Num7z2">
    <w:name w:val="WW8Num7z2"/>
    <w:rsid w:val="001E01FC"/>
    <w:rPr>
      <w:rFonts w:ascii="Symbol" w:hAnsi="Symbol" w:cs="Symbol"/>
      <w:sz w:val="20"/>
    </w:rPr>
  </w:style>
  <w:style w:type="character" w:customStyle="1" w:styleId="WW8Num8z0">
    <w:name w:val="WW8Num8z0"/>
    <w:rsid w:val="001E01FC"/>
    <w:rPr>
      <w:rFonts w:ascii="Wingdings" w:hAnsi="Wingdings" w:cs="OpenSymbol"/>
      <w:color w:val="auto"/>
      <w:sz w:val="24"/>
      <w:szCs w:val="24"/>
    </w:rPr>
  </w:style>
  <w:style w:type="character" w:customStyle="1" w:styleId="WW8Num8z1">
    <w:name w:val="WW8Num8z1"/>
    <w:rsid w:val="001E01FC"/>
    <w:rPr>
      <w:rFonts w:ascii="Symbol" w:hAnsi="Symbol" w:cs="OpenSymbol"/>
    </w:rPr>
  </w:style>
  <w:style w:type="character" w:customStyle="1" w:styleId="WW8Num8z2">
    <w:name w:val="WW8Num8z2"/>
    <w:rsid w:val="001E01FC"/>
    <w:rPr>
      <w:rFonts w:ascii="Symbol" w:hAnsi="Symbol" w:cs="Symbol"/>
      <w:sz w:val="20"/>
      <w:szCs w:val="20"/>
    </w:rPr>
  </w:style>
  <w:style w:type="character" w:customStyle="1" w:styleId="WW8Num9z0">
    <w:name w:val="WW8Num9z0"/>
    <w:rsid w:val="001E01FC"/>
    <w:rPr>
      <w:rFonts w:ascii="Wingdings" w:hAnsi="Wingdings" w:cs="Wingdings"/>
      <w:color w:val="000000"/>
      <w:sz w:val="24"/>
      <w:szCs w:val="24"/>
      <w:lang w:val="fr-FR"/>
    </w:rPr>
  </w:style>
  <w:style w:type="character" w:customStyle="1" w:styleId="WW8Num9z1">
    <w:name w:val="WW8Num9z1"/>
    <w:rsid w:val="001E01FC"/>
    <w:rPr>
      <w:rFonts w:ascii="Courier New" w:hAnsi="Courier New" w:cs="Courier New"/>
      <w:lang w:val="fr-FR"/>
    </w:rPr>
  </w:style>
  <w:style w:type="character" w:customStyle="1" w:styleId="WW8Num9z2">
    <w:name w:val="WW8Num9z2"/>
    <w:rsid w:val="001E01FC"/>
    <w:rPr>
      <w:rFonts w:ascii="Symbol" w:hAnsi="Symbol" w:cs="Symbol"/>
      <w:sz w:val="20"/>
      <w:szCs w:val="18"/>
    </w:rPr>
  </w:style>
  <w:style w:type="character" w:customStyle="1" w:styleId="WW8Num9z3">
    <w:name w:val="WW8Num9z3"/>
    <w:rsid w:val="001E01FC"/>
    <w:rPr>
      <w:rFonts w:ascii="Symbol" w:hAnsi="Symbol" w:cs="Symbol"/>
    </w:rPr>
  </w:style>
  <w:style w:type="character" w:customStyle="1" w:styleId="WW8Num9z4">
    <w:name w:val="WW8Num9z4"/>
    <w:rsid w:val="001E01FC"/>
  </w:style>
  <w:style w:type="character" w:customStyle="1" w:styleId="WW8Num9z5">
    <w:name w:val="WW8Num9z5"/>
    <w:rsid w:val="001E01FC"/>
  </w:style>
  <w:style w:type="character" w:customStyle="1" w:styleId="WW8Num9z6">
    <w:name w:val="WW8Num9z6"/>
    <w:rsid w:val="001E01FC"/>
  </w:style>
  <w:style w:type="character" w:customStyle="1" w:styleId="WW8Num9z7">
    <w:name w:val="WW8Num9z7"/>
    <w:rsid w:val="001E01FC"/>
  </w:style>
  <w:style w:type="character" w:customStyle="1" w:styleId="WW8Num9z8">
    <w:name w:val="WW8Num9z8"/>
    <w:rsid w:val="001E01FC"/>
  </w:style>
  <w:style w:type="character" w:customStyle="1" w:styleId="WW8Num10z0">
    <w:name w:val="WW8Num10z0"/>
    <w:rsid w:val="001E01FC"/>
    <w:rPr>
      <w:rFonts w:ascii="Wingdings" w:hAnsi="Wingdings" w:cs="Wingdings"/>
      <w:color w:val="000000"/>
      <w:sz w:val="24"/>
      <w:szCs w:val="24"/>
    </w:rPr>
  </w:style>
  <w:style w:type="character" w:customStyle="1" w:styleId="WW8Num10z1">
    <w:name w:val="WW8Num10z1"/>
    <w:rsid w:val="001E01FC"/>
    <w:rPr>
      <w:rFonts w:ascii="Courier New" w:hAnsi="Courier New" w:cs="Courier New"/>
    </w:rPr>
  </w:style>
  <w:style w:type="character" w:customStyle="1" w:styleId="WW8Num10z2">
    <w:name w:val="WW8Num10z2"/>
    <w:rsid w:val="001E01FC"/>
    <w:rPr>
      <w:rFonts w:ascii="Wingdings" w:hAnsi="Wingdings" w:cs="Wingdings"/>
    </w:rPr>
  </w:style>
  <w:style w:type="character" w:customStyle="1" w:styleId="WW-DefaultParagraphFont">
    <w:name w:val="WW-Default Paragraph Font"/>
    <w:rsid w:val="001E01FC"/>
  </w:style>
  <w:style w:type="character" w:customStyle="1" w:styleId="WW8Num3z1">
    <w:name w:val="WW8Num3z1"/>
    <w:rsid w:val="001E01FC"/>
    <w:rPr>
      <w:rFonts w:ascii="Courier New" w:hAnsi="Courier New" w:cs="Courier New"/>
    </w:rPr>
  </w:style>
  <w:style w:type="character" w:customStyle="1" w:styleId="WW8Num3z2">
    <w:name w:val="WW8Num3z2"/>
    <w:rsid w:val="001E01FC"/>
    <w:rPr>
      <w:rFonts w:ascii="Symbol" w:hAnsi="Symbol" w:cs="Symbol"/>
      <w:sz w:val="20"/>
    </w:rPr>
  </w:style>
  <w:style w:type="character" w:customStyle="1" w:styleId="WW8Num4z1">
    <w:name w:val="WW8Num4z1"/>
    <w:rsid w:val="001E01FC"/>
    <w:rPr>
      <w:rFonts w:ascii="Symbol" w:hAnsi="Symbol" w:cs="OpenSymbol"/>
      <w:lang w:val="fr-FR"/>
    </w:rPr>
  </w:style>
  <w:style w:type="character" w:customStyle="1" w:styleId="WW8Num4z2">
    <w:name w:val="WW8Num4z2"/>
    <w:rsid w:val="001E01FC"/>
  </w:style>
  <w:style w:type="character" w:customStyle="1" w:styleId="WW8Num4z3">
    <w:name w:val="WW8Num4z3"/>
    <w:rsid w:val="001E01FC"/>
  </w:style>
  <w:style w:type="character" w:customStyle="1" w:styleId="WW8Num4z4">
    <w:name w:val="WW8Num4z4"/>
    <w:rsid w:val="001E01FC"/>
  </w:style>
  <w:style w:type="character" w:customStyle="1" w:styleId="WW8Num4z5">
    <w:name w:val="WW8Num4z5"/>
    <w:rsid w:val="001E01FC"/>
  </w:style>
  <w:style w:type="character" w:customStyle="1" w:styleId="WW8Num4z6">
    <w:name w:val="WW8Num4z6"/>
    <w:rsid w:val="001E01FC"/>
  </w:style>
  <w:style w:type="character" w:customStyle="1" w:styleId="WW8Num4z7">
    <w:name w:val="WW8Num4z7"/>
    <w:rsid w:val="001E01FC"/>
  </w:style>
  <w:style w:type="character" w:customStyle="1" w:styleId="WW8Num4z8">
    <w:name w:val="WW8Num4z8"/>
    <w:rsid w:val="001E01FC"/>
  </w:style>
  <w:style w:type="character" w:customStyle="1" w:styleId="WW8Num5z4">
    <w:name w:val="WW8Num5z4"/>
    <w:rsid w:val="001E01FC"/>
  </w:style>
  <w:style w:type="character" w:customStyle="1" w:styleId="WW8Num5z5">
    <w:name w:val="WW8Num5z5"/>
    <w:rsid w:val="001E01FC"/>
  </w:style>
  <w:style w:type="character" w:customStyle="1" w:styleId="WW8Num5z6">
    <w:name w:val="WW8Num5z6"/>
    <w:rsid w:val="001E01FC"/>
  </w:style>
  <w:style w:type="character" w:customStyle="1" w:styleId="WW8Num5z7">
    <w:name w:val="WW8Num5z7"/>
    <w:rsid w:val="001E01FC"/>
  </w:style>
  <w:style w:type="character" w:customStyle="1" w:styleId="WW8Num5z8">
    <w:name w:val="WW8Num5z8"/>
    <w:rsid w:val="001E01FC"/>
  </w:style>
  <w:style w:type="character" w:customStyle="1" w:styleId="WW8Num6z2">
    <w:name w:val="WW8Num6z2"/>
    <w:rsid w:val="001E01FC"/>
  </w:style>
  <w:style w:type="character" w:customStyle="1" w:styleId="WW8Num6z4">
    <w:name w:val="WW8Num6z4"/>
    <w:rsid w:val="001E01FC"/>
  </w:style>
  <w:style w:type="character" w:customStyle="1" w:styleId="WW8Num6z5">
    <w:name w:val="WW8Num6z5"/>
    <w:rsid w:val="001E01FC"/>
  </w:style>
  <w:style w:type="character" w:customStyle="1" w:styleId="WW8Num6z6">
    <w:name w:val="WW8Num6z6"/>
    <w:rsid w:val="001E01FC"/>
  </w:style>
  <w:style w:type="character" w:customStyle="1" w:styleId="WW8Num6z7">
    <w:name w:val="WW8Num6z7"/>
    <w:rsid w:val="001E01FC"/>
  </w:style>
  <w:style w:type="character" w:customStyle="1" w:styleId="WW8Num6z8">
    <w:name w:val="WW8Num6z8"/>
    <w:rsid w:val="001E01FC"/>
  </w:style>
  <w:style w:type="character" w:customStyle="1" w:styleId="WW8Num10z3">
    <w:name w:val="WW8Num10z3"/>
    <w:rsid w:val="001E01FC"/>
    <w:rPr>
      <w:rFonts w:ascii="Symbol" w:hAnsi="Symbol" w:cs="Symbol"/>
    </w:rPr>
  </w:style>
  <w:style w:type="character" w:customStyle="1" w:styleId="WW8Num11z0">
    <w:name w:val="WW8Num11z0"/>
    <w:rsid w:val="001E01FC"/>
    <w:rPr>
      <w:rFonts w:ascii="Symbol" w:hAnsi="Symbol" w:cs="Symbol"/>
      <w:color w:val="000000"/>
      <w:sz w:val="20"/>
      <w:szCs w:val="20"/>
    </w:rPr>
  </w:style>
  <w:style w:type="character" w:customStyle="1" w:styleId="WW8Num11z1">
    <w:name w:val="WW8Num11z1"/>
    <w:rsid w:val="001E01FC"/>
    <w:rPr>
      <w:rFonts w:ascii="Courier New" w:hAnsi="Courier New" w:cs="Courier New"/>
    </w:rPr>
  </w:style>
  <w:style w:type="character" w:customStyle="1" w:styleId="WW8Num11z2">
    <w:name w:val="WW8Num11z2"/>
    <w:rsid w:val="001E01FC"/>
    <w:rPr>
      <w:rFonts w:ascii="Wingdings" w:hAnsi="Wingdings" w:cs="Wingdings"/>
    </w:rPr>
  </w:style>
  <w:style w:type="character" w:customStyle="1" w:styleId="WW-DefaultParagraphFont1">
    <w:name w:val="WW-Default Paragraph Font1"/>
    <w:rsid w:val="001E01FC"/>
  </w:style>
  <w:style w:type="character" w:customStyle="1" w:styleId="WW-DefaultParagraphFont11">
    <w:name w:val="WW-Default Paragraph Font11"/>
    <w:rsid w:val="001E01FC"/>
  </w:style>
  <w:style w:type="character" w:customStyle="1" w:styleId="Internetlink">
    <w:name w:val="Internet link"/>
    <w:rsid w:val="001E01FC"/>
    <w:rPr>
      <w:color w:val="0000FF"/>
      <w:u w:val="single"/>
    </w:rPr>
  </w:style>
  <w:style w:type="character" w:customStyle="1" w:styleId="ListLabel1">
    <w:name w:val="ListLabel 1"/>
    <w:rsid w:val="001E01FC"/>
    <w:rPr>
      <w:rFonts w:cs="Courier New"/>
    </w:rPr>
  </w:style>
  <w:style w:type="character" w:customStyle="1" w:styleId="body0020text0020indentchar">
    <w:name w:val="body_0020text_0020indent__char"/>
    <w:basedOn w:val="WW-DefaultParagraphFont1"/>
    <w:rsid w:val="001E01FC"/>
  </w:style>
  <w:style w:type="character" w:customStyle="1" w:styleId="WW8Num13z0">
    <w:name w:val="WW8Num13z0"/>
    <w:rsid w:val="001E01FC"/>
    <w:rPr>
      <w:rFonts w:ascii="Wingdings" w:hAnsi="Wingdings" w:cs="Wingdings"/>
      <w:sz w:val="20"/>
      <w:szCs w:val="24"/>
    </w:rPr>
  </w:style>
  <w:style w:type="character" w:customStyle="1" w:styleId="WW8Num13z1">
    <w:name w:val="WW8Num13z1"/>
    <w:rsid w:val="001E01FC"/>
    <w:rPr>
      <w:rFonts w:ascii="Courier New" w:hAnsi="Courier New" w:cs="Courier New"/>
    </w:rPr>
  </w:style>
  <w:style w:type="character" w:customStyle="1" w:styleId="WW8Num13z2">
    <w:name w:val="WW8Num13z2"/>
    <w:rsid w:val="001E01FC"/>
    <w:rPr>
      <w:rFonts w:ascii="Wingdings" w:hAnsi="Wingdings" w:cs="Wingdings"/>
    </w:rPr>
  </w:style>
  <w:style w:type="character" w:customStyle="1" w:styleId="WW8Num13z3">
    <w:name w:val="WW8Num13z3"/>
    <w:rsid w:val="001E01FC"/>
    <w:rPr>
      <w:rFonts w:ascii="Symbol" w:hAnsi="Symbol" w:cs="Symbol"/>
    </w:rPr>
  </w:style>
  <w:style w:type="character" w:customStyle="1" w:styleId="apple-style-span">
    <w:name w:val="apple-style-span"/>
    <w:rsid w:val="001E01FC"/>
    <w:rPr>
      <w:rFonts w:cs="Times New Roman"/>
    </w:rPr>
  </w:style>
  <w:style w:type="character" w:styleId="Emphasis">
    <w:name w:val="Emphasis"/>
    <w:qFormat/>
    <w:rsid w:val="001E01FC"/>
    <w:rPr>
      <w:i/>
      <w:iCs/>
    </w:rPr>
  </w:style>
  <w:style w:type="character" w:customStyle="1" w:styleId="normalchar">
    <w:name w:val="normal__char"/>
    <w:basedOn w:val="WW-DefaultParagraphFont1"/>
    <w:rsid w:val="001E01FC"/>
  </w:style>
  <w:style w:type="character" w:styleId="Strong">
    <w:name w:val="Strong"/>
    <w:qFormat/>
    <w:rsid w:val="001E01FC"/>
    <w:rPr>
      <w:b/>
      <w:bCs/>
    </w:rPr>
  </w:style>
  <w:style w:type="character" w:customStyle="1" w:styleId="WW8Num3z3">
    <w:name w:val="WW8Num3z3"/>
    <w:rsid w:val="001E01FC"/>
    <w:rPr>
      <w:rFonts w:ascii="Symbol" w:hAnsi="Symbol" w:cs="Symbol"/>
    </w:rPr>
  </w:style>
  <w:style w:type="character" w:customStyle="1" w:styleId="WW8Num7z3">
    <w:name w:val="WW8Num7z3"/>
    <w:rsid w:val="001E01FC"/>
    <w:rPr>
      <w:rFonts w:ascii="Symbol" w:hAnsi="Symbol" w:cs="Symbol"/>
    </w:rPr>
  </w:style>
  <w:style w:type="character" w:customStyle="1" w:styleId="apple-converted-space">
    <w:name w:val="apple-converted-space"/>
    <w:basedOn w:val="WW-DefaultParagraphFont1"/>
    <w:rsid w:val="001E01FC"/>
  </w:style>
  <w:style w:type="character" w:customStyle="1" w:styleId="WW8Num15z0">
    <w:name w:val="WW8Num15z0"/>
    <w:rsid w:val="001E01FC"/>
    <w:rPr>
      <w:rFonts w:ascii="Wingdings" w:hAnsi="Wingdings" w:cs="Wingdings"/>
      <w:sz w:val="24"/>
      <w:szCs w:val="24"/>
    </w:rPr>
  </w:style>
  <w:style w:type="character" w:customStyle="1" w:styleId="WW8Num15z1">
    <w:name w:val="WW8Num15z1"/>
    <w:rsid w:val="001E01FC"/>
    <w:rPr>
      <w:rFonts w:ascii="Courier New" w:hAnsi="Courier New" w:cs="Courier New"/>
    </w:rPr>
  </w:style>
  <w:style w:type="character" w:customStyle="1" w:styleId="WW8Num15z3">
    <w:name w:val="WW8Num15z3"/>
    <w:rsid w:val="001E01FC"/>
    <w:rPr>
      <w:rFonts w:ascii="Symbol" w:hAnsi="Symbol" w:cs="Symbol"/>
    </w:rPr>
  </w:style>
  <w:style w:type="character" w:customStyle="1" w:styleId="pslongeditboxchar">
    <w:name w:val="pslongeditbox__char"/>
    <w:basedOn w:val="WW-DefaultParagraphFont1"/>
    <w:rsid w:val="001E01FC"/>
  </w:style>
  <w:style w:type="character" w:customStyle="1" w:styleId="list0020paragraphchar">
    <w:name w:val="list_0020paragraph__char"/>
    <w:basedOn w:val="WW-DefaultParagraphFont1"/>
    <w:rsid w:val="001E01FC"/>
  </w:style>
  <w:style w:type="character" w:customStyle="1" w:styleId="heading00207char">
    <w:name w:val="heading_00207__char"/>
    <w:rsid w:val="001E01FC"/>
    <w:rPr>
      <w:rFonts w:cs="Times New Roman"/>
    </w:rPr>
  </w:style>
  <w:style w:type="character" w:customStyle="1" w:styleId="WW8Num14z0">
    <w:name w:val="WW8Num14z0"/>
    <w:rsid w:val="001E01FC"/>
    <w:rPr>
      <w:rFonts w:ascii="Symbol" w:hAnsi="Symbol" w:cs="Symbol"/>
      <w:sz w:val="20"/>
      <w:szCs w:val="20"/>
    </w:rPr>
  </w:style>
  <w:style w:type="character" w:customStyle="1" w:styleId="NumberingSymbols">
    <w:name w:val="Numbering Symbols"/>
    <w:rsid w:val="001E01FC"/>
  </w:style>
  <w:style w:type="character" w:customStyle="1" w:styleId="BulletSymbols">
    <w:name w:val="Bullet Symbols"/>
    <w:rsid w:val="001E01FC"/>
    <w:rPr>
      <w:rFonts w:ascii="Arial Black" w:eastAsia="OpenSymbol" w:hAnsi="Arial Black" w:cs="OpenSymbol"/>
      <w:b/>
      <w:bCs/>
      <w:sz w:val="24"/>
      <w:szCs w:val="24"/>
    </w:rPr>
  </w:style>
  <w:style w:type="character" w:customStyle="1" w:styleId="ListLabel2">
    <w:name w:val="ListLabel 2"/>
    <w:rsid w:val="001E01FC"/>
    <w:rPr>
      <w:rFonts w:cs="Calibri"/>
    </w:rPr>
  </w:style>
  <w:style w:type="character" w:customStyle="1" w:styleId="txtempstyle1">
    <w:name w:val="txtempstyle1"/>
    <w:rsid w:val="001E01FC"/>
    <w:rPr>
      <w:rFonts w:ascii="Arial" w:hAnsi="Arial" w:cs="Arial"/>
      <w:color w:val="333333"/>
      <w:sz w:val="18"/>
      <w:szCs w:val="18"/>
      <w:u w:val="none"/>
    </w:rPr>
  </w:style>
  <w:style w:type="character" w:customStyle="1" w:styleId="FooterChar">
    <w:name w:val="Footer Char"/>
    <w:rsid w:val="001E01FC"/>
    <w:rPr>
      <w:rFonts w:ascii="Calibri" w:eastAsia="SimSun" w:hAnsi="Calibri" w:cs="Calibri"/>
      <w:kern w:val="1"/>
      <w:sz w:val="22"/>
      <w:szCs w:val="22"/>
    </w:rPr>
  </w:style>
  <w:style w:type="character" w:customStyle="1" w:styleId="BalloonTextChar">
    <w:name w:val="Balloon Text Char"/>
    <w:rsid w:val="001E01FC"/>
    <w:rPr>
      <w:rFonts w:ascii="Tahoma" w:eastAsia="SimSun" w:hAnsi="Tahoma" w:cs="Tahoma"/>
      <w:kern w:val="1"/>
      <w:sz w:val="16"/>
      <w:szCs w:val="16"/>
    </w:rPr>
  </w:style>
  <w:style w:type="character" w:customStyle="1" w:styleId="HeaderChar">
    <w:name w:val="Header Char"/>
    <w:rsid w:val="001E01FC"/>
    <w:rPr>
      <w:rFonts w:ascii="CG Times (W1)" w:eastAsia="SimSun" w:hAnsi="CG Times (W1)" w:cs="CG Times (W1)"/>
      <w:kern w:val="1"/>
      <w:sz w:val="22"/>
      <w:szCs w:val="22"/>
    </w:rPr>
  </w:style>
  <w:style w:type="character" w:customStyle="1" w:styleId="Heading2Char">
    <w:name w:val="Heading 2 Char"/>
    <w:rsid w:val="001E01FC"/>
    <w:rPr>
      <w:rFonts w:ascii="Cambria" w:eastAsia="Times New Roman" w:hAnsi="Cambria" w:cs="Times New Roman"/>
      <w:b/>
      <w:bCs/>
      <w:i/>
      <w:iCs/>
      <w:kern w:val="1"/>
      <w:sz w:val="28"/>
      <w:szCs w:val="28"/>
    </w:rPr>
  </w:style>
  <w:style w:type="character" w:customStyle="1" w:styleId="WW8Num11z3">
    <w:name w:val="WW8Num11z3"/>
    <w:rsid w:val="001E01FC"/>
    <w:rPr>
      <w:rFonts w:ascii="Symbol" w:hAnsi="Symbol" w:cs="Symbol"/>
    </w:rPr>
  </w:style>
  <w:style w:type="character" w:customStyle="1" w:styleId="TitleChar">
    <w:name w:val="Title Char"/>
    <w:rsid w:val="001E01FC"/>
    <w:rPr>
      <w:rFonts w:ascii="Arial" w:eastAsia="SimSun" w:hAnsi="Arial" w:cs="Arial"/>
      <w:b/>
      <w:kern w:val="1"/>
    </w:rPr>
  </w:style>
  <w:style w:type="character" w:styleId="Hyperlink">
    <w:name w:val="Hyperlink"/>
    <w:rsid w:val="001E01FC"/>
    <w:rPr>
      <w:color w:val="000080"/>
      <w:u w:val="single"/>
    </w:rPr>
  </w:style>
  <w:style w:type="character" w:customStyle="1" w:styleId="Bullets">
    <w:name w:val="Bullets"/>
    <w:rsid w:val="001E01FC"/>
    <w:rPr>
      <w:rFonts w:ascii="OpenSymbol" w:eastAsia="OpenSymbol" w:hAnsi="OpenSymbol" w:cs="OpenSymbol"/>
    </w:rPr>
  </w:style>
  <w:style w:type="paragraph" w:customStyle="1" w:styleId="Heading">
    <w:name w:val="Heading"/>
    <w:basedOn w:val="Standard"/>
    <w:next w:val="BodyText"/>
    <w:rsid w:val="001E01FC"/>
    <w:pPr>
      <w:keepNext/>
      <w:spacing w:before="240" w:after="120"/>
    </w:pPr>
    <w:rPr>
      <w:rFonts w:ascii="Arial" w:eastAsia="Microsoft YaHei" w:hAnsi="Arial" w:cs="Mangal"/>
      <w:sz w:val="28"/>
      <w:szCs w:val="28"/>
    </w:rPr>
  </w:style>
  <w:style w:type="paragraph" w:styleId="BodyText">
    <w:name w:val="Body Text"/>
    <w:basedOn w:val="Standard"/>
    <w:rsid w:val="001E01FC"/>
    <w:pPr>
      <w:spacing w:after="120"/>
    </w:pPr>
  </w:style>
  <w:style w:type="paragraph" w:styleId="List">
    <w:name w:val="List"/>
    <w:basedOn w:val="BodyText"/>
    <w:rsid w:val="001E01FC"/>
    <w:rPr>
      <w:rFonts w:cs="Mangal"/>
    </w:rPr>
  </w:style>
  <w:style w:type="paragraph" w:styleId="Caption">
    <w:name w:val="caption"/>
    <w:basedOn w:val="Standard"/>
    <w:qFormat/>
    <w:rsid w:val="001E01FC"/>
    <w:pPr>
      <w:suppressLineNumbers/>
      <w:spacing w:before="120" w:after="120"/>
    </w:pPr>
    <w:rPr>
      <w:rFonts w:cs="Mangal"/>
      <w:i/>
      <w:iCs/>
      <w:sz w:val="24"/>
      <w:szCs w:val="24"/>
    </w:rPr>
  </w:style>
  <w:style w:type="paragraph" w:customStyle="1" w:styleId="Index">
    <w:name w:val="Index"/>
    <w:basedOn w:val="Standard"/>
    <w:rsid w:val="001E01FC"/>
    <w:pPr>
      <w:suppressLineNumbers/>
    </w:pPr>
    <w:rPr>
      <w:rFonts w:cs="Mangal"/>
    </w:rPr>
  </w:style>
  <w:style w:type="paragraph" w:customStyle="1" w:styleId="Standard">
    <w:name w:val="Standard"/>
    <w:rsid w:val="001E01FC"/>
    <w:pPr>
      <w:suppressAutoHyphens/>
      <w:spacing w:after="200" w:line="276" w:lineRule="auto"/>
      <w:textAlignment w:val="baseline"/>
    </w:pPr>
    <w:rPr>
      <w:rFonts w:ascii="Calibri" w:eastAsia="SimSun" w:hAnsi="Calibri" w:cs="Calibri"/>
      <w:kern w:val="1"/>
      <w:sz w:val="22"/>
      <w:szCs w:val="22"/>
      <w:lang w:eastAsia="ar-SA"/>
    </w:rPr>
  </w:style>
  <w:style w:type="paragraph" w:styleId="ListParagraph">
    <w:name w:val="List Paragraph"/>
    <w:basedOn w:val="Standard"/>
    <w:qFormat/>
    <w:rsid w:val="001E01FC"/>
    <w:pPr>
      <w:spacing w:after="0"/>
      <w:ind w:left="720"/>
    </w:pPr>
  </w:style>
  <w:style w:type="paragraph" w:styleId="Title">
    <w:name w:val="Title"/>
    <w:basedOn w:val="Standard"/>
    <w:next w:val="Subtitle"/>
    <w:qFormat/>
    <w:rsid w:val="001E01FC"/>
    <w:pPr>
      <w:spacing w:after="58" w:line="100" w:lineRule="atLeast"/>
      <w:jc w:val="center"/>
    </w:pPr>
    <w:rPr>
      <w:rFonts w:ascii="Arial" w:hAnsi="Arial" w:cs="Arial"/>
      <w:b/>
      <w:sz w:val="20"/>
      <w:szCs w:val="20"/>
    </w:rPr>
  </w:style>
  <w:style w:type="paragraph" w:styleId="Subtitle">
    <w:name w:val="Subtitle"/>
    <w:basedOn w:val="Heading"/>
    <w:next w:val="BodyText"/>
    <w:qFormat/>
    <w:rsid w:val="001E01FC"/>
    <w:pPr>
      <w:jc w:val="center"/>
    </w:pPr>
    <w:rPr>
      <w:i/>
      <w:iCs/>
    </w:rPr>
  </w:style>
  <w:style w:type="paragraph" w:customStyle="1" w:styleId="body0020text0020indent">
    <w:name w:val="body_0020text_0020indent"/>
    <w:basedOn w:val="Standard"/>
    <w:rsid w:val="001E01FC"/>
    <w:pPr>
      <w:spacing w:before="280" w:after="280" w:line="240" w:lineRule="auto"/>
    </w:pPr>
    <w:rPr>
      <w:rFonts w:ascii="Times New Roman" w:hAnsi="Times New Roman" w:cs="Times New Roman"/>
      <w:sz w:val="24"/>
      <w:szCs w:val="24"/>
    </w:rPr>
  </w:style>
  <w:style w:type="paragraph" w:styleId="BodyTextIndent3">
    <w:name w:val="Body Text Indent 3"/>
    <w:basedOn w:val="Standard"/>
    <w:rsid w:val="001E01FC"/>
    <w:pPr>
      <w:spacing w:after="120"/>
      <w:ind w:left="360"/>
    </w:pPr>
    <w:rPr>
      <w:sz w:val="16"/>
      <w:szCs w:val="16"/>
    </w:rPr>
  </w:style>
  <w:style w:type="paragraph" w:customStyle="1" w:styleId="Normal1">
    <w:name w:val="Normal1"/>
    <w:basedOn w:val="Standard"/>
    <w:rsid w:val="001E01FC"/>
    <w:pPr>
      <w:spacing w:after="120" w:line="240" w:lineRule="auto"/>
    </w:pPr>
    <w:rPr>
      <w:rFonts w:ascii="Times New Roman" w:hAnsi="Times New Roman" w:cs="Times New Roman"/>
      <w:sz w:val="24"/>
      <w:szCs w:val="24"/>
    </w:rPr>
  </w:style>
  <w:style w:type="paragraph" w:styleId="Header">
    <w:name w:val="header"/>
    <w:basedOn w:val="Standard"/>
    <w:rsid w:val="001E01FC"/>
    <w:pPr>
      <w:autoSpaceDE w:val="0"/>
      <w:spacing w:before="240" w:after="0" w:line="240" w:lineRule="auto"/>
      <w:ind w:left="720"/>
      <w:jc w:val="both"/>
    </w:pPr>
    <w:rPr>
      <w:rFonts w:ascii="CG Times (W1)" w:hAnsi="CG Times (W1)" w:cs="CG Times (W1)"/>
    </w:rPr>
  </w:style>
  <w:style w:type="paragraph" w:styleId="NoSpacing">
    <w:name w:val="No Spacing"/>
    <w:qFormat/>
    <w:rsid w:val="001E01FC"/>
    <w:pPr>
      <w:suppressAutoHyphens/>
      <w:textAlignment w:val="baseline"/>
    </w:pPr>
    <w:rPr>
      <w:rFonts w:ascii="Calibri" w:eastAsia="Calibri" w:hAnsi="Calibri" w:cs="Calibri"/>
      <w:kern w:val="1"/>
      <w:sz w:val="22"/>
      <w:szCs w:val="22"/>
      <w:lang w:eastAsia="ar-SA"/>
    </w:rPr>
  </w:style>
  <w:style w:type="paragraph" w:styleId="NormalWeb">
    <w:name w:val="Normal (Web)"/>
    <w:basedOn w:val="Standard"/>
    <w:rsid w:val="001E01FC"/>
    <w:pPr>
      <w:spacing w:before="280" w:after="280" w:line="240" w:lineRule="auto"/>
    </w:pPr>
    <w:rPr>
      <w:rFonts w:ascii="Times New Roman" w:hAnsi="Times New Roman" w:cs="Times New Roman"/>
      <w:sz w:val="24"/>
      <w:szCs w:val="24"/>
    </w:rPr>
  </w:style>
  <w:style w:type="paragraph" w:styleId="BodyText3">
    <w:name w:val="Body Text 3"/>
    <w:basedOn w:val="Standard"/>
    <w:rsid w:val="001E01FC"/>
    <w:pPr>
      <w:spacing w:after="120"/>
    </w:pPr>
    <w:rPr>
      <w:sz w:val="16"/>
      <w:szCs w:val="16"/>
    </w:rPr>
  </w:style>
  <w:style w:type="paragraph" w:styleId="BodyTextIndent2">
    <w:name w:val="Body Text Indent 2"/>
    <w:basedOn w:val="Standard"/>
    <w:rsid w:val="001E01FC"/>
    <w:pPr>
      <w:spacing w:after="120" w:line="480" w:lineRule="auto"/>
      <w:ind w:left="360"/>
    </w:pPr>
  </w:style>
  <w:style w:type="paragraph" w:customStyle="1" w:styleId="heading00207">
    <w:name w:val="heading_00207"/>
    <w:basedOn w:val="Standard"/>
    <w:rsid w:val="001E01FC"/>
    <w:pPr>
      <w:spacing w:after="120" w:line="240" w:lineRule="auto"/>
    </w:pPr>
    <w:rPr>
      <w:rFonts w:ascii="Times New Roman" w:hAnsi="Times New Roman" w:cs="Times New Roman"/>
      <w:sz w:val="24"/>
      <w:szCs w:val="24"/>
    </w:rPr>
  </w:style>
  <w:style w:type="paragraph" w:styleId="Footer">
    <w:name w:val="footer"/>
    <w:basedOn w:val="Standard"/>
    <w:rsid w:val="001E01FC"/>
  </w:style>
  <w:style w:type="paragraph" w:styleId="BalloonText">
    <w:name w:val="Balloon Text"/>
    <w:basedOn w:val="Standard"/>
    <w:rsid w:val="001E01FC"/>
    <w:pPr>
      <w:spacing w:after="0" w:line="240" w:lineRule="auto"/>
    </w:pPr>
    <w:rPr>
      <w:rFonts w:ascii="Tahoma" w:hAnsi="Tahoma" w:cs="Tahoma"/>
      <w:sz w:val="16"/>
      <w:szCs w:val="16"/>
    </w:rPr>
  </w:style>
  <w:style w:type="paragraph" w:customStyle="1" w:styleId="TableContents">
    <w:name w:val="Table Contents"/>
    <w:basedOn w:val="Standard"/>
    <w:rsid w:val="001E01FC"/>
    <w:pPr>
      <w:suppressLineNumbers/>
    </w:pPr>
  </w:style>
  <w:style w:type="paragraph" w:customStyle="1" w:styleId="TableHeading">
    <w:name w:val="Table Heading"/>
    <w:basedOn w:val="TableContents"/>
    <w:rsid w:val="001E01FC"/>
    <w:pPr>
      <w:jc w:val="center"/>
    </w:pPr>
    <w:rPr>
      <w:b/>
      <w:bCs/>
    </w:rPr>
  </w:style>
  <w:style w:type="paragraph" w:customStyle="1" w:styleId="ResumeN">
    <w:name w:val="ResumeN"/>
    <w:basedOn w:val="Standard"/>
    <w:rsid w:val="001E01FC"/>
    <w:pPr>
      <w:spacing w:after="0" w:line="240" w:lineRule="auto"/>
      <w:ind w:left="720" w:hanging="360"/>
      <w:jc w:val="both"/>
    </w:pPr>
    <w:rPr>
      <w:rFonts w:ascii="Verdana" w:hAnsi="Verdana" w:cs="Arial"/>
      <w:bCs/>
      <w:sz w:val="20"/>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nhideWhenUsed="0"/>
    <w:lsdException w:name="Colorful List" w:semiHidden="0" w:uiPriority="0"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SimSun"/>
      <w:sz w:val="24"/>
      <w:szCs w:val="24"/>
      <w:lang w:eastAsia="ar-SA"/>
    </w:rPr>
  </w:style>
  <w:style w:type="paragraph" w:styleId="Heading1">
    <w:name w:val="heading 1"/>
    <w:basedOn w:val="Standard"/>
    <w:next w:val="Standard"/>
    <w:qFormat/>
    <w:pPr>
      <w:keepNext/>
      <w:numPr>
        <w:numId w:val="1"/>
      </w:numPr>
      <w:spacing w:after="58" w:line="200" w:lineRule="atLeast"/>
      <w:outlineLvl w:val="0"/>
    </w:pPr>
    <w:rPr>
      <w:rFonts w:ascii="Arial" w:hAnsi="Arial" w:cs="Arial"/>
      <w:b/>
      <w:bCs/>
      <w:sz w:val="20"/>
      <w:szCs w:val="20"/>
    </w:rPr>
  </w:style>
  <w:style w:type="paragraph" w:styleId="Heading2">
    <w:name w:val="heading 2"/>
    <w:basedOn w:val="Standard"/>
    <w:next w:val="Standard"/>
    <w:qFormat/>
    <w:pPr>
      <w:keepNext/>
      <w:numPr>
        <w:ilvl w:val="1"/>
        <w:numId w:val="1"/>
      </w:numPr>
      <w:spacing w:before="240" w:after="60"/>
      <w:outlineLvl w:val="1"/>
    </w:pPr>
    <w:rPr>
      <w:rFonts w:ascii="Cambria" w:eastAsia="Times New Roman" w:hAnsi="Cambria" w:cs="Times New Roman"/>
      <w:b/>
      <w:bCs/>
      <w:i/>
      <w:iCs/>
      <w:sz w:val="28"/>
      <w:szCs w:val="28"/>
    </w:rPr>
  </w:style>
  <w:style w:type="paragraph" w:styleId="Heading3">
    <w:name w:val="heading 3"/>
    <w:basedOn w:val="Heading"/>
    <w:next w:val="BodyText"/>
    <w:qFormat/>
    <w:pPr>
      <w:numPr>
        <w:ilvl w:val="2"/>
        <w:numId w:val="1"/>
      </w:numPr>
      <w:outlineLvl w:val="2"/>
    </w:pPr>
    <w:rPr>
      <w:rFonts w:ascii="Times New Roman" w:eastAsia="SimSun" w:hAnsi="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cs="Symbol"/>
      <w:sz w:val="20"/>
      <w:szCs w:val="20"/>
    </w:rPr>
  </w:style>
  <w:style w:type="character" w:customStyle="1" w:styleId="WW8Num1z1">
    <w:name w:val="WW8Num1z1"/>
    <w:rPr>
      <w:rFonts w:ascii="Courier New" w:hAnsi="Courier New" w:cs="Courier New"/>
    </w:rPr>
  </w:style>
  <w:style w:type="character" w:customStyle="1" w:styleId="WW8Num1z2">
    <w:name w:val="WW8Num1z2"/>
    <w:rPr>
      <w:rFonts w:ascii="Wingdings" w:hAnsi="Wingdings" w:cs="Wingdings"/>
    </w:rPr>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Arial" w:eastAsia="SimSun" w:hAnsi="Arial" w:cs="Arial"/>
      <w:caps w:val="0"/>
      <w:smallCaps w:val="0"/>
      <w:color w:val="000000"/>
      <w:spacing w:val="0"/>
      <w:sz w:val="22"/>
      <w:szCs w:val="22"/>
    </w:rPr>
  </w:style>
  <w:style w:type="character" w:customStyle="1" w:styleId="WW8Num2z1">
    <w:name w:val="WW8Num2z1"/>
    <w:rPr>
      <w:rFonts w:ascii="Calibri" w:hAnsi="Calibri" w:cs="Arial"/>
      <w:b w:val="0"/>
      <w:i w:val="0"/>
      <w:caps w:val="0"/>
      <w:smallCaps w:val="0"/>
      <w:color w:val="000000"/>
      <w:spacing w:val="0"/>
      <w:sz w:val="24"/>
      <w:szCs w:val="24"/>
    </w:rPr>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DefaultParagraphFont1">
    <w:name w:val="Default Paragraph Font1"/>
  </w:style>
  <w:style w:type="character" w:customStyle="1" w:styleId="WW8Num3z0">
    <w:name w:val="WW8Num3z0"/>
    <w:rPr>
      <w:rFonts w:ascii="Wingdings" w:hAnsi="Wingdings" w:cs="Wingdings"/>
      <w:color w:val="000000"/>
      <w:sz w:val="24"/>
      <w:szCs w:val="24"/>
      <w:lang w:val="fr-FR"/>
    </w:rPr>
  </w:style>
  <w:style w:type="character" w:customStyle="1" w:styleId="WW8Num4z0">
    <w:name w:val="WW8Num4z0"/>
    <w:rPr>
      <w:rFonts w:ascii="Symbol" w:hAnsi="Symbol" w:cs="Symbol"/>
      <w:sz w:val="20"/>
      <w:szCs w:val="18"/>
    </w:rPr>
  </w:style>
  <w:style w:type="character" w:customStyle="1" w:styleId="WW8Num5z0">
    <w:name w:val="WW8Num5z0"/>
    <w:rPr>
      <w:rFonts w:ascii="Arial Black" w:hAnsi="Arial Black" w:cs="Wingdings"/>
      <w:sz w:val="24"/>
      <w:szCs w:val="24"/>
    </w:rPr>
  </w:style>
  <w:style w:type="character" w:customStyle="1" w:styleId="WW8Num5z1">
    <w:name w:val="WW8Num5z1"/>
    <w:rPr>
      <w:rFonts w:ascii="Courier New" w:hAnsi="Courier New" w:cs="Courier New"/>
    </w:rPr>
  </w:style>
  <w:style w:type="character" w:customStyle="1" w:styleId="WW8Num5z2">
    <w:name w:val="WW8Num5z2"/>
  </w:style>
  <w:style w:type="character" w:customStyle="1" w:styleId="WW8Num5z3">
    <w:name w:val="WW8Num5z3"/>
    <w:rPr>
      <w:rFonts w:ascii="Symbol" w:hAnsi="Symbol" w:cs="Symbol"/>
    </w:rPr>
  </w:style>
  <w:style w:type="character" w:customStyle="1" w:styleId="WW8Num6z0">
    <w:name w:val="WW8Num6z0"/>
    <w:rPr>
      <w:rFonts w:ascii="Wingdings" w:hAnsi="Wingdings" w:cs="Wingdings"/>
      <w:color w:val="000000"/>
      <w:sz w:val="20"/>
      <w:szCs w:val="24"/>
    </w:rPr>
  </w:style>
  <w:style w:type="character" w:customStyle="1" w:styleId="WW8Num6z1">
    <w:name w:val="WW8Num6z1"/>
    <w:rPr>
      <w:rFonts w:ascii="Symbol" w:hAnsi="Symbol" w:cs="Symbol"/>
      <w:sz w:val="20"/>
    </w:rPr>
  </w:style>
  <w:style w:type="character" w:customStyle="1" w:styleId="WW8Num6z3">
    <w:name w:val="WW8Num6z3"/>
  </w:style>
  <w:style w:type="character" w:customStyle="1" w:styleId="WW8Num7z0">
    <w:name w:val="WW8Num7z0"/>
    <w:rPr>
      <w:rFonts w:ascii="Wingdings" w:hAnsi="Wingdings" w:cs="Wingdings"/>
      <w:color w:val="000000"/>
      <w:sz w:val="24"/>
      <w:szCs w:val="24"/>
    </w:rPr>
  </w:style>
  <w:style w:type="character" w:customStyle="1" w:styleId="WW8Num7z1">
    <w:name w:val="WW8Num7z1"/>
    <w:rPr>
      <w:rFonts w:ascii="Courier New" w:hAnsi="Courier New" w:cs="Courier New"/>
      <w:color w:val="000000"/>
    </w:rPr>
  </w:style>
  <w:style w:type="character" w:customStyle="1" w:styleId="WW8Num7z2">
    <w:name w:val="WW8Num7z2"/>
    <w:rPr>
      <w:rFonts w:ascii="Symbol" w:hAnsi="Symbol" w:cs="Symbol"/>
      <w:sz w:val="20"/>
    </w:rPr>
  </w:style>
  <w:style w:type="character" w:customStyle="1" w:styleId="WW8Num8z0">
    <w:name w:val="WW8Num8z0"/>
    <w:rPr>
      <w:rFonts w:ascii="Wingdings" w:hAnsi="Wingdings" w:cs="OpenSymbol"/>
      <w:color w:val="auto"/>
      <w:sz w:val="24"/>
      <w:szCs w:val="24"/>
    </w:rPr>
  </w:style>
  <w:style w:type="character" w:customStyle="1" w:styleId="WW8Num8z1">
    <w:name w:val="WW8Num8z1"/>
    <w:rPr>
      <w:rFonts w:ascii="Symbol" w:hAnsi="Symbol" w:cs="OpenSymbol"/>
    </w:rPr>
  </w:style>
  <w:style w:type="character" w:customStyle="1" w:styleId="WW8Num8z2">
    <w:name w:val="WW8Num8z2"/>
    <w:rPr>
      <w:rFonts w:ascii="Symbol" w:hAnsi="Symbol" w:cs="Symbol"/>
      <w:sz w:val="20"/>
      <w:szCs w:val="20"/>
    </w:rPr>
  </w:style>
  <w:style w:type="character" w:customStyle="1" w:styleId="WW8Num9z0">
    <w:name w:val="WW8Num9z0"/>
    <w:rPr>
      <w:rFonts w:ascii="Wingdings" w:hAnsi="Wingdings" w:cs="Wingdings"/>
      <w:color w:val="000000"/>
      <w:sz w:val="24"/>
      <w:szCs w:val="24"/>
      <w:lang w:val="fr-FR"/>
    </w:rPr>
  </w:style>
  <w:style w:type="character" w:customStyle="1" w:styleId="WW8Num9z1">
    <w:name w:val="WW8Num9z1"/>
    <w:rPr>
      <w:rFonts w:ascii="Courier New" w:hAnsi="Courier New" w:cs="Courier New"/>
      <w:lang w:val="fr-FR"/>
    </w:rPr>
  </w:style>
  <w:style w:type="character" w:customStyle="1" w:styleId="WW8Num9z2">
    <w:name w:val="WW8Num9z2"/>
    <w:rPr>
      <w:rFonts w:ascii="Symbol" w:hAnsi="Symbol" w:cs="Symbol"/>
      <w:sz w:val="20"/>
      <w:szCs w:val="18"/>
    </w:rPr>
  </w:style>
  <w:style w:type="character" w:customStyle="1" w:styleId="WW8Num9z3">
    <w:name w:val="WW8Num9z3"/>
    <w:rPr>
      <w:rFonts w:ascii="Symbol" w:hAnsi="Symbol" w:cs="Symbol"/>
    </w:rPr>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WW8Num10z0">
    <w:name w:val="WW8Num10z0"/>
    <w:rPr>
      <w:rFonts w:ascii="Wingdings" w:hAnsi="Wingdings" w:cs="Wingdings"/>
      <w:color w:val="000000"/>
      <w:sz w:val="24"/>
      <w:szCs w:val="24"/>
    </w:rPr>
  </w:style>
  <w:style w:type="character" w:customStyle="1" w:styleId="WW8Num10z1">
    <w:name w:val="WW8Num10z1"/>
    <w:rPr>
      <w:rFonts w:ascii="Courier New" w:hAnsi="Courier New" w:cs="Courier New"/>
    </w:rPr>
  </w:style>
  <w:style w:type="character" w:customStyle="1" w:styleId="WW8Num10z2">
    <w:name w:val="WW8Num10z2"/>
    <w:rPr>
      <w:rFonts w:ascii="Wingdings" w:hAnsi="Wingdings" w:cs="Wingdings"/>
    </w:rPr>
  </w:style>
  <w:style w:type="character" w:customStyle="1" w:styleId="WW-DefaultParagraphFont">
    <w:name w:val="WW-Default Paragraph Font"/>
  </w:style>
  <w:style w:type="character" w:customStyle="1" w:styleId="WW8Num3z1">
    <w:name w:val="WW8Num3z1"/>
    <w:rPr>
      <w:rFonts w:ascii="Courier New" w:hAnsi="Courier New" w:cs="Courier New"/>
    </w:rPr>
  </w:style>
  <w:style w:type="character" w:customStyle="1" w:styleId="WW8Num3z2">
    <w:name w:val="WW8Num3z2"/>
    <w:rPr>
      <w:rFonts w:ascii="Symbol" w:hAnsi="Symbol" w:cs="Symbol"/>
      <w:sz w:val="20"/>
    </w:rPr>
  </w:style>
  <w:style w:type="character" w:customStyle="1" w:styleId="WW8Num4z1">
    <w:name w:val="WW8Num4z1"/>
    <w:rPr>
      <w:rFonts w:ascii="Symbol" w:hAnsi="Symbol" w:cs="OpenSymbol"/>
      <w:lang w:val="fr-FR"/>
    </w:rPr>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6z2">
    <w:name w:val="WW8Num6z2"/>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10z3">
    <w:name w:val="WW8Num10z3"/>
    <w:rPr>
      <w:rFonts w:ascii="Symbol" w:hAnsi="Symbol" w:cs="Symbol"/>
    </w:rPr>
  </w:style>
  <w:style w:type="character" w:customStyle="1" w:styleId="WW8Num11z0">
    <w:name w:val="WW8Num11z0"/>
    <w:rPr>
      <w:rFonts w:ascii="Symbol" w:hAnsi="Symbol" w:cs="Symbol"/>
      <w:color w:val="000000"/>
      <w:sz w:val="20"/>
      <w:szCs w:val="20"/>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cs="Wingdings"/>
    </w:rPr>
  </w:style>
  <w:style w:type="character" w:customStyle="1" w:styleId="WW-DefaultParagraphFont1">
    <w:name w:val="WW-Default Paragraph Font1"/>
  </w:style>
  <w:style w:type="character" w:customStyle="1" w:styleId="WW-DefaultParagraphFont11">
    <w:name w:val="WW-Default Paragraph Font11"/>
  </w:style>
  <w:style w:type="character" w:customStyle="1" w:styleId="Internetlink">
    <w:name w:val="Internet link"/>
    <w:rPr>
      <w:color w:val="0000FF"/>
      <w:u w:val="single"/>
    </w:rPr>
  </w:style>
  <w:style w:type="character" w:customStyle="1" w:styleId="ListLabel1">
    <w:name w:val="ListLabel 1"/>
    <w:rPr>
      <w:rFonts w:cs="Courier New"/>
    </w:rPr>
  </w:style>
  <w:style w:type="character" w:customStyle="1" w:styleId="body0020text0020indentchar">
    <w:name w:val="body_0020text_0020indent__char"/>
    <w:basedOn w:val="WW-DefaultParagraphFont1"/>
  </w:style>
  <w:style w:type="character" w:customStyle="1" w:styleId="WW8Num13z0">
    <w:name w:val="WW8Num13z0"/>
    <w:rPr>
      <w:rFonts w:ascii="Wingdings" w:hAnsi="Wingdings" w:cs="Wingdings"/>
      <w:sz w:val="20"/>
      <w:szCs w:val="24"/>
    </w:rPr>
  </w:style>
  <w:style w:type="character" w:customStyle="1" w:styleId="WW8Num13z1">
    <w:name w:val="WW8Num13z1"/>
    <w:rPr>
      <w:rFonts w:ascii="Courier New" w:hAnsi="Courier New" w:cs="Courier New"/>
    </w:rPr>
  </w:style>
  <w:style w:type="character" w:customStyle="1" w:styleId="WW8Num13z2">
    <w:name w:val="WW8Num13z2"/>
    <w:rPr>
      <w:rFonts w:ascii="Wingdings" w:hAnsi="Wingdings" w:cs="Wingdings"/>
    </w:rPr>
  </w:style>
  <w:style w:type="character" w:customStyle="1" w:styleId="WW8Num13z3">
    <w:name w:val="WW8Num13z3"/>
    <w:rPr>
      <w:rFonts w:ascii="Symbol" w:hAnsi="Symbol" w:cs="Symbol"/>
    </w:rPr>
  </w:style>
  <w:style w:type="character" w:customStyle="1" w:styleId="apple-style-span">
    <w:name w:val="apple-style-span"/>
    <w:rPr>
      <w:rFonts w:cs="Times New Roman"/>
    </w:rPr>
  </w:style>
  <w:style w:type="character" w:styleId="Emphasis">
    <w:name w:val="Emphasis"/>
    <w:qFormat/>
    <w:rPr>
      <w:i/>
      <w:iCs/>
    </w:rPr>
  </w:style>
  <w:style w:type="character" w:customStyle="1" w:styleId="normalchar">
    <w:name w:val="normal__char"/>
    <w:basedOn w:val="WW-DefaultParagraphFont1"/>
  </w:style>
  <w:style w:type="character" w:styleId="Strong">
    <w:name w:val="Strong"/>
    <w:qFormat/>
    <w:rPr>
      <w:b/>
      <w:bCs/>
    </w:rPr>
  </w:style>
  <w:style w:type="character" w:customStyle="1" w:styleId="WW8Num3z3">
    <w:name w:val="WW8Num3z3"/>
    <w:rPr>
      <w:rFonts w:ascii="Symbol" w:hAnsi="Symbol" w:cs="Symbol"/>
    </w:rPr>
  </w:style>
  <w:style w:type="character" w:customStyle="1" w:styleId="WW8Num7z3">
    <w:name w:val="WW8Num7z3"/>
    <w:rPr>
      <w:rFonts w:ascii="Symbol" w:hAnsi="Symbol" w:cs="Symbol"/>
    </w:rPr>
  </w:style>
  <w:style w:type="character" w:customStyle="1" w:styleId="apple-converted-space">
    <w:name w:val="apple-converted-space"/>
    <w:basedOn w:val="WW-DefaultParagraphFont1"/>
  </w:style>
  <w:style w:type="character" w:customStyle="1" w:styleId="WW8Num15z0">
    <w:name w:val="WW8Num15z0"/>
    <w:rPr>
      <w:rFonts w:ascii="Wingdings" w:hAnsi="Wingdings" w:cs="Wingdings"/>
      <w:sz w:val="24"/>
      <w:szCs w:val="24"/>
    </w:rPr>
  </w:style>
  <w:style w:type="character" w:customStyle="1" w:styleId="WW8Num15z1">
    <w:name w:val="WW8Num15z1"/>
    <w:rPr>
      <w:rFonts w:ascii="Courier New" w:hAnsi="Courier New" w:cs="Courier New"/>
    </w:rPr>
  </w:style>
  <w:style w:type="character" w:customStyle="1" w:styleId="WW8Num15z3">
    <w:name w:val="WW8Num15z3"/>
    <w:rPr>
      <w:rFonts w:ascii="Symbol" w:hAnsi="Symbol" w:cs="Symbol"/>
    </w:rPr>
  </w:style>
  <w:style w:type="character" w:customStyle="1" w:styleId="pslongeditboxchar">
    <w:name w:val="pslongeditbox__char"/>
    <w:basedOn w:val="WW-DefaultParagraphFont1"/>
  </w:style>
  <w:style w:type="character" w:customStyle="1" w:styleId="list0020paragraphchar">
    <w:name w:val="list_0020paragraph__char"/>
    <w:basedOn w:val="WW-DefaultParagraphFont1"/>
  </w:style>
  <w:style w:type="character" w:customStyle="1" w:styleId="heading00207char">
    <w:name w:val="heading_00207__char"/>
    <w:rPr>
      <w:rFonts w:cs="Times New Roman"/>
    </w:rPr>
  </w:style>
  <w:style w:type="character" w:customStyle="1" w:styleId="WW8Num14z0">
    <w:name w:val="WW8Num14z0"/>
    <w:rPr>
      <w:rFonts w:ascii="Symbol" w:hAnsi="Symbol" w:cs="Symbol"/>
      <w:sz w:val="20"/>
      <w:szCs w:val="20"/>
    </w:rPr>
  </w:style>
  <w:style w:type="character" w:customStyle="1" w:styleId="NumberingSymbols">
    <w:name w:val="Numbering Symbols"/>
  </w:style>
  <w:style w:type="character" w:customStyle="1" w:styleId="BulletSymbols">
    <w:name w:val="Bullet Symbols"/>
    <w:rPr>
      <w:rFonts w:ascii="Arial Black" w:eastAsia="OpenSymbol" w:hAnsi="Arial Black" w:cs="OpenSymbol"/>
      <w:b/>
      <w:bCs/>
      <w:sz w:val="24"/>
      <w:szCs w:val="24"/>
    </w:rPr>
  </w:style>
  <w:style w:type="character" w:customStyle="1" w:styleId="ListLabel2">
    <w:name w:val="ListLabel 2"/>
    <w:rPr>
      <w:rFonts w:cs="Calibri"/>
    </w:rPr>
  </w:style>
  <w:style w:type="character" w:customStyle="1" w:styleId="txtempstyle1">
    <w:name w:val="txtempstyle1"/>
    <w:rPr>
      <w:rFonts w:ascii="Arial" w:hAnsi="Arial" w:cs="Arial"/>
      <w:color w:val="333333"/>
      <w:sz w:val="18"/>
      <w:szCs w:val="18"/>
      <w:u w:val="none"/>
    </w:rPr>
  </w:style>
  <w:style w:type="character" w:customStyle="1" w:styleId="FooterChar">
    <w:name w:val="Footer Char"/>
    <w:rPr>
      <w:rFonts w:ascii="Calibri" w:eastAsia="SimSun" w:hAnsi="Calibri" w:cs="Calibri"/>
      <w:kern w:val="1"/>
      <w:sz w:val="22"/>
      <w:szCs w:val="22"/>
    </w:rPr>
  </w:style>
  <w:style w:type="character" w:customStyle="1" w:styleId="BalloonTextChar">
    <w:name w:val="Balloon Text Char"/>
    <w:rPr>
      <w:rFonts w:ascii="Tahoma" w:eastAsia="SimSun" w:hAnsi="Tahoma" w:cs="Tahoma"/>
      <w:kern w:val="1"/>
      <w:sz w:val="16"/>
      <w:szCs w:val="16"/>
    </w:rPr>
  </w:style>
  <w:style w:type="character" w:customStyle="1" w:styleId="HeaderChar">
    <w:name w:val="Header Char"/>
    <w:rPr>
      <w:rFonts w:ascii="CG Times (W1)" w:eastAsia="SimSun" w:hAnsi="CG Times (W1)" w:cs="CG Times (W1)"/>
      <w:kern w:val="1"/>
      <w:sz w:val="22"/>
      <w:szCs w:val="22"/>
    </w:rPr>
  </w:style>
  <w:style w:type="character" w:customStyle="1" w:styleId="Heading2Char">
    <w:name w:val="Heading 2 Char"/>
    <w:rPr>
      <w:rFonts w:ascii="Cambria" w:eastAsia="Times New Roman" w:hAnsi="Cambria" w:cs="Times New Roman"/>
      <w:b/>
      <w:bCs/>
      <w:i/>
      <w:iCs/>
      <w:kern w:val="1"/>
      <w:sz w:val="28"/>
      <w:szCs w:val="28"/>
    </w:rPr>
  </w:style>
  <w:style w:type="character" w:customStyle="1" w:styleId="WW8Num11z3">
    <w:name w:val="WW8Num11z3"/>
    <w:rPr>
      <w:rFonts w:ascii="Symbol" w:hAnsi="Symbol" w:cs="Symbol"/>
    </w:rPr>
  </w:style>
  <w:style w:type="character" w:customStyle="1" w:styleId="TitleChar">
    <w:name w:val="Title Char"/>
    <w:rPr>
      <w:rFonts w:ascii="Arial" w:eastAsia="SimSun" w:hAnsi="Arial" w:cs="Arial"/>
      <w:b/>
      <w:kern w:val="1"/>
    </w:rPr>
  </w:style>
  <w:style w:type="character" w:styleId="Hyperlink">
    <w:name w:val="Hyperlink"/>
    <w:rPr>
      <w:color w:val="000080"/>
      <w:u w:val="single"/>
    </w:rPr>
  </w:style>
  <w:style w:type="character" w:customStyle="1" w:styleId="Bullets">
    <w:name w:val="Bullets"/>
    <w:rPr>
      <w:rFonts w:ascii="OpenSymbol" w:eastAsia="OpenSymbol" w:hAnsi="OpenSymbol" w:cs="OpenSymbol"/>
    </w:rPr>
  </w:style>
  <w:style w:type="paragraph" w:customStyle="1" w:styleId="Heading">
    <w:name w:val="Heading"/>
    <w:basedOn w:val="Standard"/>
    <w:next w:val="BodyText"/>
    <w:pPr>
      <w:keepNext/>
      <w:spacing w:before="240" w:after="120"/>
    </w:pPr>
    <w:rPr>
      <w:rFonts w:ascii="Arial" w:eastAsia="Microsoft YaHei" w:hAnsi="Arial" w:cs="Mangal"/>
      <w:sz w:val="28"/>
      <w:szCs w:val="28"/>
    </w:rPr>
  </w:style>
  <w:style w:type="paragraph" w:styleId="BodyText">
    <w:name w:val="Body Text"/>
    <w:basedOn w:val="Standard"/>
    <w:pPr>
      <w:spacing w:after="120"/>
    </w:pPr>
  </w:style>
  <w:style w:type="paragraph" w:styleId="List">
    <w:name w:val="List"/>
    <w:basedOn w:val="BodyText"/>
    <w:rPr>
      <w:rFonts w:cs="Mangal"/>
    </w:rPr>
  </w:style>
  <w:style w:type="paragraph" w:styleId="Caption">
    <w:name w:val="caption"/>
    <w:basedOn w:val="Standard"/>
    <w:qFormat/>
    <w:pPr>
      <w:suppressLineNumbers/>
      <w:spacing w:before="120" w:after="120"/>
    </w:pPr>
    <w:rPr>
      <w:rFonts w:cs="Mangal"/>
      <w:i/>
      <w:iCs/>
      <w:sz w:val="24"/>
      <w:szCs w:val="24"/>
    </w:rPr>
  </w:style>
  <w:style w:type="paragraph" w:customStyle="1" w:styleId="Index">
    <w:name w:val="Index"/>
    <w:basedOn w:val="Standard"/>
    <w:pPr>
      <w:suppressLineNumbers/>
    </w:pPr>
    <w:rPr>
      <w:rFonts w:cs="Mangal"/>
    </w:rPr>
  </w:style>
  <w:style w:type="paragraph" w:customStyle="1" w:styleId="Standard">
    <w:name w:val="Standard"/>
    <w:pPr>
      <w:suppressAutoHyphens/>
      <w:spacing w:after="200" w:line="276" w:lineRule="auto"/>
      <w:textAlignment w:val="baseline"/>
    </w:pPr>
    <w:rPr>
      <w:rFonts w:ascii="Calibri" w:eastAsia="SimSun" w:hAnsi="Calibri" w:cs="Calibri"/>
      <w:kern w:val="1"/>
      <w:sz w:val="22"/>
      <w:szCs w:val="22"/>
      <w:lang w:eastAsia="ar-SA"/>
    </w:rPr>
  </w:style>
  <w:style w:type="paragraph" w:styleId="ListParagraph">
    <w:name w:val="List Paragraph"/>
    <w:basedOn w:val="Standard"/>
    <w:qFormat/>
    <w:pPr>
      <w:spacing w:after="0"/>
      <w:ind w:left="720"/>
    </w:pPr>
  </w:style>
  <w:style w:type="paragraph" w:styleId="Title">
    <w:name w:val="Title"/>
    <w:basedOn w:val="Standard"/>
    <w:next w:val="Subtitle"/>
    <w:qFormat/>
    <w:pPr>
      <w:spacing w:after="58" w:line="100" w:lineRule="atLeast"/>
      <w:jc w:val="center"/>
    </w:pPr>
    <w:rPr>
      <w:rFonts w:ascii="Arial" w:hAnsi="Arial" w:cs="Arial"/>
      <w:b/>
      <w:sz w:val="20"/>
      <w:szCs w:val="20"/>
    </w:rPr>
  </w:style>
  <w:style w:type="paragraph" w:styleId="Subtitle">
    <w:name w:val="Subtitle"/>
    <w:basedOn w:val="Heading"/>
    <w:next w:val="BodyText"/>
    <w:qFormat/>
    <w:pPr>
      <w:jc w:val="center"/>
    </w:pPr>
    <w:rPr>
      <w:i/>
      <w:iCs/>
    </w:rPr>
  </w:style>
  <w:style w:type="paragraph" w:customStyle="1" w:styleId="body0020text0020indent">
    <w:name w:val="body_0020text_0020indent"/>
    <w:basedOn w:val="Standard"/>
    <w:pPr>
      <w:spacing w:before="280" w:after="280" w:line="240" w:lineRule="auto"/>
    </w:pPr>
    <w:rPr>
      <w:rFonts w:ascii="Times New Roman" w:hAnsi="Times New Roman" w:cs="Times New Roman"/>
      <w:sz w:val="24"/>
      <w:szCs w:val="24"/>
    </w:rPr>
  </w:style>
  <w:style w:type="paragraph" w:styleId="BodyTextIndent3">
    <w:name w:val="Body Text Indent 3"/>
    <w:basedOn w:val="Standard"/>
    <w:pPr>
      <w:spacing w:after="120"/>
      <w:ind w:left="360"/>
    </w:pPr>
    <w:rPr>
      <w:sz w:val="16"/>
      <w:szCs w:val="16"/>
    </w:rPr>
  </w:style>
  <w:style w:type="paragraph" w:customStyle="1" w:styleId="Normal1">
    <w:name w:val="Normal1"/>
    <w:basedOn w:val="Standard"/>
    <w:pPr>
      <w:spacing w:after="120" w:line="240" w:lineRule="auto"/>
    </w:pPr>
    <w:rPr>
      <w:rFonts w:ascii="Times New Roman" w:hAnsi="Times New Roman" w:cs="Times New Roman"/>
      <w:sz w:val="24"/>
      <w:szCs w:val="24"/>
    </w:rPr>
  </w:style>
  <w:style w:type="paragraph" w:styleId="Header">
    <w:name w:val="header"/>
    <w:basedOn w:val="Standard"/>
    <w:pPr>
      <w:autoSpaceDE w:val="0"/>
      <w:spacing w:before="240" w:after="0" w:line="240" w:lineRule="auto"/>
      <w:ind w:left="720"/>
      <w:jc w:val="both"/>
    </w:pPr>
    <w:rPr>
      <w:rFonts w:ascii="CG Times (W1)" w:hAnsi="CG Times (W1)" w:cs="CG Times (W1)"/>
    </w:rPr>
  </w:style>
  <w:style w:type="paragraph" w:styleId="NoSpacing">
    <w:name w:val="No Spacing"/>
    <w:qFormat/>
    <w:pPr>
      <w:suppressAutoHyphens/>
      <w:textAlignment w:val="baseline"/>
    </w:pPr>
    <w:rPr>
      <w:rFonts w:ascii="Calibri" w:eastAsia="Calibri" w:hAnsi="Calibri" w:cs="Calibri"/>
      <w:kern w:val="1"/>
      <w:sz w:val="22"/>
      <w:szCs w:val="22"/>
      <w:lang w:eastAsia="ar-SA"/>
    </w:rPr>
  </w:style>
  <w:style w:type="paragraph" w:styleId="NormalWeb">
    <w:name w:val="Normal (Web)"/>
    <w:basedOn w:val="Standard"/>
    <w:pPr>
      <w:spacing w:before="280" w:after="280" w:line="240" w:lineRule="auto"/>
    </w:pPr>
    <w:rPr>
      <w:rFonts w:ascii="Times New Roman" w:hAnsi="Times New Roman" w:cs="Times New Roman"/>
      <w:sz w:val="24"/>
      <w:szCs w:val="24"/>
    </w:rPr>
  </w:style>
  <w:style w:type="paragraph" w:styleId="BodyText3">
    <w:name w:val="Body Text 3"/>
    <w:basedOn w:val="Standard"/>
    <w:pPr>
      <w:spacing w:after="120"/>
    </w:pPr>
    <w:rPr>
      <w:sz w:val="16"/>
      <w:szCs w:val="16"/>
    </w:rPr>
  </w:style>
  <w:style w:type="paragraph" w:styleId="BodyTextIndent2">
    <w:name w:val="Body Text Indent 2"/>
    <w:basedOn w:val="Standard"/>
    <w:pPr>
      <w:spacing w:after="120" w:line="480" w:lineRule="auto"/>
      <w:ind w:left="360"/>
    </w:pPr>
  </w:style>
  <w:style w:type="paragraph" w:customStyle="1" w:styleId="heading00207">
    <w:name w:val="heading_00207"/>
    <w:basedOn w:val="Standard"/>
    <w:pPr>
      <w:spacing w:after="120" w:line="240" w:lineRule="auto"/>
    </w:pPr>
    <w:rPr>
      <w:rFonts w:ascii="Times New Roman" w:hAnsi="Times New Roman" w:cs="Times New Roman"/>
      <w:sz w:val="24"/>
      <w:szCs w:val="24"/>
    </w:rPr>
  </w:style>
  <w:style w:type="paragraph" w:styleId="Footer">
    <w:name w:val="footer"/>
    <w:basedOn w:val="Standard"/>
  </w:style>
  <w:style w:type="paragraph" w:styleId="BalloonText">
    <w:name w:val="Balloon Text"/>
    <w:basedOn w:val="Standard"/>
    <w:pPr>
      <w:spacing w:after="0" w:line="240" w:lineRule="auto"/>
    </w:pPr>
    <w:rPr>
      <w:rFonts w:ascii="Tahoma" w:hAnsi="Tahoma" w:cs="Tahoma"/>
      <w:sz w:val="16"/>
      <w:szCs w:val="16"/>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customStyle="1" w:styleId="ResumeN">
    <w:name w:val="ResumeN"/>
    <w:basedOn w:val="Standard"/>
    <w:pPr>
      <w:spacing w:after="0" w:line="240" w:lineRule="auto"/>
      <w:ind w:left="720" w:hanging="360"/>
      <w:jc w:val="both"/>
    </w:pPr>
    <w:rPr>
      <w:rFonts w:ascii="Verdana" w:hAnsi="Verdana" w:cs="Arial"/>
      <w:bCs/>
      <w:sz w:val="20"/>
      <w:szCs w:val="48"/>
    </w:rPr>
  </w:style>
</w:styles>
</file>

<file path=word/webSettings.xml><?xml version="1.0" encoding="utf-8"?>
<w:webSettings xmlns:r="http://schemas.openxmlformats.org/officeDocument/2006/relationships" xmlns:w="http://schemas.openxmlformats.org/wordprocessingml/2006/main">
  <w:divs>
    <w:div w:id="499472194">
      <w:bodyDiv w:val="1"/>
      <w:marLeft w:val="0"/>
      <w:marRight w:val="0"/>
      <w:marTop w:val="0"/>
      <w:marBottom w:val="0"/>
      <w:divBdr>
        <w:top w:val="none" w:sz="0" w:space="0" w:color="auto"/>
        <w:left w:val="none" w:sz="0" w:space="0" w:color="auto"/>
        <w:bottom w:val="none" w:sz="0" w:space="0" w:color="auto"/>
        <w:right w:val="none" w:sz="0" w:space="0" w:color="auto"/>
      </w:divBdr>
      <w:divsChild>
        <w:div w:id="581987009">
          <w:marLeft w:val="0"/>
          <w:marRight w:val="0"/>
          <w:marTop w:val="0"/>
          <w:marBottom w:val="0"/>
          <w:divBdr>
            <w:top w:val="none" w:sz="0" w:space="0" w:color="auto"/>
            <w:left w:val="none" w:sz="0" w:space="0" w:color="auto"/>
            <w:bottom w:val="none" w:sz="0" w:space="0" w:color="auto"/>
            <w:right w:val="none" w:sz="0" w:space="0" w:color="auto"/>
          </w:divBdr>
        </w:div>
      </w:divsChild>
    </w:div>
    <w:div w:id="596406962">
      <w:bodyDiv w:val="1"/>
      <w:marLeft w:val="0"/>
      <w:marRight w:val="0"/>
      <w:marTop w:val="0"/>
      <w:marBottom w:val="0"/>
      <w:divBdr>
        <w:top w:val="none" w:sz="0" w:space="0" w:color="auto"/>
        <w:left w:val="none" w:sz="0" w:space="0" w:color="auto"/>
        <w:bottom w:val="none" w:sz="0" w:space="0" w:color="auto"/>
        <w:right w:val="none" w:sz="0" w:space="0" w:color="auto"/>
      </w:divBdr>
    </w:div>
    <w:div w:id="694235332">
      <w:bodyDiv w:val="1"/>
      <w:marLeft w:val="0"/>
      <w:marRight w:val="0"/>
      <w:marTop w:val="0"/>
      <w:marBottom w:val="0"/>
      <w:divBdr>
        <w:top w:val="none" w:sz="0" w:space="0" w:color="auto"/>
        <w:left w:val="none" w:sz="0" w:space="0" w:color="auto"/>
        <w:bottom w:val="none" w:sz="0" w:space="0" w:color="auto"/>
        <w:right w:val="none" w:sz="0" w:space="0" w:color="auto"/>
      </w:divBdr>
    </w:div>
    <w:div w:id="719940954">
      <w:bodyDiv w:val="1"/>
      <w:marLeft w:val="0"/>
      <w:marRight w:val="0"/>
      <w:marTop w:val="0"/>
      <w:marBottom w:val="0"/>
      <w:divBdr>
        <w:top w:val="none" w:sz="0" w:space="0" w:color="auto"/>
        <w:left w:val="none" w:sz="0" w:space="0" w:color="auto"/>
        <w:bottom w:val="none" w:sz="0" w:space="0" w:color="auto"/>
        <w:right w:val="none" w:sz="0" w:space="0" w:color="auto"/>
      </w:divBdr>
    </w:div>
    <w:div w:id="933056826">
      <w:bodyDiv w:val="1"/>
      <w:marLeft w:val="0"/>
      <w:marRight w:val="0"/>
      <w:marTop w:val="0"/>
      <w:marBottom w:val="0"/>
      <w:divBdr>
        <w:top w:val="none" w:sz="0" w:space="0" w:color="auto"/>
        <w:left w:val="none" w:sz="0" w:space="0" w:color="auto"/>
        <w:bottom w:val="none" w:sz="0" w:space="0" w:color="auto"/>
        <w:right w:val="none" w:sz="0" w:space="0" w:color="auto"/>
      </w:divBdr>
    </w:div>
    <w:div w:id="16303586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AIG" TargetMode="External"/><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hoaglan\Documents\Anees%20Rana%20RCM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E66516-282D-49A1-ACD5-3AEAFD7B1C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Anees Rana RCMT</Template>
  <TotalTime>76</TotalTime>
  <Pages>12</Pages>
  <Words>5471</Words>
  <Characters>31188</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Anees U</vt:lpstr>
    </vt:vector>
  </TitlesOfParts>
  <Company/>
  <LinksUpToDate>false</LinksUpToDate>
  <CharactersWithSpaces>36586</CharactersWithSpaces>
  <SharedDoc>false</SharedDoc>
  <HLinks>
    <vt:vector size="6" baseType="variant">
      <vt:variant>
        <vt:i4>1638492</vt:i4>
      </vt:variant>
      <vt:variant>
        <vt:i4>0</vt:i4>
      </vt:variant>
      <vt:variant>
        <vt:i4>0</vt:i4>
      </vt:variant>
      <vt:variant>
        <vt:i4>5</vt:i4>
      </vt:variant>
      <vt:variant>
        <vt:lpwstr>http://en.wikipedia.org/wiki/AIG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dcterms:created xsi:type="dcterms:W3CDTF">2016-05-31T19:54:00Z</dcterms:created>
  <dcterms:modified xsi:type="dcterms:W3CDTF">2016-05-31T19:54:00Z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r8>4</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