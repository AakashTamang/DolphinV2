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949B9" w:rsidRPr="0024295D" w:rsidRDefault="002949B9" w:rsidP="0024295D">
      <w:pPr>
        <w:pStyle w:val="NoSpacing"/>
        <w:rPr>
          <w:b/>
        </w:rPr>
      </w:pPr>
      <w:bookmarkStart w:id="0" w:name="_GoBack"/>
      <w:r w:rsidRPr="0024295D">
        <w:rPr>
          <w:b/>
        </w:rPr>
        <w:t>Ashish Suwal</w:t>
      </w:r>
      <w:r w:rsidRPr="0024295D">
        <w:rPr>
          <w:b/>
        </w:rPr>
        <w:t xml:space="preserve"> </w:t>
      </w:r>
    </w:p>
    <w:bookmarkEnd w:id="0"/>
    <w:p w:rsidR="002949B9" w:rsidRPr="0024295D" w:rsidRDefault="00BD3A85" w:rsidP="0024295D">
      <w:pPr>
        <w:pStyle w:val="NoSpacing"/>
        <w:rPr>
          <w:b/>
        </w:rPr>
      </w:pPr>
      <w:r w:rsidRPr="0024295D">
        <w:rPr>
          <w:b/>
        </w:rPr>
        <w:t xml:space="preserve">E mail:  </w:t>
      </w:r>
      <w:hyperlink r:id="rId6" w:history="1">
        <w:r w:rsidR="002949B9" w:rsidRPr="0024295D">
          <w:rPr>
            <w:rStyle w:val="Hyperlink"/>
            <w:rFonts w:asciiTheme="minorHAnsi" w:hAnsiTheme="minorHAnsi" w:cstheme="minorHAnsi"/>
            <w:b/>
            <w:bCs/>
          </w:rPr>
          <w:t>ashishsuwal5@gmail.com</w:t>
        </w:r>
      </w:hyperlink>
      <w:r w:rsidR="002949B9" w:rsidRPr="0024295D">
        <w:rPr>
          <w:b/>
        </w:rPr>
        <w:t xml:space="preserve"> </w:t>
      </w:r>
    </w:p>
    <w:p w:rsidR="006C3B0F" w:rsidRPr="0024295D" w:rsidRDefault="00BD3A85" w:rsidP="0024295D">
      <w:pPr>
        <w:pStyle w:val="NoSpacing"/>
        <w:rPr>
          <w:b/>
        </w:rPr>
      </w:pPr>
      <w:r w:rsidRPr="0024295D">
        <w:rPr>
          <w:b/>
        </w:rPr>
        <w:t xml:space="preserve">Phone : </w:t>
      </w:r>
      <w:r w:rsidR="002949B9" w:rsidRPr="0024295D">
        <w:rPr>
          <w:rStyle w:val="m5573110945546801044gmail-m664765350608840972gmail-m-3714838439442487085gmail-m-4804154480115249379gmail-m8107842879681637385gmail-tl8wme"/>
          <w:rFonts w:asciiTheme="minorHAnsi" w:hAnsiTheme="minorHAnsi" w:cstheme="minorHAnsi"/>
          <w:b/>
          <w:bCs/>
        </w:rPr>
        <w:t>703-951-7280</w:t>
      </w:r>
    </w:p>
    <w:p w:rsidR="00BD3A85" w:rsidRPr="0024295D" w:rsidRDefault="00BD3A85" w:rsidP="00321C6E">
      <w:pPr>
        <w:pStyle w:val="bulletedlist"/>
        <w:spacing w:line="240" w:lineRule="auto"/>
        <w:ind w:left="0" w:firstLine="0"/>
        <w:rPr>
          <w:rFonts w:asciiTheme="minorHAnsi" w:hAnsiTheme="minorHAnsi" w:cstheme="minorHAnsi"/>
          <w:b/>
          <w:spacing w:val="0"/>
          <w:sz w:val="22"/>
          <w:szCs w:val="22"/>
        </w:rPr>
      </w:pPr>
    </w:p>
    <w:p w:rsidR="008F6D82" w:rsidRPr="0024295D" w:rsidRDefault="008F6D82" w:rsidP="00321C6E">
      <w:pPr>
        <w:pStyle w:val="bulletedlist"/>
        <w:spacing w:line="240" w:lineRule="auto"/>
        <w:ind w:left="0" w:firstLine="0"/>
        <w:rPr>
          <w:rFonts w:asciiTheme="minorHAnsi" w:hAnsiTheme="minorHAnsi" w:cstheme="minorHAnsi"/>
          <w:b/>
          <w:spacing w:val="0"/>
          <w:sz w:val="22"/>
          <w:szCs w:val="22"/>
        </w:rPr>
      </w:pPr>
      <w:r w:rsidRPr="0024295D">
        <w:rPr>
          <w:rFonts w:asciiTheme="minorHAnsi" w:hAnsiTheme="minorHAnsi" w:cstheme="minorHAnsi"/>
          <w:b/>
          <w:spacing w:val="0"/>
          <w:sz w:val="22"/>
          <w:szCs w:val="22"/>
        </w:rPr>
        <w:t xml:space="preserve">SUMMARY:                                </w:t>
      </w:r>
    </w:p>
    <w:p w:rsidR="008F6D82" w:rsidRPr="0024295D" w:rsidRDefault="008F6D82" w:rsidP="00321C6E">
      <w:pPr>
        <w:numPr>
          <w:ilvl w:val="0"/>
          <w:numId w:val="13"/>
        </w:numPr>
        <w:rPr>
          <w:rFonts w:asciiTheme="minorHAnsi" w:hAnsiTheme="minorHAnsi" w:cstheme="minorHAnsi"/>
          <w:sz w:val="22"/>
          <w:szCs w:val="22"/>
        </w:rPr>
      </w:pPr>
      <w:r w:rsidRPr="0024295D">
        <w:rPr>
          <w:rFonts w:asciiTheme="minorHAnsi" w:hAnsiTheme="minorHAnsi" w:cstheme="minorHAnsi"/>
          <w:sz w:val="22"/>
          <w:szCs w:val="22"/>
        </w:rPr>
        <w:t>Currently working as Sr. Data Analyst</w:t>
      </w:r>
      <w:r w:rsidR="006F6FB6" w:rsidRPr="0024295D">
        <w:rPr>
          <w:rFonts w:asciiTheme="minorHAnsi" w:hAnsiTheme="minorHAnsi" w:cstheme="minorHAnsi"/>
          <w:sz w:val="22"/>
          <w:szCs w:val="22"/>
        </w:rPr>
        <w:t xml:space="preserve"> </w:t>
      </w:r>
      <w:r w:rsidR="006C3B0F" w:rsidRPr="0024295D">
        <w:rPr>
          <w:rFonts w:asciiTheme="minorHAnsi" w:hAnsiTheme="minorHAnsi" w:cstheme="minorHAnsi"/>
          <w:sz w:val="22"/>
          <w:szCs w:val="22"/>
        </w:rPr>
        <w:t>with over 7</w:t>
      </w:r>
      <w:r w:rsidRPr="0024295D">
        <w:rPr>
          <w:rFonts w:asciiTheme="minorHAnsi" w:hAnsiTheme="minorHAnsi" w:cstheme="minorHAnsi"/>
          <w:sz w:val="22"/>
          <w:szCs w:val="22"/>
        </w:rPr>
        <w:t xml:space="preserve"> Years’ experience in IT and </w:t>
      </w:r>
      <w:r w:rsidR="006F6FB6" w:rsidRPr="0024295D">
        <w:rPr>
          <w:rFonts w:asciiTheme="minorHAnsi" w:hAnsiTheme="minorHAnsi" w:cstheme="minorHAnsi"/>
          <w:sz w:val="22"/>
          <w:szCs w:val="22"/>
        </w:rPr>
        <w:t>Data Requirement Gathering, Business Process Workflow and working with SAS and SAS tools with strong emphasis</w:t>
      </w:r>
    </w:p>
    <w:p w:rsidR="008F6D82" w:rsidRPr="0024295D" w:rsidRDefault="008F6D82" w:rsidP="00321C6E">
      <w:pPr>
        <w:numPr>
          <w:ilvl w:val="0"/>
          <w:numId w:val="13"/>
        </w:numPr>
        <w:rPr>
          <w:rFonts w:asciiTheme="minorHAnsi" w:hAnsiTheme="minorHAnsi" w:cstheme="minorHAnsi"/>
          <w:sz w:val="22"/>
          <w:szCs w:val="22"/>
        </w:rPr>
      </w:pPr>
      <w:r w:rsidRPr="0024295D">
        <w:rPr>
          <w:rFonts w:asciiTheme="minorHAnsi" w:hAnsiTheme="minorHAnsi" w:cstheme="minorHAnsi"/>
          <w:sz w:val="22"/>
          <w:szCs w:val="22"/>
        </w:rPr>
        <w:t xml:space="preserve">Worked extensively in Business Analysis (Enterprise Analysis, Requirements Elicitation, Requirements Analysis &amp; Documentation, Communications, Solution Assessment and Validation). </w:t>
      </w:r>
    </w:p>
    <w:p w:rsidR="008F6D82" w:rsidRPr="0024295D" w:rsidRDefault="008F6D82" w:rsidP="00321C6E">
      <w:pPr>
        <w:numPr>
          <w:ilvl w:val="0"/>
          <w:numId w:val="13"/>
        </w:numPr>
        <w:rPr>
          <w:rFonts w:asciiTheme="minorHAnsi" w:hAnsiTheme="minorHAnsi" w:cstheme="minorHAnsi"/>
          <w:sz w:val="22"/>
          <w:szCs w:val="22"/>
        </w:rPr>
      </w:pPr>
      <w:r w:rsidRPr="0024295D">
        <w:rPr>
          <w:rFonts w:asciiTheme="minorHAnsi" w:hAnsiTheme="minorHAnsi" w:cstheme="minorHAnsi"/>
          <w:sz w:val="22"/>
          <w:szCs w:val="22"/>
        </w:rPr>
        <w:t>Expertise in Data Analysis/Business Analysis/Data Modeling and BI reporting</w:t>
      </w:r>
      <w:r w:rsidR="00D454D4" w:rsidRPr="0024295D">
        <w:rPr>
          <w:rFonts w:asciiTheme="minorHAnsi" w:hAnsiTheme="minorHAnsi" w:cstheme="minorHAnsi"/>
          <w:sz w:val="22"/>
          <w:szCs w:val="22"/>
        </w:rPr>
        <w:t xml:space="preserve">.              </w:t>
      </w:r>
    </w:p>
    <w:p w:rsidR="008F6D82" w:rsidRPr="0024295D" w:rsidRDefault="008F6D82" w:rsidP="00321C6E">
      <w:pPr>
        <w:numPr>
          <w:ilvl w:val="0"/>
          <w:numId w:val="13"/>
        </w:numPr>
        <w:rPr>
          <w:rFonts w:asciiTheme="minorHAnsi" w:hAnsiTheme="minorHAnsi" w:cstheme="minorHAnsi"/>
          <w:sz w:val="22"/>
          <w:szCs w:val="22"/>
        </w:rPr>
      </w:pPr>
      <w:r w:rsidRPr="0024295D">
        <w:rPr>
          <w:rFonts w:asciiTheme="minorHAnsi" w:hAnsiTheme="minorHAnsi" w:cstheme="minorHAnsi"/>
          <w:sz w:val="22"/>
          <w:szCs w:val="22"/>
        </w:rPr>
        <w:t xml:space="preserve">Experience with healthcare system, Medicaid and with prime focus on claims adjudication, provider, eligibility and prior authorization.                                                                                                                          </w:t>
      </w:r>
    </w:p>
    <w:p w:rsidR="00C92993" w:rsidRPr="0024295D" w:rsidRDefault="008F6D82" w:rsidP="00321C6E">
      <w:pPr>
        <w:numPr>
          <w:ilvl w:val="0"/>
          <w:numId w:val="13"/>
        </w:numPr>
        <w:rPr>
          <w:rFonts w:asciiTheme="minorHAnsi" w:hAnsiTheme="minorHAnsi" w:cstheme="minorHAnsi"/>
          <w:sz w:val="22"/>
          <w:szCs w:val="22"/>
        </w:rPr>
      </w:pPr>
      <w:r w:rsidRPr="0024295D">
        <w:rPr>
          <w:rFonts w:asciiTheme="minorHAnsi" w:hAnsiTheme="minorHAnsi" w:cstheme="minorHAnsi"/>
          <w:sz w:val="22"/>
          <w:szCs w:val="22"/>
        </w:rPr>
        <w:t xml:space="preserve">Expertise in using Informatica Power center / Power Mart for data extraction, transformation and loading (ETL) from desperate data sources like oracle, SQL server, flat files, MS Access, JMS and XML files and load the data into different targets.  </w:t>
      </w:r>
    </w:p>
    <w:p w:rsidR="00BD3A85" w:rsidRPr="0024295D" w:rsidRDefault="00C92993" w:rsidP="00C92993">
      <w:pPr>
        <w:numPr>
          <w:ilvl w:val="0"/>
          <w:numId w:val="13"/>
        </w:numPr>
        <w:rPr>
          <w:rFonts w:asciiTheme="minorHAnsi" w:hAnsiTheme="minorHAnsi" w:cstheme="minorHAnsi"/>
          <w:sz w:val="22"/>
          <w:szCs w:val="22"/>
        </w:rPr>
      </w:pPr>
      <w:r w:rsidRPr="0024295D">
        <w:rPr>
          <w:rFonts w:asciiTheme="minorHAnsi" w:hAnsiTheme="minorHAnsi" w:cstheme="minorHAnsi"/>
          <w:sz w:val="22"/>
          <w:szCs w:val="22"/>
        </w:rPr>
        <w:t>Strong Facets Experience with Front End Construction on Versions 4.51/4.71.5.01</w:t>
      </w:r>
      <w:r w:rsidR="008F6D82" w:rsidRPr="0024295D">
        <w:rPr>
          <w:rFonts w:asciiTheme="minorHAnsi" w:hAnsiTheme="minorHAnsi" w:cstheme="minorHAnsi"/>
          <w:sz w:val="22"/>
          <w:szCs w:val="22"/>
        </w:rPr>
        <w:t xml:space="preserve">         </w:t>
      </w:r>
    </w:p>
    <w:p w:rsidR="002949B9" w:rsidRPr="0024295D" w:rsidRDefault="00BD3A85" w:rsidP="00BD3A85">
      <w:pPr>
        <w:numPr>
          <w:ilvl w:val="0"/>
          <w:numId w:val="13"/>
        </w:numPr>
        <w:rPr>
          <w:rFonts w:asciiTheme="minorHAnsi" w:hAnsiTheme="minorHAnsi" w:cstheme="minorHAnsi"/>
          <w:sz w:val="22"/>
          <w:szCs w:val="22"/>
        </w:rPr>
      </w:pPr>
      <w:r w:rsidRPr="0024295D">
        <w:rPr>
          <w:rFonts w:asciiTheme="minorHAnsi" w:hAnsiTheme="minorHAnsi" w:cstheme="minorHAnsi"/>
          <w:sz w:val="22"/>
          <w:szCs w:val="22"/>
        </w:rPr>
        <w:t>For Executing Scripts manually, Involved in preparing data in FACETS.</w:t>
      </w:r>
      <w:r w:rsidR="008F6D82" w:rsidRPr="0024295D">
        <w:rPr>
          <w:rFonts w:asciiTheme="minorHAnsi" w:hAnsiTheme="minorHAnsi" w:cstheme="minorHAnsi"/>
          <w:sz w:val="22"/>
          <w:szCs w:val="22"/>
        </w:rPr>
        <w:t xml:space="preserve">         </w:t>
      </w:r>
    </w:p>
    <w:p w:rsidR="008F6D82" w:rsidRPr="0024295D" w:rsidRDefault="002949B9" w:rsidP="002949B9">
      <w:pPr>
        <w:pStyle w:val="NoSpacing"/>
        <w:numPr>
          <w:ilvl w:val="0"/>
          <w:numId w:val="13"/>
        </w:numPr>
        <w:suppressAutoHyphens w:val="0"/>
        <w:rPr>
          <w:rFonts w:asciiTheme="minorHAnsi" w:eastAsia="Times New Roman" w:hAnsiTheme="minorHAnsi" w:cstheme="minorHAnsi"/>
        </w:rPr>
      </w:pPr>
      <w:r w:rsidRPr="0024295D">
        <w:rPr>
          <w:rFonts w:asciiTheme="minorHAnsi" w:eastAsia="Times New Roman" w:hAnsiTheme="minorHAnsi" w:cstheme="minorHAnsi"/>
        </w:rPr>
        <w:t xml:space="preserve">Experience in working with various data sources like Sequential file, Oracle, SQL Server, Teradata and Flat Files in Datastage designer. </w:t>
      </w:r>
      <w:r w:rsidR="008F6D82" w:rsidRPr="0024295D">
        <w:rPr>
          <w:rFonts w:asciiTheme="minorHAnsi" w:hAnsiTheme="minorHAnsi" w:cstheme="minorHAnsi"/>
        </w:rPr>
        <w:t xml:space="preserve">                                                                                                        </w:t>
      </w:r>
    </w:p>
    <w:p w:rsidR="008F6D82" w:rsidRPr="0024295D" w:rsidRDefault="008F6D82" w:rsidP="00321C6E">
      <w:pPr>
        <w:numPr>
          <w:ilvl w:val="0"/>
          <w:numId w:val="13"/>
        </w:numPr>
        <w:rPr>
          <w:rFonts w:asciiTheme="minorHAnsi" w:hAnsiTheme="minorHAnsi" w:cstheme="minorHAnsi"/>
          <w:sz w:val="22"/>
          <w:szCs w:val="22"/>
        </w:rPr>
      </w:pPr>
      <w:r w:rsidRPr="0024295D">
        <w:rPr>
          <w:rFonts w:asciiTheme="minorHAnsi" w:hAnsiTheme="minorHAnsi" w:cstheme="minorHAnsi"/>
          <w:sz w:val="22"/>
          <w:szCs w:val="22"/>
        </w:rPr>
        <w:t xml:space="preserve">Experience with healthcare system, Medicaid and with prime focus on claims adjudication, provider, eligibility and prior authorization.                                                                                                                            </w:t>
      </w:r>
    </w:p>
    <w:p w:rsidR="00416C5F" w:rsidRPr="0024295D" w:rsidRDefault="008F6D82" w:rsidP="00321C6E">
      <w:pPr>
        <w:numPr>
          <w:ilvl w:val="0"/>
          <w:numId w:val="13"/>
        </w:numPr>
        <w:rPr>
          <w:rFonts w:asciiTheme="minorHAnsi" w:hAnsiTheme="minorHAnsi" w:cstheme="minorHAnsi"/>
          <w:sz w:val="22"/>
          <w:szCs w:val="22"/>
        </w:rPr>
      </w:pPr>
      <w:r w:rsidRPr="0024295D">
        <w:rPr>
          <w:rFonts w:asciiTheme="minorHAnsi" w:hAnsiTheme="minorHAnsi" w:cstheme="minorHAnsi"/>
          <w:sz w:val="22"/>
          <w:szCs w:val="22"/>
        </w:rPr>
        <w:t xml:space="preserve">Extensive experience in Data Analysis and ETL Techniques for loading high volumes of data and smooth structural flow of the data.        </w:t>
      </w:r>
    </w:p>
    <w:p w:rsidR="008F6D82" w:rsidRPr="0024295D" w:rsidRDefault="00416C5F" w:rsidP="00416C5F">
      <w:pPr>
        <w:pStyle w:val="ListParagraph"/>
        <w:numPr>
          <w:ilvl w:val="0"/>
          <w:numId w:val="13"/>
        </w:numPr>
        <w:suppressAutoHyphens w:val="0"/>
        <w:spacing w:after="0" w:line="240" w:lineRule="auto"/>
        <w:contextualSpacing/>
        <w:rPr>
          <w:rFonts w:asciiTheme="minorHAnsi" w:eastAsia="Times New Roman" w:hAnsiTheme="minorHAnsi" w:cstheme="minorHAnsi"/>
          <w:color w:val="000000"/>
        </w:rPr>
      </w:pPr>
      <w:r w:rsidRPr="0024295D">
        <w:rPr>
          <w:rFonts w:asciiTheme="minorHAnsi" w:eastAsia="Times New Roman" w:hAnsiTheme="minorHAnsi" w:cstheme="minorHAnsi"/>
          <w:color w:val="000000"/>
        </w:rPr>
        <w:t>Excellent working knowledge of SQL Server Reporting Services (SSRS), SQL Server Integration Services (SSIS), SQL Server Analysis Services (SSAS).</w:t>
      </w:r>
      <w:r w:rsidR="008F6D82" w:rsidRPr="0024295D">
        <w:rPr>
          <w:rFonts w:asciiTheme="minorHAnsi" w:hAnsiTheme="minorHAnsi" w:cstheme="minorHAnsi"/>
        </w:rPr>
        <w:t xml:space="preserve">                                                                                                           </w:t>
      </w:r>
    </w:p>
    <w:p w:rsidR="008F6D82" w:rsidRPr="0024295D" w:rsidRDefault="008F6D82" w:rsidP="00321C6E">
      <w:pPr>
        <w:numPr>
          <w:ilvl w:val="0"/>
          <w:numId w:val="13"/>
        </w:numPr>
        <w:rPr>
          <w:rFonts w:asciiTheme="minorHAnsi" w:hAnsiTheme="minorHAnsi" w:cstheme="minorHAnsi"/>
          <w:sz w:val="22"/>
          <w:szCs w:val="22"/>
        </w:rPr>
      </w:pPr>
      <w:r w:rsidRPr="0024295D">
        <w:rPr>
          <w:rFonts w:asciiTheme="minorHAnsi" w:hAnsiTheme="minorHAnsi" w:cstheme="minorHAnsi"/>
          <w:sz w:val="22"/>
          <w:szCs w:val="22"/>
        </w:rPr>
        <w:t xml:space="preserve">Experienced in data warehouses and data marts for business intelligence reporting and data mining along with developing and documenting process flows for business processes.   </w:t>
      </w:r>
    </w:p>
    <w:p w:rsidR="006F6FB6" w:rsidRPr="0024295D" w:rsidRDefault="006F6FB6" w:rsidP="00321C6E">
      <w:pPr>
        <w:numPr>
          <w:ilvl w:val="0"/>
          <w:numId w:val="13"/>
        </w:numPr>
        <w:rPr>
          <w:rFonts w:asciiTheme="minorHAnsi" w:hAnsiTheme="minorHAnsi" w:cstheme="minorHAnsi"/>
          <w:sz w:val="22"/>
          <w:szCs w:val="22"/>
        </w:rPr>
      </w:pPr>
      <w:r w:rsidRPr="0024295D">
        <w:rPr>
          <w:rFonts w:asciiTheme="minorHAnsi" w:hAnsiTheme="minorHAnsi" w:cstheme="minorHAnsi"/>
          <w:sz w:val="22"/>
          <w:szCs w:val="22"/>
        </w:rPr>
        <w:t>Knowledge and experience in using SAS Business Intelligence tool</w:t>
      </w:r>
      <w:r w:rsidR="001B1B27" w:rsidRPr="0024295D">
        <w:rPr>
          <w:rFonts w:asciiTheme="minorHAnsi" w:hAnsiTheme="minorHAnsi" w:cstheme="minorHAnsi"/>
          <w:sz w:val="22"/>
          <w:szCs w:val="22"/>
        </w:rPr>
        <w:t xml:space="preserve">s such as SAS Enterprise Guide </w:t>
      </w:r>
      <w:r w:rsidRPr="0024295D">
        <w:rPr>
          <w:rFonts w:asciiTheme="minorHAnsi" w:hAnsiTheme="minorHAnsi" w:cstheme="minorHAnsi"/>
          <w:sz w:val="22"/>
          <w:szCs w:val="22"/>
        </w:rPr>
        <w:t>and SAS Enterprise Miner.</w:t>
      </w:r>
    </w:p>
    <w:p w:rsidR="008F6D82" w:rsidRPr="0024295D" w:rsidRDefault="008F6D82" w:rsidP="00321C6E">
      <w:pPr>
        <w:numPr>
          <w:ilvl w:val="0"/>
          <w:numId w:val="13"/>
        </w:numPr>
        <w:rPr>
          <w:rFonts w:asciiTheme="minorHAnsi" w:hAnsiTheme="minorHAnsi" w:cstheme="minorHAnsi"/>
          <w:sz w:val="22"/>
          <w:szCs w:val="22"/>
        </w:rPr>
      </w:pPr>
      <w:r w:rsidRPr="0024295D">
        <w:rPr>
          <w:rFonts w:asciiTheme="minorHAnsi" w:hAnsiTheme="minorHAnsi" w:cstheme="minorHAnsi"/>
          <w:sz w:val="22"/>
          <w:szCs w:val="22"/>
        </w:rPr>
        <w:t xml:space="preserve">Extensive experience in Strategic development of a  Data Warehouse and in Performing Data Analysis and Data Mapping from a Operational Data Store to a Enterprise Data Warehouse                                       </w:t>
      </w:r>
    </w:p>
    <w:p w:rsidR="008F6D82" w:rsidRPr="0024295D" w:rsidRDefault="008F6D82" w:rsidP="00321C6E">
      <w:pPr>
        <w:numPr>
          <w:ilvl w:val="0"/>
          <w:numId w:val="13"/>
        </w:numPr>
        <w:rPr>
          <w:rFonts w:asciiTheme="minorHAnsi" w:hAnsiTheme="minorHAnsi" w:cstheme="minorHAnsi"/>
          <w:sz w:val="22"/>
          <w:szCs w:val="22"/>
        </w:rPr>
      </w:pPr>
      <w:r w:rsidRPr="0024295D">
        <w:rPr>
          <w:rFonts w:asciiTheme="minorHAnsi" w:hAnsiTheme="minorHAnsi" w:cstheme="minorHAnsi"/>
          <w:sz w:val="22"/>
          <w:szCs w:val="22"/>
        </w:rPr>
        <w:t>Extensive work with various Rational tools like Requisite</w:t>
      </w:r>
      <w:r w:rsidR="00D454D4" w:rsidRPr="0024295D">
        <w:rPr>
          <w:rFonts w:asciiTheme="minorHAnsi" w:hAnsiTheme="minorHAnsi" w:cstheme="minorHAnsi"/>
          <w:sz w:val="22"/>
          <w:szCs w:val="22"/>
        </w:rPr>
        <w:t xml:space="preserve"> </w:t>
      </w:r>
      <w:r w:rsidRPr="0024295D">
        <w:rPr>
          <w:rFonts w:asciiTheme="minorHAnsi" w:hAnsiTheme="minorHAnsi" w:cstheme="minorHAnsi"/>
          <w:sz w:val="22"/>
          <w:szCs w:val="22"/>
        </w:rPr>
        <w:t>Pro- Requirement gathering/maintenance, Use Case document maintenance, Clear</w:t>
      </w:r>
      <w:r w:rsidR="00D454D4" w:rsidRPr="0024295D">
        <w:rPr>
          <w:rFonts w:asciiTheme="minorHAnsi" w:hAnsiTheme="minorHAnsi" w:cstheme="minorHAnsi"/>
          <w:sz w:val="22"/>
          <w:szCs w:val="22"/>
        </w:rPr>
        <w:t xml:space="preserve"> </w:t>
      </w:r>
      <w:r w:rsidRPr="0024295D">
        <w:rPr>
          <w:rFonts w:asciiTheme="minorHAnsi" w:hAnsiTheme="minorHAnsi" w:cstheme="minorHAnsi"/>
          <w:sz w:val="22"/>
          <w:szCs w:val="22"/>
        </w:rPr>
        <w:t>Case- version control and Clear</w:t>
      </w:r>
      <w:r w:rsidR="00D454D4" w:rsidRPr="0024295D">
        <w:rPr>
          <w:rFonts w:asciiTheme="minorHAnsi" w:hAnsiTheme="minorHAnsi" w:cstheme="minorHAnsi"/>
          <w:sz w:val="22"/>
          <w:szCs w:val="22"/>
        </w:rPr>
        <w:t xml:space="preserve"> </w:t>
      </w:r>
      <w:r w:rsidRPr="0024295D">
        <w:rPr>
          <w:rFonts w:asciiTheme="minorHAnsi" w:hAnsiTheme="minorHAnsi" w:cstheme="minorHAnsi"/>
          <w:sz w:val="22"/>
          <w:szCs w:val="22"/>
        </w:rPr>
        <w:t>Quest/Test</w:t>
      </w:r>
      <w:r w:rsidR="00D454D4" w:rsidRPr="0024295D">
        <w:rPr>
          <w:rFonts w:asciiTheme="minorHAnsi" w:hAnsiTheme="minorHAnsi" w:cstheme="minorHAnsi"/>
          <w:sz w:val="22"/>
          <w:szCs w:val="22"/>
        </w:rPr>
        <w:t xml:space="preserve"> </w:t>
      </w:r>
      <w:r w:rsidRPr="0024295D">
        <w:rPr>
          <w:rFonts w:asciiTheme="minorHAnsi" w:hAnsiTheme="minorHAnsi" w:cstheme="minorHAnsi"/>
          <w:sz w:val="22"/>
          <w:szCs w:val="22"/>
        </w:rPr>
        <w:t>Director for bug tracking, Rational Rose for Use case diagrams, Sequence diagrams and activit</w:t>
      </w:r>
      <w:r w:rsidR="00D454D4" w:rsidRPr="0024295D">
        <w:rPr>
          <w:rFonts w:asciiTheme="minorHAnsi" w:hAnsiTheme="minorHAnsi" w:cstheme="minorHAnsi"/>
          <w:sz w:val="22"/>
          <w:szCs w:val="22"/>
        </w:rPr>
        <w:t xml:space="preserve">y diagrams.                   </w:t>
      </w:r>
    </w:p>
    <w:p w:rsidR="008F6D82" w:rsidRPr="0024295D" w:rsidRDefault="008F6D82" w:rsidP="00321C6E">
      <w:pPr>
        <w:numPr>
          <w:ilvl w:val="0"/>
          <w:numId w:val="13"/>
        </w:numPr>
        <w:rPr>
          <w:rFonts w:asciiTheme="minorHAnsi" w:hAnsiTheme="minorHAnsi" w:cstheme="minorHAnsi"/>
          <w:sz w:val="22"/>
          <w:szCs w:val="22"/>
        </w:rPr>
      </w:pPr>
      <w:r w:rsidRPr="0024295D">
        <w:rPr>
          <w:rFonts w:asciiTheme="minorHAnsi" w:hAnsiTheme="minorHAnsi" w:cstheme="minorHAnsi"/>
          <w:sz w:val="22"/>
          <w:szCs w:val="22"/>
        </w:rPr>
        <w:t>Efficient in MS Project/MS Excel for planning/status reporting/writing test scenarios.</w:t>
      </w:r>
    </w:p>
    <w:p w:rsidR="008F6D82" w:rsidRPr="0024295D" w:rsidRDefault="008F6D82" w:rsidP="00321C6E">
      <w:pPr>
        <w:widowControl w:val="0"/>
        <w:overflowPunct w:val="0"/>
        <w:autoSpaceDE w:val="0"/>
        <w:spacing w:line="264" w:lineRule="auto"/>
        <w:rPr>
          <w:rFonts w:asciiTheme="minorHAnsi" w:eastAsia="SimSun" w:hAnsiTheme="minorHAnsi" w:cstheme="minorHAnsi"/>
          <w:b/>
          <w:bCs/>
          <w:kern w:val="1"/>
          <w:sz w:val="22"/>
          <w:szCs w:val="22"/>
        </w:rPr>
      </w:pPr>
    </w:p>
    <w:p w:rsidR="008F6D82" w:rsidRPr="0024295D" w:rsidRDefault="008F6D82" w:rsidP="00321C6E">
      <w:pPr>
        <w:widowControl w:val="0"/>
        <w:shd w:val="clear" w:color="auto" w:fill="C0C0C0"/>
        <w:overflowPunct w:val="0"/>
        <w:autoSpaceDE w:val="0"/>
        <w:spacing w:line="264" w:lineRule="auto"/>
        <w:rPr>
          <w:rFonts w:asciiTheme="minorHAnsi" w:eastAsia="SimSun" w:hAnsiTheme="minorHAnsi" w:cstheme="minorHAnsi"/>
          <w:b/>
          <w:bCs/>
          <w:kern w:val="1"/>
          <w:sz w:val="22"/>
          <w:szCs w:val="22"/>
        </w:rPr>
      </w:pPr>
      <w:r w:rsidRPr="0024295D">
        <w:rPr>
          <w:rFonts w:asciiTheme="minorHAnsi" w:eastAsia="SimSun" w:hAnsiTheme="minorHAnsi" w:cstheme="minorHAnsi"/>
          <w:b/>
          <w:bCs/>
          <w:kern w:val="1"/>
          <w:sz w:val="22"/>
          <w:szCs w:val="22"/>
        </w:rPr>
        <w:t xml:space="preserve">Technical Skill-Set </w:t>
      </w:r>
    </w:p>
    <w:p w:rsidR="008F6D82" w:rsidRPr="0024295D" w:rsidRDefault="00C92993" w:rsidP="00321C6E">
      <w:pPr>
        <w:widowControl w:val="0"/>
        <w:tabs>
          <w:tab w:val="left" w:pos="720"/>
        </w:tabs>
        <w:autoSpaceDE w:val="0"/>
        <w:rPr>
          <w:rFonts w:asciiTheme="minorHAnsi" w:hAnsiTheme="minorHAnsi" w:cstheme="minorHAnsi"/>
          <w:sz w:val="22"/>
          <w:szCs w:val="22"/>
        </w:rPr>
      </w:pPr>
      <w:r w:rsidRPr="0024295D">
        <w:rPr>
          <w:rFonts w:asciiTheme="minorHAnsi" w:hAnsiTheme="minorHAnsi" w:cstheme="minorHAnsi"/>
          <w:b/>
          <w:sz w:val="22"/>
          <w:szCs w:val="22"/>
        </w:rPr>
        <w:t xml:space="preserve">Healthcare </w:t>
      </w:r>
      <w:r w:rsidR="008F6D82" w:rsidRPr="0024295D">
        <w:rPr>
          <w:rFonts w:asciiTheme="minorHAnsi" w:hAnsiTheme="minorHAnsi" w:cstheme="minorHAnsi"/>
          <w:sz w:val="22"/>
          <w:szCs w:val="22"/>
        </w:rPr>
        <w:t xml:space="preserve">:    </w:t>
      </w:r>
      <w:r w:rsidR="008F6D82" w:rsidRPr="0024295D">
        <w:rPr>
          <w:rFonts w:asciiTheme="minorHAnsi" w:hAnsiTheme="minorHAnsi" w:cstheme="minorHAnsi"/>
          <w:sz w:val="22"/>
          <w:szCs w:val="22"/>
        </w:rPr>
        <w:tab/>
      </w:r>
      <w:r w:rsidRPr="0024295D">
        <w:rPr>
          <w:rFonts w:asciiTheme="minorHAnsi" w:hAnsiTheme="minorHAnsi" w:cstheme="minorHAnsi"/>
          <w:sz w:val="22"/>
          <w:szCs w:val="22"/>
        </w:rPr>
        <w:t xml:space="preserve">                    </w:t>
      </w:r>
      <w:r w:rsidR="008F6D82" w:rsidRPr="0024295D">
        <w:rPr>
          <w:rFonts w:asciiTheme="minorHAnsi" w:hAnsiTheme="minorHAnsi" w:cstheme="minorHAnsi"/>
          <w:sz w:val="22"/>
          <w:szCs w:val="22"/>
        </w:rPr>
        <w:t xml:space="preserve"> </w:t>
      </w:r>
      <w:r w:rsidRPr="0024295D">
        <w:rPr>
          <w:rFonts w:asciiTheme="minorHAnsi" w:hAnsiTheme="minorHAnsi" w:cstheme="minorHAnsi"/>
          <w:bCs/>
          <w:sz w:val="22"/>
          <w:szCs w:val="22"/>
        </w:rPr>
        <w:t>EDI X12,HIPAA,4010,5010, FACETS,</w:t>
      </w:r>
      <w:r w:rsidRPr="0024295D">
        <w:rPr>
          <w:rFonts w:asciiTheme="minorHAnsi" w:hAnsiTheme="minorHAnsi" w:cstheme="minorHAnsi"/>
          <w:sz w:val="22"/>
          <w:szCs w:val="22"/>
        </w:rPr>
        <w:t xml:space="preserve"> 4.51/4.71.5.01                                                                                                                          </w:t>
      </w:r>
    </w:p>
    <w:p w:rsidR="008F6D82" w:rsidRPr="0024295D" w:rsidRDefault="008F6D82" w:rsidP="00321C6E">
      <w:pPr>
        <w:rPr>
          <w:rFonts w:asciiTheme="minorHAnsi" w:hAnsiTheme="minorHAnsi" w:cstheme="minorHAnsi"/>
          <w:sz w:val="22"/>
          <w:szCs w:val="22"/>
        </w:rPr>
      </w:pPr>
      <w:r w:rsidRPr="0024295D">
        <w:rPr>
          <w:rFonts w:asciiTheme="minorHAnsi" w:hAnsiTheme="minorHAnsi" w:cstheme="minorHAnsi"/>
          <w:b/>
          <w:sz w:val="22"/>
          <w:szCs w:val="22"/>
        </w:rPr>
        <w:t>Languages:</w:t>
      </w:r>
      <w:r w:rsidRPr="0024295D">
        <w:rPr>
          <w:rFonts w:asciiTheme="minorHAnsi" w:hAnsiTheme="minorHAnsi" w:cstheme="minorHAnsi"/>
          <w:sz w:val="22"/>
          <w:szCs w:val="22"/>
        </w:rPr>
        <w:t xml:space="preserve">                </w:t>
      </w:r>
      <w:r w:rsidRPr="0024295D">
        <w:rPr>
          <w:rFonts w:asciiTheme="minorHAnsi" w:hAnsiTheme="minorHAnsi" w:cstheme="minorHAnsi"/>
          <w:sz w:val="22"/>
          <w:szCs w:val="22"/>
        </w:rPr>
        <w:tab/>
        <w:t xml:space="preserve"> </w:t>
      </w:r>
      <w:r w:rsidR="00321C6E" w:rsidRPr="0024295D">
        <w:rPr>
          <w:rFonts w:asciiTheme="minorHAnsi" w:hAnsiTheme="minorHAnsi" w:cstheme="minorHAnsi"/>
          <w:sz w:val="22"/>
          <w:szCs w:val="22"/>
        </w:rPr>
        <w:t xml:space="preserve">                     </w:t>
      </w:r>
      <w:r w:rsidRPr="0024295D">
        <w:rPr>
          <w:rFonts w:asciiTheme="minorHAnsi" w:hAnsiTheme="minorHAnsi" w:cstheme="minorHAnsi"/>
          <w:sz w:val="22"/>
          <w:szCs w:val="22"/>
        </w:rPr>
        <w:t>SQL, HTML, SAS, XML</w:t>
      </w:r>
    </w:p>
    <w:p w:rsidR="008F6D82" w:rsidRPr="0024295D" w:rsidRDefault="008F6D82" w:rsidP="00321C6E">
      <w:pPr>
        <w:rPr>
          <w:rFonts w:asciiTheme="minorHAnsi" w:hAnsiTheme="minorHAnsi" w:cstheme="minorHAnsi"/>
          <w:sz w:val="22"/>
          <w:szCs w:val="22"/>
        </w:rPr>
      </w:pPr>
      <w:r w:rsidRPr="0024295D">
        <w:rPr>
          <w:rFonts w:asciiTheme="minorHAnsi" w:hAnsiTheme="minorHAnsi" w:cstheme="minorHAnsi"/>
          <w:b/>
          <w:sz w:val="22"/>
          <w:szCs w:val="22"/>
        </w:rPr>
        <w:t>Databases</w:t>
      </w:r>
      <w:r w:rsidRPr="0024295D">
        <w:rPr>
          <w:rFonts w:asciiTheme="minorHAnsi" w:hAnsiTheme="minorHAnsi" w:cstheme="minorHAnsi"/>
          <w:sz w:val="22"/>
          <w:szCs w:val="22"/>
        </w:rPr>
        <w:t xml:space="preserve">:                  </w:t>
      </w:r>
      <w:r w:rsidRPr="0024295D">
        <w:rPr>
          <w:rFonts w:asciiTheme="minorHAnsi" w:hAnsiTheme="minorHAnsi" w:cstheme="minorHAnsi"/>
          <w:sz w:val="22"/>
          <w:szCs w:val="22"/>
        </w:rPr>
        <w:tab/>
      </w:r>
      <w:r w:rsidR="00321C6E" w:rsidRPr="0024295D">
        <w:rPr>
          <w:rFonts w:asciiTheme="minorHAnsi" w:hAnsiTheme="minorHAnsi" w:cstheme="minorHAnsi"/>
          <w:sz w:val="22"/>
          <w:szCs w:val="22"/>
        </w:rPr>
        <w:t xml:space="preserve"> </w:t>
      </w:r>
      <w:r w:rsidRPr="0024295D">
        <w:rPr>
          <w:rFonts w:asciiTheme="minorHAnsi" w:hAnsiTheme="minorHAnsi" w:cstheme="minorHAnsi"/>
          <w:sz w:val="22"/>
          <w:szCs w:val="22"/>
        </w:rPr>
        <w:t>Oracle, MS SQL server,</w:t>
      </w:r>
      <w:r w:rsidR="0024295D" w:rsidRPr="0024295D">
        <w:rPr>
          <w:rFonts w:asciiTheme="minorHAnsi" w:hAnsiTheme="minorHAnsi" w:cstheme="minorHAnsi"/>
          <w:sz w:val="22"/>
          <w:szCs w:val="22"/>
        </w:rPr>
        <w:t xml:space="preserve"> </w:t>
      </w:r>
      <w:r w:rsidR="002949B9" w:rsidRPr="0024295D">
        <w:rPr>
          <w:rFonts w:asciiTheme="minorHAnsi" w:hAnsiTheme="minorHAnsi" w:cstheme="minorHAnsi"/>
          <w:sz w:val="22"/>
          <w:szCs w:val="22"/>
        </w:rPr>
        <w:t>Teradata, DB2,</w:t>
      </w:r>
      <w:r w:rsidRPr="0024295D">
        <w:rPr>
          <w:rFonts w:asciiTheme="minorHAnsi" w:hAnsiTheme="minorHAnsi" w:cstheme="minorHAnsi"/>
          <w:sz w:val="22"/>
          <w:szCs w:val="22"/>
        </w:rPr>
        <w:t xml:space="preserve"> MS Access</w:t>
      </w:r>
    </w:p>
    <w:p w:rsidR="008F6D82" w:rsidRPr="0024295D" w:rsidRDefault="008F6D82" w:rsidP="00321C6E">
      <w:pPr>
        <w:tabs>
          <w:tab w:val="left" w:pos="25920"/>
        </w:tabs>
        <w:ind w:left="2160" w:hanging="2160"/>
        <w:rPr>
          <w:rFonts w:asciiTheme="minorHAnsi" w:hAnsiTheme="minorHAnsi" w:cstheme="minorHAnsi"/>
          <w:sz w:val="22"/>
          <w:szCs w:val="22"/>
        </w:rPr>
      </w:pPr>
      <w:r w:rsidRPr="0024295D">
        <w:rPr>
          <w:rFonts w:asciiTheme="minorHAnsi" w:hAnsiTheme="minorHAnsi" w:cstheme="minorHAnsi"/>
          <w:b/>
          <w:sz w:val="22"/>
          <w:szCs w:val="22"/>
        </w:rPr>
        <w:t>Tools</w:t>
      </w:r>
      <w:r w:rsidRPr="0024295D">
        <w:rPr>
          <w:rFonts w:asciiTheme="minorHAnsi" w:hAnsiTheme="minorHAnsi" w:cstheme="minorHAnsi"/>
          <w:sz w:val="22"/>
          <w:szCs w:val="22"/>
        </w:rPr>
        <w:t xml:space="preserve">:                      </w:t>
      </w:r>
      <w:r w:rsidRPr="0024295D">
        <w:rPr>
          <w:rFonts w:asciiTheme="minorHAnsi" w:hAnsiTheme="minorHAnsi" w:cstheme="minorHAnsi"/>
          <w:sz w:val="22"/>
          <w:szCs w:val="22"/>
        </w:rPr>
        <w:tab/>
        <w:t>MS Office, MS Project, TOAD, MS Visio, Rational Rose, Rational Requisite Pro, Clearquest, Clearcase.</w:t>
      </w:r>
    </w:p>
    <w:p w:rsidR="008F6D82" w:rsidRPr="0024295D" w:rsidRDefault="008F6D82" w:rsidP="00321C6E">
      <w:pPr>
        <w:ind w:left="2160" w:hanging="2160"/>
        <w:rPr>
          <w:rFonts w:asciiTheme="minorHAnsi" w:hAnsiTheme="minorHAnsi" w:cstheme="minorHAnsi"/>
          <w:sz w:val="22"/>
          <w:szCs w:val="22"/>
        </w:rPr>
      </w:pPr>
      <w:r w:rsidRPr="0024295D">
        <w:rPr>
          <w:rFonts w:asciiTheme="minorHAnsi" w:hAnsiTheme="minorHAnsi" w:cstheme="minorHAnsi"/>
          <w:b/>
          <w:bCs/>
          <w:sz w:val="22"/>
          <w:szCs w:val="22"/>
        </w:rPr>
        <w:t>Business Tools:</w:t>
      </w:r>
      <w:r w:rsidRPr="0024295D">
        <w:rPr>
          <w:rFonts w:asciiTheme="minorHAnsi" w:hAnsiTheme="minorHAnsi" w:cstheme="minorHAnsi"/>
          <w:b/>
          <w:bCs/>
          <w:sz w:val="22"/>
          <w:szCs w:val="22"/>
        </w:rPr>
        <w:tab/>
      </w:r>
      <w:r w:rsidRPr="0024295D">
        <w:rPr>
          <w:rFonts w:asciiTheme="minorHAnsi" w:hAnsiTheme="minorHAnsi" w:cstheme="minorHAnsi"/>
          <w:sz w:val="22"/>
          <w:szCs w:val="22"/>
        </w:rPr>
        <w:t>Rational Suite (Requisite Pro, Rose, Clear Quest, Clear Case)</w:t>
      </w:r>
      <w:r w:rsidRPr="0024295D">
        <w:rPr>
          <w:rFonts w:asciiTheme="minorHAnsi" w:hAnsiTheme="minorHAnsi" w:cstheme="minorHAnsi"/>
          <w:b/>
          <w:bCs/>
          <w:sz w:val="22"/>
          <w:szCs w:val="22"/>
        </w:rPr>
        <w:t xml:space="preserve">, </w:t>
      </w:r>
      <w:r w:rsidRPr="0024295D">
        <w:rPr>
          <w:rFonts w:asciiTheme="minorHAnsi" w:hAnsiTheme="minorHAnsi" w:cstheme="minorHAnsi"/>
          <w:sz w:val="22"/>
          <w:szCs w:val="22"/>
        </w:rPr>
        <w:t>MS Visio,</w:t>
      </w:r>
      <w:r w:rsidRPr="0024295D">
        <w:rPr>
          <w:rFonts w:asciiTheme="minorHAnsi" w:hAnsiTheme="minorHAnsi" w:cstheme="minorHAnsi"/>
          <w:b/>
          <w:bCs/>
          <w:sz w:val="22"/>
          <w:szCs w:val="22"/>
        </w:rPr>
        <w:t xml:space="preserve"> </w:t>
      </w:r>
      <w:r w:rsidRPr="0024295D">
        <w:rPr>
          <w:rFonts w:asciiTheme="minorHAnsi" w:hAnsiTheme="minorHAnsi" w:cstheme="minorHAnsi"/>
          <w:sz w:val="22"/>
          <w:szCs w:val="22"/>
        </w:rPr>
        <w:t xml:space="preserve">MS Project, MS Access, MS Office Suite, Visual Paradigm, </w:t>
      </w:r>
    </w:p>
    <w:p w:rsidR="008F6D82" w:rsidRPr="0024295D" w:rsidRDefault="008F6D82" w:rsidP="00321C6E">
      <w:pPr>
        <w:ind w:left="2160" w:hanging="2160"/>
        <w:rPr>
          <w:rFonts w:asciiTheme="minorHAnsi" w:eastAsia="Arial Unicode MS" w:hAnsiTheme="minorHAnsi" w:cstheme="minorHAnsi"/>
          <w:bCs/>
          <w:sz w:val="22"/>
          <w:szCs w:val="22"/>
        </w:rPr>
      </w:pPr>
      <w:r w:rsidRPr="0024295D">
        <w:rPr>
          <w:rFonts w:asciiTheme="minorHAnsi" w:hAnsiTheme="minorHAnsi" w:cstheme="minorHAnsi"/>
          <w:b/>
          <w:bCs/>
          <w:sz w:val="22"/>
          <w:szCs w:val="22"/>
        </w:rPr>
        <w:t>Reporting Tools:</w:t>
      </w:r>
      <w:r w:rsidRPr="0024295D">
        <w:rPr>
          <w:rFonts w:asciiTheme="minorHAnsi" w:hAnsiTheme="minorHAnsi" w:cstheme="minorHAnsi"/>
          <w:sz w:val="22"/>
          <w:szCs w:val="22"/>
        </w:rPr>
        <w:tab/>
        <w:t xml:space="preserve">Doors Erwin Data </w:t>
      </w:r>
      <w:r w:rsidR="000461CF" w:rsidRPr="0024295D">
        <w:rPr>
          <w:rFonts w:asciiTheme="minorHAnsi" w:hAnsiTheme="minorHAnsi" w:cstheme="minorHAnsi"/>
          <w:sz w:val="22"/>
          <w:szCs w:val="22"/>
        </w:rPr>
        <w:t>Modeller, Business</w:t>
      </w:r>
      <w:r w:rsidRPr="0024295D">
        <w:rPr>
          <w:rFonts w:asciiTheme="minorHAnsi" w:eastAsia="Arial Unicode MS" w:hAnsiTheme="minorHAnsi" w:cstheme="minorHAnsi"/>
          <w:bCs/>
          <w:sz w:val="22"/>
          <w:szCs w:val="22"/>
        </w:rPr>
        <w:t xml:space="preserve"> Object (Crystal Reports), </w:t>
      </w:r>
    </w:p>
    <w:p w:rsidR="008F6D82" w:rsidRPr="0024295D" w:rsidRDefault="008F6D82" w:rsidP="00321C6E">
      <w:pPr>
        <w:ind w:left="2160" w:hanging="2160"/>
        <w:rPr>
          <w:rFonts w:asciiTheme="minorHAnsi" w:hAnsiTheme="minorHAnsi" w:cstheme="minorHAnsi"/>
          <w:sz w:val="22"/>
          <w:szCs w:val="22"/>
        </w:rPr>
      </w:pPr>
      <w:r w:rsidRPr="0024295D">
        <w:rPr>
          <w:rFonts w:asciiTheme="minorHAnsi" w:hAnsiTheme="minorHAnsi" w:cstheme="minorHAnsi"/>
          <w:b/>
          <w:bCs/>
          <w:sz w:val="22"/>
          <w:szCs w:val="22"/>
        </w:rPr>
        <w:lastRenderedPageBreak/>
        <w:t>Business Skills:</w:t>
      </w:r>
      <w:r w:rsidRPr="0024295D">
        <w:rPr>
          <w:rFonts w:asciiTheme="minorHAnsi" w:hAnsiTheme="minorHAnsi" w:cstheme="minorHAnsi"/>
          <w:b/>
          <w:bCs/>
          <w:sz w:val="22"/>
          <w:szCs w:val="22"/>
        </w:rPr>
        <w:tab/>
      </w:r>
      <w:r w:rsidRPr="0024295D">
        <w:rPr>
          <w:rFonts w:asciiTheme="minorHAnsi" w:hAnsiTheme="minorHAnsi" w:cstheme="minorHAnsi"/>
          <w:sz w:val="22"/>
          <w:szCs w:val="22"/>
        </w:rPr>
        <w:t>Business Definition Requirements, Business Process Analysis, Gap Analysis, Use Case Modelling &amp; Analysis, Business Environment and Market Research Analysis.</w:t>
      </w:r>
    </w:p>
    <w:p w:rsidR="008F6D82" w:rsidRPr="0024295D" w:rsidRDefault="008F6D82" w:rsidP="00321C6E">
      <w:pPr>
        <w:ind w:left="2160" w:hanging="2160"/>
        <w:rPr>
          <w:rFonts w:asciiTheme="minorHAnsi" w:hAnsiTheme="minorHAnsi" w:cstheme="minorHAnsi"/>
          <w:sz w:val="22"/>
          <w:szCs w:val="22"/>
          <w:lang w:val="sv-SE"/>
        </w:rPr>
      </w:pPr>
      <w:r w:rsidRPr="0024295D">
        <w:rPr>
          <w:rFonts w:asciiTheme="minorHAnsi" w:hAnsiTheme="minorHAnsi" w:cstheme="minorHAnsi"/>
          <w:b/>
          <w:bCs/>
          <w:sz w:val="22"/>
          <w:szCs w:val="22"/>
        </w:rPr>
        <w:t>Methodologies:</w:t>
      </w:r>
      <w:r w:rsidRPr="0024295D">
        <w:rPr>
          <w:rFonts w:asciiTheme="minorHAnsi" w:hAnsiTheme="minorHAnsi" w:cstheme="minorHAnsi"/>
          <w:bCs/>
          <w:sz w:val="22"/>
          <w:szCs w:val="22"/>
        </w:rPr>
        <w:t xml:space="preserve">      </w:t>
      </w:r>
      <w:r w:rsidRPr="0024295D">
        <w:rPr>
          <w:rFonts w:asciiTheme="minorHAnsi" w:hAnsiTheme="minorHAnsi" w:cstheme="minorHAnsi"/>
          <w:bCs/>
          <w:sz w:val="22"/>
          <w:szCs w:val="22"/>
        </w:rPr>
        <w:tab/>
      </w:r>
      <w:r w:rsidRPr="0024295D">
        <w:rPr>
          <w:rFonts w:asciiTheme="minorHAnsi" w:hAnsiTheme="minorHAnsi" w:cstheme="minorHAnsi"/>
          <w:sz w:val="22"/>
          <w:szCs w:val="22"/>
          <w:lang w:val="sv-SE"/>
        </w:rPr>
        <w:t>RUP, OOAD, UML &amp; Business/Data Modeling</w:t>
      </w:r>
    </w:p>
    <w:p w:rsidR="008F6D82" w:rsidRPr="0024295D" w:rsidRDefault="008F6D82" w:rsidP="00321C6E">
      <w:pPr>
        <w:spacing w:after="120"/>
        <w:rPr>
          <w:rFonts w:asciiTheme="minorHAnsi" w:hAnsiTheme="minorHAnsi" w:cstheme="minorHAnsi"/>
          <w:sz w:val="22"/>
          <w:szCs w:val="22"/>
        </w:rPr>
      </w:pPr>
      <w:r w:rsidRPr="0024295D">
        <w:rPr>
          <w:rFonts w:asciiTheme="minorHAnsi" w:hAnsiTheme="minorHAnsi" w:cstheme="minorHAnsi"/>
          <w:b/>
          <w:sz w:val="22"/>
          <w:szCs w:val="22"/>
        </w:rPr>
        <w:t>Packages:</w:t>
      </w:r>
      <w:r w:rsidRPr="0024295D">
        <w:rPr>
          <w:rFonts w:asciiTheme="minorHAnsi" w:hAnsiTheme="minorHAnsi" w:cstheme="minorHAnsi"/>
          <w:sz w:val="22"/>
          <w:szCs w:val="22"/>
        </w:rPr>
        <w:tab/>
      </w:r>
      <w:r w:rsidRPr="0024295D">
        <w:rPr>
          <w:rFonts w:asciiTheme="minorHAnsi" w:hAnsiTheme="minorHAnsi" w:cstheme="minorHAnsi"/>
          <w:sz w:val="22"/>
          <w:szCs w:val="22"/>
        </w:rPr>
        <w:tab/>
        <w:t xml:space="preserve"> MS Office Suite, Dream Weaver, Adobe Photoshop.</w:t>
      </w:r>
    </w:p>
    <w:p w:rsidR="006C3B0F" w:rsidRPr="0024295D" w:rsidRDefault="006C3B0F" w:rsidP="00321C6E">
      <w:pPr>
        <w:spacing w:after="120"/>
        <w:rPr>
          <w:rFonts w:asciiTheme="minorHAnsi" w:hAnsiTheme="minorHAnsi" w:cstheme="minorHAnsi"/>
          <w:b/>
          <w:sz w:val="22"/>
          <w:szCs w:val="22"/>
        </w:rPr>
      </w:pPr>
      <w:r w:rsidRPr="0024295D">
        <w:rPr>
          <w:rFonts w:asciiTheme="minorHAnsi" w:hAnsiTheme="minorHAnsi" w:cstheme="minorHAnsi"/>
          <w:b/>
          <w:sz w:val="22"/>
          <w:szCs w:val="22"/>
        </w:rPr>
        <w:t xml:space="preserve">Networking:                                   </w:t>
      </w:r>
      <w:r w:rsidRPr="0024295D">
        <w:rPr>
          <w:rFonts w:asciiTheme="minorHAnsi" w:hAnsiTheme="minorHAnsi" w:cstheme="minorHAnsi"/>
          <w:sz w:val="22"/>
          <w:szCs w:val="22"/>
        </w:rPr>
        <w:t>TCP/IP, UDP, FTP, HTTP, Internet/Intranet</w:t>
      </w:r>
    </w:p>
    <w:p w:rsidR="008F6D82" w:rsidRPr="0024295D" w:rsidRDefault="008F6D82" w:rsidP="00321C6E">
      <w:pPr>
        <w:rPr>
          <w:rFonts w:asciiTheme="minorHAnsi" w:hAnsiTheme="minorHAnsi" w:cstheme="minorHAnsi"/>
          <w:b/>
          <w:sz w:val="22"/>
          <w:szCs w:val="22"/>
        </w:rPr>
      </w:pPr>
      <w:r w:rsidRPr="0024295D">
        <w:rPr>
          <w:rFonts w:asciiTheme="minorHAnsi" w:hAnsiTheme="minorHAnsi" w:cstheme="minorHAnsi"/>
          <w:b/>
          <w:sz w:val="22"/>
          <w:szCs w:val="22"/>
        </w:rPr>
        <w:t xml:space="preserve">PROFESSIONAL </w:t>
      </w:r>
      <w:r w:rsidR="00D454D4" w:rsidRPr="0024295D">
        <w:rPr>
          <w:rFonts w:asciiTheme="minorHAnsi" w:hAnsiTheme="minorHAnsi" w:cstheme="minorHAnsi"/>
          <w:b/>
          <w:sz w:val="22"/>
          <w:szCs w:val="22"/>
        </w:rPr>
        <w:t>EXPERIENCE:</w:t>
      </w:r>
    </w:p>
    <w:p w:rsidR="008F6D82" w:rsidRPr="0024295D" w:rsidRDefault="008F6D82" w:rsidP="00321C6E">
      <w:pPr>
        <w:widowControl w:val="0"/>
        <w:overflowPunct w:val="0"/>
        <w:autoSpaceDE w:val="0"/>
        <w:rPr>
          <w:rFonts w:asciiTheme="minorHAnsi" w:hAnsiTheme="minorHAnsi" w:cstheme="minorHAnsi"/>
          <w:b/>
          <w:bCs/>
          <w:kern w:val="1"/>
          <w:sz w:val="22"/>
          <w:szCs w:val="22"/>
          <w:u w:val="single"/>
        </w:rPr>
      </w:pPr>
    </w:p>
    <w:p w:rsidR="0024295D" w:rsidRDefault="006C3B0F" w:rsidP="00321C6E">
      <w:pPr>
        <w:widowControl w:val="0"/>
        <w:overflowPunct w:val="0"/>
        <w:autoSpaceDE w:val="0"/>
        <w:rPr>
          <w:rFonts w:asciiTheme="minorHAnsi" w:hAnsiTheme="minorHAnsi" w:cstheme="minorHAnsi"/>
          <w:b/>
          <w:sz w:val="22"/>
          <w:szCs w:val="22"/>
        </w:rPr>
      </w:pPr>
      <w:r w:rsidRPr="0024295D">
        <w:rPr>
          <w:rFonts w:asciiTheme="minorHAnsi" w:hAnsiTheme="minorHAnsi" w:cstheme="minorHAnsi"/>
          <w:b/>
          <w:sz w:val="22"/>
          <w:szCs w:val="22"/>
        </w:rPr>
        <w:t>Health Net, Shelton, CT         </w:t>
      </w:r>
      <w:r w:rsidR="0024295D">
        <w:rPr>
          <w:rFonts w:asciiTheme="minorHAnsi" w:hAnsiTheme="minorHAnsi" w:cstheme="minorHAnsi"/>
          <w:b/>
          <w:sz w:val="22"/>
          <w:szCs w:val="22"/>
        </w:rPr>
        <w:tab/>
      </w:r>
      <w:r w:rsidR="0024295D">
        <w:rPr>
          <w:rFonts w:asciiTheme="minorHAnsi" w:hAnsiTheme="minorHAnsi" w:cstheme="minorHAnsi"/>
          <w:b/>
          <w:sz w:val="22"/>
          <w:szCs w:val="22"/>
        </w:rPr>
        <w:tab/>
      </w:r>
      <w:r w:rsidR="0024295D">
        <w:rPr>
          <w:rFonts w:asciiTheme="minorHAnsi" w:hAnsiTheme="minorHAnsi" w:cstheme="minorHAnsi"/>
          <w:b/>
          <w:sz w:val="22"/>
          <w:szCs w:val="22"/>
        </w:rPr>
        <w:tab/>
      </w:r>
      <w:r w:rsidR="0024295D">
        <w:rPr>
          <w:rFonts w:asciiTheme="minorHAnsi" w:hAnsiTheme="minorHAnsi" w:cstheme="minorHAnsi"/>
          <w:b/>
          <w:sz w:val="22"/>
          <w:szCs w:val="22"/>
        </w:rPr>
        <w:tab/>
        <w:t xml:space="preserve">                                               Jun-2016</w:t>
      </w:r>
      <w:r w:rsidR="0024295D" w:rsidRPr="0024295D">
        <w:rPr>
          <w:rFonts w:asciiTheme="minorHAnsi" w:hAnsiTheme="minorHAnsi" w:cstheme="minorHAnsi"/>
          <w:b/>
          <w:sz w:val="22"/>
          <w:szCs w:val="22"/>
        </w:rPr>
        <w:t>-</w:t>
      </w:r>
      <w:r w:rsidR="0024295D">
        <w:rPr>
          <w:rFonts w:asciiTheme="minorHAnsi" w:hAnsiTheme="minorHAnsi" w:cstheme="minorHAnsi"/>
          <w:b/>
          <w:sz w:val="22"/>
          <w:szCs w:val="22"/>
        </w:rPr>
        <w:t>Oct 2017</w:t>
      </w:r>
    </w:p>
    <w:p w:rsidR="008F6D82" w:rsidRPr="0024295D" w:rsidRDefault="005210F3" w:rsidP="00321C6E">
      <w:pPr>
        <w:widowControl w:val="0"/>
        <w:overflowPunct w:val="0"/>
        <w:autoSpaceDE w:val="0"/>
        <w:rPr>
          <w:rFonts w:asciiTheme="minorHAnsi" w:hAnsiTheme="minorHAnsi" w:cstheme="minorHAnsi"/>
          <w:b/>
          <w:sz w:val="22"/>
          <w:szCs w:val="22"/>
        </w:rPr>
      </w:pPr>
      <w:r w:rsidRPr="0024295D">
        <w:rPr>
          <w:rFonts w:asciiTheme="minorHAnsi" w:hAnsiTheme="minorHAnsi" w:cstheme="minorHAnsi"/>
          <w:b/>
          <w:sz w:val="22"/>
          <w:szCs w:val="22"/>
        </w:rPr>
        <w:t>S</w:t>
      </w:r>
      <w:r w:rsidR="000B4E5E" w:rsidRPr="0024295D">
        <w:rPr>
          <w:rFonts w:asciiTheme="minorHAnsi" w:hAnsiTheme="minorHAnsi" w:cstheme="minorHAnsi"/>
          <w:b/>
          <w:sz w:val="22"/>
          <w:szCs w:val="22"/>
        </w:rPr>
        <w:t xml:space="preserve">r. Data </w:t>
      </w:r>
      <w:r w:rsidR="00321C6E" w:rsidRPr="0024295D">
        <w:rPr>
          <w:rFonts w:asciiTheme="minorHAnsi" w:hAnsiTheme="minorHAnsi" w:cstheme="minorHAnsi"/>
          <w:b/>
          <w:sz w:val="22"/>
          <w:szCs w:val="22"/>
        </w:rPr>
        <w:t xml:space="preserve"> Analyst    </w:t>
      </w:r>
      <w:r w:rsidR="000B4E5E" w:rsidRPr="0024295D">
        <w:rPr>
          <w:rFonts w:asciiTheme="minorHAnsi" w:hAnsiTheme="minorHAnsi" w:cstheme="minorHAnsi"/>
          <w:b/>
          <w:sz w:val="22"/>
          <w:szCs w:val="22"/>
        </w:rPr>
        <w:t xml:space="preserve"> </w:t>
      </w:r>
      <w:r w:rsidR="008F6D82" w:rsidRPr="0024295D">
        <w:rPr>
          <w:rFonts w:asciiTheme="minorHAnsi" w:hAnsiTheme="minorHAnsi" w:cstheme="minorHAnsi"/>
          <w:b/>
          <w:bCs/>
          <w:kern w:val="1"/>
          <w:sz w:val="22"/>
          <w:szCs w:val="22"/>
        </w:rPr>
        <w:tab/>
      </w:r>
      <w:r w:rsidR="008F6D82" w:rsidRPr="0024295D">
        <w:rPr>
          <w:rFonts w:asciiTheme="minorHAnsi" w:hAnsiTheme="minorHAnsi" w:cstheme="minorHAnsi"/>
          <w:b/>
          <w:bCs/>
          <w:kern w:val="1"/>
          <w:sz w:val="22"/>
          <w:szCs w:val="22"/>
        </w:rPr>
        <w:tab/>
        <w:t xml:space="preserve"> </w:t>
      </w:r>
    </w:p>
    <w:p w:rsidR="008F6D82" w:rsidRPr="0024295D" w:rsidRDefault="008F6D82" w:rsidP="00321C6E">
      <w:pPr>
        <w:pStyle w:val="ListParagraph"/>
        <w:suppressAutoHyphens w:val="0"/>
        <w:spacing w:after="115" w:line="240" w:lineRule="auto"/>
        <w:ind w:left="0"/>
        <w:contextualSpacing/>
        <w:rPr>
          <w:rFonts w:asciiTheme="minorHAnsi" w:hAnsiTheme="minorHAnsi" w:cstheme="minorHAnsi"/>
        </w:rPr>
      </w:pPr>
      <w:r w:rsidRPr="0024295D">
        <w:rPr>
          <w:rFonts w:asciiTheme="minorHAnsi" w:hAnsiTheme="minorHAnsi" w:cstheme="minorHAnsi"/>
        </w:rPr>
        <w:t xml:space="preserve">The project was to develop applications which accept different claims like Medical claims, Dental claims, Pharmacy claims and vision claims from different vendors and route the claims into Batch Adjudication System and Online Adjudication. </w:t>
      </w:r>
      <w:r w:rsidR="00BE2E4C" w:rsidRPr="0024295D">
        <w:rPr>
          <w:rFonts w:asciiTheme="minorHAnsi" w:hAnsiTheme="minorHAnsi" w:cstheme="minorHAnsi"/>
        </w:rPr>
        <w:t>Project Used SAS /SQL to extract data from different databases and joining tables</w:t>
      </w:r>
      <w:r w:rsidR="0024295D">
        <w:rPr>
          <w:rFonts w:asciiTheme="minorHAnsi" w:hAnsiTheme="minorHAnsi" w:cstheme="minorHAnsi"/>
        </w:rPr>
        <w:t xml:space="preserve"> </w:t>
      </w:r>
      <w:r w:rsidR="00BE2E4C" w:rsidRPr="0024295D">
        <w:rPr>
          <w:rFonts w:asciiTheme="minorHAnsi" w:hAnsiTheme="minorHAnsi" w:cstheme="minorHAnsi"/>
        </w:rPr>
        <w:t>.</w:t>
      </w:r>
    </w:p>
    <w:p w:rsidR="008F6D82" w:rsidRPr="0024295D" w:rsidRDefault="008F6D82" w:rsidP="00321C6E">
      <w:pPr>
        <w:widowControl w:val="0"/>
        <w:autoSpaceDE w:val="0"/>
        <w:spacing w:before="100"/>
        <w:rPr>
          <w:rFonts w:asciiTheme="minorHAnsi" w:hAnsiTheme="minorHAnsi" w:cstheme="minorHAnsi"/>
          <w:sz w:val="22"/>
          <w:szCs w:val="22"/>
        </w:rPr>
      </w:pPr>
      <w:r w:rsidRPr="0024295D">
        <w:rPr>
          <w:rFonts w:asciiTheme="minorHAnsi" w:hAnsiTheme="minorHAnsi" w:cstheme="minorHAnsi"/>
          <w:b/>
          <w:bCs/>
          <w:sz w:val="22"/>
          <w:szCs w:val="22"/>
        </w:rPr>
        <w:t>Responsibilities</w:t>
      </w:r>
      <w:r w:rsidRPr="0024295D">
        <w:rPr>
          <w:rFonts w:asciiTheme="minorHAnsi" w:hAnsiTheme="minorHAnsi" w:cstheme="minorHAnsi"/>
          <w:sz w:val="22"/>
          <w:szCs w:val="22"/>
        </w:rPr>
        <w:t>:</w:t>
      </w:r>
    </w:p>
    <w:p w:rsidR="008F6D82" w:rsidRPr="0024295D" w:rsidRDefault="008F6D82" w:rsidP="0024295D">
      <w:pPr>
        <w:pStyle w:val="NoSpacing"/>
        <w:numPr>
          <w:ilvl w:val="0"/>
          <w:numId w:val="28"/>
        </w:numPr>
      </w:pPr>
      <w:r w:rsidRPr="0024295D">
        <w:t>Used the Agile methodology to build the different phases of Software development life cycle.(SDLC)</w:t>
      </w:r>
    </w:p>
    <w:p w:rsidR="008F6D82" w:rsidRPr="0024295D" w:rsidRDefault="008F6D82" w:rsidP="0024295D">
      <w:pPr>
        <w:pStyle w:val="NoSpacing"/>
        <w:numPr>
          <w:ilvl w:val="0"/>
          <w:numId w:val="28"/>
        </w:numPr>
      </w:pPr>
      <w:r w:rsidRPr="0024295D">
        <w:t>Created Data Stage jobs to extract, transform and load data into data warehouses from various sources like relational databases, application systems, temp tables, flat files etc.</w:t>
      </w:r>
    </w:p>
    <w:p w:rsidR="008F6D82" w:rsidRPr="0024295D" w:rsidRDefault="008F6D82" w:rsidP="0024295D">
      <w:pPr>
        <w:pStyle w:val="NoSpacing"/>
        <w:numPr>
          <w:ilvl w:val="0"/>
          <w:numId w:val="28"/>
        </w:numPr>
      </w:pPr>
      <w:r w:rsidRPr="0024295D">
        <w:t xml:space="preserve">Worked extensively in running SQL queries in Toad for Oracle and Toad for Data Analyst </w:t>
      </w:r>
    </w:p>
    <w:p w:rsidR="00416C5F" w:rsidRPr="0024295D" w:rsidRDefault="00416C5F" w:rsidP="0024295D">
      <w:pPr>
        <w:pStyle w:val="NoSpacing"/>
        <w:numPr>
          <w:ilvl w:val="0"/>
          <w:numId w:val="28"/>
        </w:numPr>
      </w:pPr>
      <w:r w:rsidRPr="0024295D">
        <w:t>Analyzing the system performance. Configured SQL mail agent for sending automatic emails when a SSIS package is failed or succeed.</w:t>
      </w:r>
    </w:p>
    <w:p w:rsidR="006F6FB6" w:rsidRPr="0024295D" w:rsidRDefault="006F6FB6" w:rsidP="0024295D">
      <w:pPr>
        <w:pStyle w:val="NoSpacing"/>
        <w:numPr>
          <w:ilvl w:val="0"/>
          <w:numId w:val="28"/>
        </w:numPr>
      </w:pPr>
      <w:r w:rsidRPr="0024295D">
        <w:t>Worked on generating ad hoc reports, tables and graphs for presentations and data modeling using SAS Web Report Studio</w:t>
      </w:r>
    </w:p>
    <w:p w:rsidR="008F6D82" w:rsidRPr="0024295D" w:rsidRDefault="008F6D82" w:rsidP="0024295D">
      <w:pPr>
        <w:pStyle w:val="NoSpacing"/>
        <w:numPr>
          <w:ilvl w:val="0"/>
          <w:numId w:val="28"/>
        </w:numPr>
      </w:pPr>
      <w:r w:rsidRPr="0024295D">
        <w:t>Created source table definitions in the DataStage Repository by studying the data sources.</w:t>
      </w:r>
    </w:p>
    <w:p w:rsidR="00C92993" w:rsidRPr="0024295D" w:rsidRDefault="00C92993" w:rsidP="0024295D">
      <w:pPr>
        <w:pStyle w:val="NoSpacing"/>
        <w:numPr>
          <w:ilvl w:val="0"/>
          <w:numId w:val="28"/>
        </w:numPr>
      </w:pPr>
      <w:r w:rsidRPr="0024295D">
        <w:t>Worked on Front End Construction on Facets Version</w:t>
      </w:r>
      <w:r w:rsidR="00BD3A85" w:rsidRPr="0024295D">
        <w:t>,</w:t>
      </w:r>
      <w:r w:rsidRPr="0024295D">
        <w:t xml:space="preserve"> 4.71,5.01 for CSP and validating the Build by running SQL in the Backend ( Sybase Database )</w:t>
      </w:r>
    </w:p>
    <w:p w:rsidR="008A796E" w:rsidRPr="0024295D" w:rsidRDefault="008A796E" w:rsidP="0024295D">
      <w:pPr>
        <w:pStyle w:val="NoSpacing"/>
        <w:numPr>
          <w:ilvl w:val="0"/>
          <w:numId w:val="28"/>
        </w:numPr>
      </w:pPr>
      <w:r w:rsidRPr="0024295D">
        <w:t>Participated in technical discussions with the Team Lead that led to the improved design of the existing Info view folder structure and scheduling automation to dist</w:t>
      </w:r>
      <w:r w:rsidR="002949B9" w:rsidRPr="0024295D">
        <w:t>ribute reports to end users.</w:t>
      </w:r>
    </w:p>
    <w:p w:rsidR="002949B9" w:rsidRPr="0024295D" w:rsidRDefault="002949B9" w:rsidP="0024295D">
      <w:pPr>
        <w:pStyle w:val="NoSpacing"/>
        <w:numPr>
          <w:ilvl w:val="0"/>
          <w:numId w:val="28"/>
        </w:numPr>
        <w:rPr>
          <w:rFonts w:eastAsia="Times New Roman"/>
        </w:rPr>
      </w:pPr>
      <w:r w:rsidRPr="0024295D">
        <w:rPr>
          <w:rFonts w:eastAsia="Times New Roman"/>
        </w:rPr>
        <w:t>Worked in Teradata to make sure completeness of table structures, data and reference table data.</w:t>
      </w:r>
    </w:p>
    <w:p w:rsidR="008F6D82" w:rsidRPr="0024295D" w:rsidRDefault="008F6D82" w:rsidP="0024295D">
      <w:pPr>
        <w:pStyle w:val="NoSpacing"/>
        <w:numPr>
          <w:ilvl w:val="0"/>
          <w:numId w:val="28"/>
        </w:numPr>
      </w:pPr>
      <w:r w:rsidRPr="0024295D">
        <w:t>Analyzed the existing claims process and specific business rule logic will be applied in the requirement model.</w:t>
      </w:r>
    </w:p>
    <w:p w:rsidR="008F6D82" w:rsidRPr="0024295D" w:rsidRDefault="008F6D82" w:rsidP="0024295D">
      <w:pPr>
        <w:pStyle w:val="NoSpacing"/>
        <w:numPr>
          <w:ilvl w:val="0"/>
          <w:numId w:val="28"/>
        </w:numPr>
      </w:pPr>
      <w:r w:rsidRPr="0024295D">
        <w:t>Provided data modeling support for numerous strategic application development projects.</w:t>
      </w:r>
    </w:p>
    <w:p w:rsidR="008F6D82" w:rsidRPr="0024295D" w:rsidRDefault="008F6D82" w:rsidP="0024295D">
      <w:pPr>
        <w:pStyle w:val="NoSpacing"/>
        <w:numPr>
          <w:ilvl w:val="0"/>
          <w:numId w:val="28"/>
        </w:numPr>
      </w:pPr>
      <w:r w:rsidRPr="0024295D">
        <w:t>Responsible for Data Extraction, Data Compilation, Data Analysis, Data Manipulation and Data Validation using SQL queries in a MS SQL Server  environment</w:t>
      </w:r>
    </w:p>
    <w:p w:rsidR="002949B9" w:rsidRPr="0024295D" w:rsidRDefault="002949B9" w:rsidP="0024295D">
      <w:pPr>
        <w:pStyle w:val="NoSpacing"/>
        <w:numPr>
          <w:ilvl w:val="0"/>
          <w:numId w:val="28"/>
        </w:numPr>
        <w:rPr>
          <w:rFonts w:eastAsia="Times New Roman"/>
        </w:rPr>
      </w:pPr>
      <w:r w:rsidRPr="0024295D">
        <w:rPr>
          <w:rFonts w:eastAsia="Times New Roman"/>
        </w:rPr>
        <w:t>Extracted Data from Teradata using Informatica Power Center ETL and DTS Packages to the target database including SQL Server and used the data for Reporting purposes documentations such as Early Data Inventory Designed SSIS Packages to transfer data between servers, load data into database on SQL Server 2005 environment and deploy the data. </w:t>
      </w:r>
    </w:p>
    <w:p w:rsidR="008F6D82" w:rsidRPr="0024295D" w:rsidRDefault="008F6D82" w:rsidP="0024295D">
      <w:pPr>
        <w:pStyle w:val="NoSpacing"/>
        <w:numPr>
          <w:ilvl w:val="0"/>
          <w:numId w:val="28"/>
        </w:numPr>
      </w:pPr>
      <w:r w:rsidRPr="0024295D">
        <w:t>Worked on data modelling and produced data mapping and data definition documentation</w:t>
      </w:r>
    </w:p>
    <w:p w:rsidR="008F6D82" w:rsidRPr="0024295D" w:rsidRDefault="008F6D82" w:rsidP="0024295D">
      <w:pPr>
        <w:pStyle w:val="NoSpacing"/>
        <w:numPr>
          <w:ilvl w:val="0"/>
          <w:numId w:val="28"/>
        </w:numPr>
      </w:pPr>
      <w:r w:rsidRPr="0024295D">
        <w:t>Responsible for creating test scenarios, scripting test cases using testing tool and defect management for Policy Management Systems, Payables/Receivables and Claims processing.</w:t>
      </w:r>
    </w:p>
    <w:p w:rsidR="00416C5F" w:rsidRPr="0024295D" w:rsidRDefault="00416C5F" w:rsidP="0024295D">
      <w:pPr>
        <w:pStyle w:val="NoSpacing"/>
        <w:numPr>
          <w:ilvl w:val="0"/>
          <w:numId w:val="28"/>
        </w:numPr>
      </w:pPr>
      <w:r w:rsidRPr="0024295D">
        <w:t xml:space="preserve">Designed, developed and tested data mart prototype (SQL ), ETL process (SSIS) and OLAP cube (SSAS) </w:t>
      </w:r>
    </w:p>
    <w:p w:rsidR="008F6D82" w:rsidRPr="0024295D" w:rsidRDefault="008F6D82" w:rsidP="0024295D">
      <w:pPr>
        <w:pStyle w:val="NoSpacing"/>
        <w:numPr>
          <w:ilvl w:val="0"/>
          <w:numId w:val="28"/>
        </w:numPr>
      </w:pPr>
      <w:r w:rsidRPr="0024295D">
        <w:t>Helped with Data Mapping between the data mart and the Source Systems.</w:t>
      </w:r>
    </w:p>
    <w:p w:rsidR="00C92993" w:rsidRPr="0024295D" w:rsidRDefault="00C92993" w:rsidP="0024295D">
      <w:pPr>
        <w:pStyle w:val="NoSpacing"/>
        <w:numPr>
          <w:ilvl w:val="0"/>
          <w:numId w:val="28"/>
        </w:numPr>
      </w:pPr>
      <w:r w:rsidRPr="0024295D">
        <w:t>Analysis and Design of the Facets data model to ensure optimal system performance and tuning</w:t>
      </w:r>
    </w:p>
    <w:p w:rsidR="00C92993" w:rsidRPr="0024295D" w:rsidRDefault="00C92993" w:rsidP="0024295D">
      <w:pPr>
        <w:pStyle w:val="NoSpacing"/>
        <w:numPr>
          <w:ilvl w:val="0"/>
          <w:numId w:val="28"/>
        </w:numPr>
      </w:pPr>
      <w:r w:rsidRPr="0024295D">
        <w:lastRenderedPageBreak/>
        <w:t>Worked on Mapping documentation using the Implementation Guide for EDI HIPAA 834,835,837(D,P,I), 277/278 and other Health Care Transactions.</w:t>
      </w:r>
    </w:p>
    <w:p w:rsidR="008F6D82" w:rsidRPr="0024295D" w:rsidRDefault="008F6D82" w:rsidP="0024295D">
      <w:pPr>
        <w:pStyle w:val="NoSpacing"/>
        <w:numPr>
          <w:ilvl w:val="0"/>
          <w:numId w:val="28"/>
        </w:numPr>
      </w:pPr>
      <w:r w:rsidRPr="0024295D">
        <w:t>Developed the ETL Informatica Mappings for importing data from ODS into subsequent data marts.</w:t>
      </w:r>
    </w:p>
    <w:p w:rsidR="008F6D82" w:rsidRPr="0024295D" w:rsidRDefault="008F6D82" w:rsidP="0024295D">
      <w:pPr>
        <w:pStyle w:val="NoSpacing"/>
        <w:numPr>
          <w:ilvl w:val="0"/>
          <w:numId w:val="28"/>
        </w:numPr>
      </w:pPr>
      <w:r w:rsidRPr="0024295D">
        <w:t>Prepared test Data sets and performed data testing using the PL/SQL scripts. Also used MS excel for data mining, data cleansing, data mapping, data dictionary and data analysis.</w:t>
      </w:r>
    </w:p>
    <w:p w:rsidR="008F6D82" w:rsidRPr="0024295D" w:rsidRDefault="008F6D82" w:rsidP="0024295D">
      <w:pPr>
        <w:pStyle w:val="NoSpacing"/>
        <w:numPr>
          <w:ilvl w:val="0"/>
          <w:numId w:val="28"/>
        </w:numPr>
      </w:pPr>
      <w:r w:rsidRPr="0024295D">
        <w:t>Responsible for Data Extraction, Data Compilation, Data Analysis, Data Manipulation and Data Validation using SQL queries in a MS SQL Server  environment</w:t>
      </w:r>
    </w:p>
    <w:p w:rsidR="0024295D" w:rsidRPr="0024295D" w:rsidRDefault="0024295D" w:rsidP="0024295D">
      <w:pPr>
        <w:pStyle w:val="NoSpacing"/>
        <w:numPr>
          <w:ilvl w:val="0"/>
          <w:numId w:val="28"/>
        </w:numPr>
      </w:pPr>
      <w:r w:rsidRPr="0024295D">
        <w:t>Exploited power of Teradata to solve complex business problems by data analysis on a large set of data.</w:t>
      </w:r>
    </w:p>
    <w:p w:rsidR="008F6D82" w:rsidRPr="0024295D" w:rsidRDefault="008F6D82" w:rsidP="0024295D">
      <w:pPr>
        <w:pStyle w:val="NoSpacing"/>
        <w:numPr>
          <w:ilvl w:val="0"/>
          <w:numId w:val="28"/>
        </w:numPr>
      </w:pPr>
      <w:r w:rsidRPr="0024295D">
        <w:t>Prepared test Data sets and performed data testing using the PL/SQL scripts. Also used MS excel for data mining, data cleansing, data mapping, data dictionary and data analysis.</w:t>
      </w:r>
    </w:p>
    <w:p w:rsidR="008F6D82" w:rsidRPr="0024295D" w:rsidRDefault="008F6D82" w:rsidP="0024295D">
      <w:pPr>
        <w:pStyle w:val="NoSpacing"/>
        <w:numPr>
          <w:ilvl w:val="0"/>
          <w:numId w:val="28"/>
        </w:numPr>
      </w:pPr>
      <w:r w:rsidRPr="0024295D">
        <w:t>Used Data warehousing for Data Profiling to examine the data available in an existing database.</w:t>
      </w:r>
    </w:p>
    <w:p w:rsidR="008F6D82" w:rsidRPr="0024295D" w:rsidRDefault="008F6D82" w:rsidP="0024295D">
      <w:pPr>
        <w:pStyle w:val="NoSpacing"/>
        <w:numPr>
          <w:ilvl w:val="0"/>
          <w:numId w:val="28"/>
        </w:numPr>
      </w:pPr>
      <w:r w:rsidRPr="0024295D">
        <w:t>Used Microsoft Visio for Business Process Modelling and Data flow diagrams.</w:t>
      </w:r>
    </w:p>
    <w:p w:rsidR="006F6FB6" w:rsidRPr="0024295D" w:rsidRDefault="006F6FB6" w:rsidP="0024295D">
      <w:pPr>
        <w:pStyle w:val="NoSpacing"/>
        <w:numPr>
          <w:ilvl w:val="0"/>
          <w:numId w:val="28"/>
        </w:numPr>
      </w:pPr>
      <w:r w:rsidRPr="0024295D">
        <w:t>Played a key role in data analysis and data modeling (model design, development, and model implementation) using SAS.</w:t>
      </w:r>
    </w:p>
    <w:p w:rsidR="008F6D82" w:rsidRPr="0024295D" w:rsidRDefault="008F6D82" w:rsidP="0024295D">
      <w:pPr>
        <w:pStyle w:val="NoSpacing"/>
        <w:numPr>
          <w:ilvl w:val="0"/>
          <w:numId w:val="28"/>
        </w:numPr>
      </w:pPr>
      <w:r w:rsidRPr="0024295D">
        <w:t>Involved in Managing Data modelling project from Logical design and implementation of Sybase Database</w:t>
      </w:r>
    </w:p>
    <w:p w:rsidR="00C92993" w:rsidRPr="0024295D" w:rsidRDefault="008F6D82" w:rsidP="0024295D">
      <w:pPr>
        <w:pStyle w:val="NoSpacing"/>
        <w:numPr>
          <w:ilvl w:val="0"/>
          <w:numId w:val="28"/>
        </w:numPr>
      </w:pPr>
      <w:r w:rsidRPr="0024295D">
        <w:t>Extensively used TOAD to write and execute SQL queries to extract the data from the database.</w:t>
      </w:r>
    </w:p>
    <w:p w:rsidR="00C92993" w:rsidRPr="0024295D" w:rsidRDefault="00C92993" w:rsidP="0024295D">
      <w:pPr>
        <w:pStyle w:val="NoSpacing"/>
        <w:numPr>
          <w:ilvl w:val="0"/>
          <w:numId w:val="28"/>
        </w:numPr>
      </w:pPr>
      <w:r w:rsidRPr="0024295D">
        <w:t>Coordinated with various IT teams related to various Facets backend database for Test Data Setup.</w:t>
      </w:r>
    </w:p>
    <w:p w:rsidR="008F6D82" w:rsidRPr="0024295D" w:rsidRDefault="008F6D82" w:rsidP="0024295D">
      <w:pPr>
        <w:pStyle w:val="NoSpacing"/>
        <w:numPr>
          <w:ilvl w:val="0"/>
          <w:numId w:val="28"/>
        </w:numPr>
      </w:pPr>
      <w:r w:rsidRPr="0024295D">
        <w:t xml:space="preserve">Used Informatica to extract and transform data from various DB2 database to the data </w:t>
      </w:r>
    </w:p>
    <w:p w:rsidR="008F6D82" w:rsidRPr="0024295D" w:rsidRDefault="008F6D82" w:rsidP="0024295D">
      <w:pPr>
        <w:pStyle w:val="NoSpacing"/>
        <w:numPr>
          <w:ilvl w:val="0"/>
          <w:numId w:val="28"/>
        </w:numPr>
      </w:pPr>
      <w:r w:rsidRPr="0024295D">
        <w:t>Coordinated with onsite and offshore teams for better understanding of client needs and provided quality deliverables.</w:t>
      </w:r>
    </w:p>
    <w:p w:rsidR="006F6FB6" w:rsidRPr="0024295D" w:rsidRDefault="006F6FB6" w:rsidP="00321C6E">
      <w:pPr>
        <w:rPr>
          <w:rFonts w:asciiTheme="minorHAnsi" w:hAnsiTheme="minorHAnsi" w:cstheme="minorHAnsi"/>
          <w:sz w:val="22"/>
          <w:szCs w:val="22"/>
        </w:rPr>
      </w:pPr>
      <w:r w:rsidRPr="0024295D">
        <w:rPr>
          <w:rFonts w:asciiTheme="minorHAnsi" w:hAnsiTheme="minorHAnsi" w:cstheme="minorHAnsi"/>
          <w:b/>
          <w:bCs/>
          <w:sz w:val="22"/>
          <w:szCs w:val="22"/>
          <w:u w:val="single"/>
        </w:rPr>
        <w:t>Environment:</w:t>
      </w:r>
      <w:r w:rsidRPr="0024295D">
        <w:rPr>
          <w:rFonts w:asciiTheme="minorHAnsi" w:hAnsiTheme="minorHAnsi" w:cstheme="minorHAnsi"/>
          <w:bCs/>
          <w:sz w:val="22"/>
          <w:szCs w:val="22"/>
        </w:rPr>
        <w:t xml:space="preserve"> </w:t>
      </w:r>
      <w:r w:rsidR="00BD3A85" w:rsidRPr="0024295D">
        <w:rPr>
          <w:rFonts w:asciiTheme="minorHAnsi" w:hAnsiTheme="minorHAnsi" w:cstheme="minorHAnsi"/>
          <w:bCs/>
          <w:sz w:val="22"/>
          <w:szCs w:val="22"/>
        </w:rPr>
        <w:t>,EDI,</w:t>
      </w:r>
      <w:r w:rsidR="002949B9" w:rsidRPr="0024295D">
        <w:rPr>
          <w:rFonts w:asciiTheme="minorHAnsi" w:hAnsiTheme="minorHAnsi" w:cstheme="minorHAnsi"/>
          <w:bCs/>
          <w:sz w:val="22"/>
          <w:szCs w:val="22"/>
        </w:rPr>
        <w:t xml:space="preserve"> </w:t>
      </w:r>
      <w:r w:rsidR="00BD3A85" w:rsidRPr="0024295D">
        <w:rPr>
          <w:rFonts w:asciiTheme="minorHAnsi" w:hAnsiTheme="minorHAnsi" w:cstheme="minorHAnsi"/>
          <w:sz w:val="22"/>
          <w:szCs w:val="22"/>
        </w:rPr>
        <w:t>Facets ,</w:t>
      </w:r>
      <w:r w:rsidRPr="0024295D">
        <w:rPr>
          <w:rFonts w:asciiTheme="minorHAnsi" w:hAnsiTheme="minorHAnsi" w:cstheme="minorHAnsi"/>
          <w:sz w:val="22"/>
          <w:szCs w:val="22"/>
        </w:rPr>
        <w:t>Agile Methodology,</w:t>
      </w:r>
      <w:r w:rsidR="002949B9" w:rsidRPr="0024295D">
        <w:rPr>
          <w:rFonts w:asciiTheme="minorHAnsi" w:hAnsiTheme="minorHAnsi" w:cstheme="minorHAnsi"/>
          <w:sz w:val="22"/>
          <w:szCs w:val="22"/>
        </w:rPr>
        <w:t xml:space="preserve"> Teradata, </w:t>
      </w:r>
      <w:r w:rsidRPr="0024295D">
        <w:rPr>
          <w:rFonts w:asciiTheme="minorHAnsi" w:hAnsiTheme="minorHAnsi" w:cstheme="minorHAnsi"/>
          <w:sz w:val="22"/>
          <w:szCs w:val="22"/>
        </w:rPr>
        <w:t xml:space="preserve"> MS Office (MS Word, MS Excel, MS PowerPoint), MS-</w:t>
      </w:r>
      <w:r w:rsidR="00416C5F" w:rsidRPr="0024295D">
        <w:rPr>
          <w:rFonts w:asciiTheme="minorHAnsi" w:hAnsiTheme="minorHAnsi" w:cstheme="minorHAnsi"/>
          <w:sz w:val="22"/>
          <w:szCs w:val="22"/>
        </w:rPr>
        <w:t>Project, Windows, SAS , PL/SQL SSIS,SSRS,</w:t>
      </w:r>
      <w:r w:rsidRPr="0024295D">
        <w:rPr>
          <w:rFonts w:asciiTheme="minorHAnsi" w:hAnsiTheme="minorHAnsi" w:cstheme="minorHAnsi"/>
          <w:sz w:val="22"/>
          <w:szCs w:val="22"/>
        </w:rPr>
        <w:t>,ETL, Data Mapping</w:t>
      </w:r>
      <w:r w:rsidR="00321C6E" w:rsidRPr="0024295D">
        <w:rPr>
          <w:rFonts w:asciiTheme="minorHAnsi" w:hAnsiTheme="minorHAnsi" w:cstheme="minorHAnsi"/>
          <w:sz w:val="22"/>
          <w:szCs w:val="22"/>
        </w:rPr>
        <w:t>, Business Objects</w:t>
      </w:r>
    </w:p>
    <w:p w:rsidR="008F6D82" w:rsidRPr="0024295D" w:rsidRDefault="008F6D82" w:rsidP="00321C6E">
      <w:pPr>
        <w:rPr>
          <w:rFonts w:asciiTheme="minorHAnsi" w:hAnsiTheme="minorHAnsi" w:cstheme="minorHAnsi"/>
          <w:b/>
          <w:bCs/>
          <w:sz w:val="22"/>
          <w:szCs w:val="22"/>
          <w:u w:val="single"/>
        </w:rPr>
      </w:pPr>
    </w:p>
    <w:p w:rsidR="008F6D82" w:rsidRDefault="008F6D82" w:rsidP="00321C6E">
      <w:pPr>
        <w:widowControl w:val="0"/>
        <w:overflowPunct w:val="0"/>
        <w:autoSpaceDE w:val="0"/>
        <w:rPr>
          <w:rFonts w:asciiTheme="minorHAnsi" w:hAnsiTheme="minorHAnsi" w:cstheme="minorHAnsi"/>
          <w:b/>
          <w:sz w:val="22"/>
          <w:szCs w:val="22"/>
        </w:rPr>
      </w:pPr>
      <w:r w:rsidRPr="0024295D">
        <w:rPr>
          <w:rFonts w:asciiTheme="minorHAnsi" w:hAnsiTheme="minorHAnsi" w:cstheme="minorHAnsi"/>
          <w:b/>
          <w:bCs/>
          <w:sz w:val="22"/>
          <w:szCs w:val="22"/>
        </w:rPr>
        <w:t xml:space="preserve">Aetna, Phoenix, AZ               </w:t>
      </w:r>
      <w:r w:rsidRPr="0024295D">
        <w:rPr>
          <w:rFonts w:asciiTheme="minorHAnsi" w:hAnsiTheme="minorHAnsi" w:cstheme="minorHAnsi"/>
          <w:b/>
          <w:sz w:val="22"/>
          <w:szCs w:val="22"/>
        </w:rPr>
        <w:t xml:space="preserve"> </w:t>
      </w:r>
      <w:r w:rsidR="00542379" w:rsidRPr="0024295D">
        <w:rPr>
          <w:rFonts w:asciiTheme="minorHAnsi" w:hAnsiTheme="minorHAnsi" w:cstheme="minorHAnsi"/>
          <w:b/>
          <w:sz w:val="22"/>
          <w:szCs w:val="22"/>
        </w:rPr>
        <w:t xml:space="preserve">  </w:t>
      </w:r>
      <w:r w:rsidR="0024295D">
        <w:rPr>
          <w:rFonts w:asciiTheme="minorHAnsi" w:hAnsiTheme="minorHAnsi" w:cstheme="minorHAnsi"/>
          <w:b/>
          <w:sz w:val="22"/>
          <w:szCs w:val="22"/>
        </w:rPr>
        <w:tab/>
      </w:r>
      <w:r w:rsidR="0024295D">
        <w:rPr>
          <w:rFonts w:asciiTheme="minorHAnsi" w:hAnsiTheme="minorHAnsi" w:cstheme="minorHAnsi"/>
          <w:b/>
          <w:sz w:val="22"/>
          <w:szCs w:val="22"/>
        </w:rPr>
        <w:tab/>
      </w:r>
      <w:r w:rsidR="0024295D">
        <w:rPr>
          <w:rFonts w:asciiTheme="minorHAnsi" w:hAnsiTheme="minorHAnsi" w:cstheme="minorHAnsi"/>
          <w:b/>
          <w:sz w:val="22"/>
          <w:szCs w:val="22"/>
        </w:rPr>
        <w:tab/>
      </w:r>
      <w:r w:rsidR="0024295D">
        <w:rPr>
          <w:rFonts w:asciiTheme="minorHAnsi" w:hAnsiTheme="minorHAnsi" w:cstheme="minorHAnsi"/>
          <w:b/>
          <w:sz w:val="22"/>
          <w:szCs w:val="22"/>
        </w:rPr>
        <w:tab/>
      </w:r>
      <w:r w:rsidR="0024295D">
        <w:rPr>
          <w:rFonts w:asciiTheme="minorHAnsi" w:hAnsiTheme="minorHAnsi" w:cstheme="minorHAnsi"/>
          <w:b/>
          <w:sz w:val="22"/>
          <w:szCs w:val="22"/>
        </w:rPr>
        <w:tab/>
      </w:r>
      <w:r w:rsidR="0024295D">
        <w:rPr>
          <w:rFonts w:asciiTheme="minorHAnsi" w:hAnsiTheme="minorHAnsi" w:cstheme="minorHAnsi"/>
          <w:b/>
          <w:sz w:val="22"/>
          <w:szCs w:val="22"/>
        </w:rPr>
        <w:tab/>
      </w:r>
      <w:r w:rsidR="0024295D">
        <w:rPr>
          <w:rFonts w:asciiTheme="minorHAnsi" w:hAnsiTheme="minorHAnsi" w:cstheme="minorHAnsi"/>
          <w:b/>
          <w:sz w:val="22"/>
          <w:szCs w:val="22"/>
        </w:rPr>
        <w:tab/>
        <w:t xml:space="preserve">      Oct-2014</w:t>
      </w:r>
      <w:r w:rsidR="005210F3" w:rsidRPr="0024295D">
        <w:rPr>
          <w:rFonts w:asciiTheme="minorHAnsi" w:hAnsiTheme="minorHAnsi" w:cstheme="minorHAnsi"/>
          <w:b/>
          <w:sz w:val="22"/>
          <w:szCs w:val="22"/>
        </w:rPr>
        <w:t>-May-201</w:t>
      </w:r>
      <w:r w:rsidR="0024295D">
        <w:rPr>
          <w:rFonts w:asciiTheme="minorHAnsi" w:hAnsiTheme="minorHAnsi" w:cstheme="minorHAnsi"/>
          <w:b/>
          <w:sz w:val="22"/>
          <w:szCs w:val="22"/>
        </w:rPr>
        <w:t>6</w:t>
      </w:r>
    </w:p>
    <w:p w:rsidR="0024295D" w:rsidRPr="0024295D" w:rsidRDefault="0024295D" w:rsidP="00321C6E">
      <w:pPr>
        <w:widowControl w:val="0"/>
        <w:overflowPunct w:val="0"/>
        <w:autoSpaceDE w:val="0"/>
        <w:rPr>
          <w:rFonts w:asciiTheme="minorHAnsi" w:hAnsiTheme="minorHAnsi" w:cstheme="minorHAnsi"/>
          <w:b/>
          <w:sz w:val="22"/>
          <w:szCs w:val="22"/>
          <w:u w:val="single"/>
        </w:rPr>
      </w:pPr>
      <w:r w:rsidRPr="0024295D">
        <w:rPr>
          <w:rFonts w:asciiTheme="minorHAnsi" w:hAnsiTheme="minorHAnsi" w:cstheme="minorHAnsi"/>
          <w:b/>
          <w:sz w:val="22"/>
          <w:szCs w:val="22"/>
        </w:rPr>
        <w:t xml:space="preserve">Data Analyst          </w:t>
      </w:r>
      <w:r>
        <w:rPr>
          <w:rFonts w:asciiTheme="minorHAnsi" w:hAnsiTheme="minorHAnsi" w:cstheme="minorHAnsi"/>
          <w:b/>
          <w:sz w:val="22"/>
          <w:szCs w:val="22"/>
        </w:rPr>
        <w:t xml:space="preserve"> </w:t>
      </w:r>
    </w:p>
    <w:p w:rsidR="008F6D82" w:rsidRPr="0024295D" w:rsidRDefault="008F6D82" w:rsidP="00321C6E">
      <w:pPr>
        <w:pStyle w:val="ListParagraph"/>
        <w:suppressAutoHyphens w:val="0"/>
        <w:spacing w:after="115" w:line="240" w:lineRule="auto"/>
        <w:ind w:left="0"/>
        <w:contextualSpacing/>
        <w:rPr>
          <w:rFonts w:asciiTheme="minorHAnsi" w:hAnsiTheme="minorHAnsi" w:cstheme="minorHAnsi"/>
          <w:bCs/>
        </w:rPr>
      </w:pPr>
      <w:r w:rsidRPr="0024295D">
        <w:rPr>
          <w:rStyle w:val="leftchar"/>
          <w:rFonts w:asciiTheme="minorHAnsi" w:hAnsiTheme="minorHAnsi" w:cstheme="minorHAnsi"/>
          <w:bCs/>
        </w:rPr>
        <w:t>The project Claims-Funds involved creating a new UI for better user experience in claim reimbursement process. UI was used to view and modify claim fallouts that occur during claim adjudication process.</w:t>
      </w:r>
      <w:r w:rsidR="00BE2E4C" w:rsidRPr="0024295D">
        <w:rPr>
          <w:rStyle w:val="leftchar"/>
          <w:rFonts w:asciiTheme="minorHAnsi" w:hAnsiTheme="minorHAnsi" w:cstheme="minorHAnsi"/>
          <w:bCs/>
        </w:rPr>
        <w:t xml:space="preserve"> Project Maintained campaign analysis reports for end users using SAS and Microsoft Excel.</w:t>
      </w:r>
    </w:p>
    <w:p w:rsidR="008F6D82" w:rsidRPr="0024295D" w:rsidRDefault="008F6D82" w:rsidP="00321C6E">
      <w:pPr>
        <w:rPr>
          <w:rFonts w:asciiTheme="minorHAnsi" w:hAnsiTheme="minorHAnsi" w:cstheme="minorHAnsi"/>
          <w:b/>
          <w:bCs/>
          <w:sz w:val="22"/>
          <w:szCs w:val="22"/>
        </w:rPr>
      </w:pPr>
      <w:r w:rsidRPr="0024295D">
        <w:rPr>
          <w:rFonts w:asciiTheme="minorHAnsi" w:hAnsiTheme="minorHAnsi" w:cstheme="minorHAnsi"/>
          <w:b/>
          <w:bCs/>
          <w:sz w:val="22"/>
          <w:szCs w:val="22"/>
        </w:rPr>
        <w:t>Responsibilities:</w:t>
      </w:r>
    </w:p>
    <w:p w:rsidR="008F6D82" w:rsidRPr="0024295D" w:rsidRDefault="008F6D82" w:rsidP="00321C6E">
      <w:pPr>
        <w:numPr>
          <w:ilvl w:val="0"/>
          <w:numId w:val="11"/>
        </w:numPr>
        <w:rPr>
          <w:rFonts w:asciiTheme="minorHAnsi" w:hAnsiTheme="minorHAnsi" w:cstheme="minorHAnsi"/>
          <w:sz w:val="22"/>
          <w:szCs w:val="22"/>
        </w:rPr>
      </w:pPr>
      <w:r w:rsidRPr="0024295D">
        <w:rPr>
          <w:rFonts w:asciiTheme="minorHAnsi" w:hAnsiTheme="minorHAnsi" w:cstheme="minorHAnsi"/>
          <w:sz w:val="22"/>
          <w:szCs w:val="22"/>
        </w:rPr>
        <w:t>Gathering, blueprinting and analyzing requirements using Requisite Pro and Requisite Web</w:t>
      </w:r>
    </w:p>
    <w:p w:rsidR="00BE2E4C" w:rsidRPr="0024295D" w:rsidRDefault="00BE2E4C" w:rsidP="00321C6E">
      <w:pPr>
        <w:numPr>
          <w:ilvl w:val="0"/>
          <w:numId w:val="11"/>
        </w:numPr>
        <w:rPr>
          <w:rFonts w:asciiTheme="minorHAnsi" w:hAnsiTheme="minorHAnsi" w:cstheme="minorHAnsi"/>
          <w:sz w:val="22"/>
          <w:szCs w:val="22"/>
        </w:rPr>
      </w:pPr>
      <w:r w:rsidRPr="0024295D">
        <w:rPr>
          <w:rFonts w:asciiTheme="minorHAnsi" w:hAnsiTheme="minorHAnsi" w:cstheme="minorHAnsi"/>
          <w:sz w:val="22"/>
          <w:szCs w:val="22"/>
        </w:rPr>
        <w:t>Investigated missing data and the data anomalies by creating edit checks for SAS data sets imported from databases and other servers.</w:t>
      </w:r>
    </w:p>
    <w:p w:rsidR="008F6D82" w:rsidRPr="0024295D" w:rsidRDefault="008F6D82" w:rsidP="00321C6E">
      <w:pPr>
        <w:numPr>
          <w:ilvl w:val="0"/>
          <w:numId w:val="11"/>
        </w:numPr>
        <w:rPr>
          <w:rFonts w:asciiTheme="minorHAnsi" w:hAnsiTheme="minorHAnsi" w:cstheme="minorHAnsi"/>
          <w:sz w:val="22"/>
          <w:szCs w:val="22"/>
        </w:rPr>
      </w:pPr>
      <w:r w:rsidRPr="0024295D">
        <w:rPr>
          <w:rFonts w:asciiTheme="minorHAnsi" w:hAnsiTheme="minorHAnsi" w:cstheme="minorHAnsi"/>
          <w:sz w:val="22"/>
          <w:szCs w:val="22"/>
        </w:rPr>
        <w:t>Extensively used Agile Methodology in the process of the project management based on SDLC.</w:t>
      </w:r>
    </w:p>
    <w:p w:rsidR="008F6D82" w:rsidRPr="0024295D" w:rsidRDefault="008F6D82" w:rsidP="00321C6E">
      <w:pPr>
        <w:numPr>
          <w:ilvl w:val="0"/>
          <w:numId w:val="11"/>
        </w:numPr>
        <w:rPr>
          <w:rFonts w:asciiTheme="minorHAnsi" w:hAnsiTheme="minorHAnsi" w:cstheme="minorHAnsi"/>
          <w:sz w:val="22"/>
          <w:szCs w:val="22"/>
        </w:rPr>
      </w:pPr>
      <w:r w:rsidRPr="0024295D">
        <w:rPr>
          <w:rFonts w:asciiTheme="minorHAnsi" w:hAnsiTheme="minorHAnsi" w:cstheme="minorHAnsi"/>
          <w:sz w:val="22"/>
          <w:szCs w:val="22"/>
        </w:rPr>
        <w:t>Extensive experience in running SQL queries in Toad for Data Analyst.</w:t>
      </w:r>
    </w:p>
    <w:p w:rsidR="00BD3A85" w:rsidRPr="0024295D" w:rsidRDefault="00BD3A85" w:rsidP="00BD3A85">
      <w:pPr>
        <w:numPr>
          <w:ilvl w:val="0"/>
          <w:numId w:val="11"/>
        </w:numPr>
        <w:rPr>
          <w:rFonts w:asciiTheme="minorHAnsi" w:hAnsiTheme="minorHAnsi" w:cstheme="minorHAnsi"/>
          <w:sz w:val="22"/>
          <w:szCs w:val="22"/>
        </w:rPr>
      </w:pPr>
      <w:r w:rsidRPr="0024295D">
        <w:rPr>
          <w:rFonts w:asciiTheme="minorHAnsi" w:hAnsiTheme="minorHAnsi" w:cstheme="minorHAnsi"/>
          <w:sz w:val="22"/>
          <w:szCs w:val="22"/>
        </w:rPr>
        <w:t>Coordinated the upgrade of Transaction Sets 837P, 835 and 834 to HIPAA compliance. Responsibilities include the - Analysis of inbound and outbound interfaces and extensions to FACETS(4.51,4.71) claims processing system</w:t>
      </w:r>
    </w:p>
    <w:p w:rsidR="008F6D82" w:rsidRPr="0024295D" w:rsidRDefault="008F6D82" w:rsidP="00321C6E">
      <w:pPr>
        <w:numPr>
          <w:ilvl w:val="0"/>
          <w:numId w:val="11"/>
        </w:numPr>
        <w:rPr>
          <w:rFonts w:asciiTheme="minorHAnsi" w:hAnsiTheme="minorHAnsi" w:cstheme="minorHAnsi"/>
          <w:sz w:val="22"/>
          <w:szCs w:val="22"/>
        </w:rPr>
      </w:pPr>
      <w:r w:rsidRPr="0024295D">
        <w:rPr>
          <w:rFonts w:asciiTheme="minorHAnsi" w:hAnsiTheme="minorHAnsi" w:cstheme="minorHAnsi"/>
          <w:sz w:val="22"/>
          <w:szCs w:val="22"/>
        </w:rPr>
        <w:t>Involved in Managing Data modeling project from Logical design and implementation of Sybase Database</w:t>
      </w:r>
    </w:p>
    <w:p w:rsidR="0024295D" w:rsidRPr="0024295D" w:rsidRDefault="0024295D" w:rsidP="0024295D">
      <w:pPr>
        <w:pStyle w:val="NoSpacing"/>
        <w:numPr>
          <w:ilvl w:val="0"/>
          <w:numId w:val="11"/>
        </w:numPr>
        <w:suppressAutoHyphens w:val="0"/>
        <w:rPr>
          <w:rFonts w:asciiTheme="minorHAnsi" w:hAnsiTheme="minorHAnsi" w:cstheme="minorHAnsi"/>
        </w:rPr>
      </w:pPr>
      <w:r w:rsidRPr="0024295D">
        <w:rPr>
          <w:rFonts w:asciiTheme="minorHAnsi" w:hAnsiTheme="minorHAnsi" w:cstheme="minorHAnsi"/>
        </w:rPr>
        <w:t>Built Fast Load and Fast Export scripts to load data into Teradata and extract data from Teradata.</w:t>
      </w:r>
    </w:p>
    <w:p w:rsidR="008F6D82" w:rsidRPr="0024295D" w:rsidRDefault="008F6D82" w:rsidP="00321C6E">
      <w:pPr>
        <w:numPr>
          <w:ilvl w:val="0"/>
          <w:numId w:val="11"/>
        </w:numPr>
        <w:rPr>
          <w:rFonts w:asciiTheme="minorHAnsi" w:hAnsiTheme="minorHAnsi" w:cstheme="minorHAnsi"/>
          <w:sz w:val="22"/>
          <w:szCs w:val="22"/>
        </w:rPr>
      </w:pPr>
      <w:r w:rsidRPr="0024295D">
        <w:rPr>
          <w:rFonts w:asciiTheme="minorHAnsi" w:hAnsiTheme="minorHAnsi" w:cstheme="minorHAnsi"/>
          <w:sz w:val="22"/>
          <w:szCs w:val="22"/>
        </w:rPr>
        <w:lastRenderedPageBreak/>
        <w:t>Performed extensive data modelling to differentiate between the OLTP and Data Warehouse data models</w:t>
      </w:r>
    </w:p>
    <w:p w:rsidR="00BE2E4C" w:rsidRPr="0024295D" w:rsidRDefault="00BE2E4C" w:rsidP="00321C6E">
      <w:pPr>
        <w:numPr>
          <w:ilvl w:val="0"/>
          <w:numId w:val="11"/>
        </w:numPr>
        <w:rPr>
          <w:rFonts w:asciiTheme="minorHAnsi" w:hAnsiTheme="minorHAnsi" w:cstheme="minorHAnsi"/>
          <w:sz w:val="22"/>
          <w:szCs w:val="22"/>
        </w:rPr>
      </w:pPr>
      <w:r w:rsidRPr="0024295D">
        <w:rPr>
          <w:rFonts w:asciiTheme="minorHAnsi" w:hAnsiTheme="minorHAnsi" w:cstheme="minorHAnsi"/>
          <w:sz w:val="22"/>
          <w:szCs w:val="22"/>
        </w:rPr>
        <w:t>Work with business analysts to analyze and debug data issues. Use SAS programs and functions for data validation and cleansing.</w:t>
      </w:r>
    </w:p>
    <w:p w:rsidR="008F6D82" w:rsidRPr="0024295D" w:rsidRDefault="008F6D82" w:rsidP="00321C6E">
      <w:pPr>
        <w:numPr>
          <w:ilvl w:val="0"/>
          <w:numId w:val="11"/>
        </w:numPr>
        <w:rPr>
          <w:rFonts w:asciiTheme="minorHAnsi" w:hAnsiTheme="minorHAnsi" w:cstheme="minorHAnsi"/>
          <w:sz w:val="22"/>
          <w:szCs w:val="22"/>
        </w:rPr>
      </w:pPr>
      <w:r w:rsidRPr="0024295D">
        <w:rPr>
          <w:rFonts w:asciiTheme="minorHAnsi" w:hAnsiTheme="minorHAnsi" w:cstheme="minorHAnsi"/>
          <w:sz w:val="22"/>
          <w:szCs w:val="22"/>
        </w:rPr>
        <w:t xml:space="preserve">Mapped high-level to-be designs using Business Process Modeling Notation (BPMN) on MS Visio. </w:t>
      </w:r>
    </w:p>
    <w:p w:rsidR="0024295D" w:rsidRPr="0024295D" w:rsidRDefault="0024295D" w:rsidP="0024295D">
      <w:pPr>
        <w:pStyle w:val="NoSpacing"/>
        <w:numPr>
          <w:ilvl w:val="0"/>
          <w:numId w:val="11"/>
        </w:numPr>
        <w:suppressAutoHyphens w:val="0"/>
        <w:rPr>
          <w:rFonts w:asciiTheme="minorHAnsi" w:hAnsiTheme="minorHAnsi" w:cstheme="minorHAnsi"/>
        </w:rPr>
      </w:pPr>
      <w:r w:rsidRPr="0024295D">
        <w:rPr>
          <w:rFonts w:asciiTheme="minorHAnsi" w:hAnsiTheme="minorHAnsi" w:cstheme="minorHAnsi"/>
        </w:rPr>
        <w:t>Familiar with using Set, Multiset, Derived, Volatile and Global Temporary tables in Teradata for larger Adhoc SQL requests.</w:t>
      </w:r>
    </w:p>
    <w:p w:rsidR="008F6D82" w:rsidRPr="0024295D" w:rsidRDefault="008F6D82" w:rsidP="00321C6E">
      <w:pPr>
        <w:numPr>
          <w:ilvl w:val="0"/>
          <w:numId w:val="11"/>
        </w:numPr>
        <w:rPr>
          <w:rFonts w:asciiTheme="minorHAnsi" w:hAnsiTheme="minorHAnsi" w:cstheme="minorHAnsi"/>
          <w:sz w:val="22"/>
          <w:szCs w:val="22"/>
        </w:rPr>
      </w:pPr>
      <w:r w:rsidRPr="0024295D">
        <w:rPr>
          <w:rFonts w:asciiTheme="minorHAnsi" w:hAnsiTheme="minorHAnsi" w:cstheme="minorHAnsi"/>
          <w:sz w:val="22"/>
          <w:szCs w:val="22"/>
        </w:rPr>
        <w:t>Data mapping, logical data modeling, created class diagrams and ER diagrams and used SQL queries to filter data within the Oracle database</w:t>
      </w:r>
    </w:p>
    <w:p w:rsidR="008F6D82" w:rsidRPr="0024295D" w:rsidRDefault="008F6D82" w:rsidP="00321C6E">
      <w:pPr>
        <w:numPr>
          <w:ilvl w:val="0"/>
          <w:numId w:val="11"/>
        </w:numPr>
        <w:rPr>
          <w:rFonts w:asciiTheme="minorHAnsi" w:hAnsiTheme="minorHAnsi" w:cstheme="minorHAnsi"/>
          <w:sz w:val="22"/>
          <w:szCs w:val="22"/>
        </w:rPr>
      </w:pPr>
      <w:r w:rsidRPr="0024295D">
        <w:rPr>
          <w:rFonts w:asciiTheme="minorHAnsi" w:hAnsiTheme="minorHAnsi" w:cstheme="minorHAnsi"/>
          <w:sz w:val="22"/>
          <w:szCs w:val="22"/>
        </w:rPr>
        <w:t>Gathered and documented Business Requirements, created Functional specifications and translated them into Software Requirement Specifications.</w:t>
      </w:r>
    </w:p>
    <w:p w:rsidR="0024295D" w:rsidRPr="0024295D" w:rsidRDefault="0024295D" w:rsidP="0024295D">
      <w:pPr>
        <w:pStyle w:val="NoSpacing"/>
        <w:numPr>
          <w:ilvl w:val="0"/>
          <w:numId w:val="11"/>
        </w:numPr>
        <w:suppressAutoHyphens w:val="0"/>
        <w:rPr>
          <w:rFonts w:asciiTheme="minorHAnsi" w:hAnsiTheme="minorHAnsi" w:cstheme="minorHAnsi"/>
        </w:rPr>
      </w:pPr>
      <w:r w:rsidRPr="0024295D">
        <w:rPr>
          <w:rFonts w:asciiTheme="minorHAnsi" w:hAnsiTheme="minorHAnsi" w:cstheme="minorHAnsi"/>
        </w:rPr>
        <w:t>Developed Reports using the Teradata advanced techniques like Rank, Row number and etc.</w:t>
      </w:r>
    </w:p>
    <w:p w:rsidR="008F6D82" w:rsidRPr="0024295D" w:rsidRDefault="008F6D82" w:rsidP="00C92993">
      <w:pPr>
        <w:numPr>
          <w:ilvl w:val="0"/>
          <w:numId w:val="11"/>
        </w:numPr>
        <w:rPr>
          <w:rFonts w:asciiTheme="minorHAnsi" w:hAnsiTheme="minorHAnsi" w:cstheme="minorHAnsi"/>
          <w:sz w:val="22"/>
          <w:szCs w:val="22"/>
        </w:rPr>
      </w:pPr>
      <w:r w:rsidRPr="0024295D">
        <w:rPr>
          <w:rFonts w:asciiTheme="minorHAnsi" w:hAnsiTheme="minorHAnsi" w:cstheme="minorHAnsi"/>
          <w:sz w:val="22"/>
          <w:szCs w:val="22"/>
        </w:rPr>
        <w:t>Designed conceptual and logical data models of Data Warehouse and tables.</w:t>
      </w:r>
    </w:p>
    <w:p w:rsidR="00C92993" w:rsidRPr="0024295D" w:rsidRDefault="00C92993" w:rsidP="00C92993">
      <w:pPr>
        <w:numPr>
          <w:ilvl w:val="0"/>
          <w:numId w:val="11"/>
        </w:numPr>
        <w:rPr>
          <w:rFonts w:asciiTheme="minorHAnsi" w:hAnsiTheme="minorHAnsi" w:cstheme="minorHAnsi"/>
          <w:sz w:val="22"/>
          <w:szCs w:val="22"/>
        </w:rPr>
      </w:pPr>
      <w:r w:rsidRPr="0024295D">
        <w:rPr>
          <w:rFonts w:asciiTheme="minorHAnsi" w:hAnsiTheme="minorHAnsi" w:cstheme="minorHAnsi"/>
          <w:sz w:val="22"/>
          <w:szCs w:val="22"/>
        </w:rPr>
        <w:t>Gathered requirements from the users and analyzed the requirements for RQ System, Facets etc.</w:t>
      </w:r>
    </w:p>
    <w:p w:rsidR="00C92993" w:rsidRPr="0024295D" w:rsidRDefault="00C92993" w:rsidP="00C92993">
      <w:pPr>
        <w:numPr>
          <w:ilvl w:val="0"/>
          <w:numId w:val="11"/>
        </w:numPr>
        <w:rPr>
          <w:rFonts w:asciiTheme="minorHAnsi" w:hAnsiTheme="minorHAnsi" w:cstheme="minorHAnsi"/>
          <w:sz w:val="22"/>
          <w:szCs w:val="22"/>
        </w:rPr>
      </w:pPr>
      <w:r w:rsidRPr="0024295D">
        <w:rPr>
          <w:rFonts w:asciiTheme="minorHAnsi" w:hAnsiTheme="minorHAnsi" w:cstheme="minorHAnsi"/>
          <w:sz w:val="22"/>
          <w:szCs w:val="22"/>
        </w:rPr>
        <w:t>Troubleshoot any problems found within FACETS and when testing the SQL data database while validating the business rule.</w:t>
      </w:r>
    </w:p>
    <w:p w:rsidR="00C92993" w:rsidRPr="0024295D" w:rsidRDefault="00C92993" w:rsidP="00C92993">
      <w:pPr>
        <w:numPr>
          <w:ilvl w:val="0"/>
          <w:numId w:val="11"/>
        </w:numPr>
        <w:rPr>
          <w:rFonts w:asciiTheme="minorHAnsi" w:hAnsiTheme="minorHAnsi" w:cstheme="minorHAnsi"/>
          <w:sz w:val="22"/>
          <w:szCs w:val="22"/>
        </w:rPr>
      </w:pPr>
      <w:r w:rsidRPr="0024295D">
        <w:rPr>
          <w:rFonts w:asciiTheme="minorHAnsi" w:hAnsiTheme="minorHAnsi" w:cstheme="minorHAnsi"/>
          <w:sz w:val="22"/>
          <w:szCs w:val="22"/>
        </w:rPr>
        <w:t xml:space="preserve">Coordinated the upgrade of Transaction Sets 837P, 835 and 834 to HIPAA compliance. </w:t>
      </w:r>
    </w:p>
    <w:p w:rsidR="008F6D82" w:rsidRPr="0024295D" w:rsidRDefault="008F6D82" w:rsidP="00C92993">
      <w:pPr>
        <w:numPr>
          <w:ilvl w:val="0"/>
          <w:numId w:val="11"/>
        </w:numPr>
        <w:rPr>
          <w:rFonts w:asciiTheme="minorHAnsi" w:hAnsiTheme="minorHAnsi" w:cstheme="minorHAnsi"/>
          <w:sz w:val="22"/>
          <w:szCs w:val="22"/>
        </w:rPr>
      </w:pPr>
      <w:r w:rsidRPr="0024295D">
        <w:rPr>
          <w:rFonts w:asciiTheme="minorHAnsi" w:hAnsiTheme="minorHAnsi" w:cstheme="minorHAnsi"/>
          <w:sz w:val="22"/>
          <w:szCs w:val="22"/>
        </w:rPr>
        <w:t>Using Shared Containers and creating reusable components for local and shared use in the ETL process.</w:t>
      </w:r>
    </w:p>
    <w:p w:rsidR="008F6D82" w:rsidRPr="0024295D" w:rsidRDefault="008F6D82" w:rsidP="00C92993">
      <w:pPr>
        <w:numPr>
          <w:ilvl w:val="0"/>
          <w:numId w:val="11"/>
        </w:numPr>
        <w:rPr>
          <w:rFonts w:asciiTheme="minorHAnsi" w:hAnsiTheme="minorHAnsi" w:cstheme="minorHAnsi"/>
          <w:sz w:val="22"/>
          <w:szCs w:val="22"/>
        </w:rPr>
      </w:pPr>
      <w:r w:rsidRPr="0024295D">
        <w:rPr>
          <w:rFonts w:asciiTheme="minorHAnsi" w:hAnsiTheme="minorHAnsi" w:cstheme="minorHAnsi"/>
          <w:sz w:val="22"/>
          <w:szCs w:val="22"/>
        </w:rPr>
        <w:t xml:space="preserve">Prepared Logical Data Models that contains set of Entity Relationship Diagrams and Data Flow Diagrams and supporting documents and descriptions of the Relationships between the data elements to analyze and document the Business Data Requirements.  </w:t>
      </w:r>
    </w:p>
    <w:p w:rsidR="00416C5F" w:rsidRPr="0024295D" w:rsidRDefault="00416C5F" w:rsidP="00416C5F">
      <w:pPr>
        <w:numPr>
          <w:ilvl w:val="0"/>
          <w:numId w:val="11"/>
        </w:numPr>
        <w:rPr>
          <w:rFonts w:asciiTheme="minorHAnsi" w:hAnsiTheme="minorHAnsi" w:cstheme="minorHAnsi"/>
          <w:sz w:val="22"/>
          <w:szCs w:val="22"/>
        </w:rPr>
      </w:pPr>
      <w:r w:rsidRPr="0024295D">
        <w:rPr>
          <w:rFonts w:asciiTheme="minorHAnsi" w:hAnsiTheme="minorHAnsi" w:cstheme="minorHAnsi"/>
          <w:sz w:val="22"/>
          <w:szCs w:val="22"/>
        </w:rPr>
        <w:t>Involved in validating SSIS and SSRS packages according to functional requirements. </w:t>
      </w:r>
    </w:p>
    <w:p w:rsidR="008F6D82" w:rsidRPr="0024295D" w:rsidRDefault="008F6D82" w:rsidP="00321C6E">
      <w:pPr>
        <w:numPr>
          <w:ilvl w:val="0"/>
          <w:numId w:val="11"/>
        </w:numPr>
        <w:rPr>
          <w:rFonts w:asciiTheme="minorHAnsi" w:hAnsiTheme="minorHAnsi" w:cstheme="minorHAnsi"/>
          <w:sz w:val="22"/>
          <w:szCs w:val="22"/>
        </w:rPr>
      </w:pPr>
      <w:r w:rsidRPr="0024295D">
        <w:rPr>
          <w:rFonts w:asciiTheme="minorHAnsi" w:hAnsiTheme="minorHAnsi" w:cstheme="minorHAnsi"/>
          <w:sz w:val="22"/>
          <w:szCs w:val="22"/>
        </w:rPr>
        <w:t>Prepared test Data sets and performed data testing using the PL/SQL scripts. Also used MS excel for data mining, data cleansing, data mapping, data dictionary and data analysis.</w:t>
      </w:r>
    </w:p>
    <w:p w:rsidR="008F6D82" w:rsidRPr="0024295D" w:rsidRDefault="008F6D82" w:rsidP="00321C6E">
      <w:pPr>
        <w:numPr>
          <w:ilvl w:val="0"/>
          <w:numId w:val="11"/>
        </w:numPr>
        <w:rPr>
          <w:rFonts w:asciiTheme="minorHAnsi" w:hAnsiTheme="minorHAnsi" w:cstheme="minorHAnsi"/>
          <w:sz w:val="22"/>
          <w:szCs w:val="22"/>
        </w:rPr>
      </w:pPr>
      <w:r w:rsidRPr="0024295D">
        <w:rPr>
          <w:rFonts w:asciiTheme="minorHAnsi" w:hAnsiTheme="minorHAnsi" w:cstheme="minorHAnsi"/>
          <w:sz w:val="22"/>
          <w:szCs w:val="22"/>
        </w:rPr>
        <w:t>Designed and developed project document templates based on SDLC methodology</w:t>
      </w:r>
    </w:p>
    <w:p w:rsidR="008F6D82" w:rsidRPr="0024295D" w:rsidRDefault="008F6D82" w:rsidP="00321C6E">
      <w:pPr>
        <w:numPr>
          <w:ilvl w:val="0"/>
          <w:numId w:val="11"/>
        </w:numPr>
        <w:rPr>
          <w:rFonts w:asciiTheme="minorHAnsi" w:hAnsiTheme="minorHAnsi" w:cstheme="minorHAnsi"/>
          <w:sz w:val="22"/>
          <w:szCs w:val="22"/>
        </w:rPr>
      </w:pPr>
      <w:r w:rsidRPr="0024295D">
        <w:rPr>
          <w:rFonts w:asciiTheme="minorHAnsi" w:hAnsiTheme="minorHAnsi" w:cstheme="minorHAnsi"/>
          <w:sz w:val="22"/>
          <w:szCs w:val="22"/>
        </w:rPr>
        <w:t>Established RUP (Rational Unified Process) methodology and provided assistance in developing Use cases and project plans.</w:t>
      </w:r>
    </w:p>
    <w:p w:rsidR="008F6D82" w:rsidRPr="0024295D" w:rsidRDefault="008F6D82" w:rsidP="00321C6E">
      <w:pPr>
        <w:numPr>
          <w:ilvl w:val="0"/>
          <w:numId w:val="11"/>
        </w:numPr>
        <w:rPr>
          <w:rFonts w:asciiTheme="minorHAnsi" w:hAnsiTheme="minorHAnsi" w:cstheme="minorHAnsi"/>
          <w:sz w:val="22"/>
          <w:szCs w:val="22"/>
        </w:rPr>
      </w:pPr>
      <w:r w:rsidRPr="0024295D">
        <w:rPr>
          <w:rFonts w:asciiTheme="minorHAnsi" w:hAnsiTheme="minorHAnsi" w:cstheme="minorHAnsi"/>
          <w:sz w:val="22"/>
          <w:szCs w:val="22"/>
        </w:rPr>
        <w:t>Analyze business requirements and segregated them into Use Case Diagrams, Activity Diagrams, Sequence Diagrams, and OOD using Borland Together according to UML methodology thus defining the Data Process Models.</w:t>
      </w:r>
    </w:p>
    <w:p w:rsidR="00416C5F" w:rsidRPr="0024295D" w:rsidRDefault="00416C5F" w:rsidP="00416C5F">
      <w:pPr>
        <w:numPr>
          <w:ilvl w:val="0"/>
          <w:numId w:val="11"/>
        </w:numPr>
        <w:rPr>
          <w:rFonts w:asciiTheme="minorHAnsi" w:hAnsiTheme="minorHAnsi" w:cstheme="minorHAnsi"/>
          <w:sz w:val="22"/>
          <w:szCs w:val="22"/>
        </w:rPr>
      </w:pPr>
      <w:r w:rsidRPr="0024295D">
        <w:rPr>
          <w:rFonts w:asciiTheme="minorHAnsi" w:hAnsiTheme="minorHAnsi" w:cstheme="minorHAnsi"/>
          <w:sz w:val="22"/>
          <w:szCs w:val="22"/>
        </w:rPr>
        <w:t>Good knowledge in BI (Business Intelligence) tools like SSIS, SSAS and SSRS to perform ETL.</w:t>
      </w:r>
    </w:p>
    <w:p w:rsidR="00BE2E4C" w:rsidRPr="0024295D" w:rsidRDefault="00BE2E4C" w:rsidP="00321C6E">
      <w:pPr>
        <w:numPr>
          <w:ilvl w:val="0"/>
          <w:numId w:val="11"/>
        </w:numPr>
        <w:rPr>
          <w:rFonts w:asciiTheme="minorHAnsi" w:hAnsiTheme="minorHAnsi" w:cstheme="minorHAnsi"/>
          <w:sz w:val="22"/>
          <w:szCs w:val="22"/>
        </w:rPr>
      </w:pPr>
      <w:r w:rsidRPr="0024295D">
        <w:rPr>
          <w:rFonts w:asciiTheme="minorHAnsi" w:hAnsiTheme="minorHAnsi" w:cstheme="minorHAnsi"/>
          <w:sz w:val="22"/>
          <w:szCs w:val="22"/>
        </w:rPr>
        <w:t>Written SAS reports to Excel, the SAS content server, HTML, and PDF</w:t>
      </w:r>
    </w:p>
    <w:p w:rsidR="008F6D82" w:rsidRPr="0024295D" w:rsidRDefault="008F6D82" w:rsidP="00321C6E">
      <w:pPr>
        <w:numPr>
          <w:ilvl w:val="0"/>
          <w:numId w:val="11"/>
        </w:numPr>
        <w:rPr>
          <w:rFonts w:asciiTheme="minorHAnsi" w:hAnsiTheme="minorHAnsi" w:cstheme="minorHAnsi"/>
          <w:sz w:val="22"/>
          <w:szCs w:val="22"/>
        </w:rPr>
      </w:pPr>
      <w:r w:rsidRPr="0024295D">
        <w:rPr>
          <w:rFonts w:asciiTheme="minorHAnsi" w:hAnsiTheme="minorHAnsi" w:cstheme="minorHAnsi"/>
          <w:sz w:val="22"/>
          <w:szCs w:val="22"/>
        </w:rPr>
        <w:t>Documented Requirements for Management Reporting out of Clear Quest using Crystal Reports.</w:t>
      </w:r>
    </w:p>
    <w:p w:rsidR="008F6D82" w:rsidRPr="0024295D" w:rsidRDefault="008F6D82" w:rsidP="00321C6E">
      <w:pPr>
        <w:numPr>
          <w:ilvl w:val="0"/>
          <w:numId w:val="11"/>
        </w:numPr>
        <w:rPr>
          <w:rFonts w:asciiTheme="minorHAnsi" w:hAnsiTheme="minorHAnsi" w:cstheme="minorHAnsi"/>
          <w:sz w:val="22"/>
          <w:szCs w:val="22"/>
        </w:rPr>
      </w:pPr>
      <w:r w:rsidRPr="0024295D">
        <w:rPr>
          <w:rFonts w:asciiTheme="minorHAnsi" w:hAnsiTheme="minorHAnsi" w:cstheme="minorHAnsi"/>
          <w:sz w:val="22"/>
          <w:szCs w:val="22"/>
        </w:rPr>
        <w:t>Facilitated Change Control Board and Governance Board meetings and acted as a liaison between parties impacted by the change requests.</w:t>
      </w:r>
    </w:p>
    <w:p w:rsidR="00BE2E4C" w:rsidRPr="0024295D" w:rsidRDefault="00BE2E4C" w:rsidP="0024295D">
      <w:pPr>
        <w:rPr>
          <w:rFonts w:asciiTheme="minorHAnsi" w:hAnsiTheme="minorHAnsi" w:cstheme="minorHAnsi"/>
          <w:bCs/>
          <w:sz w:val="22"/>
          <w:szCs w:val="22"/>
        </w:rPr>
      </w:pPr>
      <w:r w:rsidRPr="0024295D">
        <w:rPr>
          <w:rFonts w:asciiTheme="minorHAnsi" w:hAnsiTheme="minorHAnsi" w:cstheme="minorHAnsi"/>
          <w:b/>
          <w:sz w:val="22"/>
          <w:szCs w:val="22"/>
        </w:rPr>
        <w:t>Environment</w:t>
      </w:r>
      <w:r w:rsidRPr="0024295D">
        <w:rPr>
          <w:rFonts w:asciiTheme="minorHAnsi" w:hAnsiTheme="minorHAnsi" w:cstheme="minorHAnsi"/>
          <w:bCs/>
          <w:sz w:val="22"/>
          <w:szCs w:val="22"/>
        </w:rPr>
        <w:t xml:space="preserve"> </w:t>
      </w:r>
      <w:r w:rsidR="00C92993" w:rsidRPr="0024295D">
        <w:rPr>
          <w:rFonts w:asciiTheme="minorHAnsi" w:hAnsiTheme="minorHAnsi" w:cstheme="minorHAnsi"/>
          <w:sz w:val="22"/>
          <w:szCs w:val="22"/>
        </w:rPr>
        <w:t xml:space="preserve">FACETS </w:t>
      </w:r>
      <w:r w:rsidR="00BD3A85" w:rsidRPr="0024295D">
        <w:rPr>
          <w:rFonts w:asciiTheme="minorHAnsi" w:hAnsiTheme="minorHAnsi" w:cstheme="minorHAnsi"/>
          <w:sz w:val="22"/>
          <w:szCs w:val="22"/>
        </w:rPr>
        <w:t>(4.51,4.71)</w:t>
      </w:r>
      <w:r w:rsidR="00C92993" w:rsidRPr="0024295D">
        <w:rPr>
          <w:rFonts w:asciiTheme="minorHAnsi" w:hAnsiTheme="minorHAnsi" w:cstheme="minorHAnsi"/>
          <w:sz w:val="22"/>
          <w:szCs w:val="22"/>
        </w:rPr>
        <w:t>,HIPPA,</w:t>
      </w:r>
      <w:r w:rsidRPr="0024295D">
        <w:rPr>
          <w:rFonts w:asciiTheme="minorHAnsi" w:hAnsiTheme="minorHAnsi" w:cstheme="minorHAnsi"/>
          <w:sz w:val="22"/>
          <w:szCs w:val="22"/>
        </w:rPr>
        <w:t>MS Project, MS SharePoint MS Access, SAS/Reports, SAS Enterprise, MS SQL, Prime Excel, MS Power Point, ITIL, MS Project,</w:t>
      </w:r>
      <w:r w:rsidR="0024295D">
        <w:rPr>
          <w:rFonts w:asciiTheme="minorHAnsi" w:hAnsiTheme="minorHAnsi" w:cstheme="minorHAnsi"/>
          <w:sz w:val="22"/>
          <w:szCs w:val="22"/>
        </w:rPr>
        <w:t xml:space="preserve"> Teradata, </w:t>
      </w:r>
      <w:r w:rsidRPr="0024295D">
        <w:rPr>
          <w:rFonts w:asciiTheme="minorHAnsi" w:hAnsiTheme="minorHAnsi" w:cstheme="minorHAnsi"/>
          <w:sz w:val="22"/>
          <w:szCs w:val="22"/>
        </w:rPr>
        <w:t xml:space="preserve"> Agile Data Warehouse, Data Models,BI</w:t>
      </w:r>
    </w:p>
    <w:p w:rsidR="008F6D82" w:rsidRPr="0024295D" w:rsidRDefault="008F6D82" w:rsidP="00321C6E">
      <w:pPr>
        <w:rPr>
          <w:rFonts w:asciiTheme="minorHAnsi" w:hAnsiTheme="minorHAnsi" w:cstheme="minorHAnsi"/>
          <w:b/>
          <w:bCs/>
          <w:sz w:val="22"/>
          <w:szCs w:val="22"/>
        </w:rPr>
      </w:pPr>
    </w:p>
    <w:p w:rsidR="00D454D4" w:rsidRDefault="008F6D82" w:rsidP="00321C6E">
      <w:pPr>
        <w:rPr>
          <w:rFonts w:asciiTheme="minorHAnsi" w:hAnsiTheme="minorHAnsi" w:cstheme="minorHAnsi"/>
          <w:b/>
          <w:sz w:val="22"/>
          <w:szCs w:val="22"/>
        </w:rPr>
      </w:pPr>
      <w:r w:rsidRPr="0024295D">
        <w:rPr>
          <w:rFonts w:asciiTheme="minorHAnsi" w:hAnsiTheme="minorHAnsi" w:cstheme="minorHAnsi"/>
          <w:b/>
          <w:sz w:val="22"/>
          <w:szCs w:val="22"/>
        </w:rPr>
        <w:t>Oxford Health Plans, Trumbell CT</w:t>
      </w:r>
      <w:r w:rsidRPr="0024295D">
        <w:rPr>
          <w:rFonts w:asciiTheme="minorHAnsi" w:hAnsiTheme="minorHAnsi" w:cstheme="minorHAnsi"/>
          <w:b/>
          <w:sz w:val="22"/>
          <w:szCs w:val="22"/>
        </w:rPr>
        <w:tab/>
      </w:r>
      <w:r w:rsidR="005210F3" w:rsidRPr="0024295D">
        <w:rPr>
          <w:rFonts w:asciiTheme="minorHAnsi" w:hAnsiTheme="minorHAnsi" w:cstheme="minorHAnsi"/>
          <w:b/>
          <w:sz w:val="22"/>
          <w:szCs w:val="22"/>
        </w:rPr>
        <w:t xml:space="preserve">                    </w:t>
      </w:r>
      <w:r w:rsidR="0024295D">
        <w:rPr>
          <w:rFonts w:asciiTheme="minorHAnsi" w:hAnsiTheme="minorHAnsi" w:cstheme="minorHAnsi"/>
          <w:b/>
          <w:sz w:val="22"/>
          <w:szCs w:val="22"/>
        </w:rPr>
        <w:t xml:space="preserve">                                                              Jan-2013-Sep2014</w:t>
      </w:r>
    </w:p>
    <w:p w:rsidR="0024295D" w:rsidRPr="0024295D" w:rsidRDefault="0024295D" w:rsidP="00321C6E">
      <w:pPr>
        <w:rPr>
          <w:rFonts w:asciiTheme="minorHAnsi" w:hAnsiTheme="minorHAnsi" w:cstheme="minorHAnsi"/>
          <w:b/>
          <w:bCs/>
          <w:sz w:val="22"/>
          <w:szCs w:val="22"/>
        </w:rPr>
      </w:pPr>
      <w:r w:rsidRPr="0024295D">
        <w:rPr>
          <w:rFonts w:asciiTheme="minorHAnsi" w:hAnsiTheme="minorHAnsi" w:cstheme="minorHAnsi"/>
          <w:b/>
          <w:bCs/>
          <w:sz w:val="22"/>
          <w:szCs w:val="22"/>
        </w:rPr>
        <w:t xml:space="preserve">Data Analyst    </w:t>
      </w:r>
    </w:p>
    <w:p w:rsidR="008F6D82" w:rsidRPr="0024295D" w:rsidRDefault="008F6D82" w:rsidP="00321C6E">
      <w:pPr>
        <w:rPr>
          <w:rFonts w:asciiTheme="minorHAnsi" w:hAnsiTheme="minorHAnsi" w:cstheme="minorHAnsi"/>
          <w:bCs/>
          <w:sz w:val="22"/>
          <w:szCs w:val="22"/>
        </w:rPr>
      </w:pPr>
      <w:r w:rsidRPr="0024295D">
        <w:rPr>
          <w:rFonts w:asciiTheme="minorHAnsi" w:hAnsiTheme="minorHAnsi" w:cstheme="minorHAnsi"/>
          <w:bCs/>
          <w:sz w:val="22"/>
          <w:szCs w:val="22"/>
        </w:rPr>
        <w:t>The Company serves Medicare beneficiaries and individuals through its HMO/PPO plans. I worked on the claims processing module of the Group Approval Process (GAP). The claims processing module involved Receipt and Verification of Claim Forms 837 (P, D, I) and Claims Attachments (275), Claims Enquiry and Response (276/277), Adjudication, EFT and ERA (835) as per HIPAA guidelines.</w:t>
      </w:r>
    </w:p>
    <w:p w:rsidR="008F6D82" w:rsidRPr="0024295D" w:rsidRDefault="008F6D82" w:rsidP="00321C6E">
      <w:pPr>
        <w:rPr>
          <w:rFonts w:asciiTheme="minorHAnsi" w:hAnsiTheme="minorHAnsi" w:cstheme="minorHAnsi"/>
          <w:b/>
          <w:sz w:val="22"/>
          <w:szCs w:val="22"/>
        </w:rPr>
      </w:pPr>
      <w:r w:rsidRPr="0024295D">
        <w:rPr>
          <w:rFonts w:asciiTheme="minorHAnsi" w:hAnsiTheme="minorHAnsi" w:cstheme="minorHAnsi"/>
          <w:b/>
          <w:sz w:val="22"/>
          <w:szCs w:val="22"/>
        </w:rPr>
        <w:lastRenderedPageBreak/>
        <w:t>Responsibilities:</w:t>
      </w:r>
    </w:p>
    <w:p w:rsidR="008F6D82" w:rsidRPr="0024295D" w:rsidRDefault="008F6D82" w:rsidP="00321C6E">
      <w:pPr>
        <w:numPr>
          <w:ilvl w:val="0"/>
          <w:numId w:val="11"/>
        </w:numPr>
        <w:rPr>
          <w:rFonts w:asciiTheme="minorHAnsi" w:hAnsiTheme="minorHAnsi" w:cstheme="minorHAnsi"/>
          <w:sz w:val="22"/>
          <w:szCs w:val="22"/>
        </w:rPr>
      </w:pPr>
      <w:r w:rsidRPr="0024295D">
        <w:rPr>
          <w:rFonts w:asciiTheme="minorHAnsi" w:hAnsiTheme="minorHAnsi" w:cstheme="minorHAnsi"/>
          <w:sz w:val="22"/>
          <w:szCs w:val="22"/>
        </w:rPr>
        <w:t xml:space="preserve">Involved in requirement gathering phase (Provider, Claim components and HIPAA) </w:t>
      </w:r>
    </w:p>
    <w:p w:rsidR="008F6D82" w:rsidRPr="0024295D" w:rsidRDefault="008F6D82" w:rsidP="00321C6E">
      <w:pPr>
        <w:numPr>
          <w:ilvl w:val="0"/>
          <w:numId w:val="11"/>
        </w:numPr>
        <w:rPr>
          <w:rFonts w:asciiTheme="minorHAnsi" w:hAnsiTheme="minorHAnsi" w:cstheme="minorHAnsi"/>
          <w:sz w:val="22"/>
          <w:szCs w:val="22"/>
        </w:rPr>
      </w:pPr>
      <w:r w:rsidRPr="0024295D">
        <w:rPr>
          <w:rFonts w:asciiTheme="minorHAnsi" w:hAnsiTheme="minorHAnsi" w:cstheme="minorHAnsi"/>
          <w:sz w:val="22"/>
          <w:szCs w:val="22"/>
        </w:rPr>
        <w:t xml:space="preserve">Utilized Rational Unified Process (RUP) to configure and develop process, standards and procedures. </w:t>
      </w:r>
    </w:p>
    <w:p w:rsidR="008F6D82" w:rsidRPr="0024295D" w:rsidRDefault="008F6D82" w:rsidP="00321C6E">
      <w:pPr>
        <w:numPr>
          <w:ilvl w:val="0"/>
          <w:numId w:val="11"/>
        </w:numPr>
        <w:rPr>
          <w:rFonts w:asciiTheme="minorHAnsi" w:hAnsiTheme="minorHAnsi" w:cstheme="minorHAnsi"/>
          <w:sz w:val="22"/>
          <w:szCs w:val="22"/>
        </w:rPr>
      </w:pPr>
      <w:r w:rsidRPr="0024295D">
        <w:rPr>
          <w:rFonts w:asciiTheme="minorHAnsi" w:hAnsiTheme="minorHAnsi" w:cstheme="minorHAnsi"/>
          <w:sz w:val="22"/>
          <w:szCs w:val="22"/>
        </w:rPr>
        <w:t>Met with report users and stakeholders to understand the problem domain, gathered customer requirements through surveys, interviews (group and one-on-one) along with JAD sessions.</w:t>
      </w:r>
    </w:p>
    <w:p w:rsidR="008F6D82" w:rsidRPr="0024295D" w:rsidRDefault="008F6D82" w:rsidP="00321C6E">
      <w:pPr>
        <w:numPr>
          <w:ilvl w:val="0"/>
          <w:numId w:val="11"/>
        </w:numPr>
        <w:rPr>
          <w:rFonts w:asciiTheme="minorHAnsi" w:hAnsiTheme="minorHAnsi" w:cstheme="minorHAnsi"/>
          <w:sz w:val="22"/>
          <w:szCs w:val="22"/>
        </w:rPr>
      </w:pPr>
      <w:r w:rsidRPr="0024295D">
        <w:rPr>
          <w:rFonts w:asciiTheme="minorHAnsi" w:hAnsiTheme="minorHAnsi" w:cstheme="minorHAnsi"/>
          <w:sz w:val="22"/>
          <w:szCs w:val="22"/>
        </w:rPr>
        <w:t>Involved in understanding the current business process, defining scope of the project along with position statement.</w:t>
      </w:r>
    </w:p>
    <w:p w:rsidR="008F6D82" w:rsidRPr="0024295D" w:rsidRDefault="008F6D82" w:rsidP="00321C6E">
      <w:pPr>
        <w:numPr>
          <w:ilvl w:val="0"/>
          <w:numId w:val="11"/>
        </w:numPr>
        <w:rPr>
          <w:rFonts w:asciiTheme="minorHAnsi" w:hAnsiTheme="minorHAnsi" w:cstheme="minorHAnsi"/>
          <w:sz w:val="22"/>
          <w:szCs w:val="22"/>
        </w:rPr>
      </w:pPr>
      <w:r w:rsidRPr="0024295D">
        <w:rPr>
          <w:rFonts w:asciiTheme="minorHAnsi" w:hAnsiTheme="minorHAnsi" w:cstheme="minorHAnsi"/>
          <w:sz w:val="22"/>
          <w:szCs w:val="22"/>
        </w:rPr>
        <w:t>Wrote BRD, FRD, use cases, test scenarios, test cases for testing the functional requirement.</w:t>
      </w:r>
    </w:p>
    <w:p w:rsidR="008F6D82" w:rsidRPr="0024295D" w:rsidRDefault="008F6D82" w:rsidP="00321C6E">
      <w:pPr>
        <w:numPr>
          <w:ilvl w:val="0"/>
          <w:numId w:val="11"/>
        </w:numPr>
        <w:rPr>
          <w:rFonts w:asciiTheme="minorHAnsi" w:hAnsiTheme="minorHAnsi" w:cstheme="minorHAnsi"/>
          <w:sz w:val="22"/>
          <w:szCs w:val="22"/>
        </w:rPr>
      </w:pPr>
      <w:r w:rsidRPr="0024295D">
        <w:rPr>
          <w:rFonts w:asciiTheme="minorHAnsi" w:hAnsiTheme="minorHAnsi" w:cstheme="minorHAnsi"/>
          <w:sz w:val="22"/>
          <w:szCs w:val="22"/>
        </w:rPr>
        <w:t xml:space="preserve"> Implemented automated COB processing of Medicare claims into Facets</w:t>
      </w:r>
    </w:p>
    <w:p w:rsidR="008F6D82" w:rsidRPr="0024295D" w:rsidRDefault="008F6D82" w:rsidP="00321C6E">
      <w:pPr>
        <w:numPr>
          <w:ilvl w:val="0"/>
          <w:numId w:val="11"/>
        </w:numPr>
        <w:rPr>
          <w:rFonts w:asciiTheme="minorHAnsi" w:hAnsiTheme="minorHAnsi" w:cstheme="minorHAnsi"/>
          <w:sz w:val="22"/>
          <w:szCs w:val="22"/>
        </w:rPr>
      </w:pPr>
      <w:r w:rsidRPr="0024295D">
        <w:rPr>
          <w:rFonts w:asciiTheme="minorHAnsi" w:hAnsiTheme="minorHAnsi" w:cstheme="minorHAnsi"/>
          <w:sz w:val="22"/>
          <w:szCs w:val="22"/>
        </w:rPr>
        <w:t xml:space="preserve">Constructed entity-relationship diagrams (ERDs) and data models using Erwin. </w:t>
      </w:r>
    </w:p>
    <w:p w:rsidR="008F6D82" w:rsidRPr="0024295D" w:rsidRDefault="008F6D82" w:rsidP="00321C6E">
      <w:pPr>
        <w:numPr>
          <w:ilvl w:val="0"/>
          <w:numId w:val="11"/>
        </w:numPr>
        <w:rPr>
          <w:rFonts w:asciiTheme="minorHAnsi" w:hAnsiTheme="minorHAnsi" w:cstheme="minorHAnsi"/>
          <w:sz w:val="22"/>
          <w:szCs w:val="22"/>
        </w:rPr>
      </w:pPr>
      <w:r w:rsidRPr="0024295D">
        <w:rPr>
          <w:rFonts w:asciiTheme="minorHAnsi" w:hAnsiTheme="minorHAnsi" w:cstheme="minorHAnsi"/>
          <w:sz w:val="22"/>
          <w:szCs w:val="22"/>
        </w:rPr>
        <w:t>Integrating systems of record into conformed dimensions and fact tables.</w:t>
      </w:r>
      <w:r w:rsidRPr="0024295D">
        <w:rPr>
          <w:rFonts w:asciiTheme="minorHAnsi" w:hAnsiTheme="minorHAnsi" w:cstheme="minorHAnsi"/>
          <w:sz w:val="22"/>
          <w:szCs w:val="22"/>
        </w:rPr>
        <w:t></w:t>
      </w:r>
    </w:p>
    <w:p w:rsidR="008F6D82" w:rsidRPr="0024295D" w:rsidRDefault="008F6D82" w:rsidP="00321C6E">
      <w:pPr>
        <w:numPr>
          <w:ilvl w:val="0"/>
          <w:numId w:val="11"/>
        </w:numPr>
        <w:rPr>
          <w:rFonts w:asciiTheme="minorHAnsi" w:hAnsiTheme="minorHAnsi" w:cstheme="minorHAnsi"/>
          <w:sz w:val="22"/>
          <w:szCs w:val="22"/>
        </w:rPr>
      </w:pPr>
      <w:r w:rsidRPr="0024295D">
        <w:rPr>
          <w:rFonts w:asciiTheme="minorHAnsi" w:hAnsiTheme="minorHAnsi" w:cstheme="minorHAnsi"/>
          <w:sz w:val="22"/>
          <w:szCs w:val="22"/>
        </w:rPr>
        <w:t>Use of data transformation tools such as DTS, SSIS, Informatica or Data</w:t>
      </w:r>
      <w:r w:rsidR="00D454D4" w:rsidRPr="0024295D">
        <w:rPr>
          <w:rFonts w:asciiTheme="minorHAnsi" w:hAnsiTheme="minorHAnsi" w:cstheme="minorHAnsi"/>
          <w:sz w:val="22"/>
          <w:szCs w:val="22"/>
        </w:rPr>
        <w:t xml:space="preserve"> </w:t>
      </w:r>
      <w:r w:rsidRPr="0024295D">
        <w:rPr>
          <w:rFonts w:asciiTheme="minorHAnsi" w:hAnsiTheme="minorHAnsi" w:cstheme="minorHAnsi"/>
          <w:sz w:val="22"/>
          <w:szCs w:val="22"/>
        </w:rPr>
        <w:t>Stage.</w:t>
      </w:r>
    </w:p>
    <w:p w:rsidR="008F6D82" w:rsidRPr="0024295D" w:rsidRDefault="008F6D82" w:rsidP="00321C6E">
      <w:pPr>
        <w:numPr>
          <w:ilvl w:val="0"/>
          <w:numId w:val="11"/>
        </w:numPr>
        <w:rPr>
          <w:rFonts w:asciiTheme="minorHAnsi" w:hAnsiTheme="minorHAnsi" w:cstheme="minorHAnsi"/>
          <w:sz w:val="22"/>
          <w:szCs w:val="22"/>
        </w:rPr>
      </w:pPr>
      <w:r w:rsidRPr="0024295D">
        <w:rPr>
          <w:rFonts w:asciiTheme="minorHAnsi" w:hAnsiTheme="minorHAnsi" w:cstheme="minorHAnsi"/>
          <w:sz w:val="22"/>
          <w:szCs w:val="22"/>
        </w:rPr>
        <w:t xml:space="preserve">Using UNIX console commands to check database has been connected the other functionalities. </w:t>
      </w:r>
    </w:p>
    <w:p w:rsidR="008F6D82" w:rsidRPr="0024295D" w:rsidRDefault="008F6D82" w:rsidP="00321C6E">
      <w:pPr>
        <w:numPr>
          <w:ilvl w:val="0"/>
          <w:numId w:val="11"/>
        </w:numPr>
        <w:rPr>
          <w:rFonts w:asciiTheme="minorHAnsi" w:hAnsiTheme="minorHAnsi" w:cstheme="minorHAnsi"/>
          <w:sz w:val="22"/>
          <w:szCs w:val="22"/>
        </w:rPr>
      </w:pPr>
      <w:r w:rsidRPr="0024295D">
        <w:rPr>
          <w:rFonts w:asciiTheme="minorHAnsi" w:hAnsiTheme="minorHAnsi" w:cstheme="minorHAnsi"/>
          <w:sz w:val="22"/>
          <w:szCs w:val="22"/>
        </w:rPr>
        <w:t>Wrote database interface specifications and documented in Data Manager data dictionary</w:t>
      </w:r>
    </w:p>
    <w:p w:rsidR="005210F3" w:rsidRPr="0024295D" w:rsidRDefault="005210F3" w:rsidP="00321C6E">
      <w:pPr>
        <w:numPr>
          <w:ilvl w:val="0"/>
          <w:numId w:val="11"/>
        </w:numPr>
        <w:rPr>
          <w:rFonts w:asciiTheme="minorHAnsi" w:hAnsiTheme="minorHAnsi" w:cstheme="minorHAnsi"/>
          <w:sz w:val="22"/>
          <w:szCs w:val="22"/>
        </w:rPr>
      </w:pPr>
      <w:r w:rsidRPr="0024295D">
        <w:rPr>
          <w:rFonts w:asciiTheme="minorHAnsi" w:hAnsiTheme="minorHAnsi" w:cstheme="minorHAnsi"/>
          <w:sz w:val="22"/>
          <w:szCs w:val="22"/>
        </w:rPr>
        <w:t>Involved in mentoring specific projects in application of the new SDLC based on the Agile Scrum and Rational Unified Process, especially from the project management, requirements and architecture perspectives.</w:t>
      </w:r>
    </w:p>
    <w:p w:rsidR="005210F3" w:rsidRPr="0024295D" w:rsidRDefault="005210F3" w:rsidP="00321C6E">
      <w:pPr>
        <w:numPr>
          <w:ilvl w:val="0"/>
          <w:numId w:val="11"/>
        </w:numPr>
        <w:rPr>
          <w:rFonts w:asciiTheme="minorHAnsi" w:hAnsiTheme="minorHAnsi" w:cstheme="minorHAnsi"/>
          <w:sz w:val="22"/>
          <w:szCs w:val="22"/>
        </w:rPr>
      </w:pPr>
      <w:r w:rsidRPr="0024295D">
        <w:rPr>
          <w:rFonts w:asciiTheme="minorHAnsi" w:hAnsiTheme="minorHAnsi" w:cstheme="minorHAnsi"/>
          <w:sz w:val="22"/>
          <w:szCs w:val="22"/>
        </w:rPr>
        <w:t>Handled Source to Target Data Mapping, Technical Specs documentation, and ETL documentations such as Early Data Inventory Designed SSIS Packages to transfer data between servers, load d</w:t>
      </w:r>
      <w:r w:rsidR="00321C6E" w:rsidRPr="0024295D">
        <w:rPr>
          <w:rFonts w:asciiTheme="minorHAnsi" w:hAnsiTheme="minorHAnsi" w:cstheme="minorHAnsi"/>
          <w:sz w:val="22"/>
          <w:szCs w:val="22"/>
        </w:rPr>
        <w:t>ata into database on SQL Server</w:t>
      </w:r>
      <w:r w:rsidRPr="0024295D">
        <w:rPr>
          <w:rFonts w:asciiTheme="minorHAnsi" w:hAnsiTheme="minorHAnsi" w:cstheme="minorHAnsi"/>
          <w:sz w:val="22"/>
          <w:szCs w:val="22"/>
        </w:rPr>
        <w:t xml:space="preserve"> environment and deploy the data. </w:t>
      </w:r>
    </w:p>
    <w:p w:rsidR="008F6D82" w:rsidRPr="0024295D" w:rsidRDefault="008F6D82" w:rsidP="00321C6E">
      <w:pPr>
        <w:numPr>
          <w:ilvl w:val="0"/>
          <w:numId w:val="11"/>
        </w:numPr>
        <w:rPr>
          <w:rFonts w:asciiTheme="minorHAnsi" w:hAnsiTheme="minorHAnsi" w:cstheme="minorHAnsi"/>
          <w:sz w:val="22"/>
          <w:szCs w:val="22"/>
        </w:rPr>
      </w:pPr>
      <w:r w:rsidRPr="0024295D">
        <w:rPr>
          <w:rFonts w:asciiTheme="minorHAnsi" w:hAnsiTheme="minorHAnsi" w:cstheme="minorHAnsi"/>
          <w:sz w:val="22"/>
          <w:szCs w:val="22"/>
        </w:rPr>
        <w:t>Worked on development of a information access strategy for the client including integrated data and information requirements, Tools &amp; Process recommendations.</w:t>
      </w:r>
    </w:p>
    <w:p w:rsidR="008F6D82" w:rsidRPr="0024295D" w:rsidRDefault="008F6D82" w:rsidP="00321C6E">
      <w:pPr>
        <w:numPr>
          <w:ilvl w:val="0"/>
          <w:numId w:val="11"/>
        </w:numPr>
        <w:rPr>
          <w:rFonts w:asciiTheme="minorHAnsi" w:hAnsiTheme="minorHAnsi" w:cstheme="minorHAnsi"/>
          <w:sz w:val="22"/>
          <w:szCs w:val="22"/>
        </w:rPr>
      </w:pPr>
      <w:r w:rsidRPr="0024295D">
        <w:rPr>
          <w:rFonts w:asciiTheme="minorHAnsi" w:hAnsiTheme="minorHAnsi" w:cstheme="minorHAnsi"/>
          <w:sz w:val="22"/>
          <w:szCs w:val="22"/>
        </w:rPr>
        <w:t xml:space="preserve">Maintain historical records of contracts and accounts, support internal/external audits on a yearly and quarterly basis for Pharma Sales Operations </w:t>
      </w:r>
    </w:p>
    <w:p w:rsidR="008F6D82" w:rsidRPr="0024295D" w:rsidRDefault="008F6D82" w:rsidP="00321C6E">
      <w:pPr>
        <w:numPr>
          <w:ilvl w:val="0"/>
          <w:numId w:val="11"/>
        </w:numPr>
        <w:rPr>
          <w:rFonts w:asciiTheme="minorHAnsi" w:hAnsiTheme="minorHAnsi" w:cstheme="minorHAnsi"/>
          <w:sz w:val="22"/>
          <w:szCs w:val="22"/>
        </w:rPr>
      </w:pPr>
      <w:r w:rsidRPr="0024295D">
        <w:rPr>
          <w:rFonts w:asciiTheme="minorHAnsi" w:hAnsiTheme="minorHAnsi" w:cstheme="minorHAnsi"/>
          <w:sz w:val="22"/>
          <w:szCs w:val="22"/>
        </w:rPr>
        <w:t xml:space="preserve">Performed Data Verification in Oracle database by writing SQL Queries using Toad.    </w:t>
      </w:r>
    </w:p>
    <w:p w:rsidR="008F6D82" w:rsidRPr="0024295D" w:rsidRDefault="008F6D82" w:rsidP="00321C6E">
      <w:pPr>
        <w:numPr>
          <w:ilvl w:val="0"/>
          <w:numId w:val="11"/>
        </w:numPr>
        <w:rPr>
          <w:rFonts w:asciiTheme="minorHAnsi" w:hAnsiTheme="minorHAnsi" w:cstheme="minorHAnsi"/>
          <w:sz w:val="22"/>
          <w:szCs w:val="22"/>
        </w:rPr>
      </w:pPr>
      <w:r w:rsidRPr="0024295D">
        <w:rPr>
          <w:rFonts w:asciiTheme="minorHAnsi" w:hAnsiTheme="minorHAnsi" w:cstheme="minorHAnsi"/>
          <w:sz w:val="22"/>
          <w:szCs w:val="22"/>
        </w:rPr>
        <w:t xml:space="preserve">Worked on Data mapping, logical data </w:t>
      </w:r>
      <w:r w:rsidR="000461CF" w:rsidRPr="0024295D">
        <w:rPr>
          <w:rFonts w:asciiTheme="minorHAnsi" w:hAnsiTheme="minorHAnsi" w:cstheme="minorHAnsi"/>
          <w:sz w:val="22"/>
          <w:szCs w:val="22"/>
        </w:rPr>
        <w:t>modeling</w:t>
      </w:r>
      <w:r w:rsidRPr="0024295D">
        <w:rPr>
          <w:rFonts w:asciiTheme="minorHAnsi" w:hAnsiTheme="minorHAnsi" w:cstheme="minorHAnsi"/>
          <w:sz w:val="22"/>
          <w:szCs w:val="22"/>
        </w:rPr>
        <w:t xml:space="preserve"> used SQL queries to filter data within the Oracle database tables.</w:t>
      </w:r>
    </w:p>
    <w:p w:rsidR="008F6D82" w:rsidRPr="0024295D" w:rsidRDefault="008F6D82" w:rsidP="00321C6E">
      <w:pPr>
        <w:numPr>
          <w:ilvl w:val="0"/>
          <w:numId w:val="11"/>
        </w:numPr>
        <w:rPr>
          <w:rFonts w:asciiTheme="minorHAnsi" w:hAnsiTheme="minorHAnsi" w:cstheme="minorHAnsi"/>
          <w:sz w:val="22"/>
          <w:szCs w:val="22"/>
        </w:rPr>
      </w:pPr>
      <w:r w:rsidRPr="0024295D">
        <w:rPr>
          <w:rFonts w:asciiTheme="minorHAnsi" w:hAnsiTheme="minorHAnsi" w:cstheme="minorHAnsi"/>
          <w:sz w:val="22"/>
          <w:szCs w:val="22"/>
        </w:rPr>
        <w:t xml:space="preserve">and UAT team to go over the various test scenarios for different types of loads in the </w:t>
      </w:r>
      <w:r w:rsidR="000461CF" w:rsidRPr="0024295D">
        <w:rPr>
          <w:rFonts w:asciiTheme="minorHAnsi" w:hAnsiTheme="minorHAnsi" w:cstheme="minorHAnsi"/>
          <w:sz w:val="22"/>
          <w:szCs w:val="22"/>
        </w:rPr>
        <w:t>data marts</w:t>
      </w:r>
      <w:r w:rsidRPr="0024295D">
        <w:rPr>
          <w:rFonts w:asciiTheme="minorHAnsi" w:hAnsiTheme="minorHAnsi" w:cstheme="minorHAnsi"/>
          <w:sz w:val="22"/>
          <w:szCs w:val="22"/>
        </w:rPr>
        <w:t>.</w:t>
      </w:r>
    </w:p>
    <w:p w:rsidR="00BE2E4C" w:rsidRPr="0024295D" w:rsidRDefault="00BE2E4C" w:rsidP="0024295D">
      <w:pPr>
        <w:pStyle w:val="NoSpacing"/>
        <w:rPr>
          <w:rFonts w:asciiTheme="minorHAnsi" w:hAnsiTheme="minorHAnsi" w:cstheme="minorHAnsi"/>
          <w:i/>
        </w:rPr>
      </w:pPr>
      <w:r w:rsidRPr="0024295D">
        <w:rPr>
          <w:rFonts w:asciiTheme="minorHAnsi" w:eastAsia="Times New Roman" w:hAnsiTheme="minorHAnsi" w:cstheme="minorHAnsi"/>
          <w:b/>
          <w:u w:val="single"/>
        </w:rPr>
        <w:t>Environment</w:t>
      </w:r>
      <w:r w:rsidRPr="0024295D">
        <w:rPr>
          <w:rFonts w:asciiTheme="minorHAnsi" w:hAnsiTheme="minorHAnsi" w:cstheme="minorHAnsi"/>
          <w:b/>
          <w:bCs/>
          <w:i/>
        </w:rPr>
        <w:t>:</w:t>
      </w:r>
      <w:r w:rsidRPr="0024295D">
        <w:rPr>
          <w:rFonts w:asciiTheme="minorHAnsi" w:hAnsiTheme="minorHAnsi" w:cstheme="minorHAnsi"/>
          <w:b/>
          <w:i/>
        </w:rPr>
        <w:t xml:space="preserve"> </w:t>
      </w:r>
      <w:r w:rsidRPr="0024295D">
        <w:rPr>
          <w:rFonts w:asciiTheme="minorHAnsi" w:eastAsia="Times New Roman" w:hAnsiTheme="minorHAnsi" w:cstheme="minorHAnsi"/>
        </w:rPr>
        <w:t>ETL, SQL Server, Rational tools like Rational Rose and Requisite pro, Rational Clear Quest, Agile/Scrum, Business Objects, Test Director</w:t>
      </w:r>
    </w:p>
    <w:p w:rsidR="00542379" w:rsidRPr="0024295D" w:rsidRDefault="00542379" w:rsidP="00321C6E">
      <w:pPr>
        <w:ind w:left="720"/>
        <w:rPr>
          <w:rFonts w:asciiTheme="minorHAnsi" w:hAnsiTheme="minorHAnsi" w:cstheme="minorHAnsi"/>
          <w:sz w:val="22"/>
          <w:szCs w:val="22"/>
        </w:rPr>
      </w:pPr>
    </w:p>
    <w:p w:rsidR="0024295D" w:rsidRDefault="00542379" w:rsidP="00321C6E">
      <w:pPr>
        <w:rPr>
          <w:rFonts w:asciiTheme="minorHAnsi" w:hAnsiTheme="minorHAnsi" w:cstheme="minorHAnsi"/>
          <w:b/>
          <w:sz w:val="22"/>
          <w:szCs w:val="22"/>
        </w:rPr>
      </w:pPr>
      <w:r w:rsidRPr="0024295D">
        <w:rPr>
          <w:rFonts w:asciiTheme="minorHAnsi" w:hAnsiTheme="minorHAnsi" w:cstheme="minorHAnsi"/>
          <w:b/>
          <w:sz w:val="22"/>
          <w:szCs w:val="22"/>
        </w:rPr>
        <w:t>Sentara Health Care, Norfolk, VA</w:t>
      </w:r>
      <w:r w:rsidRPr="0024295D">
        <w:rPr>
          <w:rFonts w:asciiTheme="minorHAnsi" w:hAnsiTheme="minorHAnsi" w:cstheme="minorHAnsi"/>
          <w:b/>
          <w:sz w:val="22"/>
          <w:szCs w:val="22"/>
        </w:rPr>
        <w:tab/>
      </w:r>
      <w:r w:rsidRPr="0024295D">
        <w:rPr>
          <w:rFonts w:asciiTheme="minorHAnsi" w:hAnsiTheme="minorHAnsi" w:cstheme="minorHAnsi"/>
          <w:b/>
          <w:sz w:val="22"/>
          <w:szCs w:val="22"/>
        </w:rPr>
        <w:tab/>
        <w:t xml:space="preserve">  </w:t>
      </w:r>
      <w:r w:rsidRPr="0024295D">
        <w:rPr>
          <w:rFonts w:asciiTheme="minorHAnsi" w:hAnsiTheme="minorHAnsi" w:cstheme="minorHAnsi"/>
          <w:b/>
          <w:sz w:val="22"/>
          <w:szCs w:val="22"/>
        </w:rPr>
        <w:tab/>
      </w:r>
      <w:r w:rsidRPr="0024295D">
        <w:rPr>
          <w:rFonts w:asciiTheme="minorHAnsi" w:hAnsiTheme="minorHAnsi" w:cstheme="minorHAnsi"/>
          <w:b/>
          <w:sz w:val="22"/>
          <w:szCs w:val="22"/>
        </w:rPr>
        <w:tab/>
      </w:r>
      <w:r w:rsidR="0024295D">
        <w:rPr>
          <w:rFonts w:asciiTheme="minorHAnsi" w:hAnsiTheme="minorHAnsi" w:cstheme="minorHAnsi"/>
          <w:b/>
          <w:sz w:val="22"/>
          <w:szCs w:val="22"/>
        </w:rPr>
        <w:t xml:space="preserve">                                     </w:t>
      </w:r>
      <w:r w:rsidR="00BD3A85" w:rsidRPr="0024295D">
        <w:rPr>
          <w:rFonts w:asciiTheme="minorHAnsi" w:hAnsiTheme="minorHAnsi" w:cstheme="minorHAnsi"/>
          <w:b/>
          <w:sz w:val="22"/>
          <w:szCs w:val="22"/>
        </w:rPr>
        <w:t>Jan</w:t>
      </w:r>
      <w:r w:rsidR="0024295D">
        <w:rPr>
          <w:rFonts w:asciiTheme="minorHAnsi" w:hAnsiTheme="minorHAnsi" w:cstheme="minorHAnsi"/>
          <w:b/>
          <w:sz w:val="22"/>
          <w:szCs w:val="22"/>
        </w:rPr>
        <w:t>-2010-Dec-2012</w:t>
      </w:r>
      <w:r w:rsidRPr="0024295D">
        <w:rPr>
          <w:rFonts w:asciiTheme="minorHAnsi" w:hAnsiTheme="minorHAnsi" w:cstheme="minorHAnsi"/>
          <w:b/>
          <w:sz w:val="22"/>
          <w:szCs w:val="22"/>
        </w:rPr>
        <w:tab/>
      </w:r>
    </w:p>
    <w:p w:rsidR="00542379" w:rsidRPr="0024295D" w:rsidRDefault="0024295D" w:rsidP="00321C6E">
      <w:pPr>
        <w:rPr>
          <w:rFonts w:asciiTheme="minorHAnsi" w:hAnsiTheme="minorHAnsi" w:cstheme="minorHAnsi"/>
          <w:b/>
          <w:sz w:val="22"/>
          <w:szCs w:val="22"/>
        </w:rPr>
      </w:pPr>
      <w:r w:rsidRPr="0024295D">
        <w:rPr>
          <w:rFonts w:asciiTheme="minorHAnsi" w:hAnsiTheme="minorHAnsi" w:cstheme="minorHAnsi"/>
          <w:b/>
          <w:sz w:val="22"/>
          <w:szCs w:val="22"/>
        </w:rPr>
        <w:t>Business Analyst</w:t>
      </w:r>
      <w:r w:rsidR="00542379" w:rsidRPr="0024295D">
        <w:rPr>
          <w:rFonts w:asciiTheme="minorHAnsi" w:hAnsiTheme="minorHAnsi" w:cstheme="minorHAnsi"/>
          <w:b/>
          <w:sz w:val="22"/>
          <w:szCs w:val="22"/>
        </w:rPr>
        <w:tab/>
      </w:r>
    </w:p>
    <w:p w:rsidR="00542379" w:rsidRPr="0024295D" w:rsidRDefault="00542379" w:rsidP="00321C6E">
      <w:pPr>
        <w:rPr>
          <w:rFonts w:asciiTheme="minorHAnsi" w:hAnsiTheme="minorHAnsi" w:cstheme="minorHAnsi"/>
          <w:sz w:val="22"/>
          <w:szCs w:val="22"/>
        </w:rPr>
      </w:pPr>
      <w:r w:rsidRPr="0024295D">
        <w:rPr>
          <w:rFonts w:asciiTheme="minorHAnsi" w:hAnsiTheme="minorHAnsi" w:cstheme="minorHAnsi"/>
          <w:sz w:val="22"/>
          <w:szCs w:val="22"/>
        </w:rPr>
        <w:t>Sentara Health Care is a one of the nation's top integrated healthcare systems and it is a not-for-profit system proudly includes advanced imaging centers, nursing and assisted-living centers, outpatient campuses, physical therapy and rehabilitation services, home health and hospice agency.</w:t>
      </w:r>
    </w:p>
    <w:p w:rsidR="00542379" w:rsidRPr="0024295D" w:rsidRDefault="00542379" w:rsidP="00321C6E">
      <w:pPr>
        <w:autoSpaceDE w:val="0"/>
        <w:spacing w:before="120" w:after="100"/>
        <w:ind w:right="120"/>
        <w:rPr>
          <w:rFonts w:asciiTheme="minorHAnsi" w:hAnsiTheme="minorHAnsi" w:cstheme="minorHAnsi"/>
          <w:b/>
          <w:bCs/>
          <w:sz w:val="22"/>
          <w:szCs w:val="22"/>
        </w:rPr>
      </w:pPr>
      <w:r w:rsidRPr="0024295D">
        <w:rPr>
          <w:rFonts w:asciiTheme="minorHAnsi" w:hAnsiTheme="minorHAnsi" w:cstheme="minorHAnsi"/>
          <w:b/>
          <w:bCs/>
          <w:sz w:val="22"/>
          <w:szCs w:val="22"/>
        </w:rPr>
        <w:t>Responsibilities:</w:t>
      </w:r>
    </w:p>
    <w:p w:rsidR="00542379" w:rsidRPr="0024295D" w:rsidRDefault="00542379" w:rsidP="00321C6E">
      <w:pPr>
        <w:numPr>
          <w:ilvl w:val="0"/>
          <w:numId w:val="11"/>
        </w:numPr>
        <w:rPr>
          <w:rFonts w:asciiTheme="minorHAnsi" w:hAnsiTheme="minorHAnsi" w:cstheme="minorHAnsi"/>
          <w:sz w:val="22"/>
          <w:szCs w:val="22"/>
        </w:rPr>
      </w:pPr>
      <w:r w:rsidRPr="0024295D">
        <w:rPr>
          <w:rFonts w:asciiTheme="minorHAnsi" w:hAnsiTheme="minorHAnsi" w:cstheme="minorHAnsi"/>
          <w:sz w:val="22"/>
          <w:szCs w:val="22"/>
        </w:rPr>
        <w:t xml:space="preserve">Primary responsibility is to support reporting team by fulfilling the Clarity Clinical Reporting Requests </w:t>
      </w:r>
    </w:p>
    <w:p w:rsidR="00542379" w:rsidRPr="0024295D" w:rsidRDefault="00542379" w:rsidP="00321C6E">
      <w:pPr>
        <w:numPr>
          <w:ilvl w:val="0"/>
          <w:numId w:val="11"/>
        </w:numPr>
        <w:rPr>
          <w:rFonts w:asciiTheme="minorHAnsi" w:hAnsiTheme="minorHAnsi" w:cstheme="minorHAnsi"/>
          <w:sz w:val="22"/>
          <w:szCs w:val="22"/>
        </w:rPr>
      </w:pPr>
      <w:r w:rsidRPr="0024295D">
        <w:rPr>
          <w:rFonts w:asciiTheme="minorHAnsi" w:hAnsiTheme="minorHAnsi" w:cstheme="minorHAnsi"/>
          <w:sz w:val="22"/>
          <w:szCs w:val="22"/>
        </w:rPr>
        <w:t>Worked with Business Users from various departments and gathered Requirements to fulfill their Reporting needs.</w:t>
      </w:r>
    </w:p>
    <w:p w:rsidR="00542379" w:rsidRPr="0024295D" w:rsidRDefault="00542379" w:rsidP="00321C6E">
      <w:pPr>
        <w:numPr>
          <w:ilvl w:val="0"/>
          <w:numId w:val="11"/>
        </w:numPr>
        <w:rPr>
          <w:rFonts w:asciiTheme="minorHAnsi" w:hAnsiTheme="minorHAnsi" w:cstheme="minorHAnsi"/>
          <w:sz w:val="22"/>
          <w:szCs w:val="22"/>
        </w:rPr>
      </w:pPr>
      <w:r w:rsidRPr="0024295D">
        <w:rPr>
          <w:rFonts w:asciiTheme="minorHAnsi" w:hAnsiTheme="minorHAnsi" w:cstheme="minorHAnsi"/>
          <w:sz w:val="22"/>
          <w:szCs w:val="22"/>
        </w:rPr>
        <w:t>Reviewed the Requirements with Team Members and Project Manager, and created the Design Document.</w:t>
      </w:r>
    </w:p>
    <w:p w:rsidR="00542379" w:rsidRPr="0024295D" w:rsidRDefault="00542379" w:rsidP="00321C6E">
      <w:pPr>
        <w:numPr>
          <w:ilvl w:val="0"/>
          <w:numId w:val="11"/>
        </w:numPr>
        <w:rPr>
          <w:rFonts w:asciiTheme="minorHAnsi" w:hAnsiTheme="minorHAnsi" w:cstheme="minorHAnsi"/>
          <w:sz w:val="22"/>
          <w:szCs w:val="22"/>
        </w:rPr>
      </w:pPr>
      <w:r w:rsidRPr="0024295D">
        <w:rPr>
          <w:rFonts w:asciiTheme="minorHAnsi" w:hAnsiTheme="minorHAnsi" w:cstheme="minorHAnsi"/>
          <w:sz w:val="22"/>
          <w:szCs w:val="22"/>
        </w:rPr>
        <w:t>Develop complex Clarity Reports for Epic</w:t>
      </w:r>
      <w:r w:rsidR="00BE2E4C" w:rsidRPr="0024295D">
        <w:rPr>
          <w:rFonts w:asciiTheme="minorHAnsi" w:hAnsiTheme="minorHAnsi" w:cstheme="minorHAnsi"/>
          <w:sz w:val="22"/>
          <w:szCs w:val="22"/>
        </w:rPr>
        <w:t xml:space="preserve"> </w:t>
      </w:r>
      <w:r w:rsidRPr="0024295D">
        <w:rPr>
          <w:rFonts w:asciiTheme="minorHAnsi" w:hAnsiTheme="minorHAnsi" w:cstheme="minorHAnsi"/>
          <w:sz w:val="22"/>
          <w:szCs w:val="22"/>
        </w:rPr>
        <w:t>Care Ambulatory, Inpatient, Willow, Epic Op</w:t>
      </w:r>
      <w:r w:rsidR="00BE2E4C" w:rsidRPr="0024295D">
        <w:rPr>
          <w:rFonts w:asciiTheme="minorHAnsi" w:hAnsiTheme="minorHAnsi" w:cstheme="minorHAnsi"/>
          <w:sz w:val="22"/>
          <w:szCs w:val="22"/>
        </w:rPr>
        <w:t xml:space="preserve"> </w:t>
      </w:r>
      <w:r w:rsidRPr="0024295D">
        <w:rPr>
          <w:rFonts w:asciiTheme="minorHAnsi" w:hAnsiTheme="minorHAnsi" w:cstheme="minorHAnsi"/>
          <w:sz w:val="22"/>
          <w:szCs w:val="22"/>
        </w:rPr>
        <w:t>Time, Radiant, Cadence and ADT</w:t>
      </w:r>
    </w:p>
    <w:p w:rsidR="00542379" w:rsidRPr="0024295D" w:rsidRDefault="00542379" w:rsidP="00321C6E">
      <w:pPr>
        <w:numPr>
          <w:ilvl w:val="0"/>
          <w:numId w:val="11"/>
        </w:numPr>
        <w:rPr>
          <w:rFonts w:asciiTheme="minorHAnsi" w:hAnsiTheme="minorHAnsi" w:cstheme="minorHAnsi"/>
          <w:sz w:val="22"/>
          <w:szCs w:val="22"/>
        </w:rPr>
      </w:pPr>
      <w:r w:rsidRPr="0024295D">
        <w:rPr>
          <w:rFonts w:asciiTheme="minorHAnsi" w:hAnsiTheme="minorHAnsi" w:cstheme="minorHAnsi"/>
          <w:sz w:val="22"/>
          <w:szCs w:val="22"/>
        </w:rPr>
        <w:lastRenderedPageBreak/>
        <w:t>Worked with users from various departments like admitting, wound ostomy, therapy departments, nursing units, imaging etc. to fulfill their reporting needs</w:t>
      </w:r>
    </w:p>
    <w:p w:rsidR="00542379" w:rsidRPr="0024295D" w:rsidRDefault="00542379" w:rsidP="00321C6E">
      <w:pPr>
        <w:numPr>
          <w:ilvl w:val="0"/>
          <w:numId w:val="11"/>
        </w:numPr>
        <w:rPr>
          <w:rFonts w:asciiTheme="minorHAnsi" w:hAnsiTheme="minorHAnsi" w:cstheme="minorHAnsi"/>
          <w:sz w:val="22"/>
          <w:szCs w:val="22"/>
        </w:rPr>
      </w:pPr>
      <w:r w:rsidRPr="0024295D">
        <w:rPr>
          <w:rFonts w:asciiTheme="minorHAnsi" w:hAnsiTheme="minorHAnsi" w:cstheme="minorHAnsi"/>
          <w:sz w:val="22"/>
          <w:szCs w:val="22"/>
        </w:rPr>
        <w:t>Experienced Clarity Reporting areas include – Orders, problem lists, flow sheets, admissions, discharges and statistics by physician.</w:t>
      </w:r>
    </w:p>
    <w:p w:rsidR="00542379" w:rsidRPr="0024295D" w:rsidRDefault="00542379" w:rsidP="00321C6E">
      <w:pPr>
        <w:numPr>
          <w:ilvl w:val="0"/>
          <w:numId w:val="11"/>
        </w:numPr>
        <w:rPr>
          <w:rFonts w:asciiTheme="minorHAnsi" w:hAnsiTheme="minorHAnsi" w:cstheme="minorHAnsi"/>
          <w:sz w:val="22"/>
          <w:szCs w:val="22"/>
        </w:rPr>
      </w:pPr>
      <w:r w:rsidRPr="0024295D">
        <w:rPr>
          <w:rFonts w:asciiTheme="minorHAnsi" w:hAnsiTheme="minorHAnsi" w:cstheme="minorHAnsi"/>
          <w:sz w:val="22"/>
          <w:szCs w:val="22"/>
        </w:rPr>
        <w:t>Developed various optime related reports – case statistics, surgical staff statistics etc.</w:t>
      </w:r>
    </w:p>
    <w:p w:rsidR="00542379" w:rsidRPr="0024295D" w:rsidRDefault="00542379" w:rsidP="00321C6E">
      <w:pPr>
        <w:numPr>
          <w:ilvl w:val="0"/>
          <w:numId w:val="11"/>
        </w:numPr>
        <w:rPr>
          <w:rFonts w:asciiTheme="minorHAnsi" w:hAnsiTheme="minorHAnsi" w:cstheme="minorHAnsi"/>
          <w:sz w:val="22"/>
          <w:szCs w:val="22"/>
        </w:rPr>
      </w:pPr>
      <w:r w:rsidRPr="0024295D">
        <w:rPr>
          <w:rFonts w:asciiTheme="minorHAnsi" w:hAnsiTheme="minorHAnsi" w:cstheme="minorHAnsi"/>
          <w:sz w:val="22"/>
          <w:szCs w:val="22"/>
        </w:rPr>
        <w:t>Developed various PB related reports – Daily Production Summary Report, Payment Activities Report, Claims Status Report, Charge Summary Report, Daily Payment and Refunds Report etc.</w:t>
      </w:r>
    </w:p>
    <w:p w:rsidR="005210F3" w:rsidRPr="0024295D" w:rsidRDefault="005210F3" w:rsidP="00321C6E">
      <w:pPr>
        <w:numPr>
          <w:ilvl w:val="0"/>
          <w:numId w:val="11"/>
        </w:numPr>
        <w:rPr>
          <w:rFonts w:asciiTheme="minorHAnsi" w:hAnsiTheme="minorHAnsi" w:cstheme="minorHAnsi"/>
          <w:sz w:val="22"/>
          <w:szCs w:val="22"/>
        </w:rPr>
      </w:pPr>
      <w:r w:rsidRPr="0024295D">
        <w:rPr>
          <w:rFonts w:asciiTheme="minorHAnsi" w:hAnsiTheme="minorHAnsi" w:cstheme="minorHAnsi"/>
          <w:sz w:val="22"/>
          <w:szCs w:val="22"/>
        </w:rPr>
        <w:t>Conducted JAD Sessions with the subject matter experts, stakeholders and other management teams in the finalization of the User Requirement Documentation.</w:t>
      </w:r>
    </w:p>
    <w:p w:rsidR="00542379" w:rsidRPr="0024295D" w:rsidRDefault="00542379" w:rsidP="00321C6E">
      <w:pPr>
        <w:numPr>
          <w:ilvl w:val="0"/>
          <w:numId w:val="11"/>
        </w:numPr>
        <w:rPr>
          <w:rFonts w:asciiTheme="minorHAnsi" w:hAnsiTheme="minorHAnsi" w:cstheme="minorHAnsi"/>
          <w:sz w:val="22"/>
          <w:szCs w:val="22"/>
        </w:rPr>
      </w:pPr>
      <w:r w:rsidRPr="0024295D">
        <w:rPr>
          <w:rFonts w:asciiTheme="minorHAnsi" w:hAnsiTheme="minorHAnsi" w:cstheme="minorHAnsi"/>
          <w:sz w:val="22"/>
          <w:szCs w:val="22"/>
        </w:rPr>
        <w:t xml:space="preserve">Developed various Resolute HB related reports – HB and PB Claims Summery Report, HB Payments adjustment Report, HB Revenue Report, HB Weekly Denials Summery Report  </w:t>
      </w:r>
    </w:p>
    <w:p w:rsidR="00542379" w:rsidRPr="0024295D" w:rsidRDefault="00542379" w:rsidP="00321C6E">
      <w:pPr>
        <w:numPr>
          <w:ilvl w:val="0"/>
          <w:numId w:val="11"/>
        </w:numPr>
        <w:rPr>
          <w:rFonts w:asciiTheme="minorHAnsi" w:hAnsiTheme="minorHAnsi" w:cstheme="minorHAnsi"/>
          <w:sz w:val="22"/>
          <w:szCs w:val="22"/>
        </w:rPr>
      </w:pPr>
      <w:r w:rsidRPr="0024295D">
        <w:rPr>
          <w:rFonts w:asciiTheme="minorHAnsi" w:hAnsiTheme="minorHAnsi" w:cstheme="minorHAnsi"/>
          <w:sz w:val="22"/>
          <w:szCs w:val="22"/>
        </w:rPr>
        <w:t>Experience in developing Reporting Workbench Clinical and ADT and modifying released Templates.</w:t>
      </w:r>
    </w:p>
    <w:p w:rsidR="00542379" w:rsidRPr="0024295D" w:rsidRDefault="00542379" w:rsidP="00321C6E">
      <w:pPr>
        <w:numPr>
          <w:ilvl w:val="0"/>
          <w:numId w:val="11"/>
        </w:numPr>
        <w:rPr>
          <w:rFonts w:asciiTheme="minorHAnsi" w:hAnsiTheme="minorHAnsi" w:cstheme="minorHAnsi"/>
          <w:sz w:val="22"/>
          <w:szCs w:val="22"/>
        </w:rPr>
      </w:pPr>
      <w:r w:rsidRPr="0024295D">
        <w:rPr>
          <w:rFonts w:asciiTheme="minorHAnsi" w:hAnsiTheme="minorHAnsi" w:cstheme="minorHAnsi"/>
          <w:sz w:val="22"/>
          <w:szCs w:val="22"/>
        </w:rPr>
        <w:t>Created the Crystal Reports using Tables and Tested the Reports by cross checking and verifying data against the reports generated from the legacy system</w:t>
      </w:r>
    </w:p>
    <w:p w:rsidR="005210F3" w:rsidRPr="0024295D" w:rsidRDefault="005210F3" w:rsidP="00321C6E">
      <w:pPr>
        <w:numPr>
          <w:ilvl w:val="0"/>
          <w:numId w:val="11"/>
        </w:numPr>
        <w:rPr>
          <w:rFonts w:asciiTheme="minorHAnsi" w:hAnsiTheme="minorHAnsi" w:cstheme="minorHAnsi"/>
          <w:sz w:val="22"/>
          <w:szCs w:val="22"/>
        </w:rPr>
      </w:pPr>
      <w:r w:rsidRPr="0024295D">
        <w:rPr>
          <w:rFonts w:asciiTheme="minorHAnsi" w:hAnsiTheme="minorHAnsi" w:cstheme="minorHAnsi"/>
          <w:sz w:val="22"/>
          <w:szCs w:val="22"/>
        </w:rPr>
        <w:t>Used the SAS Access engine to retrieve the data into SAS from the database.</w:t>
      </w:r>
    </w:p>
    <w:p w:rsidR="00542379" w:rsidRPr="0024295D" w:rsidRDefault="00542379" w:rsidP="00321C6E">
      <w:pPr>
        <w:numPr>
          <w:ilvl w:val="0"/>
          <w:numId w:val="11"/>
        </w:numPr>
        <w:rPr>
          <w:rFonts w:asciiTheme="minorHAnsi" w:hAnsiTheme="minorHAnsi" w:cstheme="minorHAnsi"/>
          <w:sz w:val="22"/>
          <w:szCs w:val="22"/>
        </w:rPr>
      </w:pPr>
      <w:r w:rsidRPr="0024295D">
        <w:rPr>
          <w:rFonts w:asciiTheme="minorHAnsi" w:hAnsiTheme="minorHAnsi" w:cstheme="minorHAnsi"/>
          <w:sz w:val="22"/>
          <w:szCs w:val="22"/>
        </w:rPr>
        <w:t>Responsible for creating reports using Crystal Reports  version using SQL server</w:t>
      </w:r>
    </w:p>
    <w:p w:rsidR="00542379" w:rsidRPr="0024295D" w:rsidRDefault="00542379" w:rsidP="00321C6E">
      <w:pPr>
        <w:numPr>
          <w:ilvl w:val="0"/>
          <w:numId w:val="11"/>
        </w:numPr>
        <w:rPr>
          <w:rFonts w:asciiTheme="minorHAnsi" w:hAnsiTheme="minorHAnsi" w:cstheme="minorHAnsi"/>
          <w:sz w:val="22"/>
          <w:szCs w:val="22"/>
        </w:rPr>
      </w:pPr>
      <w:r w:rsidRPr="0024295D">
        <w:rPr>
          <w:rFonts w:asciiTheme="minorHAnsi" w:hAnsiTheme="minorHAnsi" w:cstheme="minorHAnsi"/>
          <w:sz w:val="22"/>
          <w:szCs w:val="22"/>
        </w:rPr>
        <w:t xml:space="preserve">Created parameters and record selection formulas, running totals, drill-down reports to meet various reporting needs </w:t>
      </w:r>
    </w:p>
    <w:p w:rsidR="00542379" w:rsidRPr="0024295D" w:rsidRDefault="00542379" w:rsidP="00321C6E">
      <w:pPr>
        <w:numPr>
          <w:ilvl w:val="0"/>
          <w:numId w:val="11"/>
        </w:numPr>
        <w:rPr>
          <w:rFonts w:asciiTheme="minorHAnsi" w:hAnsiTheme="minorHAnsi" w:cstheme="minorHAnsi"/>
          <w:sz w:val="22"/>
          <w:szCs w:val="22"/>
        </w:rPr>
      </w:pPr>
      <w:r w:rsidRPr="0024295D">
        <w:rPr>
          <w:rFonts w:asciiTheme="minorHAnsi" w:hAnsiTheme="minorHAnsi" w:cstheme="minorHAnsi"/>
          <w:sz w:val="22"/>
          <w:szCs w:val="22"/>
        </w:rPr>
        <w:t>Used Crystal Features for grouping, sorting, formatting and charting while designing the reports</w:t>
      </w:r>
    </w:p>
    <w:p w:rsidR="00BE2E4C" w:rsidRPr="0024295D" w:rsidRDefault="00BE2E4C" w:rsidP="0024295D">
      <w:pPr>
        <w:rPr>
          <w:rFonts w:asciiTheme="minorHAnsi" w:hAnsiTheme="minorHAnsi" w:cstheme="minorHAnsi"/>
          <w:i/>
          <w:sz w:val="22"/>
          <w:szCs w:val="22"/>
        </w:rPr>
      </w:pPr>
      <w:r w:rsidRPr="0024295D">
        <w:rPr>
          <w:rFonts w:asciiTheme="minorHAnsi" w:hAnsiTheme="minorHAnsi" w:cstheme="minorHAnsi"/>
          <w:b/>
          <w:sz w:val="22"/>
          <w:szCs w:val="22"/>
          <w:u w:val="single"/>
        </w:rPr>
        <w:t>Environment:</w:t>
      </w:r>
      <w:r w:rsidRPr="0024295D">
        <w:rPr>
          <w:rFonts w:asciiTheme="minorHAnsi" w:hAnsiTheme="minorHAnsi" w:cstheme="minorHAnsi"/>
          <w:b/>
          <w:i/>
          <w:sz w:val="22"/>
          <w:szCs w:val="22"/>
        </w:rPr>
        <w:t xml:space="preserve"> </w:t>
      </w:r>
      <w:r w:rsidRPr="0024295D">
        <w:rPr>
          <w:rFonts w:asciiTheme="minorHAnsi" w:hAnsiTheme="minorHAnsi" w:cstheme="minorHAnsi"/>
          <w:sz w:val="22"/>
          <w:szCs w:val="22"/>
        </w:rPr>
        <w:t xml:space="preserve">Windows XP Toad for Oracle Version , </w:t>
      </w:r>
      <w:r w:rsidR="005210F3" w:rsidRPr="0024295D">
        <w:rPr>
          <w:rFonts w:asciiTheme="minorHAnsi" w:hAnsiTheme="minorHAnsi" w:cstheme="minorHAnsi"/>
          <w:sz w:val="22"/>
          <w:szCs w:val="22"/>
        </w:rPr>
        <w:t>SAS,</w:t>
      </w:r>
      <w:r w:rsidRPr="0024295D">
        <w:rPr>
          <w:rFonts w:asciiTheme="minorHAnsi" w:hAnsiTheme="minorHAnsi" w:cstheme="minorHAnsi"/>
          <w:sz w:val="22"/>
          <w:szCs w:val="22"/>
        </w:rPr>
        <w:t>SQL Developer, Agile, Waterfall, Oracle , MS Office tools, Windows , SharePoint, MS Visio.</w:t>
      </w:r>
    </w:p>
    <w:sectPr w:rsidR="00BE2E4C" w:rsidRPr="0024295D" w:rsidSect="0024295D">
      <w:footnotePr>
        <w:pos w:val="beneathText"/>
      </w:footnote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GungsuhChe">
    <w:panose1 w:val="02030609000101010101"/>
    <w:charset w:val="81"/>
    <w:family w:val="modern"/>
    <w:pitch w:val="fixed"/>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Ebrima">
    <w:panose1 w:val="02000000000000000000"/>
    <w:charset w:val="00"/>
    <w:family w:val="auto"/>
    <w:pitch w:val="variable"/>
    <w:sig w:usb0="A000005F" w:usb1="02000041" w:usb2="00000000" w:usb3="00000000" w:csb0="00000093"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singleLevel"/>
    <w:tmpl w:val="00000002"/>
    <w:lvl w:ilvl="0">
      <w:start w:val="1"/>
      <w:numFmt w:val="bullet"/>
      <w:lvlText w:val=""/>
      <w:lvlJc w:val="left"/>
      <w:pPr>
        <w:tabs>
          <w:tab w:val="num" w:pos="576"/>
        </w:tabs>
        <w:ind w:left="576" w:hanging="288"/>
      </w:pPr>
      <w:rPr>
        <w:rFonts w:ascii="Symbol" w:hAnsi="Symbol"/>
        <w:sz w:val="20"/>
      </w:rPr>
    </w:lvl>
  </w:abstractNum>
  <w:abstractNum w:abstractNumId="2">
    <w:nsid w:val="00000003"/>
    <w:multiLevelType w:val="singleLevel"/>
    <w:tmpl w:val="00000003"/>
    <w:lvl w:ilvl="0">
      <w:start w:val="1"/>
      <w:numFmt w:val="bullet"/>
      <w:lvlText w:val=""/>
      <w:lvlJc w:val="left"/>
      <w:pPr>
        <w:tabs>
          <w:tab w:val="num" w:pos="720"/>
        </w:tabs>
        <w:ind w:left="720" w:hanging="360"/>
      </w:pPr>
      <w:rPr>
        <w:rFonts w:ascii="Wingdings" w:hAnsi="Wingdings"/>
      </w:rPr>
    </w:lvl>
  </w:abstractNum>
  <w:abstractNum w:abstractNumId="3">
    <w:nsid w:val="00000004"/>
    <w:multiLevelType w:val="singleLevel"/>
    <w:tmpl w:val="00000004"/>
    <w:lvl w:ilvl="0">
      <w:start w:val="1"/>
      <w:numFmt w:val="bullet"/>
      <w:lvlText w:val=""/>
      <w:lvlJc w:val="left"/>
      <w:pPr>
        <w:tabs>
          <w:tab w:val="num" w:pos="360"/>
        </w:tabs>
        <w:ind w:left="360" w:hanging="360"/>
      </w:pPr>
      <w:rPr>
        <w:rFonts w:ascii="Wingdings" w:hAnsi="Wingdings"/>
      </w:rPr>
    </w:lvl>
  </w:abstractNum>
  <w:abstractNum w:abstractNumId="4">
    <w:nsid w:val="00000005"/>
    <w:multiLevelType w:val="singleLevel"/>
    <w:tmpl w:val="00000005"/>
    <w:lvl w:ilvl="0">
      <w:start w:val="2"/>
      <w:numFmt w:val="bullet"/>
      <w:lvlText w:val=""/>
      <w:lvlJc w:val="left"/>
      <w:pPr>
        <w:tabs>
          <w:tab w:val="num" w:pos="360"/>
        </w:tabs>
        <w:ind w:left="360" w:hanging="360"/>
      </w:pPr>
      <w:rPr>
        <w:rFonts w:ascii="Wingdings" w:hAnsi="Wingdings" w:cs="Symbol"/>
      </w:rPr>
    </w:lvl>
  </w:abstractNum>
  <w:abstractNum w:abstractNumId="5">
    <w:nsid w:val="00000006"/>
    <w:multiLevelType w:val="singleLevel"/>
    <w:tmpl w:val="00000006"/>
    <w:lvl w:ilvl="0">
      <w:start w:val="1"/>
      <w:numFmt w:val="bullet"/>
      <w:lvlText w:val=""/>
      <w:lvlJc w:val="left"/>
      <w:pPr>
        <w:tabs>
          <w:tab w:val="num" w:pos="0"/>
        </w:tabs>
        <w:ind w:left="360" w:hanging="360"/>
      </w:pPr>
      <w:rPr>
        <w:rFonts w:ascii="Wingdings" w:hAnsi="Wingdings"/>
        <w:sz w:val="20"/>
      </w:rPr>
    </w:lvl>
  </w:abstractNum>
  <w:abstractNum w:abstractNumId="6">
    <w:nsid w:val="00000007"/>
    <w:multiLevelType w:val="singleLevel"/>
    <w:tmpl w:val="00000007"/>
    <w:lvl w:ilvl="0">
      <w:start w:val="1"/>
      <w:numFmt w:val="bullet"/>
      <w:lvlText w:val=""/>
      <w:lvlJc w:val="left"/>
      <w:pPr>
        <w:tabs>
          <w:tab w:val="num" w:pos="0"/>
        </w:tabs>
        <w:ind w:left="360" w:hanging="360"/>
      </w:pPr>
      <w:rPr>
        <w:rFonts w:ascii="Wingdings" w:hAnsi="Wingdings"/>
      </w:rPr>
    </w:lvl>
  </w:abstractNum>
  <w:abstractNum w:abstractNumId="7">
    <w:nsid w:val="00000008"/>
    <w:multiLevelType w:val="multilevel"/>
    <w:tmpl w:val="00000008"/>
    <w:lvl w:ilvl="0">
      <w:start w:val="1"/>
      <w:numFmt w:val="bullet"/>
      <w:lvlText w:val=""/>
      <w:lvlJc w:val="left"/>
      <w:pPr>
        <w:tabs>
          <w:tab w:val="num" w:pos="720"/>
        </w:tabs>
        <w:ind w:left="720" w:hanging="360"/>
      </w:pPr>
      <w:rPr>
        <w:rFonts w:ascii="Wingdings" w:hAnsi="Wingding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0BAA2FC4"/>
    <w:multiLevelType w:val="hybridMultilevel"/>
    <w:tmpl w:val="72A497EC"/>
    <w:lvl w:ilvl="0" w:tplc="083407D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0D18C3"/>
    <w:multiLevelType w:val="hybridMultilevel"/>
    <w:tmpl w:val="60667E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3EB5E03"/>
    <w:multiLevelType w:val="hybridMultilevel"/>
    <w:tmpl w:val="B32C241A"/>
    <w:lvl w:ilvl="0" w:tplc="FE72E82E">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153424D9"/>
    <w:multiLevelType w:val="hybridMultilevel"/>
    <w:tmpl w:val="B1DA82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68929F2"/>
    <w:multiLevelType w:val="hybridMultilevel"/>
    <w:tmpl w:val="D90AF34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0BD319D"/>
    <w:multiLevelType w:val="hybridMultilevel"/>
    <w:tmpl w:val="401A718E"/>
    <w:lvl w:ilvl="0" w:tplc="A3C2F032">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1167710"/>
    <w:multiLevelType w:val="hybridMultilevel"/>
    <w:tmpl w:val="FAA67BCE"/>
    <w:lvl w:ilvl="0" w:tplc="A3C2F03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A0E08B9"/>
    <w:multiLevelType w:val="hybridMultilevel"/>
    <w:tmpl w:val="9C723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4F96999"/>
    <w:multiLevelType w:val="hybridMultilevel"/>
    <w:tmpl w:val="DBA4BC94"/>
    <w:lvl w:ilvl="0" w:tplc="A3C2F03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D870DA"/>
    <w:multiLevelType w:val="hybridMultilevel"/>
    <w:tmpl w:val="A97EED74"/>
    <w:lvl w:ilvl="0" w:tplc="A3C2F032">
      <w:numFmt w:val="bullet"/>
      <w:lvlText w:val="•"/>
      <w:lvlJc w:val="left"/>
      <w:pPr>
        <w:ind w:left="72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BC7594"/>
    <w:multiLevelType w:val="hybridMultilevel"/>
    <w:tmpl w:val="DC2E6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435280"/>
    <w:multiLevelType w:val="hybridMultilevel"/>
    <w:tmpl w:val="5A0C1948"/>
    <w:lvl w:ilvl="0" w:tplc="794004DA">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992855"/>
    <w:multiLevelType w:val="hybridMultilevel"/>
    <w:tmpl w:val="240C3F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57B20BC5"/>
    <w:multiLevelType w:val="hybridMultilevel"/>
    <w:tmpl w:val="69DA45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7D67F82"/>
    <w:multiLevelType w:val="hybridMultilevel"/>
    <w:tmpl w:val="CC5EEC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1AE1798"/>
    <w:multiLevelType w:val="hybridMultilevel"/>
    <w:tmpl w:val="C83C5BF2"/>
    <w:lvl w:ilvl="0" w:tplc="D46CED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726AEA"/>
    <w:multiLevelType w:val="hybridMultilevel"/>
    <w:tmpl w:val="B688076C"/>
    <w:lvl w:ilvl="0" w:tplc="04090001">
      <w:numFmt w:val="bullet"/>
      <w:lvlText w:val="•"/>
      <w:lvlJc w:val="left"/>
      <w:pPr>
        <w:ind w:left="1440" w:hanging="720"/>
      </w:pPr>
      <w:rPr>
        <w:rFonts w:ascii="Calibri" w:eastAsia="Calibri"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3A1574D"/>
    <w:multiLevelType w:val="hybridMultilevel"/>
    <w:tmpl w:val="DB1EAB58"/>
    <w:lvl w:ilvl="0" w:tplc="0409000B">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7D31CCB"/>
    <w:multiLevelType w:val="hybridMultilevel"/>
    <w:tmpl w:val="AF5C0A7E"/>
    <w:lvl w:ilvl="0" w:tplc="04090001">
      <w:start w:val="1"/>
      <w:numFmt w:val="bullet"/>
      <w:lvlText w:val=""/>
      <w:lvlJc w:val="left"/>
      <w:pPr>
        <w:tabs>
          <w:tab w:val="num" w:pos="720"/>
        </w:tabs>
        <w:ind w:left="720" w:hanging="360"/>
      </w:pPr>
      <w:rPr>
        <w:rFonts w:ascii="Wingdings" w:hAnsi="Wingdings"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BD04049"/>
    <w:multiLevelType w:val="hybridMultilevel"/>
    <w:tmpl w:val="3F7A9BF8"/>
    <w:lvl w:ilvl="0" w:tplc="04090001">
      <w:numFmt w:val="bullet"/>
      <w:lvlText w:val="•"/>
      <w:lvlJc w:val="left"/>
      <w:pPr>
        <w:ind w:left="1080" w:hanging="720"/>
      </w:pPr>
      <w:rPr>
        <w:rFonts w:ascii="Candara" w:eastAsia="Times New Roman" w:hAnsi="Candara"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7"/>
  </w:num>
  <w:num w:numId="6">
    <w:abstractNumId w:val="6"/>
  </w:num>
  <w:num w:numId="7">
    <w:abstractNumId w:val="4"/>
  </w:num>
  <w:num w:numId="8">
    <w:abstractNumId w:val="5"/>
  </w:num>
  <w:num w:numId="9">
    <w:abstractNumId w:val="23"/>
  </w:num>
  <w:num w:numId="10">
    <w:abstractNumId w:val="12"/>
  </w:num>
  <w:num w:numId="11">
    <w:abstractNumId w:val="16"/>
  </w:num>
  <w:num w:numId="12">
    <w:abstractNumId w:val="27"/>
  </w:num>
  <w:num w:numId="13">
    <w:abstractNumId w:val="25"/>
  </w:num>
  <w:num w:numId="14">
    <w:abstractNumId w:val="24"/>
  </w:num>
  <w:num w:numId="15">
    <w:abstractNumId w:val="13"/>
  </w:num>
  <w:num w:numId="16">
    <w:abstractNumId w:val="21"/>
  </w:num>
  <w:num w:numId="17">
    <w:abstractNumId w:val="19"/>
  </w:num>
  <w:num w:numId="18">
    <w:abstractNumId w:val="10"/>
  </w:num>
  <w:num w:numId="19">
    <w:abstractNumId w:val="9"/>
  </w:num>
  <w:num w:numId="20">
    <w:abstractNumId w:val="26"/>
  </w:num>
  <w:num w:numId="21">
    <w:abstractNumId w:val="15"/>
  </w:num>
  <w:num w:numId="22">
    <w:abstractNumId w:val="17"/>
  </w:num>
  <w:num w:numId="23">
    <w:abstractNumId w:val="11"/>
  </w:num>
  <w:num w:numId="24">
    <w:abstractNumId w:val="14"/>
  </w:num>
  <w:num w:numId="25">
    <w:abstractNumId w:val="8"/>
  </w:num>
  <w:num w:numId="26">
    <w:abstractNumId w:val="22"/>
  </w:num>
  <w:num w:numId="27">
    <w:abstractNumId w:val="20"/>
    <w:lvlOverride w:ilvl="0"/>
    <w:lvlOverride w:ilvl="1"/>
    <w:lvlOverride w:ilvl="2"/>
    <w:lvlOverride w:ilvl="3"/>
    <w:lvlOverride w:ilvl="4"/>
    <w:lvlOverride w:ilvl="5"/>
    <w:lvlOverride w:ilvl="6"/>
    <w:lvlOverride w:ilvl="7"/>
    <w:lvlOverride w:ilvl="8"/>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footnotePr>
    <w:pos w:val="beneathText"/>
  </w:footnotePr>
  <w:compat>
    <w:spaceForUL/>
    <w:doNotLeaveBackslashAlon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461CF"/>
    <w:rsid w:val="000B4E5E"/>
    <w:rsid w:val="00172A27"/>
    <w:rsid w:val="001B1B27"/>
    <w:rsid w:val="002224F0"/>
    <w:rsid w:val="0024295D"/>
    <w:rsid w:val="002949B9"/>
    <w:rsid w:val="00321C6E"/>
    <w:rsid w:val="00416C5F"/>
    <w:rsid w:val="005210F3"/>
    <w:rsid w:val="00542379"/>
    <w:rsid w:val="0066208E"/>
    <w:rsid w:val="006C3B0F"/>
    <w:rsid w:val="006F6FB6"/>
    <w:rsid w:val="008A796E"/>
    <w:rsid w:val="008F6D82"/>
    <w:rsid w:val="00BD3A85"/>
    <w:rsid w:val="00BE2E4C"/>
    <w:rsid w:val="00BF758C"/>
    <w:rsid w:val="00C92993"/>
    <w:rsid w:val="00D454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uiPriority="6" w:qFormat="1"/>
    <w:lsdException w:name="heading 1" w:uiPriority="6"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header" w:uiPriority="6"/>
    <w:lsdException w:name="footer" w:uiPriority="6"/>
    <w:lsdException w:name="index heading" w:semiHidden="1"/>
    <w:lsdException w:name="caption" w:semiHidden="1" w:unhideWhenUsed="1"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List" w:uiPriority="7"/>
    <w:lsdException w:name="Title" w:qFormat="1"/>
    <w:lsdException w:name="Default Paragraph Font" w:uiPriority="7"/>
    <w:lsdException w:name="Body Text" w:uiPriority="7"/>
    <w:lsdException w:name="Body Text Indent" w:uiPriority="7"/>
    <w:lsdException w:name="Subtitle" w:qFormat="1"/>
    <w:lsdException w:name="Hyperlink" w:uiPriority="7"/>
    <w:lsdException w:name="Strong" w:uiPriority="7" w:qFormat="1"/>
    <w:lsdException w:name="Emphasis" w:uiPriority="7" w:qFormat="1"/>
    <w:lsdException w:name="Document Map" w:semiHidden="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6"/>
    <w:qFormat/>
    <w:pPr>
      <w:suppressAutoHyphens/>
    </w:pPr>
    <w:rPr>
      <w:sz w:val="24"/>
      <w:szCs w:val="24"/>
      <w:lang w:val="en-US" w:eastAsia="ar-SA"/>
    </w:rPr>
  </w:style>
  <w:style w:type="paragraph" w:styleId="Heading1">
    <w:name w:val="heading 1"/>
    <w:basedOn w:val="Normal"/>
    <w:next w:val="Normal"/>
    <w:uiPriority w:val="6"/>
    <w:qFormat/>
    <w:pPr>
      <w:keepNext/>
      <w:tabs>
        <w:tab w:val="left" w:pos="432"/>
      </w:tabs>
      <w:ind w:left="432" w:hanging="432"/>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3z0">
    <w:name w:val="WW8Num33z0"/>
    <w:uiPriority w:val="3"/>
    <w:rPr>
      <w:rFonts w:ascii="Symbol" w:hAnsi="Symbol"/>
    </w:rPr>
  </w:style>
  <w:style w:type="character" w:customStyle="1" w:styleId="WW8Num10z0">
    <w:name w:val="WW8Num10z0"/>
    <w:uiPriority w:val="3"/>
    <w:rPr>
      <w:rFonts w:ascii="Wingdings" w:hAnsi="Wingdings"/>
    </w:rPr>
  </w:style>
  <w:style w:type="character" w:customStyle="1" w:styleId="WW8Num30z2">
    <w:name w:val="WW8Num30z2"/>
    <w:uiPriority w:val="3"/>
    <w:rPr>
      <w:rFonts w:ascii="Wingdings" w:hAnsi="Wingdings"/>
    </w:rPr>
  </w:style>
  <w:style w:type="character" w:customStyle="1" w:styleId="WW-Absatz-Standardschriftart1111">
    <w:name w:val="WW-Absatz-Standardschriftart1111"/>
    <w:uiPriority w:val="2"/>
  </w:style>
  <w:style w:type="character" w:customStyle="1" w:styleId="normal005f005fcharchar">
    <w:name w:val="normal_005f_005fchar__char"/>
    <w:basedOn w:val="WW-DefaultParagraphFont"/>
    <w:uiPriority w:val="7"/>
  </w:style>
  <w:style w:type="character" w:customStyle="1" w:styleId="WW8Num28z1">
    <w:name w:val="WW8Num28z1"/>
    <w:uiPriority w:val="3"/>
    <w:rPr>
      <w:rFonts w:ascii="Courier New" w:hAnsi="Courier New" w:cs="Symbol"/>
    </w:rPr>
  </w:style>
  <w:style w:type="character" w:customStyle="1" w:styleId="WW8Num3z0">
    <w:name w:val="WW8Num3z0"/>
    <w:uiPriority w:val="3"/>
    <w:rPr>
      <w:rFonts w:ascii="Wingdings" w:hAnsi="Wingdings"/>
    </w:rPr>
  </w:style>
  <w:style w:type="character" w:customStyle="1" w:styleId="WW8Num25z3">
    <w:name w:val="WW8Num25z3"/>
    <w:uiPriority w:val="3"/>
    <w:rPr>
      <w:rFonts w:ascii="Symbol" w:hAnsi="Symbol"/>
    </w:rPr>
  </w:style>
  <w:style w:type="character" w:customStyle="1" w:styleId="WW8Num42z0">
    <w:name w:val="WW8Num42z0"/>
    <w:uiPriority w:val="3"/>
    <w:rPr>
      <w:rFonts w:ascii="Symbol" w:hAnsi="Symbol"/>
    </w:rPr>
  </w:style>
  <w:style w:type="character" w:customStyle="1" w:styleId="WW8Num20z0">
    <w:name w:val="WW8Num20z0"/>
    <w:uiPriority w:val="3"/>
    <w:rPr>
      <w:rFonts w:ascii="Symbol" w:hAnsi="Symbol"/>
    </w:rPr>
  </w:style>
  <w:style w:type="character" w:customStyle="1" w:styleId="WW8Num44z2">
    <w:name w:val="WW8Num44z2"/>
    <w:uiPriority w:val="3"/>
    <w:rPr>
      <w:rFonts w:ascii="Wingdings" w:hAnsi="Wingdings"/>
    </w:rPr>
  </w:style>
  <w:style w:type="character" w:customStyle="1" w:styleId="WW8Num22z2">
    <w:name w:val="WW8Num22z2"/>
    <w:uiPriority w:val="3"/>
    <w:rPr>
      <w:rFonts w:ascii="Wingdings" w:hAnsi="Wingdings" w:cs="Wingdings"/>
    </w:rPr>
  </w:style>
  <w:style w:type="character" w:customStyle="1" w:styleId="WW8Num39z2">
    <w:name w:val="WW8Num39z2"/>
    <w:uiPriority w:val="3"/>
    <w:rPr>
      <w:rFonts w:ascii="Wingdings" w:hAnsi="Wingdings"/>
    </w:rPr>
  </w:style>
  <w:style w:type="character" w:customStyle="1" w:styleId="WW8Num17z1">
    <w:name w:val="WW8Num17z1"/>
    <w:uiPriority w:val="3"/>
    <w:rPr>
      <w:rFonts w:ascii="Courier New" w:hAnsi="Courier New" w:cs="Courier New"/>
    </w:rPr>
  </w:style>
  <w:style w:type="character" w:styleId="Emphasis">
    <w:name w:val="Emphasis"/>
    <w:uiPriority w:val="7"/>
    <w:qFormat/>
    <w:rPr>
      <w:i/>
      <w:iCs/>
    </w:rPr>
  </w:style>
  <w:style w:type="character" w:customStyle="1" w:styleId="WW8Num35z3">
    <w:name w:val="WW8Num35z3"/>
    <w:uiPriority w:val="3"/>
    <w:rPr>
      <w:rFonts w:ascii="Symbol" w:hAnsi="Symbol"/>
    </w:rPr>
  </w:style>
  <w:style w:type="character" w:customStyle="1" w:styleId="WW8Num3z1">
    <w:name w:val="WW8Num3z1"/>
    <w:uiPriority w:val="3"/>
    <w:rPr>
      <w:rFonts w:ascii="Courier New" w:hAnsi="Courier New" w:cs="Courier New"/>
    </w:rPr>
  </w:style>
  <w:style w:type="character" w:customStyle="1" w:styleId="WW8Num30z0">
    <w:name w:val="WW8Num30z0"/>
    <w:uiPriority w:val="3"/>
    <w:rPr>
      <w:rFonts w:ascii="Wingdings" w:eastAsia="Times New Roman" w:hAnsi="Wingdings" w:cs="Wingdings"/>
    </w:rPr>
  </w:style>
  <w:style w:type="character" w:customStyle="1" w:styleId="WW8Num8z0">
    <w:name w:val="WW8Num8z0"/>
    <w:uiPriority w:val="3"/>
    <w:rPr>
      <w:rFonts w:ascii="Symbol" w:hAnsi="Symbol"/>
    </w:rPr>
  </w:style>
  <w:style w:type="character" w:customStyle="1" w:styleId="WW8Num27z2">
    <w:name w:val="WW8Num27z2"/>
    <w:uiPriority w:val="3"/>
    <w:rPr>
      <w:rFonts w:ascii="Wingdings" w:hAnsi="Wingdings"/>
    </w:rPr>
  </w:style>
  <w:style w:type="character" w:customStyle="1" w:styleId="WW8Num39z0">
    <w:name w:val="WW8Num39z0"/>
    <w:uiPriority w:val="3"/>
    <w:rPr>
      <w:rFonts w:ascii="Symbol" w:hAnsi="Symbol"/>
    </w:rPr>
  </w:style>
  <w:style w:type="character" w:customStyle="1" w:styleId="WW8Num16z0">
    <w:name w:val="WW8Num16z0"/>
    <w:uiPriority w:val="3"/>
    <w:rPr>
      <w:rFonts w:ascii="Wingdings" w:hAnsi="Wingdings"/>
    </w:rPr>
  </w:style>
  <w:style w:type="character" w:customStyle="1" w:styleId="wfxtimechar">
    <w:name w:val="wfxtime__char"/>
    <w:basedOn w:val="WW-DefaultParagraphFont"/>
    <w:uiPriority w:val="7"/>
  </w:style>
  <w:style w:type="character" w:customStyle="1" w:styleId="WW8Num5z1">
    <w:name w:val="WW8Num5z1"/>
    <w:uiPriority w:val="3"/>
    <w:rPr>
      <w:rFonts w:ascii="Courier New" w:hAnsi="Courier New"/>
    </w:rPr>
  </w:style>
  <w:style w:type="character" w:customStyle="1" w:styleId="WW8Num33z2">
    <w:name w:val="WW8Num33z2"/>
    <w:uiPriority w:val="3"/>
    <w:rPr>
      <w:rFonts w:ascii="Wingdings" w:hAnsi="Wingdings"/>
    </w:rPr>
  </w:style>
  <w:style w:type="character" w:customStyle="1" w:styleId="WW-Absatz-Standardschriftart111111">
    <w:name w:val="WW-Absatz-Standardschriftart111111"/>
    <w:uiPriority w:val="2"/>
  </w:style>
  <w:style w:type="character" w:customStyle="1" w:styleId="WW-DefaultParagraphFont">
    <w:name w:val="WW-Default Paragraph Font"/>
    <w:uiPriority w:val="2"/>
  </w:style>
  <w:style w:type="character" w:customStyle="1" w:styleId="WW8Num26z1">
    <w:name w:val="WW8Num26z1"/>
    <w:uiPriority w:val="3"/>
    <w:rPr>
      <w:rFonts w:ascii="Courier New" w:hAnsi="Courier New" w:cs="GungsuhChe"/>
    </w:rPr>
  </w:style>
  <w:style w:type="character" w:customStyle="1" w:styleId="WW8Num40z1">
    <w:name w:val="WW8Num40z1"/>
    <w:uiPriority w:val="3"/>
    <w:rPr>
      <w:rFonts w:ascii="Courier New" w:hAnsi="Courier New" w:cs="Courier New"/>
    </w:rPr>
  </w:style>
  <w:style w:type="character" w:customStyle="1" w:styleId="WW8Num18z0">
    <w:name w:val="WW8Num18z0"/>
    <w:uiPriority w:val="3"/>
    <w:rPr>
      <w:rFonts w:ascii="Courier New" w:hAnsi="Courier New" w:cs="Symbol"/>
    </w:rPr>
  </w:style>
  <w:style w:type="character" w:customStyle="1" w:styleId="WW8Num35z0">
    <w:name w:val="WW8Num35z0"/>
    <w:uiPriority w:val="3"/>
    <w:rPr>
      <w:rFonts w:ascii="Wingdings" w:hAnsi="Wingdings"/>
    </w:rPr>
  </w:style>
  <w:style w:type="character" w:customStyle="1" w:styleId="WW-Absatz-Standardschriftart11111">
    <w:name w:val="WW-Absatz-Standardschriftart11111"/>
    <w:uiPriority w:val="2"/>
  </w:style>
  <w:style w:type="character" w:customStyle="1" w:styleId="FooterChar">
    <w:name w:val="Footer Char"/>
    <w:uiPriority w:val="6"/>
    <w:rPr>
      <w:sz w:val="24"/>
      <w:szCs w:val="24"/>
    </w:rPr>
  </w:style>
  <w:style w:type="character" w:customStyle="1" w:styleId="WW8Num29z2">
    <w:name w:val="WW8Num29z2"/>
    <w:uiPriority w:val="3"/>
    <w:rPr>
      <w:rFonts w:ascii="Wingdings" w:hAnsi="Wingdings"/>
    </w:rPr>
  </w:style>
  <w:style w:type="character" w:customStyle="1" w:styleId="WW8Num6z0">
    <w:name w:val="WW8Num6z0"/>
    <w:uiPriority w:val="3"/>
    <w:rPr>
      <w:rFonts w:ascii="Symbol" w:hAnsi="Symbol" w:cs="Symbol"/>
    </w:rPr>
  </w:style>
  <w:style w:type="character" w:customStyle="1" w:styleId="WW8Num27z0">
    <w:name w:val="WW8Num27z0"/>
    <w:uiPriority w:val="3"/>
    <w:rPr>
      <w:rFonts w:ascii="Symbol" w:hAnsi="Symbol"/>
    </w:rPr>
  </w:style>
  <w:style w:type="character" w:customStyle="1" w:styleId="WW8Num43z1">
    <w:name w:val="WW8Num43z1"/>
    <w:uiPriority w:val="3"/>
    <w:rPr>
      <w:rFonts w:ascii="Courier New" w:hAnsi="Courier New" w:cs="GungsuhChe"/>
    </w:rPr>
  </w:style>
  <w:style w:type="character" w:customStyle="1" w:styleId="WW8Num32z0">
    <w:name w:val="WW8Num32z0"/>
    <w:uiPriority w:val="3"/>
    <w:rPr>
      <w:rFonts w:ascii="Symbol" w:hAnsi="Symbol"/>
    </w:rPr>
  </w:style>
  <w:style w:type="character" w:styleId="Hyperlink">
    <w:name w:val="Hyperlink"/>
    <w:uiPriority w:val="7"/>
    <w:rPr>
      <w:color w:val="0000FF"/>
      <w:u w:val="single"/>
    </w:rPr>
  </w:style>
  <w:style w:type="character" w:customStyle="1" w:styleId="apple-style-span">
    <w:name w:val="apple-style-span"/>
    <w:basedOn w:val="WW-DefaultParagraphFont"/>
    <w:uiPriority w:val="7"/>
  </w:style>
  <w:style w:type="character" w:customStyle="1" w:styleId="WW8Num22z1">
    <w:name w:val="WW8Num22z1"/>
    <w:uiPriority w:val="3"/>
    <w:rPr>
      <w:rFonts w:ascii="Courier New" w:hAnsi="Courier New" w:cs="Courier New"/>
    </w:rPr>
  </w:style>
  <w:style w:type="character" w:customStyle="1" w:styleId="WW8Num37z2">
    <w:name w:val="WW8Num37z2"/>
    <w:uiPriority w:val="3"/>
    <w:rPr>
      <w:rFonts w:ascii="Wingdings" w:hAnsi="Wingdings"/>
    </w:rPr>
  </w:style>
  <w:style w:type="character" w:customStyle="1" w:styleId="WW8Num9z4">
    <w:name w:val="WW8Num9z4"/>
    <w:uiPriority w:val="3"/>
    <w:rPr>
      <w:rFonts w:ascii="Courier New" w:hAnsi="Courier New" w:cs="Courier New"/>
    </w:rPr>
  </w:style>
  <w:style w:type="character" w:customStyle="1" w:styleId="WW8Num34z0">
    <w:name w:val="WW8Num34z0"/>
    <w:uiPriority w:val="3"/>
    <w:rPr>
      <w:rFonts w:ascii="Symbol" w:hAnsi="Symbol"/>
      <w:sz w:val="20"/>
    </w:rPr>
  </w:style>
  <w:style w:type="character" w:customStyle="1" w:styleId="WW-Absatz-Standardschriftart111">
    <w:name w:val="WW-Absatz-Standardschriftart111"/>
    <w:uiPriority w:val="2"/>
  </w:style>
  <w:style w:type="character" w:customStyle="1" w:styleId="leftchar">
    <w:name w:val="left__char"/>
    <w:basedOn w:val="WW-DefaultParagraphFont"/>
    <w:uiPriority w:val="6"/>
  </w:style>
  <w:style w:type="character" w:customStyle="1" w:styleId="Absatz-Standardschriftart">
    <w:name w:val="Absatz-Standardschriftart"/>
    <w:uiPriority w:val="7"/>
  </w:style>
  <w:style w:type="character" w:customStyle="1" w:styleId="HeaderChar">
    <w:name w:val="Header Char"/>
    <w:uiPriority w:val="6"/>
    <w:rPr>
      <w:sz w:val="24"/>
      <w:szCs w:val="24"/>
    </w:rPr>
  </w:style>
  <w:style w:type="character" w:customStyle="1" w:styleId="WW8Num29z1">
    <w:name w:val="WW8Num29z1"/>
    <w:uiPriority w:val="3"/>
    <w:rPr>
      <w:rFonts w:ascii="Courier New" w:hAnsi="Courier New" w:cs="Courier New"/>
    </w:rPr>
  </w:style>
  <w:style w:type="character" w:customStyle="1" w:styleId="WW8Num5z0">
    <w:name w:val="WW8Num5z0"/>
    <w:uiPriority w:val="3"/>
    <w:rPr>
      <w:rFonts w:ascii="Wingdings" w:hAnsi="Wingdings"/>
    </w:rPr>
  </w:style>
  <w:style w:type="character" w:customStyle="1" w:styleId="WW8Num45z3">
    <w:name w:val="WW8Num45z3"/>
    <w:uiPriority w:val="3"/>
    <w:rPr>
      <w:rFonts w:ascii="Symbol" w:hAnsi="Symbol"/>
    </w:rPr>
  </w:style>
  <w:style w:type="character" w:customStyle="1" w:styleId="WW8Num23z3">
    <w:name w:val="WW8Num23z3"/>
    <w:uiPriority w:val="3"/>
    <w:rPr>
      <w:rFonts w:ascii="Symbol" w:hAnsi="Symbol"/>
    </w:rPr>
  </w:style>
  <w:style w:type="character" w:customStyle="1" w:styleId="WW8Num37z1">
    <w:name w:val="WW8Num37z1"/>
    <w:uiPriority w:val="3"/>
    <w:rPr>
      <w:rFonts w:ascii="Courier New" w:hAnsi="Courier New" w:cs="Courier New"/>
    </w:rPr>
  </w:style>
  <w:style w:type="character" w:customStyle="1" w:styleId="WW8Num9z2">
    <w:name w:val="WW8Num9z2"/>
    <w:uiPriority w:val="3"/>
    <w:rPr>
      <w:rFonts w:ascii="Wingdings" w:hAnsi="Wingdings"/>
    </w:rPr>
  </w:style>
  <w:style w:type="character" w:customStyle="1" w:styleId="WW8Num43z0">
    <w:name w:val="WW8Num43z0"/>
    <w:uiPriority w:val="3"/>
    <w:rPr>
      <w:rFonts w:ascii="Symbol" w:hAnsi="Symbol"/>
    </w:rPr>
  </w:style>
  <w:style w:type="character" w:customStyle="1" w:styleId="WW8Num32z1">
    <w:name w:val="WW8Num32z1"/>
    <w:uiPriority w:val="3"/>
    <w:rPr>
      <w:rFonts w:ascii="Courier New" w:hAnsi="Courier New" w:cs="Courier New"/>
    </w:rPr>
  </w:style>
  <w:style w:type="character" w:customStyle="1" w:styleId="WW8Num36z0">
    <w:name w:val="WW8Num36z0"/>
    <w:uiPriority w:val="3"/>
    <w:rPr>
      <w:rFonts w:ascii="Symbol" w:hAnsi="Symbol"/>
    </w:rPr>
  </w:style>
  <w:style w:type="character" w:customStyle="1" w:styleId="WW8Num1z2">
    <w:name w:val="WW8Num1z2"/>
    <w:uiPriority w:val="3"/>
    <w:rPr>
      <w:rFonts w:ascii="Wingdings" w:hAnsi="Wingdings" w:cs="Wingdings"/>
    </w:rPr>
  </w:style>
  <w:style w:type="character" w:customStyle="1" w:styleId="WW8Num32z2">
    <w:name w:val="WW8Num32z2"/>
    <w:uiPriority w:val="3"/>
    <w:rPr>
      <w:rFonts w:ascii="Wingdings" w:hAnsi="Wingdings"/>
    </w:rPr>
  </w:style>
  <w:style w:type="character" w:customStyle="1" w:styleId="WW-Absatz-Standardschriftart1">
    <w:name w:val="WW-Absatz-Standardschriftart1"/>
    <w:uiPriority w:val="2"/>
  </w:style>
  <w:style w:type="character" w:customStyle="1" w:styleId="WW8Num30z1">
    <w:name w:val="WW8Num30z1"/>
    <w:uiPriority w:val="3"/>
    <w:rPr>
      <w:rFonts w:ascii="Courier New" w:hAnsi="Courier New" w:cs="Courier New"/>
    </w:rPr>
  </w:style>
  <w:style w:type="character" w:customStyle="1" w:styleId="WW8Num9z0">
    <w:name w:val="WW8Num9z0"/>
    <w:uiPriority w:val="3"/>
    <w:rPr>
      <w:rFonts w:ascii="Symbol" w:hAnsi="Symbol"/>
    </w:rPr>
  </w:style>
  <w:style w:type="character" w:customStyle="1" w:styleId="BodyTextIndentChar">
    <w:name w:val="Body Text Indent Char"/>
    <w:uiPriority w:val="6"/>
    <w:rPr>
      <w:lang w:val="en-US" w:eastAsia="ar-SA" w:bidi="ar-SA"/>
    </w:rPr>
  </w:style>
  <w:style w:type="character" w:customStyle="1" w:styleId="WW8Num25z2">
    <w:name w:val="WW8Num25z2"/>
    <w:uiPriority w:val="3"/>
    <w:rPr>
      <w:rFonts w:ascii="Wingdings" w:hAnsi="Wingdings"/>
    </w:rPr>
  </w:style>
  <w:style w:type="character" w:customStyle="1" w:styleId="WW8Num2z0">
    <w:name w:val="WW8Num2z0"/>
    <w:uiPriority w:val="3"/>
    <w:rPr>
      <w:rFonts w:ascii="Symbol" w:hAnsi="Symbol"/>
      <w:sz w:val="20"/>
    </w:rPr>
  </w:style>
  <w:style w:type="character" w:customStyle="1" w:styleId="WW8Num39z1">
    <w:name w:val="WW8Num39z1"/>
    <w:uiPriority w:val="3"/>
    <w:rPr>
      <w:rFonts w:ascii="Courier New" w:hAnsi="Courier New" w:cs="Courier New"/>
    </w:rPr>
  </w:style>
  <w:style w:type="character" w:customStyle="1" w:styleId="WW8Num17z0">
    <w:name w:val="WW8Num17z0"/>
    <w:uiPriority w:val="3"/>
    <w:rPr>
      <w:rFonts w:ascii="Wingdings" w:hAnsi="Wingdings"/>
    </w:rPr>
  </w:style>
  <w:style w:type="character" w:customStyle="1" w:styleId="WW8Num44z1">
    <w:name w:val="WW8Num44z1"/>
    <w:uiPriority w:val="3"/>
    <w:rPr>
      <w:rFonts w:ascii="Courier New" w:hAnsi="Courier New" w:cs="Verdana"/>
    </w:rPr>
  </w:style>
  <w:style w:type="character" w:customStyle="1" w:styleId="WW8Num31z0">
    <w:name w:val="WW8Num31z0"/>
    <w:uiPriority w:val="3"/>
    <w:rPr>
      <w:rFonts w:ascii="Wingdings" w:hAnsi="Wingdings"/>
    </w:rPr>
  </w:style>
  <w:style w:type="character" w:styleId="Strong">
    <w:name w:val="Strong"/>
    <w:uiPriority w:val="7"/>
    <w:qFormat/>
    <w:rPr>
      <w:b/>
      <w:bCs/>
    </w:rPr>
  </w:style>
  <w:style w:type="character" w:customStyle="1" w:styleId="WW8Num30z3">
    <w:name w:val="WW8Num30z3"/>
    <w:uiPriority w:val="3"/>
    <w:rPr>
      <w:rFonts w:ascii="Symbol" w:hAnsi="Symbol"/>
    </w:rPr>
  </w:style>
  <w:style w:type="character" w:customStyle="1" w:styleId="WW8Num5z3">
    <w:name w:val="WW8Num5z3"/>
    <w:uiPriority w:val="3"/>
    <w:rPr>
      <w:rFonts w:ascii="Symbol" w:hAnsi="Symbol"/>
    </w:rPr>
  </w:style>
  <w:style w:type="character" w:customStyle="1" w:styleId="WW8Num33z1">
    <w:name w:val="WW8Num33z1"/>
    <w:uiPriority w:val="3"/>
    <w:rPr>
      <w:rFonts w:ascii="Courier New" w:hAnsi="Courier New"/>
    </w:rPr>
  </w:style>
  <w:style w:type="character" w:customStyle="1" w:styleId="WW-Absatz-Standardschriftart11">
    <w:name w:val="WW-Absatz-Standardschriftart11"/>
    <w:uiPriority w:val="2"/>
  </w:style>
  <w:style w:type="character" w:customStyle="1" w:styleId="WW8Num28z2">
    <w:name w:val="WW8Num28z2"/>
    <w:uiPriority w:val="3"/>
    <w:rPr>
      <w:rFonts w:ascii="Wingdings" w:hAnsi="Wingdings"/>
    </w:rPr>
  </w:style>
  <w:style w:type="character" w:customStyle="1" w:styleId="WW8Num4z0">
    <w:name w:val="WW8Num4z0"/>
    <w:uiPriority w:val="3"/>
    <w:rPr>
      <w:rFonts w:ascii="Symbol" w:hAnsi="Symbol"/>
      <w:sz w:val="20"/>
    </w:rPr>
  </w:style>
  <w:style w:type="character" w:customStyle="1" w:styleId="WW8Num45z0">
    <w:name w:val="WW8Num45z0"/>
    <w:uiPriority w:val="3"/>
    <w:rPr>
      <w:rFonts w:ascii="Wingdings" w:hAnsi="Wingdings"/>
    </w:rPr>
  </w:style>
  <w:style w:type="character" w:customStyle="1" w:styleId="WW8Num23z0">
    <w:name w:val="WW8Num23z0"/>
    <w:uiPriority w:val="3"/>
    <w:rPr>
      <w:rFonts w:ascii="Wingdings" w:hAnsi="Wingdings"/>
    </w:rPr>
  </w:style>
  <w:style w:type="character" w:customStyle="1" w:styleId="WW8Num36z2">
    <w:name w:val="WW8Num36z2"/>
    <w:uiPriority w:val="3"/>
    <w:rPr>
      <w:rFonts w:ascii="Wingdings" w:hAnsi="Wingdings"/>
    </w:rPr>
  </w:style>
  <w:style w:type="character" w:customStyle="1" w:styleId="WW8Num21z1">
    <w:name w:val="WW8Num21z1"/>
    <w:uiPriority w:val="3"/>
    <w:rPr>
      <w:rFonts w:ascii="Courier New" w:hAnsi="Courier New" w:cs="Courier New"/>
    </w:rPr>
  </w:style>
  <w:style w:type="character" w:customStyle="1" w:styleId="WW8Num35z1">
    <w:name w:val="WW8Num35z1"/>
    <w:uiPriority w:val="3"/>
    <w:rPr>
      <w:rFonts w:ascii="Courier New" w:hAnsi="Courier New" w:cs="Courier New"/>
    </w:rPr>
  </w:style>
  <w:style w:type="character" w:customStyle="1" w:styleId="WW8Num3z3">
    <w:name w:val="WW8Num3z3"/>
    <w:uiPriority w:val="3"/>
    <w:rPr>
      <w:rFonts w:ascii="Symbol" w:hAnsi="Symbol"/>
    </w:rPr>
  </w:style>
  <w:style w:type="character" w:customStyle="1" w:styleId="Heading1Char">
    <w:name w:val="Heading 1 Char"/>
    <w:uiPriority w:val="6"/>
    <w:rPr>
      <w:b/>
      <w:bCs/>
      <w:sz w:val="24"/>
      <w:szCs w:val="24"/>
    </w:rPr>
  </w:style>
  <w:style w:type="character" w:customStyle="1" w:styleId="WW-Absatz-Standardschriftart">
    <w:name w:val="WW-Absatz-Standardschriftart"/>
    <w:uiPriority w:val="2"/>
  </w:style>
  <w:style w:type="character" w:customStyle="1" w:styleId="WW8Num29z3">
    <w:name w:val="WW8Num29z3"/>
    <w:uiPriority w:val="3"/>
    <w:rPr>
      <w:rFonts w:ascii="Symbol" w:hAnsi="Symbol"/>
    </w:rPr>
  </w:style>
  <w:style w:type="character" w:customStyle="1" w:styleId="WW8Num7z0">
    <w:name w:val="WW8Num7z0"/>
    <w:uiPriority w:val="3"/>
    <w:rPr>
      <w:rFonts w:ascii="Symbol" w:hAnsi="Symbol"/>
      <w:sz w:val="20"/>
    </w:rPr>
  </w:style>
  <w:style w:type="character" w:customStyle="1" w:styleId="WW8Num46z1">
    <w:name w:val="WW8Num46z1"/>
    <w:uiPriority w:val="3"/>
    <w:rPr>
      <w:rFonts w:ascii="Courier New" w:hAnsi="Courier New" w:cs="Courier New"/>
    </w:rPr>
  </w:style>
  <w:style w:type="character" w:customStyle="1" w:styleId="WW8Num25z0">
    <w:name w:val="WW8Num25z0"/>
    <w:uiPriority w:val="3"/>
    <w:rPr>
      <w:rFonts w:ascii="Wingdings" w:eastAsia="Times New Roman" w:hAnsi="Wingdings" w:cs="Wingdings"/>
    </w:rPr>
  </w:style>
  <w:style w:type="character" w:customStyle="1" w:styleId="WW8Num15z3">
    <w:name w:val="WW8Num15z3"/>
    <w:uiPriority w:val="3"/>
    <w:rPr>
      <w:rFonts w:ascii="Symbol" w:hAnsi="Symbol"/>
    </w:rPr>
  </w:style>
  <w:style w:type="character" w:customStyle="1" w:styleId="WW8Num12z3">
    <w:name w:val="WW8Num12z3"/>
    <w:uiPriority w:val="3"/>
    <w:rPr>
      <w:rFonts w:ascii="Symbol" w:hAnsi="Symbol"/>
    </w:rPr>
  </w:style>
  <w:style w:type="character" w:customStyle="1" w:styleId="WW8Num10z1">
    <w:name w:val="WW8Num10z1"/>
    <w:uiPriority w:val="3"/>
    <w:rPr>
      <w:rFonts w:ascii="Courier New" w:hAnsi="Courier New" w:cs="Courier New"/>
    </w:rPr>
  </w:style>
  <w:style w:type="character" w:customStyle="1" w:styleId="WW8Num1z0">
    <w:name w:val="WW8Num1z0"/>
    <w:uiPriority w:val="3"/>
    <w:rPr>
      <w:rFonts w:ascii="Symbol" w:hAnsi="Symbol" w:cs="Symbol"/>
    </w:rPr>
  </w:style>
  <w:style w:type="character" w:customStyle="1" w:styleId="WW8Num11z3">
    <w:name w:val="WW8Num11z3"/>
    <w:uiPriority w:val="3"/>
    <w:rPr>
      <w:rFonts w:ascii="Symbol" w:hAnsi="Symbol" w:cs="Symbol"/>
    </w:rPr>
  </w:style>
  <w:style w:type="character" w:customStyle="1" w:styleId="WW8Num10z3">
    <w:name w:val="WW8Num10z3"/>
    <w:uiPriority w:val="3"/>
    <w:rPr>
      <w:rFonts w:ascii="Symbol" w:hAnsi="Symbol"/>
    </w:rPr>
  </w:style>
  <w:style w:type="character" w:customStyle="1" w:styleId="WW8Num12z1">
    <w:name w:val="WW8Num12z1"/>
    <w:uiPriority w:val="3"/>
    <w:rPr>
      <w:rFonts w:ascii="Courier New" w:hAnsi="Courier New" w:cs="Courier New"/>
    </w:rPr>
  </w:style>
  <w:style w:type="character" w:customStyle="1" w:styleId="WW8Num11z0">
    <w:name w:val="WW8Num11z0"/>
    <w:uiPriority w:val="3"/>
    <w:rPr>
      <w:rFonts w:ascii="Symbol" w:hAnsi="Symbol" w:cs="Symbol"/>
      <w:b/>
      <w:bCs/>
      <w:i w:val="0"/>
      <w:iCs w:val="0"/>
      <w:color w:val="808080"/>
      <w:sz w:val="20"/>
      <w:szCs w:val="20"/>
    </w:rPr>
  </w:style>
  <w:style w:type="character" w:customStyle="1" w:styleId="WW-Absatz-Standardschriftart1111111">
    <w:name w:val="WW-Absatz-Standardschriftart1111111"/>
    <w:uiPriority w:val="2"/>
  </w:style>
  <w:style w:type="character" w:customStyle="1" w:styleId="WW8Num12z0">
    <w:name w:val="WW8Num12z0"/>
    <w:uiPriority w:val="3"/>
    <w:rPr>
      <w:rFonts w:ascii="Wingdings" w:hAnsi="Wingdings"/>
    </w:rPr>
  </w:style>
  <w:style w:type="character" w:customStyle="1" w:styleId="WW8Num11z1">
    <w:name w:val="WW8Num11z1"/>
    <w:uiPriority w:val="3"/>
    <w:rPr>
      <w:rFonts w:ascii="Courier New" w:hAnsi="Courier New" w:cs="Courier New"/>
    </w:rPr>
  </w:style>
  <w:style w:type="character" w:customStyle="1" w:styleId="WW8Num15z1">
    <w:name w:val="WW8Num15z1"/>
    <w:uiPriority w:val="3"/>
    <w:rPr>
      <w:rFonts w:ascii="Courier New" w:hAnsi="Courier New" w:cs="Courier New"/>
    </w:rPr>
  </w:style>
  <w:style w:type="character" w:customStyle="1" w:styleId="WW8Num13z0">
    <w:name w:val="WW8Num13z0"/>
    <w:uiPriority w:val="3"/>
    <w:rPr>
      <w:rFonts w:ascii="Symbol" w:hAnsi="Symbol"/>
    </w:rPr>
  </w:style>
  <w:style w:type="character" w:customStyle="1" w:styleId="DefaultParagraphFont1">
    <w:name w:val="Default Paragraph Font1"/>
    <w:uiPriority w:val="6"/>
  </w:style>
  <w:style w:type="character" w:customStyle="1" w:styleId="WW8Num15z0">
    <w:name w:val="WW8Num15z0"/>
    <w:uiPriority w:val="3"/>
    <w:rPr>
      <w:rFonts w:ascii="Symbol" w:hAnsi="Symbol"/>
      <w:sz w:val="20"/>
    </w:rPr>
  </w:style>
  <w:style w:type="character" w:customStyle="1" w:styleId="WW8Num13z1">
    <w:name w:val="WW8Num13z1"/>
    <w:uiPriority w:val="3"/>
    <w:rPr>
      <w:rFonts w:ascii="Courier New" w:hAnsi="Courier New" w:cs="Courier New"/>
    </w:rPr>
  </w:style>
  <w:style w:type="character" w:customStyle="1" w:styleId="WW8Num1z1">
    <w:name w:val="WW8Num1z1"/>
    <w:uiPriority w:val="3"/>
    <w:rPr>
      <w:rFonts w:ascii="Courier New" w:hAnsi="Courier New" w:cs="Courier New"/>
    </w:rPr>
  </w:style>
  <w:style w:type="character" w:customStyle="1" w:styleId="WW8Num14z2">
    <w:name w:val="WW8Num14z2"/>
    <w:uiPriority w:val="3"/>
    <w:rPr>
      <w:rFonts w:ascii="Wingdings" w:hAnsi="Wingdings"/>
    </w:rPr>
  </w:style>
  <w:style w:type="character" w:customStyle="1" w:styleId="WW8Num13z3">
    <w:name w:val="WW8Num13z3"/>
    <w:uiPriority w:val="3"/>
    <w:rPr>
      <w:rFonts w:ascii="Symbol" w:hAnsi="Symbol"/>
    </w:rPr>
  </w:style>
  <w:style w:type="character" w:customStyle="1" w:styleId="WW8Num14z1">
    <w:name w:val="WW8Num14z1"/>
    <w:uiPriority w:val="3"/>
    <w:rPr>
      <w:rFonts w:ascii="Courier New" w:hAnsi="Courier New" w:cs="Courier New"/>
    </w:rPr>
  </w:style>
  <w:style w:type="character" w:customStyle="1" w:styleId="WW8Num14z0">
    <w:name w:val="WW8Num14z0"/>
    <w:uiPriority w:val="3"/>
    <w:rPr>
      <w:rFonts w:ascii="Symbol" w:hAnsi="Symbol"/>
    </w:rPr>
  </w:style>
  <w:style w:type="character" w:customStyle="1" w:styleId="WW8Num6z1">
    <w:name w:val="WW8Num6z1"/>
    <w:uiPriority w:val="3"/>
    <w:rPr>
      <w:rFonts w:ascii="Courier New" w:hAnsi="Courier New" w:cs="Courier New"/>
    </w:rPr>
  </w:style>
  <w:style w:type="character" w:customStyle="1" w:styleId="WW8Num6z2">
    <w:name w:val="WW8Num6z2"/>
    <w:uiPriority w:val="3"/>
    <w:rPr>
      <w:rFonts w:ascii="Wingdings" w:hAnsi="Wingdings" w:cs="Wingdings"/>
    </w:rPr>
  </w:style>
  <w:style w:type="character" w:customStyle="1" w:styleId="WW8Num8z1">
    <w:name w:val="WW8Num8z1"/>
    <w:uiPriority w:val="3"/>
    <w:rPr>
      <w:rFonts w:ascii="Courier New" w:hAnsi="Courier New" w:cs="Arial Unicode MS"/>
    </w:rPr>
  </w:style>
  <w:style w:type="character" w:customStyle="1" w:styleId="WW8Num8z2">
    <w:name w:val="WW8Num8z2"/>
    <w:uiPriority w:val="3"/>
    <w:rPr>
      <w:rFonts w:ascii="Wingdings" w:hAnsi="Wingdings"/>
    </w:rPr>
  </w:style>
  <w:style w:type="character" w:customStyle="1" w:styleId="WW8Num9z1">
    <w:name w:val="WW8Num9z1"/>
    <w:uiPriority w:val="3"/>
    <w:rPr>
      <w:rFonts w:ascii="Ebrima" w:eastAsia="Times New Roman" w:hAnsi="Ebrima" w:cs="Times New Roman"/>
    </w:rPr>
  </w:style>
  <w:style w:type="character" w:customStyle="1" w:styleId="WW8Num38z0">
    <w:name w:val="WW8Num38z0"/>
    <w:uiPriority w:val="3"/>
    <w:rPr>
      <w:rFonts w:ascii="Wingdings" w:hAnsi="Wingdings"/>
      <w:sz w:val="20"/>
    </w:rPr>
  </w:style>
  <w:style w:type="character" w:customStyle="1" w:styleId="WW8Num11z2">
    <w:name w:val="WW8Num11z2"/>
    <w:uiPriority w:val="3"/>
    <w:rPr>
      <w:rFonts w:ascii="Wingdings" w:hAnsi="Wingdings" w:cs="Wingdings"/>
    </w:rPr>
  </w:style>
  <w:style w:type="character" w:customStyle="1" w:styleId="WW8Num40z0">
    <w:name w:val="WW8Num40z0"/>
    <w:uiPriority w:val="3"/>
    <w:rPr>
      <w:rFonts w:ascii="Symbol" w:hAnsi="Symbol"/>
    </w:rPr>
  </w:style>
  <w:style w:type="character" w:customStyle="1" w:styleId="WW8Num17z3">
    <w:name w:val="WW8Num17z3"/>
    <w:uiPriority w:val="3"/>
    <w:rPr>
      <w:rFonts w:ascii="Symbol" w:hAnsi="Symbol"/>
    </w:rPr>
  </w:style>
  <w:style w:type="character" w:customStyle="1" w:styleId="WW8Num40z2">
    <w:name w:val="WW8Num40z2"/>
    <w:uiPriority w:val="3"/>
    <w:rPr>
      <w:rFonts w:ascii="Wingdings" w:hAnsi="Wingdings"/>
    </w:rPr>
  </w:style>
  <w:style w:type="character" w:customStyle="1" w:styleId="WW8Num18z1">
    <w:name w:val="WW8Num18z1"/>
    <w:uiPriority w:val="3"/>
    <w:rPr>
      <w:rFonts w:ascii="Symbol" w:hAnsi="Symbol"/>
    </w:rPr>
  </w:style>
  <w:style w:type="character" w:customStyle="1" w:styleId="WW8Num41z0">
    <w:name w:val="WW8Num41z0"/>
    <w:uiPriority w:val="3"/>
    <w:rPr>
      <w:rFonts w:ascii="Symbol" w:eastAsia="Times New Roman" w:hAnsi="Symbol" w:cs="Times New Roman"/>
      <w:color w:val="auto"/>
      <w:sz w:val="20"/>
      <w:szCs w:val="20"/>
    </w:rPr>
  </w:style>
  <w:style w:type="character" w:customStyle="1" w:styleId="WW8Num18z2">
    <w:name w:val="WW8Num18z2"/>
    <w:uiPriority w:val="3"/>
    <w:rPr>
      <w:rFonts w:ascii="Wingdings" w:hAnsi="Wingdings"/>
    </w:rPr>
  </w:style>
  <w:style w:type="character" w:customStyle="1" w:styleId="WW8Num41z1">
    <w:name w:val="WW8Num41z1"/>
    <w:uiPriority w:val="3"/>
    <w:rPr>
      <w:rFonts w:ascii="Courier New" w:hAnsi="Courier New" w:cs="Symbol"/>
    </w:rPr>
  </w:style>
  <w:style w:type="character" w:customStyle="1" w:styleId="WW8Num19z0">
    <w:name w:val="WW8Num19z0"/>
    <w:uiPriority w:val="3"/>
    <w:rPr>
      <w:rFonts w:ascii="Symbol" w:hAnsi="Symbol"/>
    </w:rPr>
  </w:style>
  <w:style w:type="character" w:customStyle="1" w:styleId="WW8Num41z2">
    <w:name w:val="WW8Num41z2"/>
    <w:uiPriority w:val="3"/>
    <w:rPr>
      <w:rFonts w:ascii="Wingdings" w:hAnsi="Wingdings"/>
    </w:rPr>
  </w:style>
  <w:style w:type="character" w:customStyle="1" w:styleId="WW8Num19z1">
    <w:name w:val="WW8Num19z1"/>
    <w:uiPriority w:val="3"/>
    <w:rPr>
      <w:rFonts w:ascii="Courier New" w:hAnsi="Courier New" w:cs="Courier New"/>
    </w:rPr>
  </w:style>
  <w:style w:type="character" w:customStyle="1" w:styleId="WW8Num41z3">
    <w:name w:val="WW8Num41z3"/>
    <w:uiPriority w:val="3"/>
    <w:rPr>
      <w:rFonts w:ascii="Symbol" w:hAnsi="Symbol"/>
    </w:rPr>
  </w:style>
  <w:style w:type="character" w:customStyle="1" w:styleId="WW8Num19z2">
    <w:name w:val="WW8Num19z2"/>
    <w:uiPriority w:val="3"/>
    <w:rPr>
      <w:rFonts w:ascii="Wingdings" w:hAnsi="Wingdings"/>
    </w:rPr>
  </w:style>
  <w:style w:type="character" w:customStyle="1" w:styleId="WW8Num42z1">
    <w:name w:val="WW8Num42z1"/>
    <w:uiPriority w:val="3"/>
    <w:rPr>
      <w:rFonts w:ascii="Courier New" w:hAnsi="Courier New" w:cs="Courier New"/>
    </w:rPr>
  </w:style>
  <w:style w:type="character" w:customStyle="1" w:styleId="WW8Num20z1">
    <w:name w:val="WW8Num20z1"/>
    <w:uiPriority w:val="3"/>
    <w:rPr>
      <w:rFonts w:ascii="Courier New" w:hAnsi="Courier New" w:cs="Courier New"/>
    </w:rPr>
  </w:style>
  <w:style w:type="character" w:customStyle="1" w:styleId="WW8Num42z2">
    <w:name w:val="WW8Num42z2"/>
    <w:uiPriority w:val="3"/>
    <w:rPr>
      <w:rFonts w:ascii="Wingdings" w:hAnsi="Wingdings"/>
    </w:rPr>
  </w:style>
  <w:style w:type="character" w:customStyle="1" w:styleId="WW8Num20z2">
    <w:name w:val="WW8Num20z2"/>
    <w:uiPriority w:val="3"/>
    <w:rPr>
      <w:rFonts w:ascii="Wingdings" w:hAnsi="Wingdings"/>
    </w:rPr>
  </w:style>
  <w:style w:type="character" w:customStyle="1" w:styleId="WW8Num37z0">
    <w:name w:val="WW8Num37z0"/>
    <w:uiPriority w:val="3"/>
    <w:rPr>
      <w:rFonts w:ascii="Symbol" w:hAnsi="Symbol"/>
    </w:rPr>
  </w:style>
  <w:style w:type="character" w:customStyle="1" w:styleId="WW8Num21z0">
    <w:name w:val="WW8Num21z0"/>
    <w:uiPriority w:val="3"/>
    <w:rPr>
      <w:rFonts w:ascii="Wingdings" w:hAnsi="Wingdings"/>
    </w:rPr>
  </w:style>
  <w:style w:type="character" w:customStyle="1" w:styleId="WW8Num36z1">
    <w:name w:val="WW8Num36z1"/>
    <w:uiPriority w:val="3"/>
    <w:rPr>
      <w:rFonts w:ascii="Courier New" w:hAnsi="Courier New" w:cs="Courier New"/>
    </w:rPr>
  </w:style>
  <w:style w:type="character" w:customStyle="1" w:styleId="WW8Num21z3">
    <w:name w:val="WW8Num21z3"/>
    <w:uiPriority w:val="3"/>
    <w:rPr>
      <w:rFonts w:ascii="Symbol" w:hAnsi="Symbol"/>
    </w:rPr>
  </w:style>
  <w:style w:type="character" w:customStyle="1" w:styleId="body0020textchar">
    <w:name w:val="body_0020text__char"/>
    <w:basedOn w:val="WW-DefaultParagraphFont"/>
    <w:uiPriority w:val="6"/>
  </w:style>
  <w:style w:type="character" w:customStyle="1" w:styleId="WW8Num22z0">
    <w:name w:val="WW8Num22z0"/>
    <w:uiPriority w:val="3"/>
    <w:rPr>
      <w:rFonts w:ascii="Symbol" w:hAnsi="Symbol" w:cs="Symbol"/>
    </w:rPr>
  </w:style>
  <w:style w:type="character" w:customStyle="1" w:styleId="WW8Num45z1">
    <w:name w:val="WW8Num45z1"/>
    <w:uiPriority w:val="3"/>
    <w:rPr>
      <w:rFonts w:ascii="Courier New" w:hAnsi="Courier New" w:cs="Courier New"/>
    </w:rPr>
  </w:style>
  <w:style w:type="character" w:customStyle="1" w:styleId="WW8Num23z1">
    <w:name w:val="WW8Num23z1"/>
    <w:uiPriority w:val="3"/>
    <w:rPr>
      <w:rFonts w:ascii="Courier New" w:hAnsi="Courier New" w:cs="Courier New"/>
    </w:rPr>
  </w:style>
  <w:style w:type="character" w:customStyle="1" w:styleId="WW8Num46z0">
    <w:name w:val="WW8Num46z0"/>
    <w:uiPriority w:val="3"/>
    <w:rPr>
      <w:rFonts w:ascii="Wingdings" w:hAnsi="Wingdings"/>
    </w:rPr>
  </w:style>
  <w:style w:type="character" w:customStyle="1" w:styleId="WW8Num24z0">
    <w:name w:val="WW8Num24z0"/>
    <w:uiPriority w:val="3"/>
    <w:rPr>
      <w:rFonts w:ascii="Symbol" w:hAnsi="Symbol"/>
      <w:sz w:val="20"/>
    </w:rPr>
  </w:style>
  <w:style w:type="character" w:customStyle="1" w:styleId="WW8Num46z3">
    <w:name w:val="WW8Num46z3"/>
    <w:uiPriority w:val="3"/>
    <w:rPr>
      <w:rFonts w:ascii="Symbol" w:hAnsi="Symbol"/>
    </w:rPr>
  </w:style>
  <w:style w:type="character" w:customStyle="1" w:styleId="WW8Num25z1">
    <w:name w:val="WW8Num25z1"/>
    <w:uiPriority w:val="3"/>
    <w:rPr>
      <w:rFonts w:ascii="Courier New" w:hAnsi="Courier New" w:cs="Courier New"/>
    </w:rPr>
  </w:style>
  <w:style w:type="character" w:customStyle="1" w:styleId="WW8Num26z0">
    <w:name w:val="WW8Num26z0"/>
    <w:uiPriority w:val="3"/>
    <w:rPr>
      <w:rFonts w:ascii="Symbol" w:hAnsi="Symbol"/>
    </w:rPr>
  </w:style>
  <w:style w:type="character" w:customStyle="1" w:styleId="normalchar">
    <w:name w:val="normal__char"/>
    <w:basedOn w:val="WW-DefaultParagraphFont"/>
    <w:uiPriority w:val="7"/>
  </w:style>
  <w:style w:type="character" w:customStyle="1" w:styleId="WW8Num26z2">
    <w:name w:val="WW8Num26z2"/>
    <w:uiPriority w:val="3"/>
    <w:rPr>
      <w:rFonts w:ascii="Wingdings" w:hAnsi="Wingdings"/>
    </w:rPr>
  </w:style>
  <w:style w:type="character" w:customStyle="1" w:styleId="WW8Num27z1">
    <w:name w:val="WW8Num27z1"/>
    <w:uiPriority w:val="3"/>
    <w:rPr>
      <w:rFonts w:ascii="Courier New" w:hAnsi="Courier New"/>
    </w:rPr>
  </w:style>
  <w:style w:type="character" w:customStyle="1" w:styleId="WW8Num28z0">
    <w:name w:val="WW8Num28z0"/>
    <w:uiPriority w:val="3"/>
    <w:rPr>
      <w:rFonts w:ascii="Symbol" w:hAnsi="Symbol"/>
    </w:rPr>
  </w:style>
  <w:style w:type="character" w:customStyle="1" w:styleId="bulleted0020listchar">
    <w:name w:val="bulleted_0020list__char"/>
    <w:basedOn w:val="WW-DefaultParagraphFont"/>
    <w:uiPriority w:val="6"/>
  </w:style>
  <w:style w:type="character" w:customStyle="1" w:styleId="WW8Num29z0">
    <w:name w:val="WW8Num29z0"/>
    <w:uiPriority w:val="3"/>
    <w:rPr>
      <w:rFonts w:ascii="Wingdings" w:eastAsia="Times New Roman" w:hAnsi="Wingdings" w:cs="Wingdings"/>
    </w:rPr>
  </w:style>
  <w:style w:type="character" w:customStyle="1" w:styleId="WW8Num44z0">
    <w:name w:val="WW8Num44z0"/>
    <w:uiPriority w:val="3"/>
    <w:rPr>
      <w:rFonts w:ascii="Symbol" w:hAnsi="Symbol"/>
    </w:rPr>
  </w:style>
  <w:style w:type="character" w:customStyle="1" w:styleId="WW8Num31z1">
    <w:name w:val="WW8Num31z1"/>
    <w:uiPriority w:val="3"/>
    <w:rPr>
      <w:rFonts w:ascii="Courier New" w:hAnsi="Courier New" w:cs="Courier New"/>
    </w:rPr>
  </w:style>
  <w:style w:type="character" w:customStyle="1" w:styleId="WW8Num43z2">
    <w:name w:val="WW8Num43z2"/>
    <w:uiPriority w:val="3"/>
    <w:rPr>
      <w:rFonts w:ascii="Wingdings" w:hAnsi="Wingdings"/>
    </w:rPr>
  </w:style>
  <w:style w:type="character" w:customStyle="1" w:styleId="WW8Num31z3">
    <w:name w:val="WW8Num31z3"/>
    <w:uiPriority w:val="3"/>
    <w:rPr>
      <w:rFonts w:ascii="Symbol" w:hAnsi="Symbol"/>
    </w:rPr>
  </w:style>
  <w:style w:type="paragraph" w:styleId="ListParagraph">
    <w:name w:val="List Paragraph"/>
    <w:basedOn w:val="Normal"/>
    <w:link w:val="ListParagraphChar"/>
    <w:uiPriority w:val="99"/>
    <w:qFormat/>
    <w:pPr>
      <w:spacing w:after="200" w:line="276" w:lineRule="auto"/>
      <w:ind w:left="720"/>
    </w:pPr>
    <w:rPr>
      <w:rFonts w:ascii="Calibri" w:eastAsia="Calibri" w:hAnsi="Calibri"/>
      <w:sz w:val="22"/>
      <w:szCs w:val="22"/>
    </w:rPr>
  </w:style>
  <w:style w:type="paragraph" w:styleId="BodyText">
    <w:name w:val="Body Text"/>
    <w:basedOn w:val="Normal"/>
    <w:uiPriority w:val="7"/>
    <w:pPr>
      <w:spacing w:before="120" w:after="120"/>
      <w:jc w:val="both"/>
    </w:pPr>
  </w:style>
  <w:style w:type="paragraph" w:styleId="BodyTextIndent">
    <w:name w:val="Body Text Indent"/>
    <w:basedOn w:val="Normal"/>
    <w:uiPriority w:val="7"/>
    <w:pPr>
      <w:spacing w:after="120"/>
      <w:ind w:left="360"/>
    </w:pPr>
    <w:rPr>
      <w:sz w:val="20"/>
      <w:szCs w:val="20"/>
    </w:rPr>
  </w:style>
  <w:style w:type="paragraph" w:styleId="List">
    <w:name w:val="List"/>
    <w:basedOn w:val="BodyText"/>
    <w:uiPriority w:val="7"/>
    <w:rPr>
      <w:rFonts w:cs="Tahoma"/>
    </w:rPr>
  </w:style>
  <w:style w:type="paragraph" w:customStyle="1" w:styleId="TableHeading">
    <w:name w:val="Table Heading"/>
    <w:basedOn w:val="TableContents"/>
    <w:uiPriority w:val="6"/>
    <w:pPr>
      <w:jc w:val="center"/>
    </w:pPr>
    <w:rPr>
      <w:b/>
      <w:bCs/>
    </w:rPr>
  </w:style>
  <w:style w:type="paragraph" w:styleId="NoSpacing">
    <w:name w:val="No Spacing"/>
    <w:link w:val="NoSpacingChar"/>
    <w:uiPriority w:val="1"/>
    <w:qFormat/>
    <w:pPr>
      <w:suppressAutoHyphens/>
    </w:pPr>
    <w:rPr>
      <w:rFonts w:ascii="Calibri" w:eastAsia="Arial" w:hAnsi="Calibri"/>
      <w:sz w:val="22"/>
      <w:szCs w:val="22"/>
      <w:lang w:eastAsia="ar-SA"/>
    </w:rPr>
  </w:style>
  <w:style w:type="paragraph" w:styleId="Header">
    <w:name w:val="header"/>
    <w:basedOn w:val="Normal"/>
    <w:uiPriority w:val="6"/>
    <w:pPr>
      <w:tabs>
        <w:tab w:val="center" w:pos="4680"/>
        <w:tab w:val="right" w:pos="9360"/>
      </w:tabs>
    </w:pPr>
  </w:style>
  <w:style w:type="paragraph" w:customStyle="1" w:styleId="TableContents">
    <w:name w:val="Table Contents"/>
    <w:basedOn w:val="Normal"/>
    <w:uiPriority w:val="6"/>
    <w:pPr>
      <w:suppressLineNumbers/>
    </w:pPr>
  </w:style>
  <w:style w:type="paragraph" w:styleId="Footer">
    <w:name w:val="footer"/>
    <w:basedOn w:val="Normal"/>
    <w:uiPriority w:val="6"/>
    <w:pPr>
      <w:tabs>
        <w:tab w:val="center" w:pos="4680"/>
        <w:tab w:val="right" w:pos="9360"/>
      </w:tabs>
    </w:pPr>
  </w:style>
  <w:style w:type="paragraph" w:customStyle="1" w:styleId="ListBullet1">
    <w:name w:val="List Bullet1"/>
    <w:basedOn w:val="Normal"/>
    <w:uiPriority w:val="7"/>
    <w:pPr>
      <w:tabs>
        <w:tab w:val="left" w:pos="8640"/>
      </w:tabs>
      <w:ind w:left="720" w:hanging="360"/>
      <w:jc w:val="both"/>
    </w:pPr>
    <w:rPr>
      <w:rFonts w:eastAsia="SimSun"/>
      <w:bCs/>
      <w:iCs/>
      <w:sz w:val="22"/>
      <w:szCs w:val="22"/>
    </w:rPr>
  </w:style>
  <w:style w:type="paragraph" w:customStyle="1" w:styleId="bulletedlist">
    <w:name w:val="bulleted list"/>
    <w:basedOn w:val="Normal"/>
    <w:pPr>
      <w:tabs>
        <w:tab w:val="left" w:pos="576"/>
      </w:tabs>
      <w:spacing w:before="20" w:after="60" w:line="220" w:lineRule="exact"/>
      <w:ind w:left="576" w:hanging="288"/>
    </w:pPr>
    <w:rPr>
      <w:rFonts w:ascii="Tahoma" w:hAnsi="Tahoma" w:cs="Tahoma"/>
      <w:spacing w:val="10"/>
      <w:sz w:val="16"/>
      <w:szCs w:val="16"/>
    </w:rPr>
  </w:style>
  <w:style w:type="paragraph" w:customStyle="1" w:styleId="Index">
    <w:name w:val="Index"/>
    <w:basedOn w:val="Normal"/>
    <w:uiPriority w:val="6"/>
    <w:pPr>
      <w:suppressLineNumbers/>
    </w:pPr>
    <w:rPr>
      <w:rFonts w:cs="Tahoma"/>
    </w:rPr>
  </w:style>
  <w:style w:type="paragraph" w:customStyle="1" w:styleId="Heading">
    <w:name w:val="Heading"/>
    <w:basedOn w:val="Normal"/>
    <w:next w:val="BodyText"/>
    <w:uiPriority w:val="6"/>
    <w:pPr>
      <w:keepNext/>
      <w:spacing w:before="240" w:after="120"/>
    </w:pPr>
    <w:rPr>
      <w:rFonts w:ascii="Arial" w:eastAsia="MS Mincho" w:hAnsi="Arial" w:cs="Tahoma"/>
      <w:sz w:val="28"/>
      <w:szCs w:val="28"/>
    </w:rPr>
  </w:style>
  <w:style w:type="paragraph" w:customStyle="1" w:styleId="NormalWeb1">
    <w:name w:val="Normal (Web)1"/>
    <w:basedOn w:val="Normal"/>
    <w:uiPriority w:val="7"/>
    <w:pPr>
      <w:spacing w:before="280" w:after="280"/>
    </w:pPr>
  </w:style>
  <w:style w:type="paragraph" w:customStyle="1" w:styleId="Caption1">
    <w:name w:val="Caption1"/>
    <w:basedOn w:val="Normal"/>
    <w:uiPriority w:val="7"/>
    <w:pPr>
      <w:suppressLineNumbers/>
      <w:spacing w:before="120" w:after="120"/>
    </w:pPr>
    <w:rPr>
      <w:rFonts w:cs="Tahoma"/>
      <w:i/>
      <w:iCs/>
    </w:rPr>
  </w:style>
  <w:style w:type="paragraph" w:customStyle="1" w:styleId="Normal1">
    <w:name w:val="Normal1"/>
    <w:basedOn w:val="Normal"/>
    <w:uiPriority w:val="7"/>
  </w:style>
  <w:style w:type="character" w:customStyle="1" w:styleId="NoSpacingChar">
    <w:name w:val="No Spacing Char"/>
    <w:link w:val="NoSpacing"/>
    <w:uiPriority w:val="1"/>
    <w:rsid w:val="00BE2E4C"/>
    <w:rPr>
      <w:rFonts w:ascii="Calibri" w:eastAsia="Arial" w:hAnsi="Calibri"/>
      <w:sz w:val="22"/>
      <w:szCs w:val="22"/>
      <w:lang w:eastAsia="ar-SA" w:bidi="ar-SA"/>
    </w:rPr>
  </w:style>
  <w:style w:type="character" w:customStyle="1" w:styleId="ListParagraphChar">
    <w:name w:val="List Paragraph Char"/>
    <w:link w:val="ListParagraph"/>
    <w:uiPriority w:val="99"/>
    <w:locked/>
    <w:rsid w:val="00C92993"/>
    <w:rPr>
      <w:rFonts w:ascii="Calibri" w:eastAsia="Calibri" w:hAnsi="Calibri"/>
      <w:sz w:val="22"/>
      <w:szCs w:val="22"/>
      <w:lang w:eastAsia="ar-SA"/>
    </w:rPr>
  </w:style>
  <w:style w:type="paragraph" w:customStyle="1" w:styleId="bulletedlistlastline">
    <w:name w:val="bulleted list last line"/>
    <w:basedOn w:val="bulletedlist"/>
    <w:link w:val="bulletedlistlastlineChar"/>
    <w:rsid w:val="00C92993"/>
    <w:pPr>
      <w:tabs>
        <w:tab w:val="clear" w:pos="576"/>
        <w:tab w:val="num" w:pos="288"/>
      </w:tabs>
      <w:suppressAutoHyphens w:val="0"/>
      <w:spacing w:before="40" w:after="240"/>
      <w:ind w:left="288"/>
    </w:pPr>
    <w:rPr>
      <w:rFonts w:eastAsia="Calibri" w:cs="Times New Roman"/>
      <w:szCs w:val="20"/>
      <w:lang w:eastAsia="en-US"/>
    </w:rPr>
  </w:style>
  <w:style w:type="character" w:customStyle="1" w:styleId="bulletedlistlastlineChar">
    <w:name w:val="bulleted list last line Char"/>
    <w:basedOn w:val="DefaultParagraphFont"/>
    <w:link w:val="bulletedlistlastline"/>
    <w:rsid w:val="00C92993"/>
    <w:rPr>
      <w:rFonts w:ascii="Tahoma" w:eastAsia="Calibri" w:hAnsi="Tahoma"/>
      <w:spacing w:val="10"/>
      <w:sz w:val="16"/>
    </w:rPr>
  </w:style>
  <w:style w:type="paragraph" w:styleId="NormalWeb">
    <w:name w:val="Normal (Web)"/>
    <w:basedOn w:val="Normal"/>
    <w:uiPriority w:val="99"/>
    <w:unhideWhenUsed/>
    <w:rsid w:val="00C92993"/>
    <w:pPr>
      <w:suppressAutoHyphens w:val="0"/>
      <w:spacing w:before="100" w:beforeAutospacing="1" w:after="100" w:afterAutospacing="1"/>
    </w:pPr>
    <w:rPr>
      <w:lang w:eastAsia="en-US"/>
    </w:rPr>
  </w:style>
  <w:style w:type="character" w:customStyle="1" w:styleId="m5573110945546801044gmail-m664765350608840972gmail-m-3714838439442487085gmail-m-4804154480115249379gmail-m8107842879681637385gmail-tl8wme">
    <w:name w:val="m_5573110945546801044gmail-m_664765350608840972gmail-m_-3714838439442487085gmail-m_-4804154480115249379gmail-m_8107842879681637385gmail-tl8wme"/>
    <w:basedOn w:val="DefaultParagraphFont"/>
    <w:rsid w:val="002949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uiPriority="6" w:qFormat="1"/>
    <w:lsdException w:name="heading 1" w:uiPriority="6"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header" w:uiPriority="6"/>
    <w:lsdException w:name="footer" w:uiPriority="6"/>
    <w:lsdException w:name="index heading" w:semiHidden="1"/>
    <w:lsdException w:name="caption" w:semiHidden="1" w:unhideWhenUsed="1"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List" w:uiPriority="7"/>
    <w:lsdException w:name="Title" w:qFormat="1"/>
    <w:lsdException w:name="Default Paragraph Font" w:uiPriority="7"/>
    <w:lsdException w:name="Body Text" w:uiPriority="7"/>
    <w:lsdException w:name="Body Text Indent" w:uiPriority="7"/>
    <w:lsdException w:name="Subtitle" w:qFormat="1"/>
    <w:lsdException w:name="Hyperlink" w:uiPriority="7"/>
    <w:lsdException w:name="Strong" w:uiPriority="7" w:qFormat="1"/>
    <w:lsdException w:name="Emphasis" w:uiPriority="7" w:qFormat="1"/>
    <w:lsdException w:name="Document Map" w:semiHidden="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6"/>
    <w:qFormat/>
    <w:pPr>
      <w:suppressAutoHyphens/>
    </w:pPr>
    <w:rPr>
      <w:sz w:val="24"/>
      <w:szCs w:val="24"/>
      <w:lang w:val="en-US" w:eastAsia="ar-SA"/>
    </w:rPr>
  </w:style>
  <w:style w:type="paragraph" w:styleId="Heading1">
    <w:name w:val="heading 1"/>
    <w:basedOn w:val="Normal"/>
    <w:next w:val="Normal"/>
    <w:uiPriority w:val="6"/>
    <w:qFormat/>
    <w:pPr>
      <w:keepNext/>
      <w:tabs>
        <w:tab w:val="left" w:pos="432"/>
      </w:tabs>
      <w:ind w:left="432" w:hanging="432"/>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3z0">
    <w:name w:val="WW8Num33z0"/>
    <w:uiPriority w:val="3"/>
    <w:rPr>
      <w:rFonts w:ascii="Symbol" w:hAnsi="Symbol"/>
    </w:rPr>
  </w:style>
  <w:style w:type="character" w:customStyle="1" w:styleId="WW8Num10z0">
    <w:name w:val="WW8Num10z0"/>
    <w:uiPriority w:val="3"/>
    <w:rPr>
      <w:rFonts w:ascii="Wingdings" w:hAnsi="Wingdings"/>
    </w:rPr>
  </w:style>
  <w:style w:type="character" w:customStyle="1" w:styleId="WW8Num30z2">
    <w:name w:val="WW8Num30z2"/>
    <w:uiPriority w:val="3"/>
    <w:rPr>
      <w:rFonts w:ascii="Wingdings" w:hAnsi="Wingdings"/>
    </w:rPr>
  </w:style>
  <w:style w:type="character" w:customStyle="1" w:styleId="WW-Absatz-Standardschriftart1111">
    <w:name w:val="WW-Absatz-Standardschriftart1111"/>
    <w:uiPriority w:val="2"/>
  </w:style>
  <w:style w:type="character" w:customStyle="1" w:styleId="normal005f005fcharchar">
    <w:name w:val="normal_005f_005fchar__char"/>
    <w:basedOn w:val="WW-DefaultParagraphFont"/>
    <w:uiPriority w:val="7"/>
  </w:style>
  <w:style w:type="character" w:customStyle="1" w:styleId="WW8Num28z1">
    <w:name w:val="WW8Num28z1"/>
    <w:uiPriority w:val="3"/>
    <w:rPr>
      <w:rFonts w:ascii="Courier New" w:hAnsi="Courier New" w:cs="Symbol"/>
    </w:rPr>
  </w:style>
  <w:style w:type="character" w:customStyle="1" w:styleId="WW8Num3z0">
    <w:name w:val="WW8Num3z0"/>
    <w:uiPriority w:val="3"/>
    <w:rPr>
      <w:rFonts w:ascii="Wingdings" w:hAnsi="Wingdings"/>
    </w:rPr>
  </w:style>
  <w:style w:type="character" w:customStyle="1" w:styleId="WW8Num25z3">
    <w:name w:val="WW8Num25z3"/>
    <w:uiPriority w:val="3"/>
    <w:rPr>
      <w:rFonts w:ascii="Symbol" w:hAnsi="Symbol"/>
    </w:rPr>
  </w:style>
  <w:style w:type="character" w:customStyle="1" w:styleId="WW8Num42z0">
    <w:name w:val="WW8Num42z0"/>
    <w:uiPriority w:val="3"/>
    <w:rPr>
      <w:rFonts w:ascii="Symbol" w:hAnsi="Symbol"/>
    </w:rPr>
  </w:style>
  <w:style w:type="character" w:customStyle="1" w:styleId="WW8Num20z0">
    <w:name w:val="WW8Num20z0"/>
    <w:uiPriority w:val="3"/>
    <w:rPr>
      <w:rFonts w:ascii="Symbol" w:hAnsi="Symbol"/>
    </w:rPr>
  </w:style>
  <w:style w:type="character" w:customStyle="1" w:styleId="WW8Num44z2">
    <w:name w:val="WW8Num44z2"/>
    <w:uiPriority w:val="3"/>
    <w:rPr>
      <w:rFonts w:ascii="Wingdings" w:hAnsi="Wingdings"/>
    </w:rPr>
  </w:style>
  <w:style w:type="character" w:customStyle="1" w:styleId="WW8Num22z2">
    <w:name w:val="WW8Num22z2"/>
    <w:uiPriority w:val="3"/>
    <w:rPr>
      <w:rFonts w:ascii="Wingdings" w:hAnsi="Wingdings" w:cs="Wingdings"/>
    </w:rPr>
  </w:style>
  <w:style w:type="character" w:customStyle="1" w:styleId="WW8Num39z2">
    <w:name w:val="WW8Num39z2"/>
    <w:uiPriority w:val="3"/>
    <w:rPr>
      <w:rFonts w:ascii="Wingdings" w:hAnsi="Wingdings"/>
    </w:rPr>
  </w:style>
  <w:style w:type="character" w:customStyle="1" w:styleId="WW8Num17z1">
    <w:name w:val="WW8Num17z1"/>
    <w:uiPriority w:val="3"/>
    <w:rPr>
      <w:rFonts w:ascii="Courier New" w:hAnsi="Courier New" w:cs="Courier New"/>
    </w:rPr>
  </w:style>
  <w:style w:type="character" w:styleId="Emphasis">
    <w:name w:val="Emphasis"/>
    <w:uiPriority w:val="7"/>
    <w:qFormat/>
    <w:rPr>
      <w:i/>
      <w:iCs/>
    </w:rPr>
  </w:style>
  <w:style w:type="character" w:customStyle="1" w:styleId="WW8Num35z3">
    <w:name w:val="WW8Num35z3"/>
    <w:uiPriority w:val="3"/>
    <w:rPr>
      <w:rFonts w:ascii="Symbol" w:hAnsi="Symbol"/>
    </w:rPr>
  </w:style>
  <w:style w:type="character" w:customStyle="1" w:styleId="WW8Num3z1">
    <w:name w:val="WW8Num3z1"/>
    <w:uiPriority w:val="3"/>
    <w:rPr>
      <w:rFonts w:ascii="Courier New" w:hAnsi="Courier New" w:cs="Courier New"/>
    </w:rPr>
  </w:style>
  <w:style w:type="character" w:customStyle="1" w:styleId="WW8Num30z0">
    <w:name w:val="WW8Num30z0"/>
    <w:uiPriority w:val="3"/>
    <w:rPr>
      <w:rFonts w:ascii="Wingdings" w:eastAsia="Times New Roman" w:hAnsi="Wingdings" w:cs="Wingdings"/>
    </w:rPr>
  </w:style>
  <w:style w:type="character" w:customStyle="1" w:styleId="WW8Num8z0">
    <w:name w:val="WW8Num8z0"/>
    <w:uiPriority w:val="3"/>
    <w:rPr>
      <w:rFonts w:ascii="Symbol" w:hAnsi="Symbol"/>
    </w:rPr>
  </w:style>
  <w:style w:type="character" w:customStyle="1" w:styleId="WW8Num27z2">
    <w:name w:val="WW8Num27z2"/>
    <w:uiPriority w:val="3"/>
    <w:rPr>
      <w:rFonts w:ascii="Wingdings" w:hAnsi="Wingdings"/>
    </w:rPr>
  </w:style>
  <w:style w:type="character" w:customStyle="1" w:styleId="WW8Num39z0">
    <w:name w:val="WW8Num39z0"/>
    <w:uiPriority w:val="3"/>
    <w:rPr>
      <w:rFonts w:ascii="Symbol" w:hAnsi="Symbol"/>
    </w:rPr>
  </w:style>
  <w:style w:type="character" w:customStyle="1" w:styleId="WW8Num16z0">
    <w:name w:val="WW8Num16z0"/>
    <w:uiPriority w:val="3"/>
    <w:rPr>
      <w:rFonts w:ascii="Wingdings" w:hAnsi="Wingdings"/>
    </w:rPr>
  </w:style>
  <w:style w:type="character" w:customStyle="1" w:styleId="wfxtimechar">
    <w:name w:val="wfxtime__char"/>
    <w:basedOn w:val="WW-DefaultParagraphFont"/>
    <w:uiPriority w:val="7"/>
  </w:style>
  <w:style w:type="character" w:customStyle="1" w:styleId="WW8Num5z1">
    <w:name w:val="WW8Num5z1"/>
    <w:uiPriority w:val="3"/>
    <w:rPr>
      <w:rFonts w:ascii="Courier New" w:hAnsi="Courier New"/>
    </w:rPr>
  </w:style>
  <w:style w:type="character" w:customStyle="1" w:styleId="WW8Num33z2">
    <w:name w:val="WW8Num33z2"/>
    <w:uiPriority w:val="3"/>
    <w:rPr>
      <w:rFonts w:ascii="Wingdings" w:hAnsi="Wingdings"/>
    </w:rPr>
  </w:style>
  <w:style w:type="character" w:customStyle="1" w:styleId="WW-Absatz-Standardschriftart111111">
    <w:name w:val="WW-Absatz-Standardschriftart111111"/>
    <w:uiPriority w:val="2"/>
  </w:style>
  <w:style w:type="character" w:customStyle="1" w:styleId="WW-DefaultParagraphFont">
    <w:name w:val="WW-Default Paragraph Font"/>
    <w:uiPriority w:val="2"/>
  </w:style>
  <w:style w:type="character" w:customStyle="1" w:styleId="WW8Num26z1">
    <w:name w:val="WW8Num26z1"/>
    <w:uiPriority w:val="3"/>
    <w:rPr>
      <w:rFonts w:ascii="Courier New" w:hAnsi="Courier New" w:cs="GungsuhChe"/>
    </w:rPr>
  </w:style>
  <w:style w:type="character" w:customStyle="1" w:styleId="WW8Num40z1">
    <w:name w:val="WW8Num40z1"/>
    <w:uiPriority w:val="3"/>
    <w:rPr>
      <w:rFonts w:ascii="Courier New" w:hAnsi="Courier New" w:cs="Courier New"/>
    </w:rPr>
  </w:style>
  <w:style w:type="character" w:customStyle="1" w:styleId="WW8Num18z0">
    <w:name w:val="WW8Num18z0"/>
    <w:uiPriority w:val="3"/>
    <w:rPr>
      <w:rFonts w:ascii="Courier New" w:hAnsi="Courier New" w:cs="Symbol"/>
    </w:rPr>
  </w:style>
  <w:style w:type="character" w:customStyle="1" w:styleId="WW8Num35z0">
    <w:name w:val="WW8Num35z0"/>
    <w:uiPriority w:val="3"/>
    <w:rPr>
      <w:rFonts w:ascii="Wingdings" w:hAnsi="Wingdings"/>
    </w:rPr>
  </w:style>
  <w:style w:type="character" w:customStyle="1" w:styleId="WW-Absatz-Standardschriftart11111">
    <w:name w:val="WW-Absatz-Standardschriftart11111"/>
    <w:uiPriority w:val="2"/>
  </w:style>
  <w:style w:type="character" w:customStyle="1" w:styleId="FooterChar">
    <w:name w:val="Footer Char"/>
    <w:uiPriority w:val="6"/>
    <w:rPr>
      <w:sz w:val="24"/>
      <w:szCs w:val="24"/>
    </w:rPr>
  </w:style>
  <w:style w:type="character" w:customStyle="1" w:styleId="WW8Num29z2">
    <w:name w:val="WW8Num29z2"/>
    <w:uiPriority w:val="3"/>
    <w:rPr>
      <w:rFonts w:ascii="Wingdings" w:hAnsi="Wingdings"/>
    </w:rPr>
  </w:style>
  <w:style w:type="character" w:customStyle="1" w:styleId="WW8Num6z0">
    <w:name w:val="WW8Num6z0"/>
    <w:uiPriority w:val="3"/>
    <w:rPr>
      <w:rFonts w:ascii="Symbol" w:hAnsi="Symbol" w:cs="Symbol"/>
    </w:rPr>
  </w:style>
  <w:style w:type="character" w:customStyle="1" w:styleId="WW8Num27z0">
    <w:name w:val="WW8Num27z0"/>
    <w:uiPriority w:val="3"/>
    <w:rPr>
      <w:rFonts w:ascii="Symbol" w:hAnsi="Symbol"/>
    </w:rPr>
  </w:style>
  <w:style w:type="character" w:customStyle="1" w:styleId="WW8Num43z1">
    <w:name w:val="WW8Num43z1"/>
    <w:uiPriority w:val="3"/>
    <w:rPr>
      <w:rFonts w:ascii="Courier New" w:hAnsi="Courier New" w:cs="GungsuhChe"/>
    </w:rPr>
  </w:style>
  <w:style w:type="character" w:customStyle="1" w:styleId="WW8Num32z0">
    <w:name w:val="WW8Num32z0"/>
    <w:uiPriority w:val="3"/>
    <w:rPr>
      <w:rFonts w:ascii="Symbol" w:hAnsi="Symbol"/>
    </w:rPr>
  </w:style>
  <w:style w:type="character" w:styleId="Hyperlink">
    <w:name w:val="Hyperlink"/>
    <w:uiPriority w:val="7"/>
    <w:rPr>
      <w:color w:val="0000FF"/>
      <w:u w:val="single"/>
    </w:rPr>
  </w:style>
  <w:style w:type="character" w:customStyle="1" w:styleId="apple-style-span">
    <w:name w:val="apple-style-span"/>
    <w:basedOn w:val="WW-DefaultParagraphFont"/>
    <w:uiPriority w:val="7"/>
  </w:style>
  <w:style w:type="character" w:customStyle="1" w:styleId="WW8Num22z1">
    <w:name w:val="WW8Num22z1"/>
    <w:uiPriority w:val="3"/>
    <w:rPr>
      <w:rFonts w:ascii="Courier New" w:hAnsi="Courier New" w:cs="Courier New"/>
    </w:rPr>
  </w:style>
  <w:style w:type="character" w:customStyle="1" w:styleId="WW8Num37z2">
    <w:name w:val="WW8Num37z2"/>
    <w:uiPriority w:val="3"/>
    <w:rPr>
      <w:rFonts w:ascii="Wingdings" w:hAnsi="Wingdings"/>
    </w:rPr>
  </w:style>
  <w:style w:type="character" w:customStyle="1" w:styleId="WW8Num9z4">
    <w:name w:val="WW8Num9z4"/>
    <w:uiPriority w:val="3"/>
    <w:rPr>
      <w:rFonts w:ascii="Courier New" w:hAnsi="Courier New" w:cs="Courier New"/>
    </w:rPr>
  </w:style>
  <w:style w:type="character" w:customStyle="1" w:styleId="WW8Num34z0">
    <w:name w:val="WW8Num34z0"/>
    <w:uiPriority w:val="3"/>
    <w:rPr>
      <w:rFonts w:ascii="Symbol" w:hAnsi="Symbol"/>
      <w:sz w:val="20"/>
    </w:rPr>
  </w:style>
  <w:style w:type="character" w:customStyle="1" w:styleId="WW-Absatz-Standardschriftart111">
    <w:name w:val="WW-Absatz-Standardschriftart111"/>
    <w:uiPriority w:val="2"/>
  </w:style>
  <w:style w:type="character" w:customStyle="1" w:styleId="leftchar">
    <w:name w:val="left__char"/>
    <w:basedOn w:val="WW-DefaultParagraphFont"/>
    <w:uiPriority w:val="6"/>
  </w:style>
  <w:style w:type="character" w:customStyle="1" w:styleId="Absatz-Standardschriftart">
    <w:name w:val="Absatz-Standardschriftart"/>
    <w:uiPriority w:val="7"/>
  </w:style>
  <w:style w:type="character" w:customStyle="1" w:styleId="HeaderChar">
    <w:name w:val="Header Char"/>
    <w:uiPriority w:val="6"/>
    <w:rPr>
      <w:sz w:val="24"/>
      <w:szCs w:val="24"/>
    </w:rPr>
  </w:style>
  <w:style w:type="character" w:customStyle="1" w:styleId="WW8Num29z1">
    <w:name w:val="WW8Num29z1"/>
    <w:uiPriority w:val="3"/>
    <w:rPr>
      <w:rFonts w:ascii="Courier New" w:hAnsi="Courier New" w:cs="Courier New"/>
    </w:rPr>
  </w:style>
  <w:style w:type="character" w:customStyle="1" w:styleId="WW8Num5z0">
    <w:name w:val="WW8Num5z0"/>
    <w:uiPriority w:val="3"/>
    <w:rPr>
      <w:rFonts w:ascii="Wingdings" w:hAnsi="Wingdings"/>
    </w:rPr>
  </w:style>
  <w:style w:type="character" w:customStyle="1" w:styleId="WW8Num45z3">
    <w:name w:val="WW8Num45z3"/>
    <w:uiPriority w:val="3"/>
    <w:rPr>
      <w:rFonts w:ascii="Symbol" w:hAnsi="Symbol"/>
    </w:rPr>
  </w:style>
  <w:style w:type="character" w:customStyle="1" w:styleId="WW8Num23z3">
    <w:name w:val="WW8Num23z3"/>
    <w:uiPriority w:val="3"/>
    <w:rPr>
      <w:rFonts w:ascii="Symbol" w:hAnsi="Symbol"/>
    </w:rPr>
  </w:style>
  <w:style w:type="character" w:customStyle="1" w:styleId="WW8Num37z1">
    <w:name w:val="WW8Num37z1"/>
    <w:uiPriority w:val="3"/>
    <w:rPr>
      <w:rFonts w:ascii="Courier New" w:hAnsi="Courier New" w:cs="Courier New"/>
    </w:rPr>
  </w:style>
  <w:style w:type="character" w:customStyle="1" w:styleId="WW8Num9z2">
    <w:name w:val="WW8Num9z2"/>
    <w:uiPriority w:val="3"/>
    <w:rPr>
      <w:rFonts w:ascii="Wingdings" w:hAnsi="Wingdings"/>
    </w:rPr>
  </w:style>
  <w:style w:type="character" w:customStyle="1" w:styleId="WW8Num43z0">
    <w:name w:val="WW8Num43z0"/>
    <w:uiPriority w:val="3"/>
    <w:rPr>
      <w:rFonts w:ascii="Symbol" w:hAnsi="Symbol"/>
    </w:rPr>
  </w:style>
  <w:style w:type="character" w:customStyle="1" w:styleId="WW8Num32z1">
    <w:name w:val="WW8Num32z1"/>
    <w:uiPriority w:val="3"/>
    <w:rPr>
      <w:rFonts w:ascii="Courier New" w:hAnsi="Courier New" w:cs="Courier New"/>
    </w:rPr>
  </w:style>
  <w:style w:type="character" w:customStyle="1" w:styleId="WW8Num36z0">
    <w:name w:val="WW8Num36z0"/>
    <w:uiPriority w:val="3"/>
    <w:rPr>
      <w:rFonts w:ascii="Symbol" w:hAnsi="Symbol"/>
    </w:rPr>
  </w:style>
  <w:style w:type="character" w:customStyle="1" w:styleId="WW8Num1z2">
    <w:name w:val="WW8Num1z2"/>
    <w:uiPriority w:val="3"/>
    <w:rPr>
      <w:rFonts w:ascii="Wingdings" w:hAnsi="Wingdings" w:cs="Wingdings"/>
    </w:rPr>
  </w:style>
  <w:style w:type="character" w:customStyle="1" w:styleId="WW8Num32z2">
    <w:name w:val="WW8Num32z2"/>
    <w:uiPriority w:val="3"/>
    <w:rPr>
      <w:rFonts w:ascii="Wingdings" w:hAnsi="Wingdings"/>
    </w:rPr>
  </w:style>
  <w:style w:type="character" w:customStyle="1" w:styleId="WW-Absatz-Standardschriftart1">
    <w:name w:val="WW-Absatz-Standardschriftart1"/>
    <w:uiPriority w:val="2"/>
  </w:style>
  <w:style w:type="character" w:customStyle="1" w:styleId="WW8Num30z1">
    <w:name w:val="WW8Num30z1"/>
    <w:uiPriority w:val="3"/>
    <w:rPr>
      <w:rFonts w:ascii="Courier New" w:hAnsi="Courier New" w:cs="Courier New"/>
    </w:rPr>
  </w:style>
  <w:style w:type="character" w:customStyle="1" w:styleId="WW8Num9z0">
    <w:name w:val="WW8Num9z0"/>
    <w:uiPriority w:val="3"/>
    <w:rPr>
      <w:rFonts w:ascii="Symbol" w:hAnsi="Symbol"/>
    </w:rPr>
  </w:style>
  <w:style w:type="character" w:customStyle="1" w:styleId="BodyTextIndentChar">
    <w:name w:val="Body Text Indent Char"/>
    <w:uiPriority w:val="6"/>
    <w:rPr>
      <w:lang w:val="en-US" w:eastAsia="ar-SA" w:bidi="ar-SA"/>
    </w:rPr>
  </w:style>
  <w:style w:type="character" w:customStyle="1" w:styleId="WW8Num25z2">
    <w:name w:val="WW8Num25z2"/>
    <w:uiPriority w:val="3"/>
    <w:rPr>
      <w:rFonts w:ascii="Wingdings" w:hAnsi="Wingdings"/>
    </w:rPr>
  </w:style>
  <w:style w:type="character" w:customStyle="1" w:styleId="WW8Num2z0">
    <w:name w:val="WW8Num2z0"/>
    <w:uiPriority w:val="3"/>
    <w:rPr>
      <w:rFonts w:ascii="Symbol" w:hAnsi="Symbol"/>
      <w:sz w:val="20"/>
    </w:rPr>
  </w:style>
  <w:style w:type="character" w:customStyle="1" w:styleId="WW8Num39z1">
    <w:name w:val="WW8Num39z1"/>
    <w:uiPriority w:val="3"/>
    <w:rPr>
      <w:rFonts w:ascii="Courier New" w:hAnsi="Courier New" w:cs="Courier New"/>
    </w:rPr>
  </w:style>
  <w:style w:type="character" w:customStyle="1" w:styleId="WW8Num17z0">
    <w:name w:val="WW8Num17z0"/>
    <w:uiPriority w:val="3"/>
    <w:rPr>
      <w:rFonts w:ascii="Wingdings" w:hAnsi="Wingdings"/>
    </w:rPr>
  </w:style>
  <w:style w:type="character" w:customStyle="1" w:styleId="WW8Num44z1">
    <w:name w:val="WW8Num44z1"/>
    <w:uiPriority w:val="3"/>
    <w:rPr>
      <w:rFonts w:ascii="Courier New" w:hAnsi="Courier New" w:cs="Verdana"/>
    </w:rPr>
  </w:style>
  <w:style w:type="character" w:customStyle="1" w:styleId="WW8Num31z0">
    <w:name w:val="WW8Num31z0"/>
    <w:uiPriority w:val="3"/>
    <w:rPr>
      <w:rFonts w:ascii="Wingdings" w:hAnsi="Wingdings"/>
    </w:rPr>
  </w:style>
  <w:style w:type="character" w:styleId="Strong">
    <w:name w:val="Strong"/>
    <w:uiPriority w:val="7"/>
    <w:qFormat/>
    <w:rPr>
      <w:b/>
      <w:bCs/>
    </w:rPr>
  </w:style>
  <w:style w:type="character" w:customStyle="1" w:styleId="WW8Num30z3">
    <w:name w:val="WW8Num30z3"/>
    <w:uiPriority w:val="3"/>
    <w:rPr>
      <w:rFonts w:ascii="Symbol" w:hAnsi="Symbol"/>
    </w:rPr>
  </w:style>
  <w:style w:type="character" w:customStyle="1" w:styleId="WW8Num5z3">
    <w:name w:val="WW8Num5z3"/>
    <w:uiPriority w:val="3"/>
    <w:rPr>
      <w:rFonts w:ascii="Symbol" w:hAnsi="Symbol"/>
    </w:rPr>
  </w:style>
  <w:style w:type="character" w:customStyle="1" w:styleId="WW8Num33z1">
    <w:name w:val="WW8Num33z1"/>
    <w:uiPriority w:val="3"/>
    <w:rPr>
      <w:rFonts w:ascii="Courier New" w:hAnsi="Courier New"/>
    </w:rPr>
  </w:style>
  <w:style w:type="character" w:customStyle="1" w:styleId="WW-Absatz-Standardschriftart11">
    <w:name w:val="WW-Absatz-Standardschriftart11"/>
    <w:uiPriority w:val="2"/>
  </w:style>
  <w:style w:type="character" w:customStyle="1" w:styleId="WW8Num28z2">
    <w:name w:val="WW8Num28z2"/>
    <w:uiPriority w:val="3"/>
    <w:rPr>
      <w:rFonts w:ascii="Wingdings" w:hAnsi="Wingdings"/>
    </w:rPr>
  </w:style>
  <w:style w:type="character" w:customStyle="1" w:styleId="WW8Num4z0">
    <w:name w:val="WW8Num4z0"/>
    <w:uiPriority w:val="3"/>
    <w:rPr>
      <w:rFonts w:ascii="Symbol" w:hAnsi="Symbol"/>
      <w:sz w:val="20"/>
    </w:rPr>
  </w:style>
  <w:style w:type="character" w:customStyle="1" w:styleId="WW8Num45z0">
    <w:name w:val="WW8Num45z0"/>
    <w:uiPriority w:val="3"/>
    <w:rPr>
      <w:rFonts w:ascii="Wingdings" w:hAnsi="Wingdings"/>
    </w:rPr>
  </w:style>
  <w:style w:type="character" w:customStyle="1" w:styleId="WW8Num23z0">
    <w:name w:val="WW8Num23z0"/>
    <w:uiPriority w:val="3"/>
    <w:rPr>
      <w:rFonts w:ascii="Wingdings" w:hAnsi="Wingdings"/>
    </w:rPr>
  </w:style>
  <w:style w:type="character" w:customStyle="1" w:styleId="WW8Num36z2">
    <w:name w:val="WW8Num36z2"/>
    <w:uiPriority w:val="3"/>
    <w:rPr>
      <w:rFonts w:ascii="Wingdings" w:hAnsi="Wingdings"/>
    </w:rPr>
  </w:style>
  <w:style w:type="character" w:customStyle="1" w:styleId="WW8Num21z1">
    <w:name w:val="WW8Num21z1"/>
    <w:uiPriority w:val="3"/>
    <w:rPr>
      <w:rFonts w:ascii="Courier New" w:hAnsi="Courier New" w:cs="Courier New"/>
    </w:rPr>
  </w:style>
  <w:style w:type="character" w:customStyle="1" w:styleId="WW8Num35z1">
    <w:name w:val="WW8Num35z1"/>
    <w:uiPriority w:val="3"/>
    <w:rPr>
      <w:rFonts w:ascii="Courier New" w:hAnsi="Courier New" w:cs="Courier New"/>
    </w:rPr>
  </w:style>
  <w:style w:type="character" w:customStyle="1" w:styleId="WW8Num3z3">
    <w:name w:val="WW8Num3z3"/>
    <w:uiPriority w:val="3"/>
    <w:rPr>
      <w:rFonts w:ascii="Symbol" w:hAnsi="Symbol"/>
    </w:rPr>
  </w:style>
  <w:style w:type="character" w:customStyle="1" w:styleId="Heading1Char">
    <w:name w:val="Heading 1 Char"/>
    <w:uiPriority w:val="6"/>
    <w:rPr>
      <w:b/>
      <w:bCs/>
      <w:sz w:val="24"/>
      <w:szCs w:val="24"/>
    </w:rPr>
  </w:style>
  <w:style w:type="character" w:customStyle="1" w:styleId="WW-Absatz-Standardschriftart">
    <w:name w:val="WW-Absatz-Standardschriftart"/>
    <w:uiPriority w:val="2"/>
  </w:style>
  <w:style w:type="character" w:customStyle="1" w:styleId="WW8Num29z3">
    <w:name w:val="WW8Num29z3"/>
    <w:uiPriority w:val="3"/>
    <w:rPr>
      <w:rFonts w:ascii="Symbol" w:hAnsi="Symbol"/>
    </w:rPr>
  </w:style>
  <w:style w:type="character" w:customStyle="1" w:styleId="WW8Num7z0">
    <w:name w:val="WW8Num7z0"/>
    <w:uiPriority w:val="3"/>
    <w:rPr>
      <w:rFonts w:ascii="Symbol" w:hAnsi="Symbol"/>
      <w:sz w:val="20"/>
    </w:rPr>
  </w:style>
  <w:style w:type="character" w:customStyle="1" w:styleId="WW8Num46z1">
    <w:name w:val="WW8Num46z1"/>
    <w:uiPriority w:val="3"/>
    <w:rPr>
      <w:rFonts w:ascii="Courier New" w:hAnsi="Courier New" w:cs="Courier New"/>
    </w:rPr>
  </w:style>
  <w:style w:type="character" w:customStyle="1" w:styleId="WW8Num25z0">
    <w:name w:val="WW8Num25z0"/>
    <w:uiPriority w:val="3"/>
    <w:rPr>
      <w:rFonts w:ascii="Wingdings" w:eastAsia="Times New Roman" w:hAnsi="Wingdings" w:cs="Wingdings"/>
    </w:rPr>
  </w:style>
  <w:style w:type="character" w:customStyle="1" w:styleId="WW8Num15z3">
    <w:name w:val="WW8Num15z3"/>
    <w:uiPriority w:val="3"/>
    <w:rPr>
      <w:rFonts w:ascii="Symbol" w:hAnsi="Symbol"/>
    </w:rPr>
  </w:style>
  <w:style w:type="character" w:customStyle="1" w:styleId="WW8Num12z3">
    <w:name w:val="WW8Num12z3"/>
    <w:uiPriority w:val="3"/>
    <w:rPr>
      <w:rFonts w:ascii="Symbol" w:hAnsi="Symbol"/>
    </w:rPr>
  </w:style>
  <w:style w:type="character" w:customStyle="1" w:styleId="WW8Num10z1">
    <w:name w:val="WW8Num10z1"/>
    <w:uiPriority w:val="3"/>
    <w:rPr>
      <w:rFonts w:ascii="Courier New" w:hAnsi="Courier New" w:cs="Courier New"/>
    </w:rPr>
  </w:style>
  <w:style w:type="character" w:customStyle="1" w:styleId="WW8Num1z0">
    <w:name w:val="WW8Num1z0"/>
    <w:uiPriority w:val="3"/>
    <w:rPr>
      <w:rFonts w:ascii="Symbol" w:hAnsi="Symbol" w:cs="Symbol"/>
    </w:rPr>
  </w:style>
  <w:style w:type="character" w:customStyle="1" w:styleId="WW8Num11z3">
    <w:name w:val="WW8Num11z3"/>
    <w:uiPriority w:val="3"/>
    <w:rPr>
      <w:rFonts w:ascii="Symbol" w:hAnsi="Symbol" w:cs="Symbol"/>
    </w:rPr>
  </w:style>
  <w:style w:type="character" w:customStyle="1" w:styleId="WW8Num10z3">
    <w:name w:val="WW8Num10z3"/>
    <w:uiPriority w:val="3"/>
    <w:rPr>
      <w:rFonts w:ascii="Symbol" w:hAnsi="Symbol"/>
    </w:rPr>
  </w:style>
  <w:style w:type="character" w:customStyle="1" w:styleId="WW8Num12z1">
    <w:name w:val="WW8Num12z1"/>
    <w:uiPriority w:val="3"/>
    <w:rPr>
      <w:rFonts w:ascii="Courier New" w:hAnsi="Courier New" w:cs="Courier New"/>
    </w:rPr>
  </w:style>
  <w:style w:type="character" w:customStyle="1" w:styleId="WW8Num11z0">
    <w:name w:val="WW8Num11z0"/>
    <w:uiPriority w:val="3"/>
    <w:rPr>
      <w:rFonts w:ascii="Symbol" w:hAnsi="Symbol" w:cs="Symbol"/>
      <w:b/>
      <w:bCs/>
      <w:i w:val="0"/>
      <w:iCs w:val="0"/>
      <w:color w:val="808080"/>
      <w:sz w:val="20"/>
      <w:szCs w:val="20"/>
    </w:rPr>
  </w:style>
  <w:style w:type="character" w:customStyle="1" w:styleId="WW-Absatz-Standardschriftart1111111">
    <w:name w:val="WW-Absatz-Standardschriftart1111111"/>
    <w:uiPriority w:val="2"/>
  </w:style>
  <w:style w:type="character" w:customStyle="1" w:styleId="WW8Num12z0">
    <w:name w:val="WW8Num12z0"/>
    <w:uiPriority w:val="3"/>
    <w:rPr>
      <w:rFonts w:ascii="Wingdings" w:hAnsi="Wingdings"/>
    </w:rPr>
  </w:style>
  <w:style w:type="character" w:customStyle="1" w:styleId="WW8Num11z1">
    <w:name w:val="WW8Num11z1"/>
    <w:uiPriority w:val="3"/>
    <w:rPr>
      <w:rFonts w:ascii="Courier New" w:hAnsi="Courier New" w:cs="Courier New"/>
    </w:rPr>
  </w:style>
  <w:style w:type="character" w:customStyle="1" w:styleId="WW8Num15z1">
    <w:name w:val="WW8Num15z1"/>
    <w:uiPriority w:val="3"/>
    <w:rPr>
      <w:rFonts w:ascii="Courier New" w:hAnsi="Courier New" w:cs="Courier New"/>
    </w:rPr>
  </w:style>
  <w:style w:type="character" w:customStyle="1" w:styleId="WW8Num13z0">
    <w:name w:val="WW8Num13z0"/>
    <w:uiPriority w:val="3"/>
    <w:rPr>
      <w:rFonts w:ascii="Symbol" w:hAnsi="Symbol"/>
    </w:rPr>
  </w:style>
  <w:style w:type="character" w:customStyle="1" w:styleId="DefaultParagraphFont1">
    <w:name w:val="Default Paragraph Font1"/>
    <w:uiPriority w:val="6"/>
  </w:style>
  <w:style w:type="character" w:customStyle="1" w:styleId="WW8Num15z0">
    <w:name w:val="WW8Num15z0"/>
    <w:uiPriority w:val="3"/>
    <w:rPr>
      <w:rFonts w:ascii="Symbol" w:hAnsi="Symbol"/>
      <w:sz w:val="20"/>
    </w:rPr>
  </w:style>
  <w:style w:type="character" w:customStyle="1" w:styleId="WW8Num13z1">
    <w:name w:val="WW8Num13z1"/>
    <w:uiPriority w:val="3"/>
    <w:rPr>
      <w:rFonts w:ascii="Courier New" w:hAnsi="Courier New" w:cs="Courier New"/>
    </w:rPr>
  </w:style>
  <w:style w:type="character" w:customStyle="1" w:styleId="WW8Num1z1">
    <w:name w:val="WW8Num1z1"/>
    <w:uiPriority w:val="3"/>
    <w:rPr>
      <w:rFonts w:ascii="Courier New" w:hAnsi="Courier New" w:cs="Courier New"/>
    </w:rPr>
  </w:style>
  <w:style w:type="character" w:customStyle="1" w:styleId="WW8Num14z2">
    <w:name w:val="WW8Num14z2"/>
    <w:uiPriority w:val="3"/>
    <w:rPr>
      <w:rFonts w:ascii="Wingdings" w:hAnsi="Wingdings"/>
    </w:rPr>
  </w:style>
  <w:style w:type="character" w:customStyle="1" w:styleId="WW8Num13z3">
    <w:name w:val="WW8Num13z3"/>
    <w:uiPriority w:val="3"/>
    <w:rPr>
      <w:rFonts w:ascii="Symbol" w:hAnsi="Symbol"/>
    </w:rPr>
  </w:style>
  <w:style w:type="character" w:customStyle="1" w:styleId="WW8Num14z1">
    <w:name w:val="WW8Num14z1"/>
    <w:uiPriority w:val="3"/>
    <w:rPr>
      <w:rFonts w:ascii="Courier New" w:hAnsi="Courier New" w:cs="Courier New"/>
    </w:rPr>
  </w:style>
  <w:style w:type="character" w:customStyle="1" w:styleId="WW8Num14z0">
    <w:name w:val="WW8Num14z0"/>
    <w:uiPriority w:val="3"/>
    <w:rPr>
      <w:rFonts w:ascii="Symbol" w:hAnsi="Symbol"/>
    </w:rPr>
  </w:style>
  <w:style w:type="character" w:customStyle="1" w:styleId="WW8Num6z1">
    <w:name w:val="WW8Num6z1"/>
    <w:uiPriority w:val="3"/>
    <w:rPr>
      <w:rFonts w:ascii="Courier New" w:hAnsi="Courier New" w:cs="Courier New"/>
    </w:rPr>
  </w:style>
  <w:style w:type="character" w:customStyle="1" w:styleId="WW8Num6z2">
    <w:name w:val="WW8Num6z2"/>
    <w:uiPriority w:val="3"/>
    <w:rPr>
      <w:rFonts w:ascii="Wingdings" w:hAnsi="Wingdings" w:cs="Wingdings"/>
    </w:rPr>
  </w:style>
  <w:style w:type="character" w:customStyle="1" w:styleId="WW8Num8z1">
    <w:name w:val="WW8Num8z1"/>
    <w:uiPriority w:val="3"/>
    <w:rPr>
      <w:rFonts w:ascii="Courier New" w:hAnsi="Courier New" w:cs="Arial Unicode MS"/>
    </w:rPr>
  </w:style>
  <w:style w:type="character" w:customStyle="1" w:styleId="WW8Num8z2">
    <w:name w:val="WW8Num8z2"/>
    <w:uiPriority w:val="3"/>
    <w:rPr>
      <w:rFonts w:ascii="Wingdings" w:hAnsi="Wingdings"/>
    </w:rPr>
  </w:style>
  <w:style w:type="character" w:customStyle="1" w:styleId="WW8Num9z1">
    <w:name w:val="WW8Num9z1"/>
    <w:uiPriority w:val="3"/>
    <w:rPr>
      <w:rFonts w:ascii="Ebrima" w:eastAsia="Times New Roman" w:hAnsi="Ebrima" w:cs="Times New Roman"/>
    </w:rPr>
  </w:style>
  <w:style w:type="character" w:customStyle="1" w:styleId="WW8Num38z0">
    <w:name w:val="WW8Num38z0"/>
    <w:uiPriority w:val="3"/>
    <w:rPr>
      <w:rFonts w:ascii="Wingdings" w:hAnsi="Wingdings"/>
      <w:sz w:val="20"/>
    </w:rPr>
  </w:style>
  <w:style w:type="character" w:customStyle="1" w:styleId="WW8Num11z2">
    <w:name w:val="WW8Num11z2"/>
    <w:uiPriority w:val="3"/>
    <w:rPr>
      <w:rFonts w:ascii="Wingdings" w:hAnsi="Wingdings" w:cs="Wingdings"/>
    </w:rPr>
  </w:style>
  <w:style w:type="character" w:customStyle="1" w:styleId="WW8Num40z0">
    <w:name w:val="WW8Num40z0"/>
    <w:uiPriority w:val="3"/>
    <w:rPr>
      <w:rFonts w:ascii="Symbol" w:hAnsi="Symbol"/>
    </w:rPr>
  </w:style>
  <w:style w:type="character" w:customStyle="1" w:styleId="WW8Num17z3">
    <w:name w:val="WW8Num17z3"/>
    <w:uiPriority w:val="3"/>
    <w:rPr>
      <w:rFonts w:ascii="Symbol" w:hAnsi="Symbol"/>
    </w:rPr>
  </w:style>
  <w:style w:type="character" w:customStyle="1" w:styleId="WW8Num40z2">
    <w:name w:val="WW8Num40z2"/>
    <w:uiPriority w:val="3"/>
    <w:rPr>
      <w:rFonts w:ascii="Wingdings" w:hAnsi="Wingdings"/>
    </w:rPr>
  </w:style>
  <w:style w:type="character" w:customStyle="1" w:styleId="WW8Num18z1">
    <w:name w:val="WW8Num18z1"/>
    <w:uiPriority w:val="3"/>
    <w:rPr>
      <w:rFonts w:ascii="Symbol" w:hAnsi="Symbol"/>
    </w:rPr>
  </w:style>
  <w:style w:type="character" w:customStyle="1" w:styleId="WW8Num41z0">
    <w:name w:val="WW8Num41z0"/>
    <w:uiPriority w:val="3"/>
    <w:rPr>
      <w:rFonts w:ascii="Symbol" w:eastAsia="Times New Roman" w:hAnsi="Symbol" w:cs="Times New Roman"/>
      <w:color w:val="auto"/>
      <w:sz w:val="20"/>
      <w:szCs w:val="20"/>
    </w:rPr>
  </w:style>
  <w:style w:type="character" w:customStyle="1" w:styleId="WW8Num18z2">
    <w:name w:val="WW8Num18z2"/>
    <w:uiPriority w:val="3"/>
    <w:rPr>
      <w:rFonts w:ascii="Wingdings" w:hAnsi="Wingdings"/>
    </w:rPr>
  </w:style>
  <w:style w:type="character" w:customStyle="1" w:styleId="WW8Num41z1">
    <w:name w:val="WW8Num41z1"/>
    <w:uiPriority w:val="3"/>
    <w:rPr>
      <w:rFonts w:ascii="Courier New" w:hAnsi="Courier New" w:cs="Symbol"/>
    </w:rPr>
  </w:style>
  <w:style w:type="character" w:customStyle="1" w:styleId="WW8Num19z0">
    <w:name w:val="WW8Num19z0"/>
    <w:uiPriority w:val="3"/>
    <w:rPr>
      <w:rFonts w:ascii="Symbol" w:hAnsi="Symbol"/>
    </w:rPr>
  </w:style>
  <w:style w:type="character" w:customStyle="1" w:styleId="WW8Num41z2">
    <w:name w:val="WW8Num41z2"/>
    <w:uiPriority w:val="3"/>
    <w:rPr>
      <w:rFonts w:ascii="Wingdings" w:hAnsi="Wingdings"/>
    </w:rPr>
  </w:style>
  <w:style w:type="character" w:customStyle="1" w:styleId="WW8Num19z1">
    <w:name w:val="WW8Num19z1"/>
    <w:uiPriority w:val="3"/>
    <w:rPr>
      <w:rFonts w:ascii="Courier New" w:hAnsi="Courier New" w:cs="Courier New"/>
    </w:rPr>
  </w:style>
  <w:style w:type="character" w:customStyle="1" w:styleId="WW8Num41z3">
    <w:name w:val="WW8Num41z3"/>
    <w:uiPriority w:val="3"/>
    <w:rPr>
      <w:rFonts w:ascii="Symbol" w:hAnsi="Symbol"/>
    </w:rPr>
  </w:style>
  <w:style w:type="character" w:customStyle="1" w:styleId="WW8Num19z2">
    <w:name w:val="WW8Num19z2"/>
    <w:uiPriority w:val="3"/>
    <w:rPr>
      <w:rFonts w:ascii="Wingdings" w:hAnsi="Wingdings"/>
    </w:rPr>
  </w:style>
  <w:style w:type="character" w:customStyle="1" w:styleId="WW8Num42z1">
    <w:name w:val="WW8Num42z1"/>
    <w:uiPriority w:val="3"/>
    <w:rPr>
      <w:rFonts w:ascii="Courier New" w:hAnsi="Courier New" w:cs="Courier New"/>
    </w:rPr>
  </w:style>
  <w:style w:type="character" w:customStyle="1" w:styleId="WW8Num20z1">
    <w:name w:val="WW8Num20z1"/>
    <w:uiPriority w:val="3"/>
    <w:rPr>
      <w:rFonts w:ascii="Courier New" w:hAnsi="Courier New" w:cs="Courier New"/>
    </w:rPr>
  </w:style>
  <w:style w:type="character" w:customStyle="1" w:styleId="WW8Num42z2">
    <w:name w:val="WW8Num42z2"/>
    <w:uiPriority w:val="3"/>
    <w:rPr>
      <w:rFonts w:ascii="Wingdings" w:hAnsi="Wingdings"/>
    </w:rPr>
  </w:style>
  <w:style w:type="character" w:customStyle="1" w:styleId="WW8Num20z2">
    <w:name w:val="WW8Num20z2"/>
    <w:uiPriority w:val="3"/>
    <w:rPr>
      <w:rFonts w:ascii="Wingdings" w:hAnsi="Wingdings"/>
    </w:rPr>
  </w:style>
  <w:style w:type="character" w:customStyle="1" w:styleId="WW8Num37z0">
    <w:name w:val="WW8Num37z0"/>
    <w:uiPriority w:val="3"/>
    <w:rPr>
      <w:rFonts w:ascii="Symbol" w:hAnsi="Symbol"/>
    </w:rPr>
  </w:style>
  <w:style w:type="character" w:customStyle="1" w:styleId="WW8Num21z0">
    <w:name w:val="WW8Num21z0"/>
    <w:uiPriority w:val="3"/>
    <w:rPr>
      <w:rFonts w:ascii="Wingdings" w:hAnsi="Wingdings"/>
    </w:rPr>
  </w:style>
  <w:style w:type="character" w:customStyle="1" w:styleId="WW8Num36z1">
    <w:name w:val="WW8Num36z1"/>
    <w:uiPriority w:val="3"/>
    <w:rPr>
      <w:rFonts w:ascii="Courier New" w:hAnsi="Courier New" w:cs="Courier New"/>
    </w:rPr>
  </w:style>
  <w:style w:type="character" w:customStyle="1" w:styleId="WW8Num21z3">
    <w:name w:val="WW8Num21z3"/>
    <w:uiPriority w:val="3"/>
    <w:rPr>
      <w:rFonts w:ascii="Symbol" w:hAnsi="Symbol"/>
    </w:rPr>
  </w:style>
  <w:style w:type="character" w:customStyle="1" w:styleId="body0020textchar">
    <w:name w:val="body_0020text__char"/>
    <w:basedOn w:val="WW-DefaultParagraphFont"/>
    <w:uiPriority w:val="6"/>
  </w:style>
  <w:style w:type="character" w:customStyle="1" w:styleId="WW8Num22z0">
    <w:name w:val="WW8Num22z0"/>
    <w:uiPriority w:val="3"/>
    <w:rPr>
      <w:rFonts w:ascii="Symbol" w:hAnsi="Symbol" w:cs="Symbol"/>
    </w:rPr>
  </w:style>
  <w:style w:type="character" w:customStyle="1" w:styleId="WW8Num45z1">
    <w:name w:val="WW8Num45z1"/>
    <w:uiPriority w:val="3"/>
    <w:rPr>
      <w:rFonts w:ascii="Courier New" w:hAnsi="Courier New" w:cs="Courier New"/>
    </w:rPr>
  </w:style>
  <w:style w:type="character" w:customStyle="1" w:styleId="WW8Num23z1">
    <w:name w:val="WW8Num23z1"/>
    <w:uiPriority w:val="3"/>
    <w:rPr>
      <w:rFonts w:ascii="Courier New" w:hAnsi="Courier New" w:cs="Courier New"/>
    </w:rPr>
  </w:style>
  <w:style w:type="character" w:customStyle="1" w:styleId="WW8Num46z0">
    <w:name w:val="WW8Num46z0"/>
    <w:uiPriority w:val="3"/>
    <w:rPr>
      <w:rFonts w:ascii="Wingdings" w:hAnsi="Wingdings"/>
    </w:rPr>
  </w:style>
  <w:style w:type="character" w:customStyle="1" w:styleId="WW8Num24z0">
    <w:name w:val="WW8Num24z0"/>
    <w:uiPriority w:val="3"/>
    <w:rPr>
      <w:rFonts w:ascii="Symbol" w:hAnsi="Symbol"/>
      <w:sz w:val="20"/>
    </w:rPr>
  </w:style>
  <w:style w:type="character" w:customStyle="1" w:styleId="WW8Num46z3">
    <w:name w:val="WW8Num46z3"/>
    <w:uiPriority w:val="3"/>
    <w:rPr>
      <w:rFonts w:ascii="Symbol" w:hAnsi="Symbol"/>
    </w:rPr>
  </w:style>
  <w:style w:type="character" w:customStyle="1" w:styleId="WW8Num25z1">
    <w:name w:val="WW8Num25z1"/>
    <w:uiPriority w:val="3"/>
    <w:rPr>
      <w:rFonts w:ascii="Courier New" w:hAnsi="Courier New" w:cs="Courier New"/>
    </w:rPr>
  </w:style>
  <w:style w:type="character" w:customStyle="1" w:styleId="WW8Num26z0">
    <w:name w:val="WW8Num26z0"/>
    <w:uiPriority w:val="3"/>
    <w:rPr>
      <w:rFonts w:ascii="Symbol" w:hAnsi="Symbol"/>
    </w:rPr>
  </w:style>
  <w:style w:type="character" w:customStyle="1" w:styleId="normalchar">
    <w:name w:val="normal__char"/>
    <w:basedOn w:val="WW-DefaultParagraphFont"/>
    <w:uiPriority w:val="7"/>
  </w:style>
  <w:style w:type="character" w:customStyle="1" w:styleId="WW8Num26z2">
    <w:name w:val="WW8Num26z2"/>
    <w:uiPriority w:val="3"/>
    <w:rPr>
      <w:rFonts w:ascii="Wingdings" w:hAnsi="Wingdings"/>
    </w:rPr>
  </w:style>
  <w:style w:type="character" w:customStyle="1" w:styleId="WW8Num27z1">
    <w:name w:val="WW8Num27z1"/>
    <w:uiPriority w:val="3"/>
    <w:rPr>
      <w:rFonts w:ascii="Courier New" w:hAnsi="Courier New"/>
    </w:rPr>
  </w:style>
  <w:style w:type="character" w:customStyle="1" w:styleId="WW8Num28z0">
    <w:name w:val="WW8Num28z0"/>
    <w:uiPriority w:val="3"/>
    <w:rPr>
      <w:rFonts w:ascii="Symbol" w:hAnsi="Symbol"/>
    </w:rPr>
  </w:style>
  <w:style w:type="character" w:customStyle="1" w:styleId="bulleted0020listchar">
    <w:name w:val="bulleted_0020list__char"/>
    <w:basedOn w:val="WW-DefaultParagraphFont"/>
    <w:uiPriority w:val="6"/>
  </w:style>
  <w:style w:type="character" w:customStyle="1" w:styleId="WW8Num29z0">
    <w:name w:val="WW8Num29z0"/>
    <w:uiPriority w:val="3"/>
    <w:rPr>
      <w:rFonts w:ascii="Wingdings" w:eastAsia="Times New Roman" w:hAnsi="Wingdings" w:cs="Wingdings"/>
    </w:rPr>
  </w:style>
  <w:style w:type="character" w:customStyle="1" w:styleId="WW8Num44z0">
    <w:name w:val="WW8Num44z0"/>
    <w:uiPriority w:val="3"/>
    <w:rPr>
      <w:rFonts w:ascii="Symbol" w:hAnsi="Symbol"/>
    </w:rPr>
  </w:style>
  <w:style w:type="character" w:customStyle="1" w:styleId="WW8Num31z1">
    <w:name w:val="WW8Num31z1"/>
    <w:uiPriority w:val="3"/>
    <w:rPr>
      <w:rFonts w:ascii="Courier New" w:hAnsi="Courier New" w:cs="Courier New"/>
    </w:rPr>
  </w:style>
  <w:style w:type="character" w:customStyle="1" w:styleId="WW8Num43z2">
    <w:name w:val="WW8Num43z2"/>
    <w:uiPriority w:val="3"/>
    <w:rPr>
      <w:rFonts w:ascii="Wingdings" w:hAnsi="Wingdings"/>
    </w:rPr>
  </w:style>
  <w:style w:type="character" w:customStyle="1" w:styleId="WW8Num31z3">
    <w:name w:val="WW8Num31z3"/>
    <w:uiPriority w:val="3"/>
    <w:rPr>
      <w:rFonts w:ascii="Symbol" w:hAnsi="Symbol"/>
    </w:rPr>
  </w:style>
  <w:style w:type="paragraph" w:styleId="ListParagraph">
    <w:name w:val="List Paragraph"/>
    <w:basedOn w:val="Normal"/>
    <w:link w:val="ListParagraphChar"/>
    <w:uiPriority w:val="99"/>
    <w:qFormat/>
    <w:pPr>
      <w:spacing w:after="200" w:line="276" w:lineRule="auto"/>
      <w:ind w:left="720"/>
    </w:pPr>
    <w:rPr>
      <w:rFonts w:ascii="Calibri" w:eastAsia="Calibri" w:hAnsi="Calibri"/>
      <w:sz w:val="22"/>
      <w:szCs w:val="22"/>
    </w:rPr>
  </w:style>
  <w:style w:type="paragraph" w:styleId="BodyText">
    <w:name w:val="Body Text"/>
    <w:basedOn w:val="Normal"/>
    <w:uiPriority w:val="7"/>
    <w:pPr>
      <w:spacing w:before="120" w:after="120"/>
      <w:jc w:val="both"/>
    </w:pPr>
  </w:style>
  <w:style w:type="paragraph" w:styleId="BodyTextIndent">
    <w:name w:val="Body Text Indent"/>
    <w:basedOn w:val="Normal"/>
    <w:uiPriority w:val="7"/>
    <w:pPr>
      <w:spacing w:after="120"/>
      <w:ind w:left="360"/>
    </w:pPr>
    <w:rPr>
      <w:sz w:val="20"/>
      <w:szCs w:val="20"/>
    </w:rPr>
  </w:style>
  <w:style w:type="paragraph" w:styleId="List">
    <w:name w:val="List"/>
    <w:basedOn w:val="BodyText"/>
    <w:uiPriority w:val="7"/>
    <w:rPr>
      <w:rFonts w:cs="Tahoma"/>
    </w:rPr>
  </w:style>
  <w:style w:type="paragraph" w:customStyle="1" w:styleId="TableHeading">
    <w:name w:val="Table Heading"/>
    <w:basedOn w:val="TableContents"/>
    <w:uiPriority w:val="6"/>
    <w:pPr>
      <w:jc w:val="center"/>
    </w:pPr>
    <w:rPr>
      <w:b/>
      <w:bCs/>
    </w:rPr>
  </w:style>
  <w:style w:type="paragraph" w:styleId="NoSpacing">
    <w:name w:val="No Spacing"/>
    <w:link w:val="NoSpacingChar"/>
    <w:uiPriority w:val="1"/>
    <w:qFormat/>
    <w:pPr>
      <w:suppressAutoHyphens/>
    </w:pPr>
    <w:rPr>
      <w:rFonts w:ascii="Calibri" w:eastAsia="Arial" w:hAnsi="Calibri"/>
      <w:sz w:val="22"/>
      <w:szCs w:val="22"/>
      <w:lang w:eastAsia="ar-SA"/>
    </w:rPr>
  </w:style>
  <w:style w:type="paragraph" w:styleId="Header">
    <w:name w:val="header"/>
    <w:basedOn w:val="Normal"/>
    <w:uiPriority w:val="6"/>
    <w:pPr>
      <w:tabs>
        <w:tab w:val="center" w:pos="4680"/>
        <w:tab w:val="right" w:pos="9360"/>
      </w:tabs>
    </w:pPr>
  </w:style>
  <w:style w:type="paragraph" w:customStyle="1" w:styleId="TableContents">
    <w:name w:val="Table Contents"/>
    <w:basedOn w:val="Normal"/>
    <w:uiPriority w:val="6"/>
    <w:pPr>
      <w:suppressLineNumbers/>
    </w:pPr>
  </w:style>
  <w:style w:type="paragraph" w:styleId="Footer">
    <w:name w:val="footer"/>
    <w:basedOn w:val="Normal"/>
    <w:uiPriority w:val="6"/>
    <w:pPr>
      <w:tabs>
        <w:tab w:val="center" w:pos="4680"/>
        <w:tab w:val="right" w:pos="9360"/>
      </w:tabs>
    </w:pPr>
  </w:style>
  <w:style w:type="paragraph" w:customStyle="1" w:styleId="ListBullet1">
    <w:name w:val="List Bullet1"/>
    <w:basedOn w:val="Normal"/>
    <w:uiPriority w:val="7"/>
    <w:pPr>
      <w:tabs>
        <w:tab w:val="left" w:pos="8640"/>
      </w:tabs>
      <w:ind w:left="720" w:hanging="360"/>
      <w:jc w:val="both"/>
    </w:pPr>
    <w:rPr>
      <w:rFonts w:eastAsia="SimSun"/>
      <w:bCs/>
      <w:iCs/>
      <w:sz w:val="22"/>
      <w:szCs w:val="22"/>
    </w:rPr>
  </w:style>
  <w:style w:type="paragraph" w:customStyle="1" w:styleId="bulletedlist">
    <w:name w:val="bulleted list"/>
    <w:basedOn w:val="Normal"/>
    <w:pPr>
      <w:tabs>
        <w:tab w:val="left" w:pos="576"/>
      </w:tabs>
      <w:spacing w:before="20" w:after="60" w:line="220" w:lineRule="exact"/>
      <w:ind w:left="576" w:hanging="288"/>
    </w:pPr>
    <w:rPr>
      <w:rFonts w:ascii="Tahoma" w:hAnsi="Tahoma" w:cs="Tahoma"/>
      <w:spacing w:val="10"/>
      <w:sz w:val="16"/>
      <w:szCs w:val="16"/>
    </w:rPr>
  </w:style>
  <w:style w:type="paragraph" w:customStyle="1" w:styleId="Index">
    <w:name w:val="Index"/>
    <w:basedOn w:val="Normal"/>
    <w:uiPriority w:val="6"/>
    <w:pPr>
      <w:suppressLineNumbers/>
    </w:pPr>
    <w:rPr>
      <w:rFonts w:cs="Tahoma"/>
    </w:rPr>
  </w:style>
  <w:style w:type="paragraph" w:customStyle="1" w:styleId="Heading">
    <w:name w:val="Heading"/>
    <w:basedOn w:val="Normal"/>
    <w:next w:val="BodyText"/>
    <w:uiPriority w:val="6"/>
    <w:pPr>
      <w:keepNext/>
      <w:spacing w:before="240" w:after="120"/>
    </w:pPr>
    <w:rPr>
      <w:rFonts w:ascii="Arial" w:eastAsia="MS Mincho" w:hAnsi="Arial" w:cs="Tahoma"/>
      <w:sz w:val="28"/>
      <w:szCs w:val="28"/>
    </w:rPr>
  </w:style>
  <w:style w:type="paragraph" w:customStyle="1" w:styleId="NormalWeb1">
    <w:name w:val="Normal (Web)1"/>
    <w:basedOn w:val="Normal"/>
    <w:uiPriority w:val="7"/>
    <w:pPr>
      <w:spacing w:before="280" w:after="280"/>
    </w:pPr>
  </w:style>
  <w:style w:type="paragraph" w:customStyle="1" w:styleId="Caption1">
    <w:name w:val="Caption1"/>
    <w:basedOn w:val="Normal"/>
    <w:uiPriority w:val="7"/>
    <w:pPr>
      <w:suppressLineNumbers/>
      <w:spacing w:before="120" w:after="120"/>
    </w:pPr>
    <w:rPr>
      <w:rFonts w:cs="Tahoma"/>
      <w:i/>
      <w:iCs/>
    </w:rPr>
  </w:style>
  <w:style w:type="paragraph" w:customStyle="1" w:styleId="Normal1">
    <w:name w:val="Normal1"/>
    <w:basedOn w:val="Normal"/>
    <w:uiPriority w:val="7"/>
  </w:style>
  <w:style w:type="character" w:customStyle="1" w:styleId="NoSpacingChar">
    <w:name w:val="No Spacing Char"/>
    <w:link w:val="NoSpacing"/>
    <w:uiPriority w:val="1"/>
    <w:rsid w:val="00BE2E4C"/>
    <w:rPr>
      <w:rFonts w:ascii="Calibri" w:eastAsia="Arial" w:hAnsi="Calibri"/>
      <w:sz w:val="22"/>
      <w:szCs w:val="22"/>
      <w:lang w:eastAsia="ar-SA" w:bidi="ar-SA"/>
    </w:rPr>
  </w:style>
  <w:style w:type="character" w:customStyle="1" w:styleId="ListParagraphChar">
    <w:name w:val="List Paragraph Char"/>
    <w:link w:val="ListParagraph"/>
    <w:uiPriority w:val="99"/>
    <w:locked/>
    <w:rsid w:val="00C92993"/>
    <w:rPr>
      <w:rFonts w:ascii="Calibri" w:eastAsia="Calibri" w:hAnsi="Calibri"/>
      <w:sz w:val="22"/>
      <w:szCs w:val="22"/>
      <w:lang w:eastAsia="ar-SA"/>
    </w:rPr>
  </w:style>
  <w:style w:type="paragraph" w:customStyle="1" w:styleId="bulletedlistlastline">
    <w:name w:val="bulleted list last line"/>
    <w:basedOn w:val="bulletedlist"/>
    <w:link w:val="bulletedlistlastlineChar"/>
    <w:rsid w:val="00C92993"/>
    <w:pPr>
      <w:tabs>
        <w:tab w:val="clear" w:pos="576"/>
        <w:tab w:val="num" w:pos="288"/>
      </w:tabs>
      <w:suppressAutoHyphens w:val="0"/>
      <w:spacing w:before="40" w:after="240"/>
      <w:ind w:left="288"/>
    </w:pPr>
    <w:rPr>
      <w:rFonts w:eastAsia="Calibri" w:cs="Times New Roman"/>
      <w:szCs w:val="20"/>
      <w:lang w:eastAsia="en-US"/>
    </w:rPr>
  </w:style>
  <w:style w:type="character" w:customStyle="1" w:styleId="bulletedlistlastlineChar">
    <w:name w:val="bulleted list last line Char"/>
    <w:basedOn w:val="DefaultParagraphFont"/>
    <w:link w:val="bulletedlistlastline"/>
    <w:rsid w:val="00C92993"/>
    <w:rPr>
      <w:rFonts w:ascii="Tahoma" w:eastAsia="Calibri" w:hAnsi="Tahoma"/>
      <w:spacing w:val="10"/>
      <w:sz w:val="16"/>
    </w:rPr>
  </w:style>
  <w:style w:type="paragraph" w:styleId="NormalWeb">
    <w:name w:val="Normal (Web)"/>
    <w:basedOn w:val="Normal"/>
    <w:uiPriority w:val="99"/>
    <w:unhideWhenUsed/>
    <w:rsid w:val="00C92993"/>
    <w:pPr>
      <w:suppressAutoHyphens w:val="0"/>
      <w:spacing w:before="100" w:beforeAutospacing="1" w:after="100" w:afterAutospacing="1"/>
    </w:pPr>
    <w:rPr>
      <w:lang w:eastAsia="en-US"/>
    </w:rPr>
  </w:style>
  <w:style w:type="character" w:customStyle="1" w:styleId="m5573110945546801044gmail-m664765350608840972gmail-m-3714838439442487085gmail-m-4804154480115249379gmail-m8107842879681637385gmail-tl8wme">
    <w:name w:val="m_5573110945546801044gmail-m_664765350608840972gmail-m_-3714838439442487085gmail-m_-4804154480115249379gmail-m_8107842879681637385gmail-tl8wme"/>
    <w:basedOn w:val="DefaultParagraphFont"/>
    <w:rsid w:val="002949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21956">
      <w:bodyDiv w:val="1"/>
      <w:marLeft w:val="0"/>
      <w:marRight w:val="0"/>
      <w:marTop w:val="0"/>
      <w:marBottom w:val="0"/>
      <w:divBdr>
        <w:top w:val="none" w:sz="0" w:space="0" w:color="auto"/>
        <w:left w:val="none" w:sz="0" w:space="0" w:color="auto"/>
        <w:bottom w:val="none" w:sz="0" w:space="0" w:color="auto"/>
        <w:right w:val="none" w:sz="0" w:space="0" w:color="auto"/>
      </w:divBdr>
    </w:div>
    <w:div w:id="222715211">
      <w:bodyDiv w:val="1"/>
      <w:marLeft w:val="0"/>
      <w:marRight w:val="0"/>
      <w:marTop w:val="0"/>
      <w:marBottom w:val="0"/>
      <w:divBdr>
        <w:top w:val="none" w:sz="0" w:space="0" w:color="auto"/>
        <w:left w:val="none" w:sz="0" w:space="0" w:color="auto"/>
        <w:bottom w:val="none" w:sz="0" w:space="0" w:color="auto"/>
        <w:right w:val="none" w:sz="0" w:space="0" w:color="auto"/>
      </w:divBdr>
    </w:div>
    <w:div w:id="836966543">
      <w:bodyDiv w:val="1"/>
      <w:marLeft w:val="0"/>
      <w:marRight w:val="0"/>
      <w:marTop w:val="0"/>
      <w:marBottom w:val="0"/>
      <w:divBdr>
        <w:top w:val="none" w:sz="0" w:space="0" w:color="auto"/>
        <w:left w:val="none" w:sz="0" w:space="0" w:color="auto"/>
        <w:bottom w:val="none" w:sz="0" w:space="0" w:color="auto"/>
        <w:right w:val="none" w:sz="0" w:space="0" w:color="auto"/>
      </w:divBdr>
    </w:div>
    <w:div w:id="1212695153">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shishsuwal5@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2720</Words>
  <Characters>15504</Characters>
  <Application>Microsoft Office Word</Application>
  <DocSecurity>0</DocSecurity>
  <PresentationFormat/>
  <Lines>129</Lines>
  <Paragraphs>36</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Ashis</vt:lpstr>
    </vt:vector>
  </TitlesOfParts>
  <Company>Toshiba</Company>
  <LinksUpToDate>false</LinksUpToDate>
  <CharactersWithSpaces>18188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Ashis</dc:title>
  <dc:creator>Srimatrix</dc:creator>
  <cp:lastModifiedBy>vgupta</cp:lastModifiedBy>
  <cp:revision>2</cp:revision>
  <dcterms:created xsi:type="dcterms:W3CDTF">2017-11-01T16:26:00Z</dcterms:created>
  <dcterms:modified xsi:type="dcterms:W3CDTF">2017-11-01T16:26:00Z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1033-9.1.0.4674</vt:lpwstr>
  </property>
</Properties>
</file>