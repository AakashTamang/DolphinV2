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5DAE" w:rsidRPr="00E92EA9" w:rsidRDefault="00DD5DAE" w:rsidP="00DD5DAE">
      <w:pPr>
        <w:jc w:val="center"/>
        <w:rPr>
          <w:rFonts w:asciiTheme="majorHAnsi" w:hAnsiTheme="majorHAnsi"/>
          <w:b/>
          <w:color w:val="000000"/>
          <w:sz w:val="22"/>
          <w:szCs w:val="22"/>
          <w:shd w:val="clear" w:color="auto" w:fill="FFFFFF"/>
        </w:rPr>
      </w:pPr>
      <w:r w:rsidRPr="00E92EA9">
        <w:rPr>
          <w:rFonts w:asciiTheme="majorHAnsi" w:hAnsiTheme="majorHAnsi"/>
          <w:b/>
          <w:color w:val="000000"/>
          <w:sz w:val="22"/>
          <w:szCs w:val="22"/>
          <w:shd w:val="clear" w:color="auto" w:fill="FFFFFF"/>
        </w:rPr>
        <w:t>Anish Tamrakar</w:t>
      </w:r>
    </w:p>
    <w:p w:rsidR="00DD5DAE" w:rsidRPr="00DD5DAE" w:rsidRDefault="00DD5DAE" w:rsidP="00DD5DAE">
      <w:pPr>
        <w:pStyle w:val="NoSpacing"/>
        <w:jc w:val="both"/>
        <w:rPr>
          <w:rFonts w:asciiTheme="minorHAnsi" w:hAnsiTheme="minorHAnsi" w:cstheme="minorHAnsi"/>
          <w:b/>
        </w:rPr>
      </w:pPr>
      <w:r w:rsidRPr="00DD5DAE">
        <w:rPr>
          <w:rFonts w:asciiTheme="minorHAnsi" w:hAnsiTheme="minorHAnsi" w:cstheme="minorHAnsi"/>
          <w:b/>
        </w:rPr>
        <w:t>Professional Summary</w:t>
      </w:r>
      <w:r>
        <w:rPr>
          <w:rFonts w:asciiTheme="minorHAnsi" w:hAnsiTheme="minorHAnsi" w:cstheme="minorHAnsi"/>
          <w:b/>
        </w:rPr>
        <w:t xml:space="preserve">: </w:t>
      </w:r>
    </w:p>
    <w:p w:rsidR="00D24DFD" w:rsidRPr="00485CF3" w:rsidRDefault="00D24DFD" w:rsidP="00B67E34">
      <w:pPr>
        <w:pStyle w:val="NoSpacing"/>
        <w:numPr>
          <w:ilvl w:val="0"/>
          <w:numId w:val="28"/>
        </w:numPr>
        <w:ind w:left="360"/>
        <w:jc w:val="both"/>
        <w:rPr>
          <w:rFonts w:asciiTheme="majorHAnsi" w:hAnsiTheme="majorHAnsi"/>
        </w:rPr>
      </w:pPr>
      <w:r w:rsidRPr="00485CF3">
        <w:rPr>
          <w:rFonts w:asciiTheme="majorHAnsi" w:hAnsiTheme="majorHAnsi"/>
        </w:rPr>
        <w:t>A result o</w:t>
      </w:r>
      <w:r w:rsidR="00BE458E" w:rsidRPr="00485CF3">
        <w:rPr>
          <w:rFonts w:asciiTheme="majorHAnsi" w:hAnsiTheme="majorHAnsi"/>
        </w:rPr>
        <w:t xml:space="preserve">riented individual with over 6+ </w:t>
      </w:r>
      <w:r w:rsidRPr="00485CF3">
        <w:rPr>
          <w:rFonts w:asciiTheme="majorHAnsi" w:hAnsiTheme="majorHAnsi"/>
        </w:rPr>
        <w:t>years of diversified</w:t>
      </w:r>
      <w:r w:rsidR="007766F8" w:rsidRPr="00485CF3">
        <w:rPr>
          <w:rFonts w:asciiTheme="majorHAnsi" w:hAnsiTheme="majorHAnsi"/>
        </w:rPr>
        <w:t xml:space="preserve"> experience in Finance industry </w:t>
      </w:r>
      <w:r w:rsidR="00E56638" w:rsidRPr="00485CF3">
        <w:rPr>
          <w:rFonts w:asciiTheme="majorHAnsi" w:hAnsiTheme="majorHAnsi"/>
        </w:rPr>
        <w:t>especially</w:t>
      </w:r>
      <w:r w:rsidR="007766F8" w:rsidRPr="00485CF3">
        <w:rPr>
          <w:rFonts w:asciiTheme="majorHAnsi" w:hAnsiTheme="majorHAnsi"/>
        </w:rPr>
        <w:t xml:space="preserve"> in Mortgage Servicing.</w:t>
      </w:r>
    </w:p>
    <w:p w:rsidR="00D24DFD" w:rsidRPr="00485CF3" w:rsidRDefault="00D24DFD" w:rsidP="00B67E34">
      <w:pPr>
        <w:pStyle w:val="NoSpacing"/>
        <w:numPr>
          <w:ilvl w:val="0"/>
          <w:numId w:val="28"/>
        </w:numPr>
        <w:ind w:left="360"/>
        <w:jc w:val="both"/>
        <w:rPr>
          <w:rFonts w:asciiTheme="majorHAnsi" w:hAnsiTheme="majorHAnsi"/>
        </w:rPr>
      </w:pPr>
      <w:r w:rsidRPr="00485CF3">
        <w:rPr>
          <w:rFonts w:asciiTheme="majorHAnsi" w:hAnsiTheme="majorHAnsi"/>
        </w:rPr>
        <w:t>Expertise in Project Planning, Project Design, creating functional specifications and data flow diagrams.</w:t>
      </w:r>
    </w:p>
    <w:p w:rsidR="00D24DFD" w:rsidRPr="00485CF3" w:rsidRDefault="00D24DFD" w:rsidP="00B67E34">
      <w:pPr>
        <w:pStyle w:val="NoSpacing"/>
        <w:numPr>
          <w:ilvl w:val="0"/>
          <w:numId w:val="28"/>
        </w:numPr>
        <w:ind w:left="360"/>
        <w:jc w:val="both"/>
        <w:rPr>
          <w:rFonts w:asciiTheme="majorHAnsi" w:hAnsiTheme="majorHAnsi"/>
        </w:rPr>
      </w:pPr>
      <w:r w:rsidRPr="00485CF3">
        <w:rPr>
          <w:rFonts w:asciiTheme="majorHAnsi" w:hAnsiTheme="majorHAnsi"/>
        </w:rPr>
        <w:t>Expertise in translating user requirements into technical specifications and mapping the process design, work flows for SDLC with documenting and managing business requirements using waterfall and Agile methodology.</w:t>
      </w:r>
    </w:p>
    <w:p w:rsidR="00D24DFD" w:rsidRPr="00485CF3" w:rsidRDefault="00D24DFD" w:rsidP="00B67E34">
      <w:pPr>
        <w:pStyle w:val="NoSpacing"/>
        <w:numPr>
          <w:ilvl w:val="0"/>
          <w:numId w:val="28"/>
        </w:numPr>
        <w:ind w:left="360"/>
        <w:jc w:val="both"/>
        <w:rPr>
          <w:rFonts w:asciiTheme="majorHAnsi" w:hAnsiTheme="majorHAnsi"/>
        </w:rPr>
      </w:pPr>
      <w:r w:rsidRPr="00485CF3">
        <w:rPr>
          <w:rFonts w:asciiTheme="majorHAnsi" w:hAnsiTheme="majorHAnsi"/>
        </w:rPr>
        <w:t>Possess excellent organizational, interpersonal, communication and documentation skills with good process management skills along with a remarkable ability to gather requirements to bring out quality product.</w:t>
      </w:r>
    </w:p>
    <w:p w:rsidR="00D24DFD" w:rsidRPr="00485CF3" w:rsidRDefault="00D24DFD" w:rsidP="00B67E34">
      <w:pPr>
        <w:pStyle w:val="NoSpacing"/>
        <w:numPr>
          <w:ilvl w:val="0"/>
          <w:numId w:val="28"/>
        </w:numPr>
        <w:ind w:left="360"/>
        <w:jc w:val="both"/>
        <w:rPr>
          <w:rFonts w:asciiTheme="majorHAnsi" w:hAnsiTheme="majorHAnsi"/>
        </w:rPr>
      </w:pPr>
      <w:r w:rsidRPr="00485CF3">
        <w:rPr>
          <w:rFonts w:asciiTheme="majorHAnsi" w:hAnsiTheme="majorHAnsi"/>
        </w:rPr>
        <w:t>Strong financial product knowledge of Capital Markets, IPO, Fixed Income Securities, Fixed income derivatives such as swaps and Equity Markets.</w:t>
      </w:r>
    </w:p>
    <w:p w:rsidR="002A68BA" w:rsidRPr="00485CF3" w:rsidRDefault="002A68BA" w:rsidP="00B67E34">
      <w:pPr>
        <w:pStyle w:val="NoSpacing"/>
        <w:numPr>
          <w:ilvl w:val="0"/>
          <w:numId w:val="28"/>
        </w:numPr>
        <w:ind w:left="360"/>
        <w:jc w:val="both"/>
        <w:rPr>
          <w:rFonts w:asciiTheme="majorHAnsi" w:hAnsiTheme="majorHAnsi"/>
        </w:rPr>
      </w:pPr>
      <w:r w:rsidRPr="00485CF3">
        <w:rPr>
          <w:rFonts w:asciiTheme="majorHAnsi" w:hAnsiTheme="majorHAnsi"/>
        </w:rPr>
        <w:t>Hands on experience in creating Test Plan and Test Cases using ALM based on the system/functional requirements</w:t>
      </w:r>
    </w:p>
    <w:p w:rsidR="00D24DFD" w:rsidRPr="00485CF3" w:rsidRDefault="00D24DFD" w:rsidP="00B67E34">
      <w:pPr>
        <w:pStyle w:val="NoSpacing"/>
        <w:numPr>
          <w:ilvl w:val="0"/>
          <w:numId w:val="28"/>
        </w:numPr>
        <w:ind w:left="360"/>
        <w:jc w:val="both"/>
        <w:rPr>
          <w:rFonts w:asciiTheme="majorHAnsi" w:hAnsiTheme="majorHAnsi"/>
        </w:rPr>
      </w:pPr>
      <w:r w:rsidRPr="00485CF3">
        <w:rPr>
          <w:rFonts w:asciiTheme="majorHAnsi" w:hAnsiTheme="majorHAnsi"/>
        </w:rPr>
        <w:t>Defining change control processes, risk management, Assets Management, wealth management, cash management processes.</w:t>
      </w:r>
    </w:p>
    <w:p w:rsidR="00D24DFD" w:rsidRPr="00485CF3" w:rsidRDefault="00D24DFD" w:rsidP="00B67E34">
      <w:pPr>
        <w:pStyle w:val="NoSpacing"/>
        <w:numPr>
          <w:ilvl w:val="0"/>
          <w:numId w:val="28"/>
        </w:numPr>
        <w:ind w:left="360"/>
        <w:jc w:val="both"/>
        <w:rPr>
          <w:rFonts w:asciiTheme="majorHAnsi" w:hAnsiTheme="majorHAnsi"/>
        </w:rPr>
      </w:pPr>
      <w:r w:rsidRPr="00485CF3">
        <w:rPr>
          <w:rFonts w:asciiTheme="majorHAnsi" w:hAnsiTheme="majorHAnsi"/>
        </w:rPr>
        <w:t>Worked closely with Corporate Finance and Treasury to institute new wire transfer procedures and new expense and clearing accounts</w:t>
      </w:r>
    </w:p>
    <w:p w:rsidR="00D24DFD" w:rsidRPr="00485CF3" w:rsidRDefault="00D24DFD" w:rsidP="00B67E34">
      <w:pPr>
        <w:pStyle w:val="NoSpacing"/>
        <w:numPr>
          <w:ilvl w:val="0"/>
          <w:numId w:val="28"/>
        </w:numPr>
        <w:ind w:left="360"/>
        <w:jc w:val="both"/>
        <w:rPr>
          <w:rFonts w:asciiTheme="majorHAnsi" w:hAnsiTheme="majorHAnsi"/>
        </w:rPr>
      </w:pPr>
      <w:r w:rsidRPr="00485CF3">
        <w:rPr>
          <w:rFonts w:asciiTheme="majorHAnsi" w:hAnsiTheme="majorHAnsi"/>
        </w:rPr>
        <w:t>Possess strong analytical and problem solving skills with the ability to adapt to a new environment and meet stringent deadlines.</w:t>
      </w:r>
    </w:p>
    <w:p w:rsidR="002A68BA" w:rsidRPr="00485CF3" w:rsidRDefault="002A68BA" w:rsidP="00B67E34">
      <w:pPr>
        <w:pStyle w:val="NoSpacing"/>
        <w:numPr>
          <w:ilvl w:val="0"/>
          <w:numId w:val="28"/>
        </w:numPr>
        <w:ind w:left="360"/>
        <w:jc w:val="both"/>
        <w:rPr>
          <w:rFonts w:asciiTheme="majorHAnsi" w:hAnsiTheme="majorHAnsi"/>
        </w:rPr>
      </w:pPr>
      <w:r w:rsidRPr="00485CF3">
        <w:rPr>
          <w:rFonts w:asciiTheme="majorHAnsi" w:hAnsiTheme="majorHAnsi"/>
        </w:rPr>
        <w:t>Experience in automation testing using industry standard testing tools HP ALM / Quality Center</w:t>
      </w:r>
    </w:p>
    <w:p w:rsidR="00D24DFD" w:rsidRPr="00485CF3" w:rsidRDefault="00D24DFD" w:rsidP="00B67E34">
      <w:pPr>
        <w:pStyle w:val="NoSpacing"/>
        <w:numPr>
          <w:ilvl w:val="0"/>
          <w:numId w:val="28"/>
        </w:numPr>
        <w:ind w:left="360"/>
        <w:jc w:val="both"/>
        <w:rPr>
          <w:rFonts w:asciiTheme="majorHAnsi" w:hAnsiTheme="majorHAnsi"/>
        </w:rPr>
      </w:pPr>
      <w:r w:rsidRPr="00485CF3">
        <w:rPr>
          <w:rFonts w:asciiTheme="majorHAnsi" w:hAnsiTheme="majorHAnsi"/>
        </w:rPr>
        <w:t>Ability to successfully manage multiple deadlines and multiple projects effectively through a combination of business and technical skills.</w:t>
      </w:r>
    </w:p>
    <w:p w:rsidR="00D24DFD" w:rsidRPr="00485CF3" w:rsidRDefault="00D24DFD" w:rsidP="00B67E34">
      <w:pPr>
        <w:pStyle w:val="NoSpacing"/>
        <w:numPr>
          <w:ilvl w:val="0"/>
          <w:numId w:val="28"/>
        </w:numPr>
        <w:ind w:left="360"/>
        <w:jc w:val="both"/>
        <w:rPr>
          <w:rFonts w:asciiTheme="majorHAnsi" w:hAnsiTheme="majorHAnsi"/>
        </w:rPr>
      </w:pPr>
      <w:r w:rsidRPr="00485CF3">
        <w:rPr>
          <w:rFonts w:asciiTheme="majorHAnsi" w:hAnsiTheme="majorHAnsi"/>
        </w:rPr>
        <w:t>Facilitated JAD sessions with the management, vendors, users and other stakeholders for open and pending issues to develop specifications.</w:t>
      </w:r>
    </w:p>
    <w:p w:rsidR="00D24DFD" w:rsidRPr="00485CF3" w:rsidRDefault="00D24DFD" w:rsidP="00B67E34">
      <w:pPr>
        <w:pStyle w:val="NoSpacing"/>
        <w:numPr>
          <w:ilvl w:val="0"/>
          <w:numId w:val="28"/>
        </w:numPr>
        <w:ind w:left="360"/>
        <w:jc w:val="both"/>
        <w:rPr>
          <w:rFonts w:asciiTheme="majorHAnsi" w:hAnsiTheme="majorHAnsi"/>
        </w:rPr>
      </w:pPr>
      <w:r w:rsidRPr="00485CF3">
        <w:rPr>
          <w:rFonts w:asciiTheme="majorHAnsi" w:hAnsiTheme="majorHAnsi"/>
        </w:rPr>
        <w:t>Professional expertise in MS Office, MS Access and MS Project.</w:t>
      </w:r>
    </w:p>
    <w:p w:rsidR="00D24DFD" w:rsidRPr="00485CF3" w:rsidRDefault="00541C9C" w:rsidP="00B67E34">
      <w:pPr>
        <w:pStyle w:val="NoSpacing"/>
        <w:numPr>
          <w:ilvl w:val="0"/>
          <w:numId w:val="28"/>
        </w:numPr>
        <w:ind w:left="360"/>
        <w:jc w:val="both"/>
        <w:rPr>
          <w:rFonts w:asciiTheme="majorHAnsi" w:hAnsiTheme="majorHAnsi"/>
        </w:rPr>
      </w:pPr>
      <w:r w:rsidRPr="00485CF3">
        <w:rPr>
          <w:rFonts w:asciiTheme="majorHAnsi" w:hAnsiTheme="majorHAnsi"/>
        </w:rPr>
        <w:t>Analyz</w:t>
      </w:r>
      <w:r w:rsidR="00D24DFD" w:rsidRPr="00485CF3">
        <w:rPr>
          <w:rFonts w:asciiTheme="majorHAnsi" w:hAnsiTheme="majorHAnsi"/>
        </w:rPr>
        <w:t>ed Enhancement requests and Modification requests.</w:t>
      </w:r>
    </w:p>
    <w:p w:rsidR="00D24DFD" w:rsidRPr="00485CF3" w:rsidRDefault="00D24DFD" w:rsidP="00B67E34">
      <w:pPr>
        <w:pStyle w:val="NoSpacing"/>
        <w:numPr>
          <w:ilvl w:val="0"/>
          <w:numId w:val="28"/>
        </w:numPr>
        <w:ind w:left="360"/>
        <w:jc w:val="both"/>
        <w:rPr>
          <w:rFonts w:asciiTheme="majorHAnsi" w:hAnsiTheme="majorHAnsi"/>
        </w:rPr>
      </w:pPr>
      <w:r w:rsidRPr="00485CF3">
        <w:rPr>
          <w:rFonts w:asciiTheme="majorHAnsi" w:hAnsiTheme="majorHAnsi"/>
        </w:rPr>
        <w:t>Maintained the Requirements Traceability Matrix (RTM).</w:t>
      </w:r>
    </w:p>
    <w:p w:rsidR="00D24DFD" w:rsidRPr="00485CF3" w:rsidRDefault="00D24DFD" w:rsidP="00B67E34">
      <w:pPr>
        <w:pStyle w:val="NoSpacing"/>
        <w:numPr>
          <w:ilvl w:val="0"/>
          <w:numId w:val="28"/>
        </w:numPr>
        <w:ind w:left="360"/>
        <w:jc w:val="both"/>
        <w:rPr>
          <w:rFonts w:asciiTheme="majorHAnsi" w:hAnsiTheme="majorHAnsi"/>
        </w:rPr>
      </w:pPr>
      <w:r w:rsidRPr="00485CF3">
        <w:rPr>
          <w:rFonts w:asciiTheme="majorHAnsi" w:hAnsiTheme="majorHAnsi"/>
        </w:rPr>
        <w:t>Highly motivated worthy team player capable enough to work and lead within a team environment besides being capable to work independently.</w:t>
      </w:r>
    </w:p>
    <w:p w:rsidR="00D24DFD" w:rsidRPr="00485CF3" w:rsidRDefault="00D24DFD" w:rsidP="00B67E34">
      <w:pPr>
        <w:pStyle w:val="NoSpacing"/>
        <w:numPr>
          <w:ilvl w:val="0"/>
          <w:numId w:val="28"/>
        </w:numPr>
        <w:ind w:left="360"/>
        <w:jc w:val="both"/>
        <w:rPr>
          <w:rFonts w:asciiTheme="majorHAnsi" w:hAnsiTheme="majorHAnsi"/>
        </w:rPr>
      </w:pPr>
      <w:r w:rsidRPr="00485CF3">
        <w:rPr>
          <w:rFonts w:asciiTheme="majorHAnsi" w:hAnsiTheme="majorHAnsi"/>
        </w:rPr>
        <w:t>Maintenance of Test Matrix and Traceability Matrix.</w:t>
      </w:r>
    </w:p>
    <w:p w:rsidR="00D24DFD" w:rsidRPr="00485CF3" w:rsidRDefault="00541C9C" w:rsidP="00B67E34">
      <w:pPr>
        <w:pStyle w:val="NoSpacing"/>
        <w:numPr>
          <w:ilvl w:val="0"/>
          <w:numId w:val="28"/>
        </w:numPr>
        <w:ind w:left="360"/>
        <w:jc w:val="both"/>
        <w:rPr>
          <w:rFonts w:asciiTheme="majorHAnsi" w:hAnsiTheme="majorHAnsi"/>
        </w:rPr>
      </w:pPr>
      <w:r w:rsidRPr="00485CF3">
        <w:rPr>
          <w:rFonts w:asciiTheme="majorHAnsi" w:hAnsiTheme="majorHAnsi"/>
        </w:rPr>
        <w:t>Analyz</w:t>
      </w:r>
      <w:r w:rsidR="00D24DFD" w:rsidRPr="00485CF3">
        <w:rPr>
          <w:rFonts w:asciiTheme="majorHAnsi" w:hAnsiTheme="majorHAnsi"/>
        </w:rPr>
        <w:t>ed Business requirement.</w:t>
      </w:r>
    </w:p>
    <w:p w:rsidR="00D24DFD" w:rsidRPr="00485CF3" w:rsidRDefault="00D24DFD" w:rsidP="00B67E34">
      <w:pPr>
        <w:pStyle w:val="NoSpacing"/>
        <w:numPr>
          <w:ilvl w:val="0"/>
          <w:numId w:val="28"/>
        </w:numPr>
        <w:ind w:left="360"/>
        <w:jc w:val="both"/>
        <w:rPr>
          <w:rFonts w:asciiTheme="majorHAnsi" w:hAnsiTheme="majorHAnsi"/>
        </w:rPr>
      </w:pPr>
      <w:r w:rsidRPr="00485CF3">
        <w:rPr>
          <w:rFonts w:asciiTheme="majorHAnsi" w:hAnsiTheme="majorHAnsi"/>
        </w:rPr>
        <w:t>Experienced as a Business Analyst in a role of responsibility encompassing Requirement Gathering, Decomposition</w:t>
      </w:r>
      <w:r w:rsidR="00DD5DAE">
        <w:rPr>
          <w:rFonts w:asciiTheme="majorHAnsi" w:hAnsiTheme="majorHAnsi"/>
        </w:rPr>
        <w:t xml:space="preserve"> </w:t>
      </w:r>
      <w:r w:rsidRPr="00485CF3">
        <w:rPr>
          <w:rFonts w:asciiTheme="majorHAnsi" w:hAnsiTheme="majorHAnsi"/>
        </w:rPr>
        <w:t>and Analysis besides Quality Assurance.</w:t>
      </w:r>
    </w:p>
    <w:p w:rsidR="00D24DFD" w:rsidRPr="00485CF3" w:rsidRDefault="00D24DFD" w:rsidP="00B67E34">
      <w:pPr>
        <w:pStyle w:val="NoSpacing"/>
        <w:numPr>
          <w:ilvl w:val="0"/>
          <w:numId w:val="28"/>
        </w:numPr>
        <w:ind w:left="360"/>
        <w:jc w:val="both"/>
        <w:rPr>
          <w:rFonts w:asciiTheme="majorHAnsi" w:hAnsiTheme="majorHAnsi"/>
        </w:rPr>
      </w:pPr>
      <w:r w:rsidRPr="00485CF3">
        <w:rPr>
          <w:rFonts w:asciiTheme="majorHAnsi" w:hAnsiTheme="majorHAnsi"/>
        </w:rPr>
        <w:t>Ability to identify and document critical requirements through analysis.</w:t>
      </w:r>
    </w:p>
    <w:p w:rsidR="00D24DFD" w:rsidRPr="00485CF3" w:rsidRDefault="00D24DFD" w:rsidP="00B67E34">
      <w:pPr>
        <w:pStyle w:val="NoSpacing"/>
        <w:numPr>
          <w:ilvl w:val="0"/>
          <w:numId w:val="28"/>
        </w:numPr>
        <w:ind w:left="360"/>
        <w:jc w:val="both"/>
        <w:rPr>
          <w:rFonts w:asciiTheme="majorHAnsi" w:hAnsiTheme="majorHAnsi"/>
        </w:rPr>
      </w:pPr>
      <w:r w:rsidRPr="00485CF3">
        <w:rPr>
          <w:rFonts w:asciiTheme="majorHAnsi" w:hAnsiTheme="majorHAnsi"/>
        </w:rPr>
        <w:t>Conducted User Acceptance Testing (UAT) after going through regression testing.</w:t>
      </w:r>
    </w:p>
    <w:p w:rsidR="00D24DFD" w:rsidRPr="00485CF3" w:rsidRDefault="00D24DFD" w:rsidP="00B67E34">
      <w:pPr>
        <w:pStyle w:val="NoSpacing"/>
        <w:numPr>
          <w:ilvl w:val="0"/>
          <w:numId w:val="28"/>
        </w:numPr>
        <w:ind w:left="360"/>
        <w:jc w:val="both"/>
        <w:rPr>
          <w:rFonts w:asciiTheme="majorHAnsi" w:hAnsiTheme="majorHAnsi"/>
        </w:rPr>
      </w:pPr>
      <w:r w:rsidRPr="00485CF3">
        <w:rPr>
          <w:rFonts w:asciiTheme="majorHAnsi" w:hAnsiTheme="majorHAnsi"/>
        </w:rPr>
        <w:t>Strong business analysis skills and thorough understanding of software development life cycle.</w:t>
      </w:r>
    </w:p>
    <w:p w:rsidR="00BE458E" w:rsidRPr="00485CF3" w:rsidRDefault="00D24DFD" w:rsidP="00B67E34">
      <w:pPr>
        <w:pStyle w:val="NoSpacing"/>
        <w:numPr>
          <w:ilvl w:val="0"/>
          <w:numId w:val="28"/>
        </w:numPr>
        <w:ind w:left="360"/>
        <w:jc w:val="both"/>
        <w:rPr>
          <w:rFonts w:asciiTheme="majorHAnsi" w:hAnsiTheme="majorHAnsi"/>
        </w:rPr>
      </w:pPr>
      <w:r w:rsidRPr="00485CF3">
        <w:rPr>
          <w:rFonts w:asciiTheme="majorHAnsi" w:hAnsiTheme="majorHAnsi"/>
        </w:rPr>
        <w:t>Strong ability to understand and document critical data through effective data collection, data analysis and data</w:t>
      </w:r>
      <w:r w:rsidR="00BE458E" w:rsidRPr="00485CF3">
        <w:rPr>
          <w:rFonts w:asciiTheme="majorHAnsi" w:hAnsiTheme="majorHAnsi"/>
        </w:rPr>
        <w:t>.</w:t>
      </w:r>
    </w:p>
    <w:p w:rsidR="00BE458E" w:rsidRPr="00485CF3" w:rsidRDefault="00BE458E" w:rsidP="00DD5DAE">
      <w:pPr>
        <w:pStyle w:val="NoSpacing"/>
        <w:jc w:val="both"/>
        <w:rPr>
          <w:rFonts w:asciiTheme="majorHAnsi" w:hAnsiTheme="majorHAnsi"/>
          <w:b/>
        </w:rPr>
      </w:pPr>
    </w:p>
    <w:p w:rsidR="00E85C8C" w:rsidRPr="00485CF3" w:rsidRDefault="00E85C8C" w:rsidP="00DD5DAE">
      <w:pPr>
        <w:pStyle w:val="Heading1"/>
        <w:pBdr>
          <w:top w:val="none" w:sz="0" w:space="0" w:color="auto"/>
        </w:pBdr>
        <w:spacing w:before="0" w:after="0"/>
        <w:jc w:val="both"/>
        <w:rPr>
          <w:rFonts w:asciiTheme="majorHAnsi" w:hAnsiTheme="majorHAnsi"/>
          <w:szCs w:val="22"/>
        </w:rPr>
      </w:pPr>
      <w:r w:rsidRPr="00485CF3">
        <w:rPr>
          <w:rFonts w:asciiTheme="majorHAnsi" w:hAnsiTheme="majorHAnsi"/>
          <w:szCs w:val="22"/>
        </w:rPr>
        <w:t>TECHNICAL SKILLS</w:t>
      </w:r>
    </w:p>
    <w:p w:rsidR="006F6BA2" w:rsidRPr="00485CF3" w:rsidRDefault="006F6BA2" w:rsidP="00B67E34">
      <w:pPr>
        <w:pStyle w:val="NoSpacing"/>
        <w:jc w:val="both"/>
        <w:rPr>
          <w:rFonts w:asciiTheme="majorHAnsi" w:hAnsiTheme="majorHAnsi"/>
        </w:rPr>
      </w:pPr>
      <w:r w:rsidRPr="00485CF3">
        <w:rPr>
          <w:rFonts w:asciiTheme="majorHAnsi" w:hAnsiTheme="majorHAnsi"/>
          <w:bCs/>
        </w:rPr>
        <w:t>Methodologies:</w:t>
      </w:r>
      <w:r w:rsidRPr="00485CF3">
        <w:rPr>
          <w:rFonts w:asciiTheme="majorHAnsi" w:hAnsiTheme="majorHAnsi"/>
        </w:rPr>
        <w:tab/>
      </w:r>
      <w:r w:rsidRPr="00485CF3">
        <w:rPr>
          <w:rFonts w:asciiTheme="majorHAnsi" w:hAnsiTheme="majorHAnsi"/>
        </w:rPr>
        <w:tab/>
      </w:r>
      <w:r w:rsidRPr="00485CF3">
        <w:rPr>
          <w:rFonts w:asciiTheme="majorHAnsi" w:hAnsiTheme="majorHAnsi"/>
        </w:rPr>
        <w:tab/>
      </w:r>
      <w:r w:rsidR="00485CF3" w:rsidRPr="00485CF3">
        <w:rPr>
          <w:rFonts w:asciiTheme="majorHAnsi" w:hAnsiTheme="majorHAnsi"/>
        </w:rPr>
        <w:t>Scrum,</w:t>
      </w:r>
      <w:r w:rsidRPr="00485CF3">
        <w:rPr>
          <w:rFonts w:asciiTheme="majorHAnsi" w:hAnsiTheme="majorHAnsi"/>
        </w:rPr>
        <w:t xml:space="preserve"> Agile, Waterfall</w:t>
      </w:r>
    </w:p>
    <w:p w:rsidR="006F6BA2" w:rsidRPr="00485CF3" w:rsidRDefault="006F6BA2" w:rsidP="00B67E34">
      <w:pPr>
        <w:pStyle w:val="NoSpacing"/>
        <w:jc w:val="both"/>
        <w:rPr>
          <w:rFonts w:asciiTheme="majorHAnsi" w:hAnsiTheme="majorHAnsi"/>
        </w:rPr>
      </w:pPr>
      <w:r w:rsidRPr="00485CF3">
        <w:rPr>
          <w:rFonts w:asciiTheme="majorHAnsi" w:hAnsiTheme="majorHAnsi"/>
          <w:bCs/>
        </w:rPr>
        <w:t xml:space="preserve">Testing tools: </w:t>
      </w:r>
      <w:r w:rsidRPr="00485CF3">
        <w:rPr>
          <w:rFonts w:asciiTheme="majorHAnsi" w:hAnsiTheme="majorHAnsi"/>
          <w:bCs/>
        </w:rPr>
        <w:tab/>
      </w:r>
      <w:r w:rsidRPr="00485CF3">
        <w:rPr>
          <w:rFonts w:asciiTheme="majorHAnsi" w:hAnsiTheme="majorHAnsi"/>
        </w:rPr>
        <w:tab/>
      </w:r>
      <w:r w:rsidRPr="00485CF3">
        <w:rPr>
          <w:rFonts w:asciiTheme="majorHAnsi" w:hAnsiTheme="majorHAnsi"/>
        </w:rPr>
        <w:tab/>
      </w:r>
      <w:r w:rsidRPr="00485CF3">
        <w:rPr>
          <w:rFonts w:asciiTheme="majorHAnsi" w:hAnsiTheme="majorHAnsi"/>
        </w:rPr>
        <w:tab/>
        <w:t>HP Quality Center, ALM</w:t>
      </w:r>
    </w:p>
    <w:p w:rsidR="006F6BA2" w:rsidRPr="00485CF3" w:rsidRDefault="006F6BA2" w:rsidP="00B67E34">
      <w:pPr>
        <w:pStyle w:val="NoSpacing"/>
        <w:jc w:val="both"/>
        <w:rPr>
          <w:rFonts w:asciiTheme="majorHAnsi" w:hAnsiTheme="majorHAnsi"/>
        </w:rPr>
      </w:pPr>
      <w:r w:rsidRPr="00485CF3">
        <w:rPr>
          <w:rFonts w:asciiTheme="majorHAnsi" w:hAnsiTheme="majorHAnsi"/>
          <w:bCs/>
        </w:rPr>
        <w:t>Change Management Tools:</w:t>
      </w:r>
      <w:r w:rsidRPr="00485CF3">
        <w:rPr>
          <w:rFonts w:asciiTheme="majorHAnsi" w:hAnsiTheme="majorHAnsi"/>
        </w:rPr>
        <w:tab/>
      </w:r>
      <w:r w:rsidR="00753EF1" w:rsidRPr="00485CF3">
        <w:rPr>
          <w:rFonts w:asciiTheme="majorHAnsi" w:hAnsiTheme="majorHAnsi"/>
        </w:rPr>
        <w:tab/>
        <w:t>Rational Clear Quest</w:t>
      </w:r>
    </w:p>
    <w:p w:rsidR="006F6BA2" w:rsidRPr="00485CF3" w:rsidRDefault="006F6BA2" w:rsidP="00B67E34">
      <w:pPr>
        <w:pStyle w:val="NoSpacing"/>
        <w:jc w:val="both"/>
        <w:rPr>
          <w:rFonts w:asciiTheme="majorHAnsi" w:hAnsiTheme="majorHAnsi"/>
        </w:rPr>
      </w:pPr>
      <w:r w:rsidRPr="00485CF3">
        <w:rPr>
          <w:rFonts w:asciiTheme="majorHAnsi" w:hAnsiTheme="majorHAnsi"/>
          <w:bCs/>
        </w:rPr>
        <w:t>Office Tools:  </w:t>
      </w:r>
      <w:r w:rsidRPr="00485CF3">
        <w:rPr>
          <w:rFonts w:asciiTheme="majorHAnsi" w:hAnsiTheme="majorHAnsi"/>
          <w:bCs/>
        </w:rPr>
        <w:tab/>
      </w:r>
      <w:r w:rsidRPr="00485CF3">
        <w:rPr>
          <w:rFonts w:asciiTheme="majorHAnsi" w:hAnsiTheme="majorHAnsi"/>
        </w:rPr>
        <w:tab/>
      </w:r>
      <w:r w:rsidRPr="00485CF3">
        <w:rPr>
          <w:rFonts w:asciiTheme="majorHAnsi" w:hAnsiTheme="majorHAnsi"/>
        </w:rPr>
        <w:tab/>
      </w:r>
      <w:r w:rsidRPr="00485CF3">
        <w:rPr>
          <w:rFonts w:asciiTheme="majorHAnsi" w:hAnsiTheme="majorHAnsi"/>
        </w:rPr>
        <w:tab/>
        <w:t>MS Project, MS Word, Excel, PowerPoint</w:t>
      </w:r>
    </w:p>
    <w:p w:rsidR="006F6BA2" w:rsidRPr="00485CF3" w:rsidRDefault="006F6BA2" w:rsidP="00B67E34">
      <w:pPr>
        <w:pStyle w:val="NoSpacing"/>
        <w:jc w:val="both"/>
        <w:rPr>
          <w:rFonts w:asciiTheme="majorHAnsi" w:hAnsiTheme="majorHAnsi"/>
        </w:rPr>
      </w:pPr>
      <w:r w:rsidRPr="00485CF3">
        <w:rPr>
          <w:rFonts w:asciiTheme="majorHAnsi" w:hAnsiTheme="majorHAnsi"/>
          <w:bCs/>
        </w:rPr>
        <w:t>Operating Systems:</w:t>
      </w:r>
      <w:r w:rsidRPr="00485CF3">
        <w:rPr>
          <w:rFonts w:asciiTheme="majorHAnsi" w:hAnsiTheme="majorHAnsi"/>
          <w:bCs/>
        </w:rPr>
        <w:tab/>
      </w:r>
      <w:r w:rsidRPr="00485CF3">
        <w:rPr>
          <w:rFonts w:asciiTheme="majorHAnsi" w:hAnsiTheme="majorHAnsi"/>
          <w:bCs/>
        </w:rPr>
        <w:tab/>
      </w:r>
      <w:r w:rsidRPr="00485CF3">
        <w:rPr>
          <w:rFonts w:asciiTheme="majorHAnsi" w:hAnsiTheme="majorHAnsi"/>
          <w:bCs/>
        </w:rPr>
        <w:tab/>
      </w:r>
      <w:r w:rsidRPr="00485CF3">
        <w:rPr>
          <w:rFonts w:asciiTheme="majorHAnsi" w:hAnsiTheme="majorHAnsi"/>
        </w:rPr>
        <w:t>UNIX, Windows 7</w:t>
      </w:r>
      <w:r w:rsidR="00D61877" w:rsidRPr="00485CF3">
        <w:rPr>
          <w:rFonts w:asciiTheme="majorHAnsi" w:hAnsiTheme="majorHAnsi"/>
        </w:rPr>
        <w:t>/8/10</w:t>
      </w:r>
    </w:p>
    <w:p w:rsidR="006F6BA2" w:rsidRPr="00485CF3" w:rsidRDefault="006F6BA2" w:rsidP="00B67E34">
      <w:pPr>
        <w:pStyle w:val="NoSpacing"/>
        <w:jc w:val="both"/>
        <w:rPr>
          <w:rFonts w:asciiTheme="majorHAnsi" w:hAnsiTheme="majorHAnsi"/>
        </w:rPr>
      </w:pPr>
      <w:r w:rsidRPr="00485CF3">
        <w:rPr>
          <w:rFonts w:asciiTheme="majorHAnsi" w:hAnsiTheme="majorHAnsi"/>
          <w:bCs/>
        </w:rPr>
        <w:t>Business Modeling Tools:</w:t>
      </w:r>
      <w:r w:rsidRPr="00485CF3">
        <w:rPr>
          <w:rFonts w:asciiTheme="majorHAnsi" w:hAnsiTheme="majorHAnsi"/>
        </w:rPr>
        <w:tab/>
      </w:r>
      <w:r w:rsidRPr="00485CF3">
        <w:rPr>
          <w:rFonts w:asciiTheme="majorHAnsi" w:hAnsiTheme="majorHAnsi"/>
        </w:rPr>
        <w:tab/>
        <w:t>Microsoft Visio, PowerPoint</w:t>
      </w:r>
    </w:p>
    <w:p w:rsidR="006F6BA2" w:rsidRPr="00485CF3" w:rsidRDefault="006F6BA2" w:rsidP="00B67E34">
      <w:pPr>
        <w:pStyle w:val="NoSpacing"/>
        <w:jc w:val="both"/>
        <w:rPr>
          <w:rFonts w:asciiTheme="majorHAnsi" w:hAnsiTheme="majorHAnsi"/>
        </w:rPr>
      </w:pPr>
      <w:r w:rsidRPr="00485CF3">
        <w:rPr>
          <w:rFonts w:asciiTheme="majorHAnsi" w:hAnsiTheme="majorHAnsi"/>
          <w:bCs/>
        </w:rPr>
        <w:lastRenderedPageBreak/>
        <w:t>Database:</w:t>
      </w:r>
      <w:r w:rsidRPr="00485CF3">
        <w:rPr>
          <w:rFonts w:asciiTheme="majorHAnsi" w:hAnsiTheme="majorHAnsi"/>
          <w:bCs/>
        </w:rPr>
        <w:tab/>
      </w:r>
      <w:r w:rsidR="00BE458E" w:rsidRPr="00485CF3">
        <w:rPr>
          <w:rFonts w:asciiTheme="majorHAnsi" w:hAnsiTheme="majorHAnsi"/>
        </w:rPr>
        <w:tab/>
      </w:r>
      <w:r w:rsidR="00BE458E" w:rsidRPr="00485CF3">
        <w:rPr>
          <w:rFonts w:asciiTheme="majorHAnsi" w:hAnsiTheme="majorHAnsi"/>
        </w:rPr>
        <w:tab/>
      </w:r>
      <w:r w:rsidR="007766F8" w:rsidRPr="00485CF3">
        <w:rPr>
          <w:rFonts w:asciiTheme="majorHAnsi" w:hAnsiTheme="majorHAnsi"/>
        </w:rPr>
        <w:tab/>
      </w:r>
      <w:r w:rsidRPr="00485CF3">
        <w:rPr>
          <w:rFonts w:asciiTheme="majorHAnsi" w:hAnsiTheme="majorHAnsi"/>
        </w:rPr>
        <w:t>MS SQL Server, Oracle</w:t>
      </w:r>
    </w:p>
    <w:p w:rsidR="00BE458E" w:rsidRPr="00485CF3" w:rsidRDefault="00BE458E" w:rsidP="00B67E34">
      <w:pPr>
        <w:pStyle w:val="NoSpacing"/>
        <w:jc w:val="both"/>
        <w:rPr>
          <w:rFonts w:asciiTheme="majorHAnsi" w:hAnsiTheme="majorHAnsi"/>
        </w:rPr>
      </w:pPr>
      <w:r w:rsidRPr="00485CF3">
        <w:rPr>
          <w:rFonts w:asciiTheme="majorHAnsi" w:hAnsiTheme="majorHAnsi"/>
        </w:rPr>
        <w:t xml:space="preserve">Business Modeling Tools:                 </w:t>
      </w:r>
      <w:r w:rsidR="007766F8" w:rsidRPr="00485CF3">
        <w:rPr>
          <w:rFonts w:asciiTheme="majorHAnsi" w:hAnsiTheme="majorHAnsi"/>
        </w:rPr>
        <w:tab/>
      </w:r>
      <w:r w:rsidRPr="00485CF3">
        <w:rPr>
          <w:rFonts w:asciiTheme="majorHAnsi" w:hAnsiTheme="majorHAnsi"/>
        </w:rPr>
        <w:t>Microsoft Visio, Rational Rose</w:t>
      </w:r>
    </w:p>
    <w:p w:rsidR="00BE458E" w:rsidRPr="00485CF3" w:rsidRDefault="00BE458E" w:rsidP="00B67E34">
      <w:pPr>
        <w:pStyle w:val="NoSpacing"/>
        <w:jc w:val="both"/>
        <w:rPr>
          <w:rFonts w:asciiTheme="majorHAnsi" w:hAnsiTheme="majorHAnsi"/>
        </w:rPr>
      </w:pPr>
    </w:p>
    <w:p w:rsidR="00E85C8C" w:rsidRPr="00485CF3" w:rsidRDefault="00E85C8C" w:rsidP="00B67E34">
      <w:pPr>
        <w:pStyle w:val="Heading1"/>
        <w:spacing w:before="0" w:after="0"/>
        <w:jc w:val="both"/>
        <w:rPr>
          <w:rFonts w:asciiTheme="majorHAnsi" w:hAnsiTheme="majorHAnsi"/>
          <w:szCs w:val="22"/>
        </w:rPr>
      </w:pPr>
      <w:r w:rsidRPr="00485CF3">
        <w:rPr>
          <w:rFonts w:asciiTheme="majorHAnsi" w:hAnsiTheme="majorHAnsi"/>
          <w:szCs w:val="22"/>
        </w:rPr>
        <w:t>EXPERIENCE</w:t>
      </w:r>
    </w:p>
    <w:p w:rsidR="00DD5DAE" w:rsidRDefault="00E92EA9" w:rsidP="00E92EA9">
      <w:pPr>
        <w:tabs>
          <w:tab w:val="left" w:pos="2160"/>
        </w:tabs>
        <w:rPr>
          <w:rFonts w:asciiTheme="majorHAnsi" w:hAnsiTheme="majorHAnsi"/>
          <w:b/>
          <w:bCs/>
          <w:sz w:val="22"/>
          <w:szCs w:val="22"/>
        </w:rPr>
      </w:pPr>
      <w:r w:rsidRPr="00485CF3">
        <w:rPr>
          <w:rFonts w:asciiTheme="majorHAnsi" w:hAnsiTheme="majorHAnsi"/>
          <w:b/>
          <w:bCs/>
          <w:sz w:val="22"/>
          <w:szCs w:val="22"/>
        </w:rPr>
        <w:t>Wells Fargo Home Mortgage</w:t>
      </w:r>
      <w:r w:rsidR="00AC164D">
        <w:rPr>
          <w:rFonts w:asciiTheme="majorHAnsi" w:hAnsiTheme="majorHAnsi"/>
          <w:b/>
          <w:bCs/>
          <w:sz w:val="22"/>
          <w:szCs w:val="22"/>
        </w:rPr>
        <w:t>, Des Moines, IA</w:t>
      </w:r>
      <w:r w:rsidR="00AC164D">
        <w:rPr>
          <w:rFonts w:asciiTheme="majorHAnsi" w:hAnsiTheme="majorHAnsi"/>
          <w:b/>
          <w:bCs/>
          <w:sz w:val="22"/>
          <w:szCs w:val="22"/>
        </w:rPr>
        <w:tab/>
      </w:r>
      <w:r w:rsidR="00AC164D">
        <w:rPr>
          <w:rFonts w:asciiTheme="majorHAnsi" w:hAnsiTheme="majorHAnsi"/>
          <w:b/>
          <w:bCs/>
          <w:sz w:val="22"/>
          <w:szCs w:val="22"/>
        </w:rPr>
        <w:tab/>
      </w:r>
      <w:r w:rsidR="00AC164D">
        <w:rPr>
          <w:rFonts w:asciiTheme="majorHAnsi" w:hAnsiTheme="majorHAnsi"/>
          <w:b/>
          <w:bCs/>
          <w:sz w:val="22"/>
          <w:szCs w:val="22"/>
        </w:rPr>
        <w:tab/>
      </w:r>
      <w:r w:rsidR="00AC164D">
        <w:rPr>
          <w:rFonts w:asciiTheme="majorHAnsi" w:hAnsiTheme="majorHAnsi"/>
          <w:b/>
          <w:bCs/>
          <w:sz w:val="22"/>
          <w:szCs w:val="22"/>
        </w:rPr>
        <w:tab/>
      </w:r>
      <w:r w:rsidR="00AC164D">
        <w:rPr>
          <w:rFonts w:asciiTheme="majorHAnsi" w:hAnsiTheme="majorHAnsi"/>
          <w:b/>
          <w:bCs/>
          <w:sz w:val="22"/>
          <w:szCs w:val="22"/>
        </w:rPr>
        <w:tab/>
      </w:r>
      <w:r w:rsidR="00DD5DAE">
        <w:rPr>
          <w:rFonts w:asciiTheme="majorHAnsi" w:hAnsiTheme="majorHAnsi"/>
          <w:b/>
          <w:bCs/>
          <w:sz w:val="22"/>
          <w:szCs w:val="22"/>
        </w:rPr>
        <w:t xml:space="preserve"> </w:t>
      </w:r>
    </w:p>
    <w:p w:rsidR="00485CF3" w:rsidRDefault="00AC164D" w:rsidP="00E92EA9">
      <w:pPr>
        <w:tabs>
          <w:tab w:val="left" w:pos="2160"/>
        </w:tabs>
        <w:rPr>
          <w:rFonts w:asciiTheme="majorHAnsi" w:hAnsiTheme="majorHAnsi"/>
          <w:b/>
          <w:bCs/>
          <w:sz w:val="22"/>
          <w:szCs w:val="22"/>
        </w:rPr>
      </w:pPr>
      <w:r>
        <w:rPr>
          <w:rFonts w:asciiTheme="majorHAnsi" w:hAnsiTheme="majorHAnsi"/>
          <w:b/>
          <w:bCs/>
          <w:sz w:val="22"/>
          <w:szCs w:val="22"/>
        </w:rPr>
        <w:t xml:space="preserve">May 2015 – Present </w:t>
      </w:r>
    </w:p>
    <w:p w:rsidR="00E92EA9" w:rsidRPr="00485CF3" w:rsidRDefault="00485CF3" w:rsidP="00E92EA9">
      <w:pPr>
        <w:tabs>
          <w:tab w:val="left" w:pos="2160"/>
        </w:tabs>
        <w:rPr>
          <w:rFonts w:asciiTheme="majorHAnsi" w:hAnsiTheme="majorHAnsi"/>
          <w:b/>
          <w:bCs/>
          <w:sz w:val="22"/>
          <w:szCs w:val="22"/>
        </w:rPr>
      </w:pPr>
      <w:r w:rsidRPr="00485CF3">
        <w:rPr>
          <w:rFonts w:asciiTheme="majorHAnsi" w:hAnsiTheme="majorHAnsi"/>
          <w:b/>
          <w:bCs/>
          <w:sz w:val="22"/>
          <w:szCs w:val="22"/>
        </w:rPr>
        <w:t>Business</w:t>
      </w:r>
      <w:r w:rsidR="00AC164D">
        <w:rPr>
          <w:rFonts w:asciiTheme="majorHAnsi" w:hAnsiTheme="majorHAnsi"/>
          <w:b/>
          <w:bCs/>
          <w:sz w:val="22"/>
          <w:szCs w:val="22"/>
        </w:rPr>
        <w:t xml:space="preserve"> Systems</w:t>
      </w:r>
      <w:r w:rsidRPr="00485CF3">
        <w:rPr>
          <w:rFonts w:asciiTheme="majorHAnsi" w:hAnsiTheme="majorHAnsi"/>
          <w:b/>
          <w:bCs/>
          <w:sz w:val="22"/>
          <w:szCs w:val="22"/>
        </w:rPr>
        <w:t xml:space="preserve"> Analyst</w:t>
      </w:r>
    </w:p>
    <w:p w:rsidR="00E92EA9" w:rsidRPr="00485CF3" w:rsidRDefault="00E92EA9" w:rsidP="00E92EA9">
      <w:pPr>
        <w:rPr>
          <w:rFonts w:asciiTheme="majorHAnsi" w:hAnsiTheme="majorHAnsi"/>
          <w:sz w:val="22"/>
          <w:szCs w:val="22"/>
        </w:rPr>
      </w:pPr>
      <w:r w:rsidRPr="00485CF3">
        <w:rPr>
          <w:rFonts w:asciiTheme="majorHAnsi" w:hAnsiTheme="majorHAnsi"/>
          <w:sz w:val="22"/>
          <w:szCs w:val="22"/>
        </w:rPr>
        <w:t>Wells Fargo Home Mortgage is the leading Home Mortgage providers in the US. The application was web based application CORE which provides a complete solution to HMC's and Borrower's Mortgage needs. The application covers all the phases of the Mortgage process. The application provides a more user friendly experience.</w:t>
      </w:r>
    </w:p>
    <w:p w:rsidR="00E92EA9" w:rsidRPr="00485CF3" w:rsidRDefault="00E92EA9" w:rsidP="00E92EA9">
      <w:pPr>
        <w:rPr>
          <w:rFonts w:asciiTheme="majorHAnsi" w:hAnsiTheme="majorHAnsi"/>
          <w:sz w:val="22"/>
          <w:szCs w:val="22"/>
        </w:rPr>
      </w:pPr>
    </w:p>
    <w:p w:rsidR="00E92EA9" w:rsidRPr="00485CF3" w:rsidRDefault="00E92EA9" w:rsidP="00E92EA9">
      <w:pPr>
        <w:pStyle w:val="NoSpacing"/>
        <w:jc w:val="both"/>
        <w:rPr>
          <w:rFonts w:asciiTheme="majorHAnsi" w:hAnsiTheme="majorHAnsi"/>
          <w:b/>
          <w:bCs/>
        </w:rPr>
      </w:pPr>
      <w:r w:rsidRPr="00485CF3">
        <w:rPr>
          <w:rFonts w:asciiTheme="majorHAnsi" w:hAnsiTheme="majorHAnsi"/>
          <w:b/>
          <w:bCs/>
          <w:u w:val="single"/>
        </w:rPr>
        <w:t>Responsibilities:</w:t>
      </w:r>
    </w:p>
    <w:p w:rsidR="00E92EA9" w:rsidRPr="00485CF3" w:rsidRDefault="00E92EA9" w:rsidP="00E92EA9">
      <w:pPr>
        <w:pStyle w:val="NoSpacing"/>
        <w:numPr>
          <w:ilvl w:val="0"/>
          <w:numId w:val="28"/>
        </w:numPr>
        <w:ind w:left="360"/>
        <w:jc w:val="both"/>
        <w:rPr>
          <w:rFonts w:asciiTheme="majorHAnsi" w:hAnsiTheme="majorHAnsi"/>
        </w:rPr>
      </w:pPr>
      <w:r w:rsidRPr="00485CF3">
        <w:rPr>
          <w:rFonts w:asciiTheme="majorHAnsi" w:hAnsiTheme="majorHAnsi"/>
        </w:rPr>
        <w:t>Organized JAD Sessions to resolve issues and conflicts, and to arrive at quick agreements regarding the system architecture design</w:t>
      </w:r>
    </w:p>
    <w:p w:rsidR="00E92EA9" w:rsidRPr="00485CF3" w:rsidRDefault="00E92EA9" w:rsidP="00E92EA9">
      <w:pPr>
        <w:pStyle w:val="NoSpacing"/>
        <w:numPr>
          <w:ilvl w:val="0"/>
          <w:numId w:val="28"/>
        </w:numPr>
        <w:ind w:left="360"/>
        <w:jc w:val="both"/>
        <w:rPr>
          <w:rFonts w:asciiTheme="majorHAnsi" w:hAnsiTheme="majorHAnsi"/>
        </w:rPr>
      </w:pPr>
      <w:r w:rsidRPr="00485CF3">
        <w:rPr>
          <w:rFonts w:asciiTheme="majorHAnsi" w:hAnsiTheme="majorHAnsi"/>
        </w:rPr>
        <w:t>Involved in the review of requirements with functional manager and technical specialists of the application</w:t>
      </w:r>
    </w:p>
    <w:p w:rsidR="00E92EA9" w:rsidRPr="00485CF3" w:rsidRDefault="00E92EA9" w:rsidP="00E92EA9">
      <w:pPr>
        <w:pStyle w:val="NoSpacing"/>
        <w:numPr>
          <w:ilvl w:val="0"/>
          <w:numId w:val="28"/>
        </w:numPr>
        <w:ind w:left="360"/>
        <w:jc w:val="both"/>
        <w:rPr>
          <w:rFonts w:asciiTheme="majorHAnsi" w:hAnsiTheme="majorHAnsi"/>
        </w:rPr>
      </w:pPr>
      <w:r w:rsidRPr="00485CF3">
        <w:rPr>
          <w:rFonts w:asciiTheme="majorHAnsi" w:hAnsiTheme="majorHAnsi"/>
        </w:rPr>
        <w:t>Designed and executed Test Plans and Test Cases and generated Test Scripts and Test scenarios.</w:t>
      </w:r>
    </w:p>
    <w:p w:rsidR="00E92EA9" w:rsidRPr="00485CF3" w:rsidRDefault="00E92EA9" w:rsidP="00E92EA9">
      <w:pPr>
        <w:pStyle w:val="NoSpacing"/>
        <w:numPr>
          <w:ilvl w:val="0"/>
          <w:numId w:val="28"/>
        </w:numPr>
        <w:ind w:left="360"/>
        <w:jc w:val="both"/>
        <w:rPr>
          <w:rFonts w:asciiTheme="majorHAnsi" w:hAnsiTheme="majorHAnsi"/>
        </w:rPr>
      </w:pPr>
      <w:r w:rsidRPr="00485CF3">
        <w:rPr>
          <w:rFonts w:asciiTheme="majorHAnsi" w:hAnsiTheme="majorHAnsi"/>
        </w:rPr>
        <w:t>Coordinated User Acceptance Testing with the UAT group to ensure the correct business logic.</w:t>
      </w:r>
    </w:p>
    <w:p w:rsidR="00E92EA9" w:rsidRPr="00485CF3" w:rsidRDefault="00E92EA9" w:rsidP="00E92EA9">
      <w:pPr>
        <w:pStyle w:val="NoSpacing"/>
        <w:numPr>
          <w:ilvl w:val="0"/>
          <w:numId w:val="28"/>
        </w:numPr>
        <w:ind w:left="360"/>
        <w:jc w:val="both"/>
        <w:rPr>
          <w:rFonts w:asciiTheme="majorHAnsi" w:hAnsiTheme="majorHAnsi"/>
        </w:rPr>
      </w:pPr>
      <w:r w:rsidRPr="00485CF3">
        <w:rPr>
          <w:rFonts w:asciiTheme="majorHAnsi" w:hAnsiTheme="majorHAnsi"/>
        </w:rPr>
        <w:t>Worked closely with end-users and developer to develop a detailed understanding of the opportunities for improvement, then gathered requirements and prepared a comprehensive set of documents to define the specifications and business value of the system</w:t>
      </w:r>
    </w:p>
    <w:p w:rsidR="00E92EA9" w:rsidRPr="00485CF3" w:rsidRDefault="00E92EA9" w:rsidP="00E92EA9">
      <w:pPr>
        <w:pStyle w:val="NoSpacing"/>
        <w:numPr>
          <w:ilvl w:val="0"/>
          <w:numId w:val="28"/>
        </w:numPr>
        <w:ind w:left="360"/>
        <w:jc w:val="both"/>
        <w:rPr>
          <w:rFonts w:asciiTheme="majorHAnsi" w:hAnsiTheme="majorHAnsi"/>
        </w:rPr>
      </w:pPr>
      <w:r w:rsidRPr="00485CF3">
        <w:rPr>
          <w:rFonts w:asciiTheme="majorHAnsi" w:hAnsiTheme="majorHAnsi"/>
        </w:rPr>
        <w:t>Analyzed production issues and worked with the IT development team to determine root cause analysis, timeline of events an</w:t>
      </w:r>
      <w:r w:rsidR="00281D2E">
        <w:rPr>
          <w:rFonts w:asciiTheme="majorHAnsi" w:hAnsiTheme="majorHAnsi"/>
        </w:rPr>
        <w:t xml:space="preserve">d open HP Quality Central (HP </w:t>
      </w:r>
      <w:r w:rsidRPr="00485CF3">
        <w:rPr>
          <w:rFonts w:asciiTheme="majorHAnsi" w:hAnsiTheme="majorHAnsi"/>
        </w:rPr>
        <w:t>ALM) tickets for releasing fixes in future maintenance releases.</w:t>
      </w:r>
    </w:p>
    <w:p w:rsidR="00E92EA9" w:rsidRPr="00485CF3" w:rsidRDefault="00E92EA9" w:rsidP="00E92EA9">
      <w:pPr>
        <w:pStyle w:val="NoSpacing"/>
        <w:numPr>
          <w:ilvl w:val="0"/>
          <w:numId w:val="28"/>
        </w:numPr>
        <w:ind w:left="360"/>
        <w:jc w:val="both"/>
        <w:rPr>
          <w:rFonts w:asciiTheme="majorHAnsi" w:hAnsiTheme="majorHAnsi"/>
        </w:rPr>
      </w:pPr>
      <w:r w:rsidRPr="00485CF3">
        <w:rPr>
          <w:rFonts w:asciiTheme="majorHAnsi" w:hAnsiTheme="majorHAnsi"/>
        </w:rPr>
        <w:t>Analyzed the Data flow and UML Diagrams.</w:t>
      </w:r>
    </w:p>
    <w:p w:rsidR="00E92EA9" w:rsidRPr="00485CF3" w:rsidRDefault="00E92EA9" w:rsidP="00E92EA9">
      <w:pPr>
        <w:pStyle w:val="NoSpacing"/>
        <w:numPr>
          <w:ilvl w:val="0"/>
          <w:numId w:val="28"/>
        </w:numPr>
        <w:ind w:left="360"/>
        <w:jc w:val="both"/>
        <w:rPr>
          <w:rFonts w:asciiTheme="majorHAnsi" w:hAnsiTheme="majorHAnsi"/>
        </w:rPr>
      </w:pPr>
      <w:r w:rsidRPr="00485CF3">
        <w:rPr>
          <w:rFonts w:asciiTheme="majorHAnsi" w:hAnsiTheme="majorHAnsi"/>
        </w:rPr>
        <w:t>Worked with Business Area Experts and Subject matter experts to understand the business requirements.</w:t>
      </w:r>
    </w:p>
    <w:p w:rsidR="00E92EA9" w:rsidRPr="00485CF3" w:rsidRDefault="00E92EA9" w:rsidP="00E92EA9">
      <w:pPr>
        <w:pStyle w:val="NoSpacing"/>
        <w:numPr>
          <w:ilvl w:val="0"/>
          <w:numId w:val="28"/>
        </w:numPr>
        <w:ind w:left="360"/>
        <w:jc w:val="both"/>
        <w:rPr>
          <w:rFonts w:asciiTheme="majorHAnsi" w:hAnsiTheme="majorHAnsi"/>
        </w:rPr>
      </w:pPr>
      <w:r w:rsidRPr="00485CF3">
        <w:rPr>
          <w:rFonts w:asciiTheme="majorHAnsi" w:hAnsiTheme="majorHAnsi"/>
        </w:rPr>
        <w:t xml:space="preserve">Monitored the Defect Tracking Process and generated customized graphs and reports for the client using </w:t>
      </w:r>
      <w:r w:rsidR="00281D2E">
        <w:rPr>
          <w:rFonts w:asciiTheme="majorHAnsi" w:hAnsiTheme="majorHAnsi"/>
        </w:rPr>
        <w:t>ALM</w:t>
      </w:r>
      <w:r w:rsidRPr="00485CF3">
        <w:rPr>
          <w:rFonts w:asciiTheme="majorHAnsi" w:hAnsiTheme="majorHAnsi"/>
        </w:rPr>
        <w:t>.</w:t>
      </w:r>
    </w:p>
    <w:p w:rsidR="00E92EA9" w:rsidRPr="00485CF3" w:rsidRDefault="00E92EA9" w:rsidP="00E92EA9">
      <w:pPr>
        <w:pStyle w:val="NoSpacing"/>
        <w:numPr>
          <w:ilvl w:val="0"/>
          <w:numId w:val="28"/>
        </w:numPr>
        <w:ind w:left="360"/>
        <w:jc w:val="both"/>
        <w:rPr>
          <w:rFonts w:asciiTheme="majorHAnsi" w:hAnsiTheme="majorHAnsi"/>
        </w:rPr>
      </w:pPr>
      <w:r w:rsidRPr="00485CF3">
        <w:rPr>
          <w:rFonts w:asciiTheme="majorHAnsi" w:hAnsiTheme="majorHAnsi"/>
        </w:rPr>
        <w:t>Analyzed operating procedures and policies on an ongoing basis and recommended and implemented improvement plans where appropriate.</w:t>
      </w:r>
    </w:p>
    <w:p w:rsidR="00E92EA9" w:rsidRPr="00485CF3" w:rsidRDefault="00E92EA9" w:rsidP="00E92EA9">
      <w:pPr>
        <w:pStyle w:val="NoSpacing"/>
        <w:numPr>
          <w:ilvl w:val="0"/>
          <w:numId w:val="28"/>
        </w:numPr>
        <w:ind w:left="360"/>
        <w:jc w:val="both"/>
        <w:rPr>
          <w:rFonts w:asciiTheme="majorHAnsi" w:hAnsiTheme="majorHAnsi"/>
        </w:rPr>
      </w:pPr>
      <w:r w:rsidRPr="00485CF3">
        <w:rPr>
          <w:rFonts w:asciiTheme="majorHAnsi" w:hAnsiTheme="majorHAnsi"/>
        </w:rPr>
        <w:t xml:space="preserve">Understood core processes of the departments to provide input on re-engineering or streamlining opportunities. </w:t>
      </w:r>
    </w:p>
    <w:p w:rsidR="00E92EA9" w:rsidRPr="00485CF3" w:rsidRDefault="00E92EA9" w:rsidP="00E92EA9">
      <w:pPr>
        <w:pStyle w:val="NoSpacing"/>
        <w:numPr>
          <w:ilvl w:val="0"/>
          <w:numId w:val="28"/>
        </w:numPr>
        <w:ind w:left="360"/>
        <w:jc w:val="both"/>
        <w:rPr>
          <w:rFonts w:asciiTheme="majorHAnsi" w:hAnsiTheme="majorHAnsi"/>
        </w:rPr>
      </w:pPr>
      <w:r w:rsidRPr="00485CF3">
        <w:rPr>
          <w:rFonts w:asciiTheme="majorHAnsi" w:hAnsiTheme="majorHAnsi"/>
        </w:rPr>
        <w:t xml:space="preserve">Opened several high severity defects in HP ALM to track and managed the defect lifecycle. </w:t>
      </w:r>
    </w:p>
    <w:p w:rsidR="00E92EA9" w:rsidRPr="00485CF3" w:rsidRDefault="00E92EA9" w:rsidP="00E92EA9">
      <w:pPr>
        <w:pStyle w:val="NoSpacing"/>
        <w:numPr>
          <w:ilvl w:val="0"/>
          <w:numId w:val="28"/>
        </w:numPr>
        <w:ind w:left="360"/>
        <w:jc w:val="both"/>
        <w:rPr>
          <w:rFonts w:asciiTheme="majorHAnsi" w:hAnsiTheme="majorHAnsi"/>
        </w:rPr>
      </w:pPr>
      <w:r w:rsidRPr="00485CF3">
        <w:rPr>
          <w:rFonts w:asciiTheme="majorHAnsi" w:hAnsiTheme="majorHAnsi"/>
        </w:rPr>
        <w:t>Worked with the development team to resolve all the defects and updated the results of re-testing of defects in HP ALM.</w:t>
      </w:r>
    </w:p>
    <w:p w:rsidR="00281D2E" w:rsidRDefault="00E92EA9" w:rsidP="00E92EA9">
      <w:pPr>
        <w:pStyle w:val="NoSpacing"/>
        <w:numPr>
          <w:ilvl w:val="0"/>
          <w:numId w:val="28"/>
        </w:numPr>
        <w:ind w:left="360"/>
        <w:jc w:val="both"/>
        <w:rPr>
          <w:rFonts w:asciiTheme="majorHAnsi" w:hAnsiTheme="majorHAnsi"/>
        </w:rPr>
      </w:pPr>
      <w:r w:rsidRPr="00281D2E">
        <w:rPr>
          <w:rFonts w:asciiTheme="majorHAnsi" w:hAnsiTheme="majorHAnsi"/>
        </w:rPr>
        <w:t xml:space="preserve">Met with client groups to determine user requirements and goals. </w:t>
      </w:r>
    </w:p>
    <w:p w:rsidR="00E92EA9" w:rsidRPr="00281D2E" w:rsidRDefault="00E92EA9" w:rsidP="00E92EA9">
      <w:pPr>
        <w:pStyle w:val="NoSpacing"/>
        <w:numPr>
          <w:ilvl w:val="0"/>
          <w:numId w:val="28"/>
        </w:numPr>
        <w:ind w:left="360"/>
        <w:jc w:val="both"/>
        <w:rPr>
          <w:rFonts w:asciiTheme="majorHAnsi" w:hAnsiTheme="majorHAnsi"/>
        </w:rPr>
      </w:pPr>
      <w:r w:rsidRPr="00281D2E">
        <w:rPr>
          <w:rFonts w:asciiTheme="majorHAnsi" w:hAnsiTheme="majorHAnsi"/>
        </w:rPr>
        <w:t>Analyzed business requirements and segregated them into high level and low level Use Cases, activity diagrams / State Chart Diagrams and Robustness Diagram using MS Visio according to UML</w:t>
      </w:r>
      <w:r w:rsidR="00DD5DAE">
        <w:rPr>
          <w:rFonts w:asciiTheme="majorHAnsi" w:hAnsiTheme="majorHAnsi"/>
        </w:rPr>
        <w:t xml:space="preserve"> </w:t>
      </w:r>
      <w:r w:rsidRPr="00281D2E">
        <w:rPr>
          <w:rFonts w:asciiTheme="majorHAnsi" w:hAnsiTheme="majorHAnsi"/>
        </w:rPr>
        <w:t>methodology, thus defining the Data Process Models.</w:t>
      </w:r>
    </w:p>
    <w:p w:rsidR="00E92EA9" w:rsidRPr="00485CF3" w:rsidRDefault="00E92EA9" w:rsidP="00E92EA9">
      <w:pPr>
        <w:pStyle w:val="NoSpacing"/>
        <w:numPr>
          <w:ilvl w:val="0"/>
          <w:numId w:val="28"/>
        </w:numPr>
        <w:ind w:left="360"/>
        <w:jc w:val="both"/>
        <w:rPr>
          <w:rFonts w:asciiTheme="majorHAnsi" w:hAnsiTheme="majorHAnsi"/>
        </w:rPr>
      </w:pPr>
      <w:r w:rsidRPr="00485CF3">
        <w:rPr>
          <w:rFonts w:asciiTheme="majorHAnsi" w:hAnsiTheme="majorHAnsi"/>
        </w:rPr>
        <w:t>Created different tables in MS Access for every module.</w:t>
      </w:r>
    </w:p>
    <w:p w:rsidR="00E92EA9" w:rsidRPr="00485CF3" w:rsidRDefault="00E92EA9" w:rsidP="00E92EA9">
      <w:pPr>
        <w:pStyle w:val="NoSpacing"/>
        <w:numPr>
          <w:ilvl w:val="0"/>
          <w:numId w:val="28"/>
        </w:numPr>
        <w:ind w:left="360"/>
        <w:jc w:val="both"/>
        <w:rPr>
          <w:rFonts w:asciiTheme="majorHAnsi" w:hAnsiTheme="majorHAnsi"/>
        </w:rPr>
      </w:pPr>
      <w:r w:rsidRPr="00485CF3">
        <w:rPr>
          <w:rFonts w:asciiTheme="majorHAnsi" w:hAnsiTheme="majorHAnsi"/>
        </w:rPr>
        <w:t>Prepared Test plans, Test Cases based on business requirements using Quality Center.</w:t>
      </w:r>
    </w:p>
    <w:p w:rsidR="00E92EA9" w:rsidRPr="00485CF3" w:rsidRDefault="00E92EA9" w:rsidP="00E92EA9">
      <w:pPr>
        <w:suppressAutoHyphens/>
        <w:jc w:val="both"/>
        <w:rPr>
          <w:rFonts w:asciiTheme="majorHAnsi" w:hAnsiTheme="majorHAnsi"/>
          <w:bCs/>
          <w:sz w:val="22"/>
          <w:szCs w:val="22"/>
        </w:rPr>
      </w:pPr>
      <w:r w:rsidRPr="00485CF3">
        <w:rPr>
          <w:rFonts w:asciiTheme="majorHAnsi" w:hAnsiTheme="majorHAnsi"/>
          <w:b/>
          <w:bCs/>
          <w:sz w:val="22"/>
          <w:szCs w:val="22"/>
          <w:u w:val="single"/>
        </w:rPr>
        <w:t>Environment:</w:t>
      </w:r>
      <w:r w:rsidR="00DD5DAE">
        <w:rPr>
          <w:rFonts w:asciiTheme="majorHAnsi" w:hAnsiTheme="majorHAnsi"/>
          <w:b/>
          <w:bCs/>
          <w:sz w:val="22"/>
          <w:szCs w:val="22"/>
          <w:u w:val="single"/>
        </w:rPr>
        <w:t xml:space="preserve"> </w:t>
      </w:r>
      <w:r w:rsidRPr="00485CF3">
        <w:rPr>
          <w:rFonts w:asciiTheme="majorHAnsi" w:hAnsiTheme="majorHAnsi"/>
          <w:bCs/>
          <w:sz w:val="22"/>
          <w:szCs w:val="22"/>
        </w:rPr>
        <w:t>JAD, UML,</w:t>
      </w:r>
      <w:r w:rsidR="00DD5DAE">
        <w:rPr>
          <w:rFonts w:asciiTheme="majorHAnsi" w:hAnsiTheme="majorHAnsi"/>
          <w:bCs/>
          <w:sz w:val="22"/>
          <w:szCs w:val="22"/>
        </w:rPr>
        <w:t xml:space="preserve"> </w:t>
      </w:r>
      <w:r w:rsidRPr="00485CF3">
        <w:rPr>
          <w:rFonts w:asciiTheme="majorHAnsi" w:hAnsiTheme="majorHAnsi"/>
          <w:bCs/>
          <w:sz w:val="22"/>
          <w:szCs w:val="22"/>
        </w:rPr>
        <w:t>Oracle/Unix, SQL Developer, SQL PLUS, HP Quality Center/ALM.</w:t>
      </w:r>
    </w:p>
    <w:p w:rsidR="00E92EA9" w:rsidRPr="00485CF3" w:rsidRDefault="00E92EA9" w:rsidP="00B67E34">
      <w:pPr>
        <w:jc w:val="both"/>
        <w:rPr>
          <w:rFonts w:asciiTheme="majorHAnsi" w:hAnsiTheme="majorHAnsi" w:cs="Arial"/>
          <w:b/>
          <w:color w:val="263238"/>
          <w:sz w:val="22"/>
          <w:szCs w:val="22"/>
        </w:rPr>
      </w:pPr>
    </w:p>
    <w:p w:rsidR="00DD5DAE" w:rsidRDefault="00DD5DAE" w:rsidP="00485CF3">
      <w:pPr>
        <w:textAlignment w:val="baseline"/>
        <w:rPr>
          <w:rFonts w:asciiTheme="majorHAnsi" w:hAnsiTheme="majorHAnsi" w:cs="Segoe UI"/>
          <w:b/>
          <w:bCs/>
          <w:color w:val="000000"/>
          <w:sz w:val="22"/>
          <w:szCs w:val="22"/>
        </w:rPr>
      </w:pPr>
    </w:p>
    <w:p w:rsidR="00DD5DAE" w:rsidRDefault="00DD5DAE" w:rsidP="00485CF3">
      <w:pPr>
        <w:textAlignment w:val="baseline"/>
        <w:rPr>
          <w:rFonts w:asciiTheme="majorHAnsi" w:hAnsiTheme="majorHAnsi" w:cs="Segoe UI"/>
          <w:b/>
          <w:bCs/>
          <w:color w:val="000000"/>
          <w:sz w:val="22"/>
          <w:szCs w:val="22"/>
        </w:rPr>
      </w:pPr>
    </w:p>
    <w:p w:rsidR="00DD5DAE" w:rsidRDefault="00DD5DAE" w:rsidP="00485CF3">
      <w:pPr>
        <w:textAlignment w:val="baseline"/>
        <w:rPr>
          <w:rFonts w:asciiTheme="majorHAnsi" w:hAnsiTheme="majorHAnsi" w:cs="Segoe UI"/>
          <w:b/>
          <w:bCs/>
          <w:color w:val="000000"/>
          <w:sz w:val="22"/>
          <w:szCs w:val="22"/>
        </w:rPr>
      </w:pPr>
    </w:p>
    <w:p w:rsidR="00DD5DAE" w:rsidRDefault="00DD5DAE" w:rsidP="00485CF3">
      <w:pPr>
        <w:textAlignment w:val="baseline"/>
        <w:rPr>
          <w:rFonts w:asciiTheme="majorHAnsi" w:hAnsiTheme="majorHAnsi" w:cs="Segoe UI"/>
          <w:b/>
          <w:bCs/>
          <w:color w:val="000000"/>
          <w:sz w:val="22"/>
          <w:szCs w:val="22"/>
        </w:rPr>
      </w:pPr>
    </w:p>
    <w:p w:rsidR="00DD5DAE" w:rsidRDefault="00485CF3" w:rsidP="00485CF3">
      <w:pPr>
        <w:textAlignment w:val="baseline"/>
        <w:rPr>
          <w:rFonts w:asciiTheme="majorHAnsi" w:hAnsiTheme="majorHAnsi" w:cs="Segoe UI"/>
          <w:b/>
          <w:color w:val="000000"/>
          <w:sz w:val="22"/>
          <w:szCs w:val="22"/>
        </w:rPr>
      </w:pPr>
      <w:r w:rsidRPr="00485CF3">
        <w:rPr>
          <w:rFonts w:asciiTheme="majorHAnsi" w:hAnsiTheme="majorHAnsi" w:cs="Segoe UI"/>
          <w:b/>
          <w:bCs/>
          <w:color w:val="000000"/>
          <w:sz w:val="22"/>
          <w:szCs w:val="22"/>
        </w:rPr>
        <w:lastRenderedPageBreak/>
        <w:t>JP Morgan Chase</w:t>
      </w:r>
      <w:r w:rsidRPr="00485CF3">
        <w:rPr>
          <w:rFonts w:asciiTheme="majorHAnsi" w:hAnsiTheme="majorHAnsi" w:cs="Segoe UI"/>
          <w:b/>
          <w:color w:val="000000"/>
          <w:sz w:val="22"/>
          <w:szCs w:val="22"/>
        </w:rPr>
        <w:t xml:space="preserve">, </w:t>
      </w:r>
      <w:r>
        <w:rPr>
          <w:rFonts w:asciiTheme="majorHAnsi" w:hAnsiTheme="majorHAnsi" w:cs="Segoe UI"/>
          <w:b/>
          <w:color w:val="000000"/>
          <w:sz w:val="22"/>
          <w:szCs w:val="22"/>
        </w:rPr>
        <w:t>Salem, NH</w:t>
      </w:r>
      <w:r w:rsidR="00AC164D">
        <w:rPr>
          <w:rFonts w:asciiTheme="majorHAnsi" w:hAnsiTheme="majorHAnsi" w:cs="Segoe UI"/>
          <w:b/>
          <w:color w:val="000000"/>
          <w:sz w:val="22"/>
          <w:szCs w:val="22"/>
        </w:rPr>
        <w:tab/>
      </w:r>
      <w:r w:rsidR="00AC164D">
        <w:rPr>
          <w:rFonts w:asciiTheme="majorHAnsi" w:hAnsiTheme="majorHAnsi" w:cs="Segoe UI"/>
          <w:b/>
          <w:color w:val="000000"/>
          <w:sz w:val="22"/>
          <w:szCs w:val="22"/>
        </w:rPr>
        <w:tab/>
      </w:r>
      <w:r w:rsidR="00AC164D">
        <w:rPr>
          <w:rFonts w:asciiTheme="majorHAnsi" w:hAnsiTheme="majorHAnsi" w:cs="Segoe UI"/>
          <w:b/>
          <w:color w:val="000000"/>
          <w:sz w:val="22"/>
          <w:szCs w:val="22"/>
        </w:rPr>
        <w:tab/>
      </w:r>
      <w:r w:rsidR="00AC164D">
        <w:rPr>
          <w:rFonts w:asciiTheme="majorHAnsi" w:hAnsiTheme="majorHAnsi" w:cs="Segoe UI"/>
          <w:b/>
          <w:color w:val="000000"/>
          <w:sz w:val="22"/>
          <w:szCs w:val="22"/>
        </w:rPr>
        <w:tab/>
      </w:r>
      <w:r w:rsidR="00AC164D">
        <w:rPr>
          <w:rFonts w:asciiTheme="majorHAnsi" w:hAnsiTheme="majorHAnsi" w:cs="Segoe UI"/>
          <w:b/>
          <w:color w:val="000000"/>
          <w:sz w:val="22"/>
          <w:szCs w:val="22"/>
        </w:rPr>
        <w:tab/>
      </w:r>
      <w:r w:rsidR="00AC164D">
        <w:rPr>
          <w:rFonts w:asciiTheme="majorHAnsi" w:hAnsiTheme="majorHAnsi" w:cs="Segoe UI"/>
          <w:b/>
          <w:color w:val="000000"/>
          <w:sz w:val="22"/>
          <w:szCs w:val="22"/>
        </w:rPr>
        <w:tab/>
      </w:r>
      <w:r w:rsidR="00AC164D">
        <w:rPr>
          <w:rFonts w:asciiTheme="majorHAnsi" w:hAnsiTheme="majorHAnsi" w:cs="Segoe UI"/>
          <w:b/>
          <w:color w:val="000000"/>
          <w:sz w:val="22"/>
          <w:szCs w:val="22"/>
        </w:rPr>
        <w:tab/>
      </w:r>
      <w:r w:rsidR="00AC164D">
        <w:rPr>
          <w:rFonts w:asciiTheme="majorHAnsi" w:hAnsiTheme="majorHAnsi" w:cs="Segoe UI"/>
          <w:b/>
          <w:color w:val="000000"/>
          <w:sz w:val="22"/>
          <w:szCs w:val="22"/>
        </w:rPr>
        <w:tab/>
        <w:t xml:space="preserve"> </w:t>
      </w:r>
    </w:p>
    <w:p w:rsidR="00485CF3" w:rsidRPr="00485CF3" w:rsidRDefault="00AC164D" w:rsidP="00485CF3">
      <w:pPr>
        <w:textAlignment w:val="baseline"/>
        <w:rPr>
          <w:rFonts w:asciiTheme="majorHAnsi" w:hAnsiTheme="majorHAnsi" w:cs="Segoe UI"/>
          <w:b/>
          <w:color w:val="000000"/>
          <w:sz w:val="22"/>
          <w:szCs w:val="22"/>
        </w:rPr>
      </w:pPr>
      <w:r>
        <w:rPr>
          <w:rFonts w:asciiTheme="majorHAnsi" w:hAnsiTheme="majorHAnsi" w:cs="Segoe UI"/>
          <w:b/>
          <w:color w:val="000000"/>
          <w:sz w:val="22"/>
          <w:szCs w:val="22"/>
        </w:rPr>
        <w:t>Jan 2014 – Mar 2015</w:t>
      </w:r>
    </w:p>
    <w:p w:rsidR="00485CF3" w:rsidRPr="00485CF3" w:rsidRDefault="00485CF3" w:rsidP="00485CF3">
      <w:pPr>
        <w:textAlignment w:val="baseline"/>
        <w:rPr>
          <w:rFonts w:asciiTheme="majorHAnsi" w:hAnsiTheme="majorHAnsi" w:cs="Segoe UI"/>
          <w:b/>
          <w:color w:val="000000"/>
          <w:sz w:val="22"/>
          <w:szCs w:val="22"/>
        </w:rPr>
      </w:pPr>
      <w:r w:rsidRPr="00485CF3">
        <w:rPr>
          <w:rFonts w:asciiTheme="majorHAnsi" w:hAnsiTheme="majorHAnsi" w:cs="Segoe UI"/>
          <w:b/>
          <w:bCs/>
          <w:color w:val="000000"/>
          <w:sz w:val="22"/>
          <w:szCs w:val="22"/>
        </w:rPr>
        <w:t>Business Analyst</w:t>
      </w:r>
      <w:r w:rsidRPr="00485CF3">
        <w:rPr>
          <w:rFonts w:asciiTheme="majorHAnsi" w:hAnsiTheme="majorHAnsi" w:cs="Segoe UI"/>
          <w:b/>
          <w:color w:val="000000"/>
          <w:sz w:val="22"/>
          <w:szCs w:val="22"/>
        </w:rPr>
        <w:t> </w:t>
      </w:r>
    </w:p>
    <w:p w:rsidR="00485CF3" w:rsidRPr="00485CF3" w:rsidRDefault="00485CF3" w:rsidP="00485CF3">
      <w:pPr>
        <w:textAlignment w:val="baseline"/>
        <w:rPr>
          <w:rFonts w:asciiTheme="majorHAnsi" w:hAnsiTheme="majorHAnsi" w:cs="Segoe UI"/>
          <w:color w:val="000000"/>
          <w:sz w:val="22"/>
          <w:szCs w:val="22"/>
        </w:rPr>
      </w:pPr>
      <w:r w:rsidRPr="00485CF3">
        <w:rPr>
          <w:rFonts w:asciiTheme="majorHAnsi" w:hAnsiTheme="majorHAnsi" w:cs="Segoe UI"/>
          <w:bCs/>
          <w:color w:val="000000"/>
          <w:sz w:val="22"/>
          <w:szCs w:val="22"/>
        </w:rPr>
        <w:t>JPMC is one of the oldest (200 years) and leading financial institution in the United States with assets of 2.4 trillion. It operates in 60 countries with 260,000 employees serving millions of consumer, small business, corporate, institutional and government clients. </w:t>
      </w:r>
      <w:r w:rsidRPr="00485CF3">
        <w:rPr>
          <w:rFonts w:asciiTheme="majorHAnsi" w:hAnsiTheme="majorHAnsi" w:cs="Segoe UI"/>
          <w:color w:val="000000"/>
          <w:sz w:val="22"/>
          <w:szCs w:val="22"/>
        </w:rPr>
        <w:t> </w:t>
      </w:r>
    </w:p>
    <w:p w:rsidR="00485CF3" w:rsidRPr="00485CF3" w:rsidRDefault="00485CF3" w:rsidP="00485CF3">
      <w:pPr>
        <w:textAlignment w:val="baseline"/>
        <w:rPr>
          <w:rFonts w:asciiTheme="majorHAnsi" w:hAnsiTheme="majorHAnsi" w:cs="Segoe UI"/>
          <w:color w:val="000000"/>
          <w:sz w:val="22"/>
          <w:szCs w:val="22"/>
        </w:rPr>
      </w:pPr>
      <w:r w:rsidRPr="00485CF3">
        <w:rPr>
          <w:rFonts w:asciiTheme="majorHAnsi" w:hAnsiTheme="majorHAnsi" w:cs="Segoe UI"/>
          <w:bCs/>
          <w:color w:val="000000"/>
          <w:sz w:val="22"/>
          <w:szCs w:val="22"/>
        </w:rPr>
        <w:t xml:space="preserve">The objective of the project </w:t>
      </w:r>
      <w:r w:rsidR="00281D2E">
        <w:rPr>
          <w:rFonts w:asciiTheme="majorHAnsi" w:hAnsiTheme="majorHAnsi" w:cs="Segoe UI"/>
          <w:bCs/>
          <w:color w:val="000000"/>
          <w:sz w:val="22"/>
          <w:szCs w:val="22"/>
        </w:rPr>
        <w:t>wa</w:t>
      </w:r>
      <w:r w:rsidRPr="00485CF3">
        <w:rPr>
          <w:rFonts w:asciiTheme="majorHAnsi" w:hAnsiTheme="majorHAnsi" w:cs="Segoe UI"/>
          <w:bCs/>
          <w:color w:val="000000"/>
          <w:sz w:val="22"/>
          <w:szCs w:val="22"/>
        </w:rPr>
        <w:t>s to automate</w:t>
      </w:r>
      <w:r w:rsidR="00281D2E">
        <w:rPr>
          <w:rFonts w:asciiTheme="majorHAnsi" w:hAnsiTheme="majorHAnsi" w:cs="Segoe UI"/>
          <w:bCs/>
          <w:color w:val="000000"/>
          <w:sz w:val="22"/>
          <w:szCs w:val="22"/>
        </w:rPr>
        <w:t xml:space="preserve"> and further enhance</w:t>
      </w:r>
      <w:r w:rsidRPr="00485CF3">
        <w:rPr>
          <w:rFonts w:asciiTheme="majorHAnsi" w:hAnsiTheme="majorHAnsi" w:cs="Segoe UI"/>
          <w:bCs/>
          <w:color w:val="000000"/>
          <w:sz w:val="22"/>
          <w:szCs w:val="22"/>
        </w:rPr>
        <w:t xml:space="preserve"> the</w:t>
      </w:r>
      <w:r w:rsidR="00281D2E">
        <w:rPr>
          <w:rFonts w:asciiTheme="majorHAnsi" w:hAnsiTheme="majorHAnsi" w:cs="Segoe UI"/>
          <w:bCs/>
          <w:color w:val="000000"/>
          <w:sz w:val="22"/>
          <w:szCs w:val="22"/>
        </w:rPr>
        <w:t>ir</w:t>
      </w:r>
      <w:r w:rsidR="00DD5DAE">
        <w:rPr>
          <w:rFonts w:asciiTheme="majorHAnsi" w:hAnsiTheme="majorHAnsi" w:cs="Segoe UI"/>
          <w:bCs/>
          <w:color w:val="000000"/>
          <w:sz w:val="22"/>
          <w:szCs w:val="22"/>
        </w:rPr>
        <w:t xml:space="preserve"> </w:t>
      </w:r>
      <w:r>
        <w:rPr>
          <w:rFonts w:asciiTheme="majorHAnsi" w:hAnsiTheme="majorHAnsi" w:cs="Segoe UI"/>
          <w:bCs/>
          <w:color w:val="000000"/>
          <w:sz w:val="22"/>
          <w:szCs w:val="22"/>
        </w:rPr>
        <w:t>mortgage origination</w:t>
      </w:r>
      <w:r w:rsidRPr="00485CF3">
        <w:rPr>
          <w:rFonts w:asciiTheme="majorHAnsi" w:hAnsiTheme="majorHAnsi" w:cs="Segoe UI"/>
          <w:bCs/>
          <w:color w:val="000000"/>
          <w:sz w:val="22"/>
          <w:szCs w:val="22"/>
        </w:rPr>
        <w:t>.</w:t>
      </w:r>
      <w:r w:rsidRPr="00485CF3">
        <w:rPr>
          <w:rFonts w:asciiTheme="majorHAnsi" w:hAnsiTheme="majorHAnsi" w:cs="Segoe UI"/>
          <w:color w:val="000000"/>
          <w:sz w:val="22"/>
          <w:szCs w:val="22"/>
        </w:rPr>
        <w:t> </w:t>
      </w:r>
    </w:p>
    <w:p w:rsidR="00485CF3" w:rsidRDefault="00485CF3" w:rsidP="00485CF3">
      <w:pPr>
        <w:textAlignment w:val="baseline"/>
        <w:rPr>
          <w:rFonts w:asciiTheme="majorHAnsi" w:hAnsiTheme="majorHAnsi" w:cs="Segoe UI"/>
          <w:b/>
          <w:color w:val="000000"/>
          <w:sz w:val="22"/>
          <w:szCs w:val="22"/>
          <w:u w:val="single"/>
        </w:rPr>
      </w:pPr>
    </w:p>
    <w:p w:rsidR="00485CF3" w:rsidRPr="00485CF3" w:rsidRDefault="00485CF3" w:rsidP="00485CF3">
      <w:pPr>
        <w:textAlignment w:val="baseline"/>
        <w:rPr>
          <w:rFonts w:asciiTheme="majorHAnsi" w:hAnsiTheme="majorHAnsi" w:cs="Segoe UI"/>
          <w:b/>
          <w:color w:val="000000"/>
          <w:sz w:val="22"/>
          <w:szCs w:val="22"/>
          <w:u w:val="single"/>
        </w:rPr>
      </w:pPr>
      <w:r w:rsidRPr="00485CF3">
        <w:rPr>
          <w:rFonts w:asciiTheme="majorHAnsi" w:hAnsiTheme="majorHAnsi" w:cs="Segoe UI"/>
          <w:b/>
          <w:color w:val="000000"/>
          <w:sz w:val="22"/>
          <w:szCs w:val="22"/>
          <w:u w:val="single"/>
        </w:rPr>
        <w:t>Responsibilities:</w:t>
      </w:r>
    </w:p>
    <w:p w:rsidR="00485CF3" w:rsidRPr="00485CF3" w:rsidRDefault="00485CF3" w:rsidP="00485CF3">
      <w:pPr>
        <w:pStyle w:val="NoSpacing"/>
        <w:numPr>
          <w:ilvl w:val="0"/>
          <w:numId w:val="28"/>
        </w:numPr>
        <w:ind w:left="360"/>
        <w:jc w:val="both"/>
        <w:rPr>
          <w:rFonts w:asciiTheme="majorHAnsi" w:hAnsiTheme="majorHAnsi"/>
        </w:rPr>
      </w:pPr>
      <w:r w:rsidRPr="00485CF3">
        <w:rPr>
          <w:rFonts w:asciiTheme="majorHAnsi" w:hAnsiTheme="majorHAnsi"/>
        </w:rPr>
        <w:t>Responsible for interacting with business stakeholders to better understand the project scope and related appendices.</w:t>
      </w:r>
    </w:p>
    <w:p w:rsidR="00485CF3" w:rsidRPr="00485CF3" w:rsidRDefault="00485CF3" w:rsidP="00485CF3">
      <w:pPr>
        <w:pStyle w:val="NoSpacing"/>
        <w:numPr>
          <w:ilvl w:val="0"/>
          <w:numId w:val="28"/>
        </w:numPr>
        <w:ind w:left="360"/>
        <w:jc w:val="both"/>
        <w:rPr>
          <w:rFonts w:asciiTheme="majorHAnsi" w:hAnsiTheme="majorHAnsi"/>
        </w:rPr>
      </w:pPr>
      <w:r w:rsidRPr="00485CF3">
        <w:rPr>
          <w:rFonts w:asciiTheme="majorHAnsi" w:hAnsiTheme="majorHAnsi"/>
        </w:rPr>
        <w:t xml:space="preserve">Analyzed business needs, created and developed new functionality to meet real time data integration that facilitated decision making </w:t>
      </w:r>
    </w:p>
    <w:p w:rsidR="00485CF3" w:rsidRPr="00485CF3" w:rsidRDefault="00485CF3" w:rsidP="00485CF3">
      <w:pPr>
        <w:pStyle w:val="NoSpacing"/>
        <w:numPr>
          <w:ilvl w:val="0"/>
          <w:numId w:val="28"/>
        </w:numPr>
        <w:ind w:left="360"/>
        <w:jc w:val="both"/>
        <w:rPr>
          <w:rFonts w:asciiTheme="majorHAnsi" w:hAnsiTheme="majorHAnsi"/>
        </w:rPr>
      </w:pPr>
      <w:r w:rsidRPr="00485CF3">
        <w:rPr>
          <w:rFonts w:asciiTheme="majorHAnsi" w:hAnsiTheme="majorHAnsi"/>
        </w:rPr>
        <w:t xml:space="preserve">Analyzed and assessed the clients’ systems and business processes </w:t>
      </w:r>
    </w:p>
    <w:p w:rsidR="00485CF3" w:rsidRPr="00485CF3" w:rsidRDefault="00485CF3" w:rsidP="00485CF3">
      <w:pPr>
        <w:pStyle w:val="NoSpacing"/>
        <w:numPr>
          <w:ilvl w:val="0"/>
          <w:numId w:val="28"/>
        </w:numPr>
        <w:ind w:left="360"/>
        <w:jc w:val="both"/>
        <w:rPr>
          <w:rFonts w:asciiTheme="majorHAnsi" w:hAnsiTheme="majorHAnsi"/>
        </w:rPr>
      </w:pPr>
      <w:r w:rsidRPr="00485CF3">
        <w:rPr>
          <w:rFonts w:asciiTheme="majorHAnsi" w:hAnsiTheme="majorHAnsi"/>
        </w:rPr>
        <w:t xml:space="preserve">Conducted individual and group (JAD) sessions with business stakeholders and technical units </w:t>
      </w:r>
    </w:p>
    <w:p w:rsidR="00485CF3" w:rsidRPr="00485CF3" w:rsidRDefault="00485CF3" w:rsidP="00485CF3">
      <w:pPr>
        <w:pStyle w:val="NoSpacing"/>
        <w:numPr>
          <w:ilvl w:val="0"/>
          <w:numId w:val="28"/>
        </w:numPr>
        <w:ind w:left="360"/>
        <w:jc w:val="both"/>
        <w:rPr>
          <w:rFonts w:asciiTheme="majorHAnsi" w:hAnsiTheme="majorHAnsi"/>
        </w:rPr>
      </w:pPr>
      <w:r w:rsidRPr="00485CF3">
        <w:rPr>
          <w:rFonts w:asciiTheme="majorHAnsi" w:hAnsiTheme="majorHAnsi"/>
        </w:rPr>
        <w:t xml:space="preserve">Established a business Analysis methodology around the Rational Unified Procedure. </w:t>
      </w:r>
    </w:p>
    <w:p w:rsidR="00485CF3" w:rsidRPr="00485CF3" w:rsidRDefault="00485CF3" w:rsidP="00485CF3">
      <w:pPr>
        <w:pStyle w:val="NoSpacing"/>
        <w:numPr>
          <w:ilvl w:val="0"/>
          <w:numId w:val="28"/>
        </w:numPr>
        <w:ind w:left="360"/>
        <w:jc w:val="both"/>
        <w:rPr>
          <w:rFonts w:asciiTheme="majorHAnsi" w:hAnsiTheme="majorHAnsi"/>
        </w:rPr>
      </w:pPr>
      <w:r w:rsidRPr="00485CF3">
        <w:rPr>
          <w:rFonts w:asciiTheme="majorHAnsi" w:hAnsiTheme="majorHAnsi"/>
        </w:rPr>
        <w:t xml:space="preserve">Streamlined clerical work processes and mapped to the automated system. </w:t>
      </w:r>
    </w:p>
    <w:p w:rsidR="00485CF3" w:rsidRPr="00485CF3" w:rsidRDefault="00485CF3" w:rsidP="00485CF3">
      <w:pPr>
        <w:pStyle w:val="NoSpacing"/>
        <w:numPr>
          <w:ilvl w:val="0"/>
          <w:numId w:val="28"/>
        </w:numPr>
        <w:ind w:left="360"/>
        <w:jc w:val="both"/>
        <w:rPr>
          <w:rFonts w:asciiTheme="majorHAnsi" w:hAnsiTheme="majorHAnsi"/>
        </w:rPr>
      </w:pPr>
      <w:r w:rsidRPr="00485CF3">
        <w:rPr>
          <w:rFonts w:asciiTheme="majorHAnsi" w:hAnsiTheme="majorHAnsi"/>
        </w:rPr>
        <w:t xml:space="preserve">Developed project plans and managed project scope. </w:t>
      </w:r>
    </w:p>
    <w:p w:rsidR="00485CF3" w:rsidRPr="00485CF3" w:rsidRDefault="00485CF3" w:rsidP="00485CF3">
      <w:pPr>
        <w:pStyle w:val="NoSpacing"/>
        <w:numPr>
          <w:ilvl w:val="0"/>
          <w:numId w:val="28"/>
        </w:numPr>
        <w:ind w:left="360"/>
        <w:jc w:val="both"/>
        <w:rPr>
          <w:rFonts w:asciiTheme="majorHAnsi" w:hAnsiTheme="majorHAnsi"/>
        </w:rPr>
      </w:pPr>
      <w:r w:rsidRPr="00485CF3">
        <w:rPr>
          <w:rFonts w:asciiTheme="majorHAnsi" w:hAnsiTheme="majorHAnsi"/>
        </w:rPr>
        <w:t xml:space="preserve">Assisted in building a business analysis process model using Rational Rose and Visio. </w:t>
      </w:r>
    </w:p>
    <w:p w:rsidR="00485CF3" w:rsidRPr="00485CF3" w:rsidRDefault="00485CF3" w:rsidP="00485CF3">
      <w:pPr>
        <w:pStyle w:val="NoSpacing"/>
        <w:numPr>
          <w:ilvl w:val="0"/>
          <w:numId w:val="28"/>
        </w:numPr>
        <w:ind w:left="360"/>
        <w:jc w:val="both"/>
        <w:rPr>
          <w:rFonts w:asciiTheme="majorHAnsi" w:hAnsiTheme="majorHAnsi"/>
        </w:rPr>
      </w:pPr>
      <w:r w:rsidRPr="00485CF3">
        <w:rPr>
          <w:rFonts w:asciiTheme="majorHAnsi" w:hAnsiTheme="majorHAnsi"/>
        </w:rPr>
        <w:t xml:space="preserve">Performed requirement analysis, developed all the use cases and workflows. </w:t>
      </w:r>
    </w:p>
    <w:p w:rsidR="00485CF3" w:rsidRPr="00485CF3" w:rsidRDefault="00485CF3" w:rsidP="00485CF3">
      <w:pPr>
        <w:pStyle w:val="NoSpacing"/>
        <w:numPr>
          <w:ilvl w:val="0"/>
          <w:numId w:val="28"/>
        </w:numPr>
        <w:ind w:left="360"/>
        <w:jc w:val="both"/>
        <w:rPr>
          <w:rFonts w:asciiTheme="majorHAnsi" w:hAnsiTheme="majorHAnsi"/>
        </w:rPr>
      </w:pPr>
      <w:r w:rsidRPr="00485CF3">
        <w:rPr>
          <w:rFonts w:asciiTheme="majorHAnsi" w:hAnsiTheme="majorHAnsi"/>
        </w:rPr>
        <w:t xml:space="preserve">Designed and developed Use Cases, Activity Diagrams and Sequence Diagrams </w:t>
      </w:r>
    </w:p>
    <w:p w:rsidR="00485CF3" w:rsidRPr="00485CF3" w:rsidRDefault="00485CF3" w:rsidP="00485CF3">
      <w:pPr>
        <w:pStyle w:val="NoSpacing"/>
        <w:numPr>
          <w:ilvl w:val="0"/>
          <w:numId w:val="28"/>
        </w:numPr>
        <w:ind w:left="360"/>
        <w:jc w:val="both"/>
        <w:rPr>
          <w:rFonts w:asciiTheme="majorHAnsi" w:hAnsiTheme="majorHAnsi"/>
        </w:rPr>
      </w:pPr>
      <w:r w:rsidRPr="00485CF3">
        <w:rPr>
          <w:rFonts w:asciiTheme="majorHAnsi" w:hAnsiTheme="majorHAnsi"/>
        </w:rPr>
        <w:t xml:space="preserve">Played a key role in the planning, UAT, and implementation of system enhancements and conversions. </w:t>
      </w:r>
    </w:p>
    <w:p w:rsidR="00485CF3" w:rsidRPr="00485CF3" w:rsidRDefault="00485CF3" w:rsidP="00485CF3">
      <w:pPr>
        <w:pStyle w:val="NoSpacing"/>
        <w:numPr>
          <w:ilvl w:val="0"/>
          <w:numId w:val="28"/>
        </w:numPr>
        <w:ind w:left="360"/>
        <w:jc w:val="both"/>
        <w:rPr>
          <w:rFonts w:asciiTheme="majorHAnsi" w:hAnsiTheme="majorHAnsi"/>
        </w:rPr>
      </w:pPr>
      <w:r w:rsidRPr="00485CF3">
        <w:rPr>
          <w:rFonts w:asciiTheme="majorHAnsi" w:hAnsiTheme="majorHAnsi"/>
        </w:rPr>
        <w:t xml:space="preserve">Developed strategic partnerships with the business unit to prepare a solid knowledge base of the business line, including the business plan, products, and process and revenue streams aimed towards problem solving. </w:t>
      </w:r>
    </w:p>
    <w:p w:rsidR="00485CF3" w:rsidRPr="00485CF3" w:rsidRDefault="00485CF3" w:rsidP="00485CF3">
      <w:pPr>
        <w:pStyle w:val="NoSpacing"/>
        <w:numPr>
          <w:ilvl w:val="0"/>
          <w:numId w:val="28"/>
        </w:numPr>
        <w:ind w:left="360"/>
        <w:jc w:val="both"/>
        <w:rPr>
          <w:rFonts w:asciiTheme="majorHAnsi" w:hAnsiTheme="majorHAnsi"/>
        </w:rPr>
      </w:pPr>
      <w:r w:rsidRPr="00485CF3">
        <w:rPr>
          <w:rFonts w:asciiTheme="majorHAnsi" w:hAnsiTheme="majorHAnsi"/>
        </w:rPr>
        <w:t>Interacted closely with QA to finalize the Test strategies and maintained quality assurance using HP Quality Center / ALM</w:t>
      </w:r>
    </w:p>
    <w:p w:rsidR="00485CF3" w:rsidRPr="00485CF3" w:rsidRDefault="00485CF3" w:rsidP="00485CF3">
      <w:pPr>
        <w:pStyle w:val="NoSpacing"/>
        <w:numPr>
          <w:ilvl w:val="0"/>
          <w:numId w:val="28"/>
        </w:numPr>
        <w:ind w:left="360"/>
        <w:jc w:val="both"/>
        <w:rPr>
          <w:rFonts w:asciiTheme="majorHAnsi" w:hAnsiTheme="majorHAnsi"/>
        </w:rPr>
      </w:pPr>
      <w:r w:rsidRPr="00485CF3">
        <w:rPr>
          <w:rFonts w:asciiTheme="majorHAnsi" w:hAnsiTheme="majorHAnsi"/>
        </w:rPr>
        <w:t xml:space="preserve">Created policies and procedures document with client specified format requirements. </w:t>
      </w:r>
    </w:p>
    <w:p w:rsidR="00485CF3" w:rsidRPr="00485CF3" w:rsidRDefault="00485CF3" w:rsidP="00485CF3">
      <w:pPr>
        <w:pStyle w:val="NoSpacing"/>
        <w:numPr>
          <w:ilvl w:val="0"/>
          <w:numId w:val="28"/>
        </w:numPr>
        <w:ind w:left="360"/>
        <w:jc w:val="both"/>
        <w:rPr>
          <w:rFonts w:asciiTheme="majorHAnsi" w:hAnsiTheme="majorHAnsi"/>
        </w:rPr>
      </w:pPr>
      <w:r w:rsidRPr="00485CF3">
        <w:rPr>
          <w:rFonts w:asciiTheme="majorHAnsi" w:hAnsiTheme="majorHAnsi"/>
        </w:rPr>
        <w:t xml:space="preserve">Played a key role in the planning, testing, and implementation of system enhancements and conversions, especially the incorporation of data warehousing techniques in system. </w:t>
      </w:r>
    </w:p>
    <w:p w:rsidR="00485CF3" w:rsidRPr="00485CF3" w:rsidRDefault="00485CF3" w:rsidP="00485CF3">
      <w:pPr>
        <w:pStyle w:val="NoSpacing"/>
        <w:numPr>
          <w:ilvl w:val="0"/>
          <w:numId w:val="28"/>
        </w:numPr>
        <w:ind w:left="360"/>
        <w:jc w:val="both"/>
        <w:rPr>
          <w:rFonts w:asciiTheme="majorHAnsi" w:hAnsiTheme="majorHAnsi"/>
        </w:rPr>
      </w:pPr>
      <w:r w:rsidRPr="00485CF3">
        <w:rPr>
          <w:rFonts w:asciiTheme="majorHAnsi" w:hAnsiTheme="majorHAnsi"/>
        </w:rPr>
        <w:t xml:space="preserve">Assisted in presenting reports and analysis to help guide the management. </w:t>
      </w:r>
    </w:p>
    <w:p w:rsidR="00485CF3" w:rsidRPr="00485CF3" w:rsidRDefault="00485CF3" w:rsidP="00485CF3">
      <w:pPr>
        <w:pStyle w:val="NoSpacing"/>
        <w:numPr>
          <w:ilvl w:val="0"/>
          <w:numId w:val="28"/>
        </w:numPr>
        <w:ind w:left="360"/>
        <w:jc w:val="both"/>
        <w:rPr>
          <w:rFonts w:asciiTheme="majorHAnsi" w:hAnsiTheme="majorHAnsi"/>
        </w:rPr>
      </w:pPr>
      <w:r w:rsidRPr="00485CF3">
        <w:rPr>
          <w:rFonts w:asciiTheme="majorHAnsi" w:hAnsiTheme="majorHAnsi"/>
        </w:rPr>
        <w:t>Extensively used HP ALM to record Business Requirements.</w:t>
      </w:r>
    </w:p>
    <w:p w:rsidR="00485CF3" w:rsidRPr="00485CF3" w:rsidRDefault="00485CF3" w:rsidP="00485CF3">
      <w:pPr>
        <w:pStyle w:val="NoSpacing"/>
        <w:numPr>
          <w:ilvl w:val="0"/>
          <w:numId w:val="28"/>
        </w:numPr>
        <w:ind w:left="360"/>
        <w:jc w:val="both"/>
        <w:rPr>
          <w:rFonts w:asciiTheme="majorHAnsi" w:hAnsiTheme="majorHAnsi"/>
        </w:rPr>
      </w:pPr>
      <w:r w:rsidRPr="00485CF3">
        <w:rPr>
          <w:rFonts w:asciiTheme="majorHAnsi" w:hAnsiTheme="majorHAnsi"/>
        </w:rPr>
        <w:t xml:space="preserve">Guided new members on the project on resources and material available and the goals for future. </w:t>
      </w:r>
    </w:p>
    <w:p w:rsidR="00485CF3" w:rsidRPr="00485CF3" w:rsidRDefault="00485CF3" w:rsidP="00485CF3">
      <w:pPr>
        <w:pStyle w:val="NoSpacing"/>
        <w:numPr>
          <w:ilvl w:val="0"/>
          <w:numId w:val="28"/>
        </w:numPr>
        <w:ind w:left="360"/>
        <w:jc w:val="both"/>
        <w:rPr>
          <w:rFonts w:asciiTheme="majorHAnsi" w:hAnsiTheme="majorHAnsi"/>
        </w:rPr>
      </w:pPr>
      <w:r w:rsidRPr="00485CF3">
        <w:rPr>
          <w:rFonts w:asciiTheme="majorHAnsi" w:hAnsiTheme="majorHAnsi"/>
        </w:rPr>
        <w:t>Analyzed research on operational procedures, methods, and recommend changes for improvement with an emphasis on automation and efficiency.</w:t>
      </w:r>
    </w:p>
    <w:p w:rsidR="00485CF3" w:rsidRPr="00485CF3" w:rsidRDefault="00485CF3" w:rsidP="00485CF3">
      <w:pPr>
        <w:pStyle w:val="NoSpacing"/>
        <w:numPr>
          <w:ilvl w:val="0"/>
          <w:numId w:val="28"/>
        </w:numPr>
        <w:ind w:left="360"/>
        <w:jc w:val="both"/>
        <w:rPr>
          <w:rFonts w:asciiTheme="majorHAnsi" w:hAnsiTheme="majorHAnsi"/>
        </w:rPr>
      </w:pPr>
      <w:r w:rsidRPr="00485CF3">
        <w:rPr>
          <w:rFonts w:asciiTheme="majorHAnsi" w:hAnsiTheme="majorHAnsi"/>
        </w:rPr>
        <w:t>Responsible for interacting with Commercial Banking and Corporate Investment Banking Line of Businesses to create various versions of the Business Requirement Document (BRD) drafts to come up with the signed BRD.</w:t>
      </w:r>
    </w:p>
    <w:p w:rsidR="00485CF3" w:rsidRPr="00485CF3" w:rsidRDefault="00485CF3" w:rsidP="00485CF3">
      <w:pPr>
        <w:pStyle w:val="NoSpacing"/>
        <w:numPr>
          <w:ilvl w:val="0"/>
          <w:numId w:val="28"/>
        </w:numPr>
        <w:ind w:left="360"/>
        <w:jc w:val="both"/>
        <w:rPr>
          <w:rFonts w:asciiTheme="majorHAnsi" w:hAnsiTheme="majorHAnsi"/>
        </w:rPr>
      </w:pPr>
      <w:r w:rsidRPr="00485CF3">
        <w:rPr>
          <w:rFonts w:asciiTheme="majorHAnsi" w:hAnsiTheme="majorHAnsi"/>
        </w:rPr>
        <w:t>Responsible for Preparing Functional Specific Document (FSD) by breaking the BRD requirements in the form of business rules, business logics, data mapping and mathematical formulas.</w:t>
      </w:r>
    </w:p>
    <w:p w:rsidR="00485CF3" w:rsidRPr="00485CF3" w:rsidRDefault="00485CF3" w:rsidP="00485CF3">
      <w:pPr>
        <w:pStyle w:val="NoSpacing"/>
        <w:numPr>
          <w:ilvl w:val="0"/>
          <w:numId w:val="28"/>
        </w:numPr>
        <w:ind w:left="360"/>
        <w:jc w:val="both"/>
        <w:rPr>
          <w:rFonts w:asciiTheme="majorHAnsi" w:hAnsiTheme="majorHAnsi"/>
        </w:rPr>
      </w:pPr>
      <w:r w:rsidRPr="00485CF3">
        <w:rPr>
          <w:rFonts w:asciiTheme="majorHAnsi" w:hAnsiTheme="majorHAnsi"/>
        </w:rPr>
        <w:t>Designing the FSD focused on the implementation of MANTAS (DW application), mapped various business terms/KPIs with report data elements.</w:t>
      </w:r>
    </w:p>
    <w:p w:rsidR="00485CF3" w:rsidRPr="00485CF3" w:rsidRDefault="00485CF3" w:rsidP="00485CF3">
      <w:pPr>
        <w:pStyle w:val="NoSpacing"/>
        <w:numPr>
          <w:ilvl w:val="0"/>
          <w:numId w:val="28"/>
        </w:numPr>
        <w:ind w:left="360"/>
        <w:jc w:val="both"/>
        <w:rPr>
          <w:rFonts w:asciiTheme="majorHAnsi" w:hAnsiTheme="majorHAnsi"/>
        </w:rPr>
      </w:pPr>
      <w:r w:rsidRPr="00485CF3">
        <w:rPr>
          <w:rFonts w:asciiTheme="majorHAnsi" w:hAnsiTheme="majorHAnsi"/>
        </w:rPr>
        <w:t xml:space="preserve">Assisting the developers to better understand the business logic, business process, data request/delivery mechanism. </w:t>
      </w:r>
    </w:p>
    <w:p w:rsidR="00485CF3" w:rsidRPr="00485CF3" w:rsidRDefault="00485CF3" w:rsidP="00485CF3">
      <w:pPr>
        <w:pStyle w:val="NoSpacing"/>
        <w:numPr>
          <w:ilvl w:val="0"/>
          <w:numId w:val="28"/>
        </w:numPr>
        <w:ind w:left="360"/>
        <w:jc w:val="both"/>
        <w:rPr>
          <w:rFonts w:asciiTheme="majorHAnsi" w:hAnsiTheme="majorHAnsi"/>
        </w:rPr>
      </w:pPr>
      <w:r w:rsidRPr="00485CF3">
        <w:rPr>
          <w:rFonts w:asciiTheme="majorHAnsi" w:hAnsiTheme="majorHAnsi"/>
        </w:rPr>
        <w:t xml:space="preserve">Performing the impact analysis during the modification/changes in the requirements by the business owner. </w:t>
      </w:r>
    </w:p>
    <w:p w:rsidR="00485CF3" w:rsidRPr="00485CF3" w:rsidRDefault="00485CF3" w:rsidP="00485CF3">
      <w:pPr>
        <w:jc w:val="both"/>
        <w:textAlignment w:val="baseline"/>
        <w:rPr>
          <w:rFonts w:asciiTheme="majorHAnsi" w:hAnsiTheme="majorHAnsi" w:cs="Segoe UI"/>
          <w:color w:val="000000"/>
          <w:sz w:val="22"/>
          <w:szCs w:val="22"/>
        </w:rPr>
      </w:pPr>
      <w:r w:rsidRPr="00485CF3">
        <w:rPr>
          <w:rFonts w:asciiTheme="majorHAnsi" w:hAnsiTheme="majorHAnsi" w:cs="Segoe UI"/>
          <w:b/>
          <w:bCs/>
          <w:color w:val="000000"/>
          <w:sz w:val="22"/>
          <w:szCs w:val="22"/>
          <w:u w:val="single"/>
        </w:rPr>
        <w:lastRenderedPageBreak/>
        <w:t>Environment</w:t>
      </w:r>
      <w:r w:rsidRPr="00485CF3">
        <w:rPr>
          <w:rFonts w:asciiTheme="majorHAnsi" w:hAnsiTheme="majorHAnsi" w:cs="Segoe UI"/>
          <w:b/>
          <w:bCs/>
          <w:color w:val="000000"/>
          <w:sz w:val="22"/>
          <w:szCs w:val="22"/>
        </w:rPr>
        <w:t>: </w:t>
      </w:r>
      <w:r w:rsidRPr="00485CF3">
        <w:rPr>
          <w:rFonts w:asciiTheme="majorHAnsi" w:hAnsiTheme="majorHAnsi" w:cs="Segoe UI"/>
          <w:color w:val="000000"/>
          <w:sz w:val="22"/>
          <w:szCs w:val="22"/>
        </w:rPr>
        <w:t>MS Visio, MS Office Suite, MS SharePoint, SQL Developer, MS Project, Microsoft Lync</w:t>
      </w:r>
    </w:p>
    <w:p w:rsidR="00485CF3" w:rsidRPr="00485CF3" w:rsidRDefault="00485CF3" w:rsidP="00B67E34">
      <w:pPr>
        <w:jc w:val="both"/>
        <w:rPr>
          <w:rFonts w:asciiTheme="majorHAnsi" w:hAnsiTheme="majorHAnsi" w:cs="Arial"/>
          <w:b/>
          <w:color w:val="263238"/>
          <w:sz w:val="22"/>
          <w:szCs w:val="22"/>
        </w:rPr>
      </w:pPr>
    </w:p>
    <w:p w:rsidR="00DD5DAE" w:rsidRDefault="00B67E34" w:rsidP="00B67E34">
      <w:pPr>
        <w:jc w:val="both"/>
        <w:rPr>
          <w:rFonts w:asciiTheme="majorHAnsi" w:hAnsiTheme="majorHAnsi"/>
          <w:b/>
          <w:bCs/>
          <w:sz w:val="22"/>
          <w:szCs w:val="22"/>
        </w:rPr>
      </w:pPr>
      <w:r w:rsidRPr="007B6C9E">
        <w:rPr>
          <w:rFonts w:asciiTheme="majorHAnsi" w:hAnsiTheme="majorHAnsi"/>
          <w:b/>
          <w:bCs/>
          <w:sz w:val="22"/>
          <w:szCs w:val="22"/>
        </w:rPr>
        <w:t>United Bankshares, Charleston, WV</w:t>
      </w:r>
      <w:r w:rsidR="00AC164D" w:rsidRPr="007B6C9E">
        <w:rPr>
          <w:rFonts w:asciiTheme="majorHAnsi" w:hAnsiTheme="majorHAnsi"/>
          <w:b/>
          <w:bCs/>
          <w:sz w:val="22"/>
          <w:szCs w:val="22"/>
        </w:rPr>
        <w:tab/>
      </w:r>
      <w:r w:rsidR="00AC164D" w:rsidRPr="007B6C9E">
        <w:rPr>
          <w:rFonts w:asciiTheme="majorHAnsi" w:hAnsiTheme="majorHAnsi"/>
          <w:b/>
          <w:bCs/>
          <w:sz w:val="22"/>
          <w:szCs w:val="22"/>
        </w:rPr>
        <w:tab/>
      </w:r>
      <w:r w:rsidR="00AC164D" w:rsidRPr="007B6C9E">
        <w:rPr>
          <w:rFonts w:asciiTheme="majorHAnsi" w:hAnsiTheme="majorHAnsi"/>
          <w:b/>
          <w:bCs/>
          <w:sz w:val="22"/>
          <w:szCs w:val="22"/>
        </w:rPr>
        <w:tab/>
      </w:r>
      <w:r w:rsidR="00AC164D" w:rsidRPr="007B6C9E">
        <w:rPr>
          <w:rFonts w:asciiTheme="majorHAnsi" w:hAnsiTheme="majorHAnsi"/>
          <w:b/>
          <w:bCs/>
          <w:sz w:val="22"/>
          <w:szCs w:val="22"/>
        </w:rPr>
        <w:tab/>
      </w:r>
      <w:r w:rsidR="00AC164D" w:rsidRPr="007B6C9E">
        <w:rPr>
          <w:rFonts w:asciiTheme="majorHAnsi" w:hAnsiTheme="majorHAnsi"/>
          <w:b/>
          <w:bCs/>
          <w:sz w:val="22"/>
          <w:szCs w:val="22"/>
        </w:rPr>
        <w:tab/>
      </w:r>
      <w:r w:rsidR="00AC164D" w:rsidRPr="007B6C9E">
        <w:rPr>
          <w:rFonts w:asciiTheme="majorHAnsi" w:hAnsiTheme="majorHAnsi"/>
          <w:b/>
          <w:bCs/>
          <w:sz w:val="22"/>
          <w:szCs w:val="22"/>
        </w:rPr>
        <w:tab/>
      </w:r>
      <w:r w:rsidR="00AC164D" w:rsidRPr="007B6C9E">
        <w:rPr>
          <w:rFonts w:asciiTheme="majorHAnsi" w:hAnsiTheme="majorHAnsi"/>
          <w:b/>
          <w:bCs/>
          <w:sz w:val="22"/>
          <w:szCs w:val="22"/>
        </w:rPr>
        <w:tab/>
      </w:r>
    </w:p>
    <w:p w:rsidR="00485CF3" w:rsidRPr="007B6C9E" w:rsidRDefault="00AC164D" w:rsidP="00B67E34">
      <w:pPr>
        <w:jc w:val="both"/>
        <w:rPr>
          <w:rFonts w:asciiTheme="majorHAnsi" w:hAnsiTheme="majorHAnsi"/>
          <w:b/>
          <w:bCs/>
          <w:sz w:val="22"/>
          <w:szCs w:val="22"/>
        </w:rPr>
      </w:pPr>
      <w:r w:rsidRPr="007B6C9E">
        <w:rPr>
          <w:rFonts w:asciiTheme="majorHAnsi" w:hAnsiTheme="majorHAnsi"/>
          <w:b/>
          <w:bCs/>
          <w:sz w:val="22"/>
          <w:szCs w:val="22"/>
        </w:rPr>
        <w:t>Mar 2012 – Nov 2013</w:t>
      </w:r>
    </w:p>
    <w:p w:rsidR="00B67E34" w:rsidRPr="007B6C9E" w:rsidRDefault="00B67E34" w:rsidP="00B67E34">
      <w:pPr>
        <w:jc w:val="both"/>
        <w:rPr>
          <w:rFonts w:asciiTheme="majorHAnsi" w:hAnsiTheme="majorHAnsi"/>
          <w:b/>
          <w:bCs/>
          <w:sz w:val="22"/>
          <w:szCs w:val="22"/>
        </w:rPr>
      </w:pPr>
      <w:r w:rsidRPr="007B6C9E">
        <w:rPr>
          <w:rFonts w:asciiTheme="majorHAnsi" w:hAnsiTheme="majorHAnsi"/>
          <w:b/>
          <w:bCs/>
          <w:sz w:val="22"/>
          <w:szCs w:val="22"/>
        </w:rPr>
        <w:t>Business</w:t>
      </w:r>
      <w:r w:rsidR="00485CF3" w:rsidRPr="007B6C9E">
        <w:rPr>
          <w:rFonts w:asciiTheme="majorHAnsi" w:hAnsiTheme="majorHAnsi"/>
          <w:b/>
          <w:bCs/>
          <w:sz w:val="22"/>
          <w:szCs w:val="22"/>
        </w:rPr>
        <w:t>/UAT</w:t>
      </w:r>
      <w:r w:rsidRPr="007B6C9E">
        <w:rPr>
          <w:rFonts w:asciiTheme="majorHAnsi" w:hAnsiTheme="majorHAnsi"/>
          <w:b/>
          <w:bCs/>
          <w:sz w:val="22"/>
          <w:szCs w:val="22"/>
        </w:rPr>
        <w:t xml:space="preserve"> Analyst</w:t>
      </w:r>
    </w:p>
    <w:p w:rsidR="007766F8" w:rsidRPr="007B6C9E" w:rsidRDefault="00B67E34" w:rsidP="00B67E34">
      <w:pPr>
        <w:jc w:val="both"/>
        <w:rPr>
          <w:rFonts w:asciiTheme="majorHAnsi" w:hAnsiTheme="majorHAnsi"/>
          <w:sz w:val="22"/>
          <w:szCs w:val="22"/>
        </w:rPr>
      </w:pPr>
      <w:r w:rsidRPr="007B6C9E">
        <w:rPr>
          <w:rFonts w:asciiTheme="majorHAnsi" w:hAnsiTheme="majorHAnsi"/>
          <w:sz w:val="22"/>
          <w:szCs w:val="22"/>
        </w:rPr>
        <w:t>United Bankshares is a United States bank holding company and provides commercial banking operations, credit card services, trust services, mortgage banking services, investment banking services, and investment advisory services.</w:t>
      </w:r>
      <w:r w:rsidR="00DD5DAE">
        <w:rPr>
          <w:rFonts w:asciiTheme="majorHAnsi" w:hAnsiTheme="majorHAnsi"/>
          <w:sz w:val="22"/>
          <w:szCs w:val="22"/>
        </w:rPr>
        <w:t xml:space="preserve"> </w:t>
      </w:r>
      <w:r w:rsidRPr="007B6C9E">
        <w:rPr>
          <w:rFonts w:asciiTheme="majorHAnsi" w:hAnsiTheme="majorHAnsi"/>
          <w:sz w:val="22"/>
          <w:szCs w:val="22"/>
        </w:rPr>
        <w:t xml:space="preserve">The scope of the project was to enhance the existing legacy </w:t>
      </w:r>
      <w:r w:rsidR="00660812" w:rsidRPr="007B6C9E">
        <w:rPr>
          <w:rFonts w:asciiTheme="majorHAnsi" w:hAnsiTheme="majorHAnsi"/>
          <w:sz w:val="22"/>
          <w:szCs w:val="22"/>
        </w:rPr>
        <w:t>“</w:t>
      </w:r>
      <w:r w:rsidRPr="007B6C9E">
        <w:rPr>
          <w:rFonts w:asciiTheme="majorHAnsi" w:hAnsiTheme="majorHAnsi"/>
          <w:sz w:val="22"/>
          <w:szCs w:val="22"/>
        </w:rPr>
        <w:t>flexible home loans application</w:t>
      </w:r>
      <w:r w:rsidR="00660812" w:rsidRPr="007B6C9E">
        <w:rPr>
          <w:rFonts w:asciiTheme="majorHAnsi" w:hAnsiTheme="majorHAnsi"/>
          <w:sz w:val="22"/>
          <w:szCs w:val="22"/>
        </w:rPr>
        <w:t>”</w:t>
      </w:r>
      <w:r w:rsidRPr="007B6C9E">
        <w:rPr>
          <w:rFonts w:asciiTheme="majorHAnsi" w:hAnsiTheme="majorHAnsi"/>
          <w:sz w:val="22"/>
          <w:szCs w:val="22"/>
        </w:rPr>
        <w:t xml:space="preserve"> assist mortgage officers to provide home loan schemes to customer from various financial backgrounds.  The purpose of the Home Loan Origination Project (HLOP) is to replace the existing home loan origination applications and make the better user experience and improve efficiency.</w:t>
      </w:r>
    </w:p>
    <w:p w:rsidR="002C143A" w:rsidRPr="00485CF3" w:rsidRDefault="002C143A" w:rsidP="00B67E34">
      <w:pPr>
        <w:jc w:val="both"/>
        <w:rPr>
          <w:rFonts w:asciiTheme="majorHAnsi" w:hAnsiTheme="majorHAnsi"/>
          <w:b/>
          <w:bCs/>
          <w:sz w:val="22"/>
          <w:szCs w:val="22"/>
        </w:rPr>
      </w:pPr>
    </w:p>
    <w:p w:rsidR="007766F8" w:rsidRPr="00485CF3" w:rsidRDefault="002C143A" w:rsidP="00B67E34">
      <w:pPr>
        <w:jc w:val="both"/>
        <w:rPr>
          <w:rFonts w:asciiTheme="majorHAnsi" w:hAnsiTheme="majorHAnsi"/>
          <w:b/>
          <w:bCs/>
          <w:sz w:val="22"/>
          <w:szCs w:val="22"/>
          <w:u w:val="single"/>
        </w:rPr>
      </w:pPr>
      <w:r w:rsidRPr="00485CF3">
        <w:rPr>
          <w:rFonts w:asciiTheme="majorHAnsi" w:hAnsiTheme="majorHAnsi"/>
          <w:b/>
          <w:bCs/>
          <w:sz w:val="22"/>
          <w:szCs w:val="22"/>
          <w:u w:val="single"/>
        </w:rPr>
        <w:t>Responsibilities:</w:t>
      </w:r>
    </w:p>
    <w:p w:rsidR="002C143A" w:rsidRPr="00485CF3" w:rsidRDefault="002C143A" w:rsidP="00B67E34">
      <w:pPr>
        <w:pStyle w:val="NoSpacing"/>
        <w:numPr>
          <w:ilvl w:val="0"/>
          <w:numId w:val="28"/>
        </w:numPr>
        <w:ind w:left="360"/>
        <w:jc w:val="both"/>
        <w:rPr>
          <w:rFonts w:asciiTheme="majorHAnsi" w:hAnsiTheme="majorHAnsi"/>
        </w:rPr>
      </w:pPr>
      <w:r w:rsidRPr="00485CF3">
        <w:rPr>
          <w:rFonts w:asciiTheme="majorHAnsi" w:hAnsiTheme="majorHAnsi"/>
        </w:rPr>
        <w:t>Wrote test plans and test cases based on the business requirements which involved market risk analysis and risk management like continuous time finance &amp; asset pricing, stochastic processes &amp;simulations, credit derivatives, structured products, documentation, value at risk, risk &amp; return optimization, mortgage rules and procedures, ACH methods and workflow.</w:t>
      </w:r>
    </w:p>
    <w:p w:rsidR="002C143A" w:rsidRPr="00485CF3" w:rsidRDefault="002C143A" w:rsidP="00B67E34">
      <w:pPr>
        <w:pStyle w:val="NoSpacing"/>
        <w:numPr>
          <w:ilvl w:val="0"/>
          <w:numId w:val="28"/>
        </w:numPr>
        <w:ind w:left="360"/>
        <w:jc w:val="both"/>
        <w:rPr>
          <w:rFonts w:asciiTheme="majorHAnsi" w:hAnsiTheme="majorHAnsi"/>
        </w:rPr>
      </w:pPr>
      <w:r w:rsidRPr="00485CF3">
        <w:rPr>
          <w:rFonts w:asciiTheme="majorHAnsi" w:hAnsiTheme="majorHAnsi"/>
        </w:rPr>
        <w:t>Identified processes for developing and documenting detailed business requirements. Data was collected from end-users, and analysts.</w:t>
      </w:r>
    </w:p>
    <w:p w:rsidR="002C143A" w:rsidRPr="00485CF3" w:rsidRDefault="002C143A" w:rsidP="00B67E34">
      <w:pPr>
        <w:pStyle w:val="NoSpacing"/>
        <w:numPr>
          <w:ilvl w:val="0"/>
          <w:numId w:val="28"/>
        </w:numPr>
        <w:ind w:left="360"/>
        <w:jc w:val="both"/>
        <w:rPr>
          <w:rFonts w:asciiTheme="majorHAnsi" w:hAnsiTheme="majorHAnsi"/>
        </w:rPr>
      </w:pPr>
      <w:r w:rsidRPr="00485CF3">
        <w:rPr>
          <w:rFonts w:asciiTheme="majorHAnsi" w:hAnsiTheme="majorHAnsi"/>
        </w:rPr>
        <w:t>Created Use-Cases and Requirements documents to document business needs.</w:t>
      </w:r>
    </w:p>
    <w:p w:rsidR="002C143A" w:rsidRPr="00485CF3" w:rsidRDefault="002C143A" w:rsidP="00B67E34">
      <w:pPr>
        <w:pStyle w:val="NoSpacing"/>
        <w:numPr>
          <w:ilvl w:val="0"/>
          <w:numId w:val="28"/>
        </w:numPr>
        <w:ind w:left="360"/>
        <w:jc w:val="both"/>
        <w:rPr>
          <w:rFonts w:asciiTheme="majorHAnsi" w:hAnsiTheme="majorHAnsi"/>
        </w:rPr>
      </w:pPr>
      <w:r w:rsidRPr="00485CF3">
        <w:rPr>
          <w:rFonts w:asciiTheme="majorHAnsi" w:hAnsiTheme="majorHAnsi"/>
        </w:rPr>
        <w:t>Requirements were gathered through interactions and meetings and periodic walkthroughs with loan analysts, credit analysts and other potential users of the application.</w:t>
      </w:r>
    </w:p>
    <w:p w:rsidR="002C143A" w:rsidRPr="00485CF3" w:rsidRDefault="002C143A" w:rsidP="00B67E34">
      <w:pPr>
        <w:pStyle w:val="NoSpacing"/>
        <w:numPr>
          <w:ilvl w:val="0"/>
          <w:numId w:val="28"/>
        </w:numPr>
        <w:ind w:left="360"/>
        <w:jc w:val="both"/>
        <w:rPr>
          <w:rFonts w:asciiTheme="majorHAnsi" w:hAnsiTheme="majorHAnsi"/>
        </w:rPr>
      </w:pPr>
      <w:r w:rsidRPr="00485CF3">
        <w:rPr>
          <w:rFonts w:asciiTheme="majorHAnsi" w:hAnsiTheme="majorHAnsi"/>
        </w:rPr>
        <w:t>Conducted Use-Case reviews and identified gaps, leading to improvements/enhancements in the same.</w:t>
      </w:r>
    </w:p>
    <w:p w:rsidR="002A68BA" w:rsidRPr="00485CF3" w:rsidRDefault="002A68BA" w:rsidP="00B67E34">
      <w:pPr>
        <w:pStyle w:val="NoSpacing"/>
        <w:numPr>
          <w:ilvl w:val="0"/>
          <w:numId w:val="28"/>
        </w:numPr>
        <w:ind w:left="360"/>
        <w:jc w:val="both"/>
        <w:rPr>
          <w:rFonts w:asciiTheme="majorHAnsi" w:hAnsiTheme="majorHAnsi"/>
        </w:rPr>
      </w:pPr>
      <w:r w:rsidRPr="00485CF3">
        <w:rPr>
          <w:rFonts w:asciiTheme="majorHAnsi" w:hAnsiTheme="majorHAnsi"/>
        </w:rPr>
        <w:t>Supported Users in understanding the ALM Test Management Process during User Acceptance Testing (UAT)</w:t>
      </w:r>
    </w:p>
    <w:p w:rsidR="002C143A" w:rsidRPr="00485CF3" w:rsidRDefault="002C143A" w:rsidP="00B67E34">
      <w:pPr>
        <w:pStyle w:val="NoSpacing"/>
        <w:numPr>
          <w:ilvl w:val="0"/>
          <w:numId w:val="28"/>
        </w:numPr>
        <w:ind w:left="360"/>
        <w:jc w:val="both"/>
        <w:rPr>
          <w:rFonts w:asciiTheme="majorHAnsi" w:hAnsiTheme="majorHAnsi"/>
        </w:rPr>
      </w:pPr>
      <w:r w:rsidRPr="00485CF3">
        <w:rPr>
          <w:rFonts w:asciiTheme="majorHAnsi" w:hAnsiTheme="majorHAnsi"/>
        </w:rPr>
        <w:t>Was responsible for Business Process Management (BPM) for development of various projects.</w:t>
      </w:r>
    </w:p>
    <w:p w:rsidR="002C143A" w:rsidRPr="00485CF3" w:rsidRDefault="002C143A" w:rsidP="00B67E34">
      <w:pPr>
        <w:pStyle w:val="NoSpacing"/>
        <w:numPr>
          <w:ilvl w:val="0"/>
          <w:numId w:val="28"/>
        </w:numPr>
        <w:ind w:left="360"/>
        <w:jc w:val="both"/>
        <w:rPr>
          <w:rFonts w:asciiTheme="majorHAnsi" w:hAnsiTheme="majorHAnsi"/>
        </w:rPr>
      </w:pPr>
      <w:r w:rsidRPr="00485CF3">
        <w:rPr>
          <w:rFonts w:asciiTheme="majorHAnsi" w:hAnsiTheme="majorHAnsi"/>
        </w:rPr>
        <w:t>Created and maintained the Requirements Traceability Matrix (RTM).</w:t>
      </w:r>
    </w:p>
    <w:p w:rsidR="002C143A" w:rsidRPr="00485CF3" w:rsidRDefault="002C143A" w:rsidP="00B67E34">
      <w:pPr>
        <w:pStyle w:val="NoSpacing"/>
        <w:numPr>
          <w:ilvl w:val="0"/>
          <w:numId w:val="28"/>
        </w:numPr>
        <w:ind w:left="360"/>
        <w:jc w:val="both"/>
        <w:rPr>
          <w:rFonts w:asciiTheme="majorHAnsi" w:hAnsiTheme="majorHAnsi"/>
        </w:rPr>
      </w:pPr>
      <w:r w:rsidRPr="00485CF3">
        <w:rPr>
          <w:rFonts w:asciiTheme="majorHAnsi" w:hAnsiTheme="majorHAnsi"/>
        </w:rPr>
        <w:t>Ensured Use-Cases were consistent and covered all aspects of the Requirements document.</w:t>
      </w:r>
    </w:p>
    <w:p w:rsidR="002C143A" w:rsidRPr="00485CF3" w:rsidRDefault="002C143A" w:rsidP="00B67E34">
      <w:pPr>
        <w:pStyle w:val="NoSpacing"/>
        <w:numPr>
          <w:ilvl w:val="0"/>
          <w:numId w:val="28"/>
        </w:numPr>
        <w:ind w:left="360"/>
        <w:jc w:val="both"/>
        <w:rPr>
          <w:rFonts w:asciiTheme="majorHAnsi" w:hAnsiTheme="majorHAnsi"/>
        </w:rPr>
      </w:pPr>
      <w:r w:rsidRPr="00485CF3">
        <w:rPr>
          <w:rFonts w:asciiTheme="majorHAnsi" w:hAnsiTheme="majorHAnsi"/>
        </w:rPr>
        <w:t>Maintained the Business Impact Analysis Template (BIAT) to analyze and document the effect of proposed changes on the project schedule and costs.</w:t>
      </w:r>
    </w:p>
    <w:p w:rsidR="002A68BA" w:rsidRPr="00485CF3" w:rsidRDefault="002A68BA" w:rsidP="00B67E34">
      <w:pPr>
        <w:pStyle w:val="NoSpacing"/>
        <w:numPr>
          <w:ilvl w:val="0"/>
          <w:numId w:val="28"/>
        </w:numPr>
        <w:ind w:left="360"/>
        <w:jc w:val="both"/>
        <w:rPr>
          <w:rFonts w:asciiTheme="majorHAnsi" w:hAnsiTheme="majorHAnsi"/>
        </w:rPr>
      </w:pPr>
      <w:r w:rsidRPr="00485CF3">
        <w:rPr>
          <w:rFonts w:asciiTheme="majorHAnsi" w:hAnsiTheme="majorHAnsi"/>
        </w:rPr>
        <w:t>Worked with Quality Assurance Analyst in HP Quality Center / ALM to track defects.</w:t>
      </w:r>
    </w:p>
    <w:p w:rsidR="002C143A" w:rsidRPr="00485CF3" w:rsidRDefault="002C143A" w:rsidP="00B67E34">
      <w:pPr>
        <w:pStyle w:val="NoSpacing"/>
        <w:numPr>
          <w:ilvl w:val="0"/>
          <w:numId w:val="28"/>
        </w:numPr>
        <w:ind w:left="360"/>
        <w:jc w:val="both"/>
        <w:rPr>
          <w:rFonts w:asciiTheme="majorHAnsi" w:hAnsiTheme="majorHAnsi"/>
        </w:rPr>
      </w:pPr>
      <w:r w:rsidRPr="00485CF3">
        <w:rPr>
          <w:rFonts w:asciiTheme="majorHAnsi" w:hAnsiTheme="majorHAnsi"/>
        </w:rPr>
        <w:t>Used Rational Clear Quest for bug reporting.</w:t>
      </w:r>
    </w:p>
    <w:p w:rsidR="002C143A" w:rsidRPr="00485CF3" w:rsidRDefault="002C143A" w:rsidP="00B67E34">
      <w:pPr>
        <w:pStyle w:val="NoSpacing"/>
        <w:numPr>
          <w:ilvl w:val="0"/>
          <w:numId w:val="28"/>
        </w:numPr>
        <w:ind w:left="360"/>
        <w:jc w:val="both"/>
        <w:rPr>
          <w:rFonts w:asciiTheme="majorHAnsi" w:hAnsiTheme="majorHAnsi"/>
        </w:rPr>
      </w:pPr>
      <w:r w:rsidRPr="00485CF3">
        <w:rPr>
          <w:rFonts w:asciiTheme="majorHAnsi" w:hAnsiTheme="majorHAnsi"/>
        </w:rPr>
        <w:t>Worked directly with software engineers to ensure clear communications on requirements and defect reports.</w:t>
      </w:r>
    </w:p>
    <w:p w:rsidR="002C143A" w:rsidRPr="00485CF3" w:rsidRDefault="002C143A" w:rsidP="00B67E34">
      <w:pPr>
        <w:pStyle w:val="NoSpacing"/>
        <w:numPr>
          <w:ilvl w:val="0"/>
          <w:numId w:val="28"/>
        </w:numPr>
        <w:ind w:left="360"/>
        <w:jc w:val="both"/>
        <w:rPr>
          <w:rFonts w:asciiTheme="majorHAnsi" w:hAnsiTheme="majorHAnsi"/>
        </w:rPr>
      </w:pPr>
      <w:r w:rsidRPr="00485CF3">
        <w:rPr>
          <w:rFonts w:asciiTheme="majorHAnsi" w:hAnsiTheme="majorHAnsi"/>
        </w:rPr>
        <w:t>Designed and developed scenarios based on business requirements.</w:t>
      </w:r>
    </w:p>
    <w:p w:rsidR="002C143A" w:rsidRPr="00485CF3" w:rsidRDefault="002C143A" w:rsidP="00B67E34">
      <w:pPr>
        <w:pStyle w:val="NoSpacing"/>
        <w:numPr>
          <w:ilvl w:val="0"/>
          <w:numId w:val="28"/>
        </w:numPr>
        <w:ind w:left="360"/>
        <w:jc w:val="both"/>
        <w:rPr>
          <w:rFonts w:asciiTheme="majorHAnsi" w:hAnsiTheme="majorHAnsi"/>
        </w:rPr>
      </w:pPr>
      <w:r w:rsidRPr="00485CF3">
        <w:rPr>
          <w:rFonts w:asciiTheme="majorHAnsi" w:hAnsiTheme="majorHAnsi"/>
        </w:rPr>
        <w:t>Developed requirements integrating E-R diagrams and designed the testing process flows.</w:t>
      </w:r>
    </w:p>
    <w:p w:rsidR="002C143A" w:rsidRPr="00485CF3" w:rsidRDefault="002C143A" w:rsidP="00B67E34">
      <w:pPr>
        <w:pStyle w:val="NoSpacing"/>
        <w:numPr>
          <w:ilvl w:val="0"/>
          <w:numId w:val="28"/>
        </w:numPr>
        <w:ind w:left="360"/>
        <w:jc w:val="both"/>
        <w:rPr>
          <w:rFonts w:asciiTheme="majorHAnsi" w:hAnsiTheme="majorHAnsi"/>
        </w:rPr>
      </w:pPr>
      <w:r w:rsidRPr="00485CF3">
        <w:rPr>
          <w:rFonts w:asciiTheme="majorHAnsi" w:hAnsiTheme="majorHAnsi"/>
        </w:rPr>
        <w:t xml:space="preserve">Interacting with other teams through walkthroughs, teleconferences, meetings, etc. to resolve various issues.   </w:t>
      </w:r>
    </w:p>
    <w:p w:rsidR="002A68BA" w:rsidRPr="00485CF3" w:rsidRDefault="002A68BA" w:rsidP="00B67E34">
      <w:pPr>
        <w:pStyle w:val="NoSpacing"/>
        <w:numPr>
          <w:ilvl w:val="0"/>
          <w:numId w:val="28"/>
        </w:numPr>
        <w:ind w:left="360"/>
        <w:jc w:val="both"/>
        <w:rPr>
          <w:rFonts w:asciiTheme="majorHAnsi" w:hAnsiTheme="majorHAnsi"/>
        </w:rPr>
      </w:pPr>
      <w:r w:rsidRPr="00485CF3">
        <w:rPr>
          <w:rFonts w:asciiTheme="majorHAnsi" w:hAnsiTheme="majorHAnsi"/>
        </w:rPr>
        <w:t>Created Business Components in HP ALM for the reusable scenarios in reports testing.</w:t>
      </w:r>
    </w:p>
    <w:p w:rsidR="002C143A" w:rsidRPr="00485CF3" w:rsidRDefault="002C143A" w:rsidP="00B67E34">
      <w:pPr>
        <w:pStyle w:val="NoSpacing"/>
        <w:numPr>
          <w:ilvl w:val="0"/>
          <w:numId w:val="28"/>
        </w:numPr>
        <w:ind w:left="360"/>
        <w:jc w:val="both"/>
        <w:rPr>
          <w:rFonts w:asciiTheme="majorHAnsi" w:hAnsiTheme="majorHAnsi"/>
        </w:rPr>
      </w:pPr>
      <w:r w:rsidRPr="00485CF3">
        <w:rPr>
          <w:rFonts w:asciiTheme="majorHAnsi" w:hAnsiTheme="majorHAnsi"/>
        </w:rPr>
        <w:t>Validated the scripts to make sure they have been executed correctly and meets the scenario description.</w:t>
      </w:r>
    </w:p>
    <w:p w:rsidR="002C143A" w:rsidRPr="00485CF3" w:rsidRDefault="002C143A" w:rsidP="00B67E34">
      <w:pPr>
        <w:widowControl w:val="0"/>
        <w:tabs>
          <w:tab w:val="left" w:pos="720"/>
        </w:tabs>
        <w:autoSpaceDE w:val="0"/>
        <w:autoSpaceDN w:val="0"/>
        <w:adjustRightInd w:val="0"/>
        <w:jc w:val="both"/>
        <w:rPr>
          <w:rFonts w:asciiTheme="majorHAnsi" w:hAnsiTheme="majorHAnsi"/>
          <w:sz w:val="22"/>
          <w:szCs w:val="22"/>
        </w:rPr>
      </w:pPr>
      <w:r w:rsidRPr="00485CF3">
        <w:rPr>
          <w:rFonts w:asciiTheme="majorHAnsi" w:hAnsiTheme="majorHAnsi"/>
          <w:b/>
          <w:color w:val="000000"/>
          <w:sz w:val="22"/>
          <w:szCs w:val="22"/>
          <w:u w:val="single"/>
        </w:rPr>
        <w:t>Environment</w:t>
      </w:r>
      <w:r w:rsidRPr="00485CF3">
        <w:rPr>
          <w:rFonts w:asciiTheme="majorHAnsi" w:hAnsiTheme="majorHAnsi"/>
          <w:b/>
          <w:sz w:val="22"/>
          <w:szCs w:val="22"/>
          <w:u w:val="single"/>
        </w:rPr>
        <w:t>:</w:t>
      </w:r>
      <w:r w:rsidR="00DD5DAE">
        <w:rPr>
          <w:rFonts w:asciiTheme="majorHAnsi" w:hAnsiTheme="majorHAnsi"/>
          <w:b/>
          <w:sz w:val="22"/>
          <w:szCs w:val="22"/>
          <w:u w:val="single"/>
        </w:rPr>
        <w:t xml:space="preserve"> </w:t>
      </w:r>
      <w:r w:rsidR="00C24759" w:rsidRPr="00485CF3">
        <w:rPr>
          <w:rFonts w:asciiTheme="majorHAnsi" w:hAnsiTheme="majorHAnsi"/>
          <w:sz w:val="22"/>
          <w:szCs w:val="22"/>
        </w:rPr>
        <w:t>Windows,</w:t>
      </w:r>
      <w:r w:rsidR="00C24759" w:rsidRPr="00485CF3">
        <w:rPr>
          <w:rFonts w:asciiTheme="majorHAnsi" w:hAnsiTheme="majorHAnsi"/>
          <w:bCs/>
          <w:color w:val="000000"/>
          <w:sz w:val="22"/>
          <w:szCs w:val="22"/>
        </w:rPr>
        <w:t xml:space="preserve"> SQL</w:t>
      </w:r>
      <w:r w:rsidR="00541C9C" w:rsidRPr="00485CF3">
        <w:rPr>
          <w:rFonts w:asciiTheme="majorHAnsi" w:hAnsiTheme="majorHAnsi"/>
          <w:bCs/>
          <w:color w:val="000000"/>
          <w:sz w:val="22"/>
          <w:szCs w:val="22"/>
        </w:rPr>
        <w:t xml:space="preserve">, JAD, UML, </w:t>
      </w:r>
      <w:r w:rsidRPr="00485CF3">
        <w:rPr>
          <w:rFonts w:asciiTheme="majorHAnsi" w:hAnsiTheme="majorHAnsi"/>
          <w:sz w:val="22"/>
          <w:szCs w:val="22"/>
        </w:rPr>
        <w:t>Oracle,</w:t>
      </w:r>
      <w:r w:rsidR="00DD5DAE">
        <w:rPr>
          <w:rFonts w:asciiTheme="majorHAnsi" w:hAnsiTheme="majorHAnsi"/>
          <w:sz w:val="22"/>
          <w:szCs w:val="22"/>
        </w:rPr>
        <w:t xml:space="preserve"> </w:t>
      </w:r>
      <w:r w:rsidR="00C24759" w:rsidRPr="00485CF3">
        <w:rPr>
          <w:rFonts w:asciiTheme="majorHAnsi" w:hAnsiTheme="majorHAnsi"/>
          <w:bCs/>
          <w:color w:val="000000"/>
          <w:sz w:val="22"/>
          <w:szCs w:val="22"/>
        </w:rPr>
        <w:t>Microsoft Office</w:t>
      </w:r>
      <w:r w:rsidR="00541C9C" w:rsidRPr="00485CF3">
        <w:rPr>
          <w:rFonts w:asciiTheme="majorHAnsi" w:hAnsiTheme="majorHAnsi"/>
          <w:bCs/>
          <w:color w:val="000000"/>
          <w:sz w:val="22"/>
          <w:szCs w:val="22"/>
        </w:rPr>
        <w:t xml:space="preserve"> Suite</w:t>
      </w:r>
      <w:r w:rsidRPr="00485CF3">
        <w:rPr>
          <w:rFonts w:asciiTheme="majorHAnsi" w:hAnsiTheme="majorHAnsi"/>
          <w:bCs/>
          <w:color w:val="000000"/>
          <w:sz w:val="22"/>
          <w:szCs w:val="22"/>
        </w:rPr>
        <w:t xml:space="preserve">, </w:t>
      </w:r>
      <w:r w:rsidRPr="00485CF3">
        <w:rPr>
          <w:rFonts w:asciiTheme="majorHAnsi" w:hAnsiTheme="majorHAnsi"/>
          <w:bCs/>
          <w:sz w:val="22"/>
          <w:szCs w:val="22"/>
        </w:rPr>
        <w:t>UNIX, MS Access</w:t>
      </w:r>
    </w:p>
    <w:p w:rsidR="007766F8" w:rsidRPr="00485CF3" w:rsidRDefault="007766F8" w:rsidP="00B67E34">
      <w:pPr>
        <w:jc w:val="both"/>
        <w:rPr>
          <w:rFonts w:asciiTheme="majorHAnsi" w:hAnsiTheme="majorHAnsi"/>
          <w:b/>
          <w:color w:val="000000"/>
          <w:sz w:val="22"/>
          <w:szCs w:val="22"/>
          <w:u w:val="single"/>
        </w:rPr>
      </w:pPr>
    </w:p>
    <w:p w:rsidR="00DD5DAE" w:rsidRDefault="00DD5DAE" w:rsidP="00B67E34">
      <w:pPr>
        <w:jc w:val="both"/>
        <w:rPr>
          <w:rFonts w:asciiTheme="majorHAnsi" w:hAnsiTheme="majorHAnsi"/>
          <w:b/>
          <w:bCs/>
          <w:sz w:val="22"/>
          <w:szCs w:val="22"/>
        </w:rPr>
      </w:pPr>
    </w:p>
    <w:p w:rsidR="00DD5DAE" w:rsidRDefault="00DD5DAE" w:rsidP="00B67E34">
      <w:pPr>
        <w:jc w:val="both"/>
        <w:rPr>
          <w:rFonts w:asciiTheme="majorHAnsi" w:hAnsiTheme="majorHAnsi"/>
          <w:b/>
          <w:bCs/>
          <w:sz w:val="22"/>
          <w:szCs w:val="22"/>
        </w:rPr>
      </w:pPr>
    </w:p>
    <w:p w:rsidR="00DD5DAE" w:rsidRDefault="00DD5DAE" w:rsidP="00B67E34">
      <w:pPr>
        <w:jc w:val="both"/>
        <w:rPr>
          <w:rFonts w:asciiTheme="majorHAnsi" w:hAnsiTheme="majorHAnsi"/>
          <w:b/>
          <w:bCs/>
          <w:sz w:val="22"/>
          <w:szCs w:val="22"/>
        </w:rPr>
      </w:pPr>
    </w:p>
    <w:p w:rsidR="00DD5DAE" w:rsidRDefault="00DD5DAE" w:rsidP="00B67E34">
      <w:pPr>
        <w:jc w:val="both"/>
        <w:rPr>
          <w:rFonts w:asciiTheme="majorHAnsi" w:hAnsiTheme="majorHAnsi"/>
          <w:b/>
          <w:bCs/>
          <w:sz w:val="22"/>
          <w:szCs w:val="22"/>
        </w:rPr>
      </w:pPr>
    </w:p>
    <w:p w:rsidR="00DD5DAE" w:rsidRDefault="005F44C4" w:rsidP="00B67E34">
      <w:pPr>
        <w:jc w:val="both"/>
        <w:rPr>
          <w:rFonts w:asciiTheme="majorHAnsi" w:hAnsiTheme="majorHAnsi"/>
          <w:b/>
          <w:bCs/>
          <w:sz w:val="22"/>
          <w:szCs w:val="22"/>
        </w:rPr>
      </w:pPr>
      <w:r w:rsidRPr="00485CF3">
        <w:rPr>
          <w:rFonts w:asciiTheme="majorHAnsi" w:hAnsiTheme="majorHAnsi"/>
          <w:b/>
          <w:bCs/>
          <w:sz w:val="22"/>
          <w:szCs w:val="22"/>
        </w:rPr>
        <w:lastRenderedPageBreak/>
        <w:t>Citibank, New York, NY</w:t>
      </w:r>
      <w:r w:rsidR="00AC164D">
        <w:rPr>
          <w:rFonts w:asciiTheme="majorHAnsi" w:hAnsiTheme="majorHAnsi"/>
          <w:b/>
          <w:bCs/>
          <w:sz w:val="22"/>
          <w:szCs w:val="22"/>
        </w:rPr>
        <w:tab/>
      </w:r>
      <w:r w:rsidR="00AC164D">
        <w:rPr>
          <w:rFonts w:asciiTheme="majorHAnsi" w:hAnsiTheme="majorHAnsi"/>
          <w:b/>
          <w:bCs/>
          <w:sz w:val="22"/>
          <w:szCs w:val="22"/>
        </w:rPr>
        <w:tab/>
      </w:r>
      <w:r w:rsidR="00AC164D">
        <w:rPr>
          <w:rFonts w:asciiTheme="majorHAnsi" w:hAnsiTheme="majorHAnsi"/>
          <w:b/>
          <w:bCs/>
          <w:sz w:val="22"/>
          <w:szCs w:val="22"/>
        </w:rPr>
        <w:tab/>
      </w:r>
      <w:r w:rsidR="00AC164D">
        <w:rPr>
          <w:rFonts w:asciiTheme="majorHAnsi" w:hAnsiTheme="majorHAnsi"/>
          <w:b/>
          <w:bCs/>
          <w:sz w:val="22"/>
          <w:szCs w:val="22"/>
        </w:rPr>
        <w:tab/>
      </w:r>
      <w:r w:rsidR="00AC164D">
        <w:rPr>
          <w:rFonts w:asciiTheme="majorHAnsi" w:hAnsiTheme="majorHAnsi"/>
          <w:b/>
          <w:bCs/>
          <w:sz w:val="22"/>
          <w:szCs w:val="22"/>
        </w:rPr>
        <w:tab/>
      </w:r>
      <w:r w:rsidR="00AC164D">
        <w:rPr>
          <w:rFonts w:asciiTheme="majorHAnsi" w:hAnsiTheme="majorHAnsi"/>
          <w:b/>
          <w:bCs/>
          <w:sz w:val="22"/>
          <w:szCs w:val="22"/>
        </w:rPr>
        <w:tab/>
      </w:r>
      <w:r w:rsidR="00AC164D">
        <w:rPr>
          <w:rFonts w:asciiTheme="majorHAnsi" w:hAnsiTheme="majorHAnsi"/>
          <w:b/>
          <w:bCs/>
          <w:sz w:val="22"/>
          <w:szCs w:val="22"/>
        </w:rPr>
        <w:tab/>
      </w:r>
      <w:r w:rsidR="00AC164D">
        <w:rPr>
          <w:rFonts w:asciiTheme="majorHAnsi" w:hAnsiTheme="majorHAnsi"/>
          <w:b/>
          <w:bCs/>
          <w:sz w:val="22"/>
          <w:szCs w:val="22"/>
        </w:rPr>
        <w:tab/>
        <w:t xml:space="preserve">   </w:t>
      </w:r>
    </w:p>
    <w:p w:rsidR="005F44C4" w:rsidRPr="00485CF3" w:rsidRDefault="00AC164D" w:rsidP="00B67E34">
      <w:pPr>
        <w:jc w:val="both"/>
        <w:rPr>
          <w:rFonts w:asciiTheme="majorHAnsi" w:hAnsiTheme="majorHAnsi"/>
          <w:b/>
          <w:sz w:val="22"/>
          <w:szCs w:val="22"/>
        </w:rPr>
      </w:pPr>
      <w:r>
        <w:rPr>
          <w:rFonts w:asciiTheme="majorHAnsi" w:hAnsiTheme="majorHAnsi"/>
          <w:b/>
          <w:bCs/>
          <w:sz w:val="22"/>
          <w:szCs w:val="22"/>
        </w:rPr>
        <w:t>Oct 2010 – Jan 2012</w:t>
      </w:r>
    </w:p>
    <w:p w:rsidR="005F44C4" w:rsidRPr="00485CF3" w:rsidRDefault="005F44C4" w:rsidP="00B67E34">
      <w:pPr>
        <w:keepNext/>
        <w:jc w:val="both"/>
        <w:outlineLvl w:val="3"/>
        <w:rPr>
          <w:rFonts w:asciiTheme="majorHAnsi" w:hAnsiTheme="majorHAnsi"/>
          <w:b/>
          <w:bCs/>
          <w:iCs/>
          <w:sz w:val="22"/>
          <w:szCs w:val="22"/>
        </w:rPr>
      </w:pPr>
      <w:r w:rsidRPr="00485CF3">
        <w:rPr>
          <w:rFonts w:asciiTheme="majorHAnsi" w:hAnsiTheme="majorHAnsi"/>
          <w:b/>
          <w:bCs/>
          <w:iCs/>
          <w:sz w:val="22"/>
          <w:szCs w:val="22"/>
        </w:rPr>
        <w:t>Business Analyst</w:t>
      </w:r>
    </w:p>
    <w:p w:rsidR="005F44C4" w:rsidRPr="00485CF3" w:rsidRDefault="005F44C4" w:rsidP="00B67E34">
      <w:pPr>
        <w:jc w:val="both"/>
        <w:rPr>
          <w:rFonts w:asciiTheme="majorHAnsi" w:hAnsiTheme="majorHAnsi"/>
          <w:sz w:val="22"/>
          <w:szCs w:val="22"/>
        </w:rPr>
      </w:pPr>
      <w:r w:rsidRPr="00485CF3">
        <w:rPr>
          <w:rFonts w:asciiTheme="majorHAnsi" w:hAnsiTheme="majorHAnsi"/>
          <w:color w:val="000000"/>
          <w:sz w:val="22"/>
          <w:szCs w:val="22"/>
        </w:rPr>
        <w:t>I was Involved in business analysis of an online banking application that enables the bank’s customers to access their accounts through the Internet. Account holders enter their access ID and password to access their personal accounts, which includes checking, savings and money market account. The application provides the accounts lists, account summary, account transactions for various accounts and the ability to transfer funds between the various accounts using fund transfers</w:t>
      </w:r>
      <w:r w:rsidRPr="00485CF3">
        <w:rPr>
          <w:rFonts w:asciiTheme="majorHAnsi" w:hAnsiTheme="majorHAnsi"/>
          <w:sz w:val="22"/>
          <w:szCs w:val="22"/>
        </w:rPr>
        <w:t>.</w:t>
      </w:r>
    </w:p>
    <w:p w:rsidR="005F44C4" w:rsidRPr="00485CF3" w:rsidRDefault="005F44C4" w:rsidP="00B67E34">
      <w:pPr>
        <w:jc w:val="both"/>
        <w:rPr>
          <w:rFonts w:asciiTheme="majorHAnsi" w:hAnsiTheme="majorHAnsi"/>
          <w:sz w:val="22"/>
          <w:szCs w:val="22"/>
        </w:rPr>
      </w:pPr>
    </w:p>
    <w:p w:rsidR="005F44C4" w:rsidRPr="00485CF3" w:rsidRDefault="005F44C4" w:rsidP="00B67E34">
      <w:pPr>
        <w:jc w:val="both"/>
        <w:rPr>
          <w:rFonts w:asciiTheme="majorHAnsi" w:hAnsiTheme="majorHAnsi"/>
          <w:sz w:val="22"/>
          <w:szCs w:val="22"/>
        </w:rPr>
      </w:pPr>
      <w:r w:rsidRPr="00485CF3">
        <w:rPr>
          <w:rFonts w:asciiTheme="majorHAnsi" w:hAnsiTheme="majorHAnsi"/>
          <w:b/>
          <w:bCs/>
          <w:sz w:val="22"/>
          <w:szCs w:val="22"/>
          <w:u w:val="single"/>
        </w:rPr>
        <w:t>Responsibilities</w:t>
      </w:r>
      <w:r w:rsidRPr="00485CF3">
        <w:rPr>
          <w:rFonts w:asciiTheme="majorHAnsi" w:hAnsiTheme="majorHAnsi"/>
          <w:sz w:val="22"/>
          <w:szCs w:val="22"/>
          <w:u w:val="single"/>
        </w:rPr>
        <w:t>:</w:t>
      </w:r>
    </w:p>
    <w:p w:rsidR="005F44C4" w:rsidRPr="00485CF3" w:rsidRDefault="005F44C4" w:rsidP="00B67E34">
      <w:pPr>
        <w:pStyle w:val="NoSpacing"/>
        <w:numPr>
          <w:ilvl w:val="0"/>
          <w:numId w:val="28"/>
        </w:numPr>
        <w:ind w:left="360"/>
        <w:jc w:val="both"/>
        <w:rPr>
          <w:rFonts w:asciiTheme="majorHAnsi" w:hAnsiTheme="majorHAnsi"/>
        </w:rPr>
      </w:pPr>
      <w:r w:rsidRPr="00485CF3">
        <w:rPr>
          <w:rFonts w:asciiTheme="majorHAnsi" w:hAnsiTheme="majorHAnsi"/>
        </w:rPr>
        <w:t>As a Business Analyst, prepared departmental reports, providing analytical framework related to the budget process</w:t>
      </w:r>
    </w:p>
    <w:p w:rsidR="005F44C4" w:rsidRPr="00485CF3" w:rsidRDefault="005F44C4" w:rsidP="00B67E34">
      <w:pPr>
        <w:pStyle w:val="NoSpacing"/>
        <w:numPr>
          <w:ilvl w:val="0"/>
          <w:numId w:val="28"/>
        </w:numPr>
        <w:ind w:left="360"/>
        <w:jc w:val="both"/>
        <w:rPr>
          <w:rFonts w:asciiTheme="majorHAnsi" w:hAnsiTheme="majorHAnsi"/>
        </w:rPr>
      </w:pPr>
      <w:r w:rsidRPr="00485CF3">
        <w:rPr>
          <w:rFonts w:asciiTheme="majorHAnsi" w:hAnsiTheme="majorHAnsi"/>
        </w:rPr>
        <w:t>Assisted with the gathering Business Requirements based on the user requirements and specifications.</w:t>
      </w:r>
    </w:p>
    <w:p w:rsidR="005F44C4" w:rsidRPr="00485CF3" w:rsidRDefault="005F44C4" w:rsidP="00B67E34">
      <w:pPr>
        <w:pStyle w:val="NoSpacing"/>
        <w:numPr>
          <w:ilvl w:val="0"/>
          <w:numId w:val="28"/>
        </w:numPr>
        <w:ind w:left="360"/>
        <w:jc w:val="both"/>
        <w:rPr>
          <w:rFonts w:asciiTheme="majorHAnsi" w:hAnsiTheme="majorHAnsi"/>
        </w:rPr>
      </w:pPr>
      <w:r w:rsidRPr="00485CF3">
        <w:rPr>
          <w:rFonts w:asciiTheme="majorHAnsi" w:hAnsiTheme="majorHAnsi"/>
        </w:rPr>
        <w:t xml:space="preserve">Worked with the technical and business staff to produce Test Scripts, Configuration and Management Plan documents. </w:t>
      </w:r>
    </w:p>
    <w:p w:rsidR="005F44C4" w:rsidRPr="00485CF3" w:rsidRDefault="005F44C4" w:rsidP="00B67E34">
      <w:pPr>
        <w:pStyle w:val="NoSpacing"/>
        <w:numPr>
          <w:ilvl w:val="0"/>
          <w:numId w:val="28"/>
        </w:numPr>
        <w:ind w:left="360"/>
        <w:jc w:val="both"/>
        <w:rPr>
          <w:rFonts w:asciiTheme="majorHAnsi" w:hAnsiTheme="majorHAnsi"/>
        </w:rPr>
      </w:pPr>
      <w:r w:rsidRPr="00485CF3">
        <w:rPr>
          <w:rFonts w:asciiTheme="majorHAnsi" w:hAnsiTheme="majorHAnsi"/>
        </w:rPr>
        <w:t>Worked directly with developers, Project Managers and Business contacts to produce Test Scripts and Test Conditions.</w:t>
      </w:r>
    </w:p>
    <w:p w:rsidR="005F44C4" w:rsidRPr="00485CF3" w:rsidRDefault="005F44C4" w:rsidP="00B67E34">
      <w:pPr>
        <w:pStyle w:val="NoSpacing"/>
        <w:numPr>
          <w:ilvl w:val="0"/>
          <w:numId w:val="28"/>
        </w:numPr>
        <w:ind w:left="360"/>
        <w:jc w:val="both"/>
        <w:rPr>
          <w:rFonts w:asciiTheme="majorHAnsi" w:hAnsiTheme="majorHAnsi"/>
        </w:rPr>
      </w:pPr>
      <w:r w:rsidRPr="00485CF3">
        <w:rPr>
          <w:rFonts w:asciiTheme="majorHAnsi" w:hAnsiTheme="majorHAnsi"/>
        </w:rPr>
        <w:t xml:space="preserve">Followed established formats and procedures, created new formats, as well as researched, created, edited technical and business data documents. </w:t>
      </w:r>
    </w:p>
    <w:p w:rsidR="005F44C4" w:rsidRPr="00485CF3" w:rsidRDefault="005F44C4" w:rsidP="00B67E34">
      <w:pPr>
        <w:pStyle w:val="NoSpacing"/>
        <w:numPr>
          <w:ilvl w:val="0"/>
          <w:numId w:val="28"/>
        </w:numPr>
        <w:ind w:left="360"/>
        <w:jc w:val="both"/>
        <w:rPr>
          <w:rFonts w:asciiTheme="majorHAnsi" w:hAnsiTheme="majorHAnsi"/>
        </w:rPr>
      </w:pPr>
      <w:r w:rsidRPr="00485CF3">
        <w:rPr>
          <w:rFonts w:asciiTheme="majorHAnsi" w:hAnsiTheme="majorHAnsi"/>
        </w:rPr>
        <w:t>Worked with the Senior Business Analyst to conduct (JAD) sessions with business and technical units.</w:t>
      </w:r>
    </w:p>
    <w:p w:rsidR="005F44C4" w:rsidRPr="00485CF3" w:rsidRDefault="005F44C4" w:rsidP="00B67E34">
      <w:pPr>
        <w:pStyle w:val="NoSpacing"/>
        <w:numPr>
          <w:ilvl w:val="0"/>
          <w:numId w:val="28"/>
        </w:numPr>
        <w:ind w:left="360"/>
        <w:jc w:val="both"/>
        <w:rPr>
          <w:rFonts w:asciiTheme="majorHAnsi" w:hAnsiTheme="majorHAnsi"/>
        </w:rPr>
      </w:pPr>
      <w:r w:rsidRPr="00485CF3">
        <w:rPr>
          <w:rFonts w:asciiTheme="majorHAnsi" w:hAnsiTheme="majorHAnsi"/>
        </w:rPr>
        <w:t>Used UML diagrams to</w:t>
      </w:r>
      <w:r w:rsidR="00DD5DAE">
        <w:rPr>
          <w:rFonts w:asciiTheme="majorHAnsi" w:hAnsiTheme="majorHAnsi"/>
        </w:rPr>
        <w:t xml:space="preserve"> </w:t>
      </w:r>
      <w:r w:rsidRPr="00485CF3">
        <w:rPr>
          <w:rFonts w:asciiTheme="majorHAnsi" w:hAnsiTheme="majorHAnsi"/>
        </w:rPr>
        <w:t>visually express the core functionality</w:t>
      </w:r>
      <w:r w:rsidR="00DD5DAE">
        <w:rPr>
          <w:rFonts w:asciiTheme="majorHAnsi" w:hAnsiTheme="majorHAnsi"/>
        </w:rPr>
        <w:t xml:space="preserve"> </w:t>
      </w:r>
      <w:r w:rsidRPr="00485CF3">
        <w:rPr>
          <w:rFonts w:asciiTheme="majorHAnsi" w:hAnsiTheme="majorHAnsi"/>
        </w:rPr>
        <w:t xml:space="preserve">of the System Under Development (SUD). </w:t>
      </w:r>
    </w:p>
    <w:p w:rsidR="005F44C4" w:rsidRPr="00485CF3" w:rsidRDefault="005F44C4" w:rsidP="00B67E34">
      <w:pPr>
        <w:pStyle w:val="NoSpacing"/>
        <w:numPr>
          <w:ilvl w:val="0"/>
          <w:numId w:val="28"/>
        </w:numPr>
        <w:ind w:left="360"/>
        <w:jc w:val="both"/>
        <w:rPr>
          <w:rFonts w:asciiTheme="majorHAnsi" w:hAnsiTheme="majorHAnsi"/>
        </w:rPr>
      </w:pPr>
      <w:r w:rsidRPr="00485CF3">
        <w:rPr>
          <w:rFonts w:asciiTheme="majorHAnsi" w:hAnsiTheme="majorHAnsi"/>
        </w:rPr>
        <w:t>Exposed to Security Testing and Regression Testing using Win Runner.</w:t>
      </w:r>
    </w:p>
    <w:p w:rsidR="005F44C4" w:rsidRPr="00485CF3" w:rsidRDefault="005F44C4" w:rsidP="00B67E34">
      <w:pPr>
        <w:pStyle w:val="NoSpacing"/>
        <w:numPr>
          <w:ilvl w:val="0"/>
          <w:numId w:val="28"/>
        </w:numPr>
        <w:ind w:left="360"/>
        <w:jc w:val="both"/>
        <w:rPr>
          <w:rFonts w:asciiTheme="majorHAnsi" w:hAnsiTheme="majorHAnsi"/>
        </w:rPr>
      </w:pPr>
      <w:r w:rsidRPr="00485CF3">
        <w:rPr>
          <w:rFonts w:asciiTheme="majorHAnsi" w:hAnsiTheme="majorHAnsi"/>
        </w:rPr>
        <w:t>Exposed Functionality Testing and GUI Testing using Win Runner</w:t>
      </w:r>
    </w:p>
    <w:p w:rsidR="005F44C4" w:rsidRPr="00485CF3" w:rsidRDefault="005F44C4" w:rsidP="00B67E34">
      <w:pPr>
        <w:pStyle w:val="NoSpacing"/>
        <w:numPr>
          <w:ilvl w:val="0"/>
          <w:numId w:val="28"/>
        </w:numPr>
        <w:ind w:left="360"/>
        <w:jc w:val="both"/>
        <w:rPr>
          <w:rFonts w:asciiTheme="majorHAnsi" w:hAnsiTheme="majorHAnsi"/>
        </w:rPr>
      </w:pPr>
      <w:r w:rsidRPr="00485CF3">
        <w:rPr>
          <w:rFonts w:asciiTheme="majorHAnsi" w:hAnsiTheme="majorHAnsi"/>
        </w:rPr>
        <w:t xml:space="preserve">Exposed Data Driven Testing to test the application with different sets of data from the test database. </w:t>
      </w:r>
    </w:p>
    <w:p w:rsidR="007766F8" w:rsidRPr="00485CF3" w:rsidRDefault="007766F8" w:rsidP="00B67E34">
      <w:pPr>
        <w:pStyle w:val="NoSpacing"/>
        <w:numPr>
          <w:ilvl w:val="0"/>
          <w:numId w:val="28"/>
        </w:numPr>
        <w:ind w:left="360"/>
        <w:jc w:val="both"/>
        <w:rPr>
          <w:rFonts w:asciiTheme="majorHAnsi" w:hAnsiTheme="majorHAnsi"/>
        </w:rPr>
      </w:pPr>
      <w:r w:rsidRPr="00485CF3">
        <w:rPr>
          <w:rFonts w:asciiTheme="majorHAnsi" w:hAnsiTheme="majorHAnsi"/>
        </w:rPr>
        <w:t>Raised defects and logged in the HP QC tool to manage the resolution of the defects.</w:t>
      </w:r>
    </w:p>
    <w:p w:rsidR="005F44C4" w:rsidRPr="00485CF3" w:rsidRDefault="005F44C4" w:rsidP="00B67E34">
      <w:pPr>
        <w:pStyle w:val="NoSpacing"/>
        <w:numPr>
          <w:ilvl w:val="0"/>
          <w:numId w:val="28"/>
        </w:numPr>
        <w:ind w:left="360"/>
        <w:jc w:val="both"/>
        <w:rPr>
          <w:rFonts w:asciiTheme="majorHAnsi" w:hAnsiTheme="majorHAnsi"/>
        </w:rPr>
      </w:pPr>
      <w:r w:rsidRPr="00485CF3">
        <w:rPr>
          <w:rFonts w:asciiTheme="majorHAnsi" w:hAnsiTheme="majorHAnsi"/>
        </w:rPr>
        <w:t>Used Quality Center to run manual and automated tests, report execution results.</w:t>
      </w:r>
    </w:p>
    <w:p w:rsidR="005F44C4" w:rsidRPr="00485CF3" w:rsidRDefault="005F44C4" w:rsidP="00B67E34">
      <w:pPr>
        <w:pStyle w:val="NoSpacing"/>
        <w:numPr>
          <w:ilvl w:val="0"/>
          <w:numId w:val="28"/>
        </w:numPr>
        <w:ind w:left="360"/>
        <w:jc w:val="both"/>
        <w:rPr>
          <w:rFonts w:asciiTheme="majorHAnsi" w:hAnsiTheme="majorHAnsi"/>
        </w:rPr>
      </w:pPr>
      <w:r w:rsidRPr="00485CF3">
        <w:rPr>
          <w:rFonts w:asciiTheme="majorHAnsi" w:hAnsiTheme="majorHAnsi"/>
        </w:rPr>
        <w:t>Interacted with the developers to report and track bugs using Quality Center.</w:t>
      </w:r>
    </w:p>
    <w:p w:rsidR="005F44C4" w:rsidRPr="00485CF3" w:rsidRDefault="005F44C4" w:rsidP="00B67E34">
      <w:pPr>
        <w:pStyle w:val="NoSpacing"/>
        <w:numPr>
          <w:ilvl w:val="0"/>
          <w:numId w:val="28"/>
        </w:numPr>
        <w:ind w:left="360"/>
        <w:jc w:val="both"/>
        <w:rPr>
          <w:rFonts w:asciiTheme="majorHAnsi" w:hAnsiTheme="majorHAnsi"/>
        </w:rPr>
      </w:pPr>
      <w:r w:rsidRPr="00485CF3">
        <w:rPr>
          <w:rFonts w:asciiTheme="majorHAnsi" w:hAnsiTheme="majorHAnsi"/>
        </w:rPr>
        <w:t>Follow up with developers on defects status on a daily basis.</w:t>
      </w:r>
    </w:p>
    <w:p w:rsidR="005F44C4" w:rsidRPr="00485CF3" w:rsidRDefault="005F44C4" w:rsidP="00B67E34">
      <w:pPr>
        <w:pStyle w:val="NoSpacing"/>
        <w:numPr>
          <w:ilvl w:val="0"/>
          <w:numId w:val="28"/>
        </w:numPr>
        <w:ind w:left="360"/>
        <w:jc w:val="both"/>
        <w:rPr>
          <w:rFonts w:asciiTheme="majorHAnsi" w:hAnsiTheme="majorHAnsi"/>
        </w:rPr>
      </w:pPr>
      <w:r w:rsidRPr="00485CF3">
        <w:rPr>
          <w:rFonts w:asciiTheme="majorHAnsi" w:hAnsiTheme="majorHAnsi"/>
        </w:rPr>
        <w:t xml:space="preserve">Worked with the BA / QA </w:t>
      </w:r>
      <w:r w:rsidR="00C24759" w:rsidRPr="00485CF3">
        <w:rPr>
          <w:rFonts w:asciiTheme="majorHAnsi" w:hAnsiTheme="majorHAnsi"/>
        </w:rPr>
        <w:t>team to</w:t>
      </w:r>
      <w:r w:rsidRPr="00485CF3">
        <w:rPr>
          <w:rFonts w:asciiTheme="majorHAnsi" w:hAnsiTheme="majorHAnsi"/>
        </w:rPr>
        <w:t xml:space="preserve"> develop test plan and test cases for (UAT)</w:t>
      </w:r>
      <w:r w:rsidR="00541C9C" w:rsidRPr="00485CF3">
        <w:rPr>
          <w:rFonts w:asciiTheme="majorHAnsi" w:hAnsiTheme="majorHAnsi"/>
        </w:rPr>
        <w:t>.</w:t>
      </w:r>
    </w:p>
    <w:p w:rsidR="005F44C4" w:rsidRPr="00485CF3" w:rsidRDefault="005F44C4" w:rsidP="00B67E34">
      <w:pPr>
        <w:jc w:val="both"/>
        <w:rPr>
          <w:rFonts w:asciiTheme="majorHAnsi" w:hAnsiTheme="majorHAnsi"/>
          <w:b/>
          <w:sz w:val="22"/>
          <w:szCs w:val="22"/>
        </w:rPr>
      </w:pPr>
      <w:r w:rsidRPr="00485CF3">
        <w:rPr>
          <w:rFonts w:asciiTheme="majorHAnsi" w:hAnsiTheme="majorHAnsi"/>
          <w:b/>
          <w:bCs/>
          <w:sz w:val="22"/>
          <w:szCs w:val="22"/>
        </w:rPr>
        <w:t>Environment</w:t>
      </w:r>
      <w:r w:rsidRPr="00485CF3">
        <w:rPr>
          <w:rFonts w:asciiTheme="majorHAnsi" w:hAnsiTheme="majorHAnsi"/>
          <w:sz w:val="22"/>
          <w:szCs w:val="22"/>
        </w:rPr>
        <w:t xml:space="preserve">: Oracle, </w:t>
      </w:r>
      <w:r w:rsidR="00660812" w:rsidRPr="00485CF3">
        <w:rPr>
          <w:rFonts w:asciiTheme="majorHAnsi" w:hAnsiTheme="majorHAnsi"/>
          <w:sz w:val="22"/>
          <w:szCs w:val="22"/>
        </w:rPr>
        <w:t xml:space="preserve">MS </w:t>
      </w:r>
      <w:r w:rsidRPr="00485CF3">
        <w:rPr>
          <w:rFonts w:asciiTheme="majorHAnsi" w:hAnsiTheme="majorHAnsi"/>
          <w:sz w:val="22"/>
          <w:szCs w:val="22"/>
        </w:rPr>
        <w:t>Windows, IIS Server, Quality Center, Test Cases, Test Plans.</w:t>
      </w:r>
    </w:p>
    <w:p w:rsidR="00753EF1" w:rsidRPr="00485CF3" w:rsidRDefault="00753EF1" w:rsidP="00B67E34">
      <w:pPr>
        <w:keepNext/>
        <w:jc w:val="both"/>
        <w:outlineLvl w:val="1"/>
        <w:rPr>
          <w:rFonts w:asciiTheme="majorHAnsi" w:hAnsiTheme="majorHAnsi"/>
          <w:b/>
          <w:bCs/>
          <w:sz w:val="22"/>
          <w:szCs w:val="22"/>
        </w:rPr>
      </w:pPr>
    </w:p>
    <w:p w:rsidR="00935494" w:rsidRPr="00485CF3" w:rsidRDefault="00935494" w:rsidP="00B67E34">
      <w:pPr>
        <w:pStyle w:val="Heading1"/>
        <w:spacing w:before="0" w:after="0"/>
        <w:jc w:val="both"/>
        <w:rPr>
          <w:rFonts w:asciiTheme="majorHAnsi" w:hAnsiTheme="majorHAnsi"/>
          <w:szCs w:val="22"/>
        </w:rPr>
      </w:pPr>
      <w:r w:rsidRPr="00485CF3">
        <w:rPr>
          <w:rFonts w:asciiTheme="majorHAnsi" w:hAnsiTheme="majorHAnsi"/>
          <w:szCs w:val="22"/>
        </w:rPr>
        <w:t>EDUCATION</w:t>
      </w:r>
    </w:p>
    <w:p w:rsidR="00CD6F5C" w:rsidRPr="00485CF3" w:rsidRDefault="00E92EA9" w:rsidP="00B67E34">
      <w:pPr>
        <w:jc w:val="both"/>
        <w:rPr>
          <w:rFonts w:asciiTheme="majorHAnsi" w:hAnsiTheme="majorHAnsi"/>
          <w:sz w:val="22"/>
          <w:szCs w:val="22"/>
        </w:rPr>
      </w:pPr>
      <w:r w:rsidRPr="00485CF3">
        <w:rPr>
          <w:rFonts w:asciiTheme="majorHAnsi" w:hAnsiTheme="majorHAnsi"/>
          <w:sz w:val="22"/>
          <w:szCs w:val="22"/>
        </w:rPr>
        <w:t>Masters in Accounting</w:t>
      </w:r>
    </w:p>
    <w:sectPr w:rsidR="00CD6F5C" w:rsidRPr="00485CF3" w:rsidSect="00DD5DAE">
      <w:headerReference w:type="default" r:id="rId7"/>
      <w:pgSz w:w="12240" w:h="15840"/>
      <w:pgMar w:top="1440" w:right="1440" w:bottom="1440" w:left="1440" w:header="720" w:footer="66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02B7" w:rsidRDefault="000402B7">
      <w:r>
        <w:separator/>
      </w:r>
    </w:p>
  </w:endnote>
  <w:endnote w:type="continuationSeparator" w:id="1">
    <w:p w:rsidR="000402B7" w:rsidRDefault="000402B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02B7" w:rsidRDefault="000402B7">
      <w:r>
        <w:separator/>
      </w:r>
    </w:p>
  </w:footnote>
  <w:footnote w:type="continuationSeparator" w:id="1">
    <w:p w:rsidR="000402B7" w:rsidRDefault="000402B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85CF3" w:rsidRDefault="00485CF3" w:rsidP="00DD5DAE">
    <w:pPr>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singleLevel"/>
    <w:tmpl w:val="00000002"/>
    <w:name w:val="WW8Num2"/>
    <w:lvl w:ilvl="0">
      <w:start w:val="1"/>
      <w:numFmt w:val="bullet"/>
      <w:lvlText w:val=""/>
      <w:lvlJc w:val="left"/>
      <w:pPr>
        <w:tabs>
          <w:tab w:val="num" w:pos="360"/>
        </w:tabs>
        <w:ind w:left="360" w:hanging="360"/>
      </w:pPr>
      <w:rPr>
        <w:rFonts w:ascii="Symbol" w:hAnsi="Symbol" w:cs="Symbol"/>
      </w:rPr>
    </w:lvl>
  </w:abstractNum>
  <w:abstractNum w:abstractNumId="1">
    <w:nsid w:val="00000007"/>
    <w:multiLevelType w:val="multilevel"/>
    <w:tmpl w:val="00000007"/>
    <w:name w:val="WW8Num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2">
    <w:nsid w:val="00000008"/>
    <w:multiLevelType w:val="multilevel"/>
    <w:tmpl w:val="00000008"/>
    <w:name w:val="WW8Num8"/>
    <w:lvl w:ilvl="0">
      <w:start w:val="1"/>
      <w:numFmt w:val="bullet"/>
      <w:lvlText w:val=""/>
      <w:lvlJc w:val="left"/>
      <w:pPr>
        <w:tabs>
          <w:tab w:val="num" w:pos="0"/>
        </w:tabs>
        <w:ind w:left="720" w:hanging="360"/>
      </w:pPr>
      <w:rPr>
        <w:rFonts w:ascii="Symbol" w:hAnsi="Symbol"/>
        <w:sz w:val="20"/>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sz w:val="20"/>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sz w:val="20"/>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3">
    <w:nsid w:val="00000009"/>
    <w:multiLevelType w:val="multilevel"/>
    <w:tmpl w:val="00000009"/>
    <w:name w:val="WW8Num9"/>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rPr>
    </w:lvl>
    <w:lvl w:ilvl="8">
      <w:start w:val="1"/>
      <w:numFmt w:val="bullet"/>
      <w:lvlText w:val=""/>
      <w:lvlJc w:val="left"/>
      <w:pPr>
        <w:tabs>
          <w:tab w:val="num" w:pos="0"/>
        </w:tabs>
        <w:ind w:left="6480" w:hanging="360"/>
      </w:pPr>
      <w:rPr>
        <w:rFonts w:ascii="Wingdings" w:hAnsi="Wingdings"/>
      </w:rPr>
    </w:lvl>
  </w:abstractNum>
  <w:abstractNum w:abstractNumId="4">
    <w:nsid w:val="01ED00E8"/>
    <w:multiLevelType w:val="hybridMultilevel"/>
    <w:tmpl w:val="EB9AF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22E43A7"/>
    <w:multiLevelType w:val="hybridMultilevel"/>
    <w:tmpl w:val="34C006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75F724B"/>
    <w:multiLevelType w:val="hybridMultilevel"/>
    <w:tmpl w:val="F6D86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525F67"/>
    <w:multiLevelType w:val="hybridMultilevel"/>
    <w:tmpl w:val="9508F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1F3FCF"/>
    <w:multiLevelType w:val="hybridMultilevel"/>
    <w:tmpl w:val="3BB03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AB4CC5"/>
    <w:multiLevelType w:val="hybridMultilevel"/>
    <w:tmpl w:val="F886D148"/>
    <w:lvl w:ilvl="0" w:tplc="A3C2F032">
      <w:start w:val="1"/>
      <w:numFmt w:val="bullet"/>
      <w:pStyle w:val="bulletedlist"/>
      <w:lvlText w:val=""/>
      <w:lvlJc w:val="left"/>
      <w:pPr>
        <w:tabs>
          <w:tab w:val="num" w:pos="288"/>
        </w:tabs>
        <w:ind w:left="288" w:hanging="288"/>
      </w:pPr>
      <w:rPr>
        <w:rFonts w:ascii="Symbol" w:hAnsi="Symbol" w:hint="default"/>
        <w:b w:val="0"/>
        <w:i w:val="0"/>
        <w:color w:val="808080"/>
        <w:sz w:val="12"/>
        <w:szCs w:val="1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228E6149"/>
    <w:multiLevelType w:val="multilevel"/>
    <w:tmpl w:val="011C031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nsid w:val="2561440E"/>
    <w:multiLevelType w:val="hybridMultilevel"/>
    <w:tmpl w:val="26C240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260F4677"/>
    <w:multiLevelType w:val="hybridMultilevel"/>
    <w:tmpl w:val="2DD6F3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2DA438AF"/>
    <w:multiLevelType w:val="hybridMultilevel"/>
    <w:tmpl w:val="8B84A7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21E7707"/>
    <w:multiLevelType w:val="hybridMultilevel"/>
    <w:tmpl w:val="29D8C5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3233012F"/>
    <w:multiLevelType w:val="hybridMultilevel"/>
    <w:tmpl w:val="19CC28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Aria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Arial"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Arial"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342E7A80"/>
    <w:multiLevelType w:val="hybridMultilevel"/>
    <w:tmpl w:val="FD8EBB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35D870DA"/>
    <w:multiLevelType w:val="hybridMultilevel"/>
    <w:tmpl w:val="A97EED74"/>
    <w:lvl w:ilvl="0" w:tplc="D46CED5A">
      <w:numFmt w:val="bullet"/>
      <w:lvlText w:val="•"/>
      <w:lvlJc w:val="left"/>
      <w:pPr>
        <w:ind w:left="720" w:hanging="72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9DB4834"/>
    <w:multiLevelType w:val="hybridMultilevel"/>
    <w:tmpl w:val="561827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nsid w:val="42487472"/>
    <w:multiLevelType w:val="hybridMultilevel"/>
    <w:tmpl w:val="0FC073B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426135F3"/>
    <w:multiLevelType w:val="hybridMultilevel"/>
    <w:tmpl w:val="BF3AB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43037F21"/>
    <w:multiLevelType w:val="hybridMultilevel"/>
    <w:tmpl w:val="C9E60D9A"/>
    <w:lvl w:ilvl="0" w:tplc="04090001">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46EA34D6"/>
    <w:multiLevelType w:val="hybridMultilevel"/>
    <w:tmpl w:val="78FE2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8C5646"/>
    <w:multiLevelType w:val="hybridMultilevel"/>
    <w:tmpl w:val="6C903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CAC1F1C"/>
    <w:multiLevelType w:val="hybridMultilevel"/>
    <w:tmpl w:val="5D10C08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EE871DF"/>
    <w:multiLevelType w:val="hybridMultilevel"/>
    <w:tmpl w:val="AF18A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51EE4EC2"/>
    <w:multiLevelType w:val="hybridMultilevel"/>
    <w:tmpl w:val="673E3A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583F6C"/>
    <w:multiLevelType w:val="hybridMultilevel"/>
    <w:tmpl w:val="8DDA6950"/>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8">
    <w:nsid w:val="52C213D3"/>
    <w:multiLevelType w:val="hybridMultilevel"/>
    <w:tmpl w:val="62560A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36B6EF6"/>
    <w:multiLevelType w:val="hybridMultilevel"/>
    <w:tmpl w:val="9228715E"/>
    <w:lvl w:ilvl="0" w:tplc="40090001">
      <w:start w:val="1"/>
      <w:numFmt w:val="bullet"/>
      <w:lvlText w:val=""/>
      <w:lvlJc w:val="left"/>
      <w:pPr>
        <w:ind w:left="1080" w:hanging="360"/>
      </w:pPr>
      <w:rPr>
        <w:rFonts w:ascii="Symbol" w:hAnsi="Symbol" w:hint="default"/>
      </w:rPr>
    </w:lvl>
    <w:lvl w:ilvl="1" w:tplc="7D1CFCCE">
      <w:numFmt w:val="bullet"/>
      <w:lvlText w:val="•"/>
      <w:lvlJc w:val="left"/>
      <w:pPr>
        <w:ind w:left="1800" w:hanging="360"/>
      </w:pPr>
      <w:rPr>
        <w:rFonts w:ascii="Cambria" w:eastAsia="Times New Roman" w:hAnsi="Cambria" w:cs="Times New Roman"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0">
    <w:nsid w:val="617A4E00"/>
    <w:multiLevelType w:val="hybridMultilevel"/>
    <w:tmpl w:val="490A70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nsid w:val="66F4791A"/>
    <w:multiLevelType w:val="hybridMultilevel"/>
    <w:tmpl w:val="4328D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9D433D2"/>
    <w:multiLevelType w:val="hybridMultilevel"/>
    <w:tmpl w:val="883622B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nsid w:val="6A4A6FD0"/>
    <w:multiLevelType w:val="hybridMultilevel"/>
    <w:tmpl w:val="BD144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6A533E77"/>
    <w:multiLevelType w:val="hybridMultilevel"/>
    <w:tmpl w:val="58CAC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157640D"/>
    <w:multiLevelType w:val="hybridMultilevel"/>
    <w:tmpl w:val="F6CE05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74A07055"/>
    <w:multiLevelType w:val="hybridMultilevel"/>
    <w:tmpl w:val="671E4D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78F63F6A"/>
    <w:multiLevelType w:val="hybridMultilevel"/>
    <w:tmpl w:val="09A67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7"/>
  </w:num>
  <w:num w:numId="3">
    <w:abstractNumId w:val="4"/>
  </w:num>
  <w:num w:numId="4">
    <w:abstractNumId w:val="31"/>
  </w:num>
  <w:num w:numId="5">
    <w:abstractNumId w:val="23"/>
  </w:num>
  <w:num w:numId="6">
    <w:abstractNumId w:val="28"/>
  </w:num>
  <w:num w:numId="7">
    <w:abstractNumId w:val="20"/>
  </w:num>
  <w:num w:numId="8">
    <w:abstractNumId w:val="35"/>
  </w:num>
  <w:num w:numId="9">
    <w:abstractNumId w:val="24"/>
  </w:num>
  <w:num w:numId="10">
    <w:abstractNumId w:val="9"/>
  </w:num>
  <w:num w:numId="11">
    <w:abstractNumId w:val="18"/>
  </w:num>
  <w:num w:numId="12">
    <w:abstractNumId w:val="27"/>
  </w:num>
  <w:num w:numId="13">
    <w:abstractNumId w:val="37"/>
  </w:num>
  <w:num w:numId="14">
    <w:abstractNumId w:val="22"/>
  </w:num>
  <w:num w:numId="15">
    <w:abstractNumId w:val="26"/>
  </w:num>
  <w:num w:numId="16">
    <w:abstractNumId w:val="6"/>
  </w:num>
  <w:num w:numId="17">
    <w:abstractNumId w:val="32"/>
  </w:num>
  <w:num w:numId="18">
    <w:abstractNumId w:val="34"/>
  </w:num>
  <w:num w:numId="19">
    <w:abstractNumId w:val="17"/>
  </w:num>
  <w:num w:numId="20">
    <w:abstractNumId w:val="0"/>
  </w:num>
  <w:num w:numId="21">
    <w:abstractNumId w:val="10"/>
  </w:num>
  <w:num w:numId="22">
    <w:abstractNumId w:val="15"/>
  </w:num>
  <w:num w:numId="23">
    <w:abstractNumId w:val="19"/>
  </w:num>
  <w:num w:numId="24">
    <w:abstractNumId w:val="12"/>
  </w:num>
  <w:num w:numId="25">
    <w:abstractNumId w:val="21"/>
  </w:num>
  <w:num w:numId="26">
    <w:abstractNumId w:val="5"/>
  </w:num>
  <w:num w:numId="27">
    <w:abstractNumId w:val="13"/>
  </w:num>
  <w:num w:numId="28">
    <w:abstractNumId w:val="25"/>
  </w:num>
  <w:num w:numId="29">
    <w:abstractNumId w:val="33"/>
  </w:num>
  <w:num w:numId="30">
    <w:abstractNumId w:val="30"/>
  </w:num>
  <w:num w:numId="31">
    <w:abstractNumId w:val="29"/>
  </w:num>
  <w:num w:numId="32">
    <w:abstractNumId w:val="36"/>
  </w:num>
  <w:num w:numId="33">
    <w:abstractNumId w:val="14"/>
  </w:num>
  <w:num w:numId="34">
    <w:abstractNumId w:val="11"/>
  </w:num>
  <w:num w:numId="35">
    <w:abstractNumId w:val="1"/>
  </w:num>
  <w:num w:numId="36">
    <w:abstractNumId w:val="2"/>
  </w:num>
  <w:num w:numId="37">
    <w:abstractNumId w:val="3"/>
  </w:num>
  <w:num w:numId="3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E85C8C"/>
    <w:rsid w:val="000279DB"/>
    <w:rsid w:val="000402B7"/>
    <w:rsid w:val="000433FE"/>
    <w:rsid w:val="00070979"/>
    <w:rsid w:val="00094D2B"/>
    <w:rsid w:val="000E4D71"/>
    <w:rsid w:val="000E5EC0"/>
    <w:rsid w:val="001120C6"/>
    <w:rsid w:val="001142FF"/>
    <w:rsid w:val="00114481"/>
    <w:rsid w:val="0013052F"/>
    <w:rsid w:val="00135341"/>
    <w:rsid w:val="00167D77"/>
    <w:rsid w:val="001C331C"/>
    <w:rsid w:val="00212FF9"/>
    <w:rsid w:val="002250DE"/>
    <w:rsid w:val="00235FCA"/>
    <w:rsid w:val="00281D2E"/>
    <w:rsid w:val="002A68BA"/>
    <w:rsid w:val="002C143A"/>
    <w:rsid w:val="002E12D5"/>
    <w:rsid w:val="003036C1"/>
    <w:rsid w:val="003543A1"/>
    <w:rsid w:val="004126F1"/>
    <w:rsid w:val="0045280D"/>
    <w:rsid w:val="00483649"/>
    <w:rsid w:val="00485CF3"/>
    <w:rsid w:val="004A361A"/>
    <w:rsid w:val="004A49DA"/>
    <w:rsid w:val="00507FCF"/>
    <w:rsid w:val="00541C9C"/>
    <w:rsid w:val="00560CB5"/>
    <w:rsid w:val="00575E11"/>
    <w:rsid w:val="00580476"/>
    <w:rsid w:val="00593F4C"/>
    <w:rsid w:val="005B20AB"/>
    <w:rsid w:val="005B6C43"/>
    <w:rsid w:val="005F30C9"/>
    <w:rsid w:val="005F44C4"/>
    <w:rsid w:val="005F61D2"/>
    <w:rsid w:val="00603ECB"/>
    <w:rsid w:val="00650369"/>
    <w:rsid w:val="00660812"/>
    <w:rsid w:val="00677352"/>
    <w:rsid w:val="006B007D"/>
    <w:rsid w:val="006E4AB4"/>
    <w:rsid w:val="006F5F92"/>
    <w:rsid w:val="006F6BA2"/>
    <w:rsid w:val="00751A69"/>
    <w:rsid w:val="00753EF1"/>
    <w:rsid w:val="007756A7"/>
    <w:rsid w:val="00775EAF"/>
    <w:rsid w:val="007766F8"/>
    <w:rsid w:val="00797E86"/>
    <w:rsid w:val="007A09F0"/>
    <w:rsid w:val="007B6C9E"/>
    <w:rsid w:val="007C1C9E"/>
    <w:rsid w:val="007E05AC"/>
    <w:rsid w:val="0080007F"/>
    <w:rsid w:val="00811A2E"/>
    <w:rsid w:val="0083116C"/>
    <w:rsid w:val="0086416C"/>
    <w:rsid w:val="008B5D97"/>
    <w:rsid w:val="008E0519"/>
    <w:rsid w:val="0093493E"/>
    <w:rsid w:val="00935494"/>
    <w:rsid w:val="0095364D"/>
    <w:rsid w:val="009640C8"/>
    <w:rsid w:val="00972FAD"/>
    <w:rsid w:val="009D0A67"/>
    <w:rsid w:val="009F7415"/>
    <w:rsid w:val="00A156A9"/>
    <w:rsid w:val="00A72A19"/>
    <w:rsid w:val="00A909C7"/>
    <w:rsid w:val="00A96359"/>
    <w:rsid w:val="00AC164D"/>
    <w:rsid w:val="00B217D9"/>
    <w:rsid w:val="00B62196"/>
    <w:rsid w:val="00B67E34"/>
    <w:rsid w:val="00B734E8"/>
    <w:rsid w:val="00B8349C"/>
    <w:rsid w:val="00BA45CC"/>
    <w:rsid w:val="00BB1E58"/>
    <w:rsid w:val="00BC6CEF"/>
    <w:rsid w:val="00BE458E"/>
    <w:rsid w:val="00BF578D"/>
    <w:rsid w:val="00C24759"/>
    <w:rsid w:val="00C26BCA"/>
    <w:rsid w:val="00C3455C"/>
    <w:rsid w:val="00C44DCD"/>
    <w:rsid w:val="00CC2699"/>
    <w:rsid w:val="00CD00DD"/>
    <w:rsid w:val="00CD2AE9"/>
    <w:rsid w:val="00CD6F5C"/>
    <w:rsid w:val="00CE621A"/>
    <w:rsid w:val="00CF4F26"/>
    <w:rsid w:val="00D15B9A"/>
    <w:rsid w:val="00D24DFD"/>
    <w:rsid w:val="00D317B1"/>
    <w:rsid w:val="00D3352F"/>
    <w:rsid w:val="00D35773"/>
    <w:rsid w:val="00D5241D"/>
    <w:rsid w:val="00D61877"/>
    <w:rsid w:val="00D946E1"/>
    <w:rsid w:val="00DB2E98"/>
    <w:rsid w:val="00DC2027"/>
    <w:rsid w:val="00DC6C6B"/>
    <w:rsid w:val="00DD5DAE"/>
    <w:rsid w:val="00DE3FB3"/>
    <w:rsid w:val="00DE6A75"/>
    <w:rsid w:val="00E21D7F"/>
    <w:rsid w:val="00E347F1"/>
    <w:rsid w:val="00E40FA9"/>
    <w:rsid w:val="00E41798"/>
    <w:rsid w:val="00E417B6"/>
    <w:rsid w:val="00E50BEC"/>
    <w:rsid w:val="00E56397"/>
    <w:rsid w:val="00E56638"/>
    <w:rsid w:val="00E622D4"/>
    <w:rsid w:val="00E83BEE"/>
    <w:rsid w:val="00E85C8C"/>
    <w:rsid w:val="00E92EA9"/>
    <w:rsid w:val="00EE3B60"/>
    <w:rsid w:val="00EE4B3B"/>
    <w:rsid w:val="00EF3E8B"/>
    <w:rsid w:val="00EF4161"/>
    <w:rsid w:val="00F512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C8C"/>
    <w:rPr>
      <w:rFonts w:ascii="Tahoma" w:eastAsia="Times New Roman" w:hAnsi="Tahoma"/>
    </w:rPr>
  </w:style>
  <w:style w:type="paragraph" w:styleId="Heading1">
    <w:name w:val="heading 1"/>
    <w:basedOn w:val="Normal"/>
    <w:next w:val="Normal"/>
    <w:link w:val="Heading1Char"/>
    <w:qFormat/>
    <w:rsid w:val="00E85C8C"/>
    <w:pPr>
      <w:keepNext/>
      <w:pBdr>
        <w:top w:val="single" w:sz="4" w:space="1" w:color="000000"/>
      </w:pBdr>
      <w:shd w:val="pct20" w:color="auto" w:fill="FFFFFF"/>
      <w:spacing w:before="240" w:after="120"/>
      <w:outlineLvl w:val="0"/>
    </w:pPr>
    <w:rPr>
      <w:b/>
      <w:caps/>
      <w:kern w:val="28"/>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5C8C"/>
    <w:rPr>
      <w:rFonts w:ascii="Tahoma" w:eastAsia="Times New Roman" w:hAnsi="Tahoma" w:cs="Times New Roman"/>
      <w:b/>
      <w:caps/>
      <w:kern w:val="28"/>
      <w:szCs w:val="20"/>
      <w:shd w:val="pct20" w:color="auto" w:fill="FFFFFF"/>
    </w:rPr>
  </w:style>
  <w:style w:type="paragraph" w:styleId="Header">
    <w:name w:val="header"/>
    <w:basedOn w:val="Normal"/>
    <w:link w:val="HeaderChar"/>
    <w:uiPriority w:val="99"/>
    <w:unhideWhenUsed/>
    <w:rsid w:val="00E85C8C"/>
    <w:pPr>
      <w:tabs>
        <w:tab w:val="center" w:pos="4680"/>
        <w:tab w:val="right" w:pos="9360"/>
      </w:tabs>
    </w:pPr>
  </w:style>
  <w:style w:type="character" w:customStyle="1" w:styleId="HeaderChar">
    <w:name w:val="Header Char"/>
    <w:basedOn w:val="DefaultParagraphFont"/>
    <w:link w:val="Header"/>
    <w:uiPriority w:val="99"/>
    <w:rsid w:val="00E85C8C"/>
    <w:rPr>
      <w:rFonts w:ascii="Tahoma" w:eastAsia="Times New Roman" w:hAnsi="Tahoma" w:cs="Times New Roman"/>
      <w:sz w:val="20"/>
      <w:szCs w:val="20"/>
    </w:rPr>
  </w:style>
  <w:style w:type="character" w:styleId="Hyperlink">
    <w:name w:val="Hyperlink"/>
    <w:uiPriority w:val="99"/>
    <w:rsid w:val="00E85C8C"/>
    <w:rPr>
      <w:color w:val="0000FF"/>
      <w:u w:val="single"/>
    </w:rPr>
  </w:style>
  <w:style w:type="paragraph" w:styleId="NoSpacing">
    <w:name w:val="No Spacing"/>
    <w:link w:val="NoSpacingChar"/>
    <w:uiPriority w:val="1"/>
    <w:qFormat/>
    <w:rsid w:val="00E85C8C"/>
    <w:rPr>
      <w:rFonts w:ascii="Tahoma" w:eastAsia="Times New Roman" w:hAnsi="Tahoma"/>
      <w:sz w:val="22"/>
      <w:szCs w:val="22"/>
    </w:rPr>
  </w:style>
  <w:style w:type="paragraph" w:styleId="ListParagraph">
    <w:name w:val="List Paragraph"/>
    <w:basedOn w:val="Normal"/>
    <w:link w:val="ListParagraphChar"/>
    <w:uiPriority w:val="34"/>
    <w:qFormat/>
    <w:rsid w:val="00E85C8C"/>
    <w:pPr>
      <w:ind w:left="720"/>
      <w:contextualSpacing/>
    </w:pPr>
    <w:rPr>
      <w:rFonts w:ascii="Times New Roman" w:eastAsia="Calibri" w:hAnsi="Times New Roman"/>
      <w:szCs w:val="24"/>
    </w:rPr>
  </w:style>
  <w:style w:type="character" w:customStyle="1" w:styleId="ListParagraphChar">
    <w:name w:val="List Paragraph Char"/>
    <w:link w:val="ListParagraph"/>
    <w:uiPriority w:val="34"/>
    <w:locked/>
    <w:rsid w:val="00E85C8C"/>
    <w:rPr>
      <w:rFonts w:ascii="Times New Roman" w:eastAsia="Calibri" w:hAnsi="Times New Roman" w:cs="Times New Roman"/>
      <w:sz w:val="20"/>
      <w:szCs w:val="24"/>
    </w:rPr>
  </w:style>
  <w:style w:type="character" w:customStyle="1" w:styleId="NoSpacingChar">
    <w:name w:val="No Spacing Char"/>
    <w:link w:val="NoSpacing"/>
    <w:uiPriority w:val="1"/>
    <w:rsid w:val="00E85C8C"/>
    <w:rPr>
      <w:rFonts w:ascii="Tahoma" w:eastAsia="Times New Roman" w:hAnsi="Tahoma"/>
      <w:sz w:val="22"/>
      <w:szCs w:val="22"/>
      <w:lang w:val="en-US" w:eastAsia="en-US" w:bidi="ar-SA"/>
    </w:rPr>
  </w:style>
  <w:style w:type="character" w:customStyle="1" w:styleId="apple-converted-space">
    <w:name w:val="apple-converted-space"/>
    <w:basedOn w:val="DefaultParagraphFont"/>
    <w:rsid w:val="00E85C8C"/>
  </w:style>
  <w:style w:type="paragraph" w:customStyle="1" w:styleId="bulletedlist">
    <w:name w:val="bulleted list"/>
    <w:basedOn w:val="Normal"/>
    <w:rsid w:val="00E85C8C"/>
    <w:pPr>
      <w:numPr>
        <w:numId w:val="10"/>
      </w:numPr>
      <w:spacing w:before="40" w:after="80" w:line="220" w:lineRule="exact"/>
    </w:pPr>
    <w:rPr>
      <w:rFonts w:eastAsia="Calibri"/>
      <w:spacing w:val="10"/>
      <w:sz w:val="16"/>
      <w:szCs w:val="16"/>
    </w:rPr>
  </w:style>
  <w:style w:type="paragraph" w:customStyle="1" w:styleId="bulletedlistlastline">
    <w:name w:val="bulleted list last line"/>
    <w:basedOn w:val="bulletedlist"/>
    <w:link w:val="bulletedlistlastlineChar"/>
    <w:rsid w:val="00E85C8C"/>
    <w:pPr>
      <w:spacing w:after="240"/>
    </w:pPr>
    <w:rPr>
      <w:szCs w:val="20"/>
    </w:rPr>
  </w:style>
  <w:style w:type="character" w:customStyle="1" w:styleId="bulletedlistlastlineChar">
    <w:name w:val="bulleted list last line Char"/>
    <w:link w:val="bulletedlistlastline"/>
    <w:rsid w:val="00E85C8C"/>
    <w:rPr>
      <w:rFonts w:ascii="Tahoma" w:eastAsia="Calibri" w:hAnsi="Tahoma" w:cs="Times New Roman"/>
      <w:spacing w:val="10"/>
      <w:sz w:val="16"/>
      <w:szCs w:val="20"/>
    </w:rPr>
  </w:style>
  <w:style w:type="paragraph" w:styleId="Footer">
    <w:name w:val="footer"/>
    <w:basedOn w:val="Normal"/>
    <w:link w:val="FooterChar"/>
    <w:uiPriority w:val="99"/>
    <w:unhideWhenUsed/>
    <w:rsid w:val="0095364D"/>
    <w:pPr>
      <w:tabs>
        <w:tab w:val="center" w:pos="4680"/>
        <w:tab w:val="right" w:pos="9360"/>
      </w:tabs>
    </w:pPr>
  </w:style>
  <w:style w:type="character" w:customStyle="1" w:styleId="FooterChar">
    <w:name w:val="Footer Char"/>
    <w:basedOn w:val="DefaultParagraphFont"/>
    <w:link w:val="Footer"/>
    <w:uiPriority w:val="99"/>
    <w:rsid w:val="0095364D"/>
    <w:rPr>
      <w:rFonts w:ascii="Tahoma" w:eastAsia="Times New Roman" w:hAnsi="Tahoma" w:cs="Times New Roman"/>
      <w:sz w:val="20"/>
      <w:szCs w:val="20"/>
    </w:rPr>
  </w:style>
  <w:style w:type="paragraph" w:styleId="BodyText2">
    <w:name w:val="Body Text 2"/>
    <w:basedOn w:val="Normal"/>
    <w:link w:val="BodyText2Char"/>
    <w:uiPriority w:val="99"/>
    <w:rsid w:val="00167D77"/>
    <w:pPr>
      <w:spacing w:after="120" w:line="480" w:lineRule="auto"/>
    </w:pPr>
    <w:rPr>
      <w:rFonts w:ascii="Times New Roman" w:hAnsi="Times New Roman"/>
      <w:sz w:val="24"/>
      <w:szCs w:val="24"/>
    </w:rPr>
  </w:style>
  <w:style w:type="character" w:customStyle="1" w:styleId="BodyText2Char">
    <w:name w:val="Body Text 2 Char"/>
    <w:basedOn w:val="DefaultParagraphFont"/>
    <w:link w:val="BodyText2"/>
    <w:uiPriority w:val="99"/>
    <w:rsid w:val="00167D77"/>
    <w:rPr>
      <w:rFonts w:ascii="Times New Roman" w:eastAsia="Times New Roman" w:hAnsi="Times New Roman" w:cs="Times New Roman"/>
      <w:sz w:val="24"/>
      <w:szCs w:val="24"/>
    </w:rPr>
  </w:style>
  <w:style w:type="paragraph" w:styleId="HTMLPreformatted">
    <w:name w:val="HTML Preformatted"/>
    <w:basedOn w:val="Normal"/>
    <w:link w:val="HTMLPreformattedChar"/>
    <w:unhideWhenUsed/>
    <w:rsid w:val="005F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rsid w:val="005F44C4"/>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8B5D97"/>
    <w:rPr>
      <w:rFonts w:cs="Tahoma"/>
      <w:sz w:val="16"/>
      <w:szCs w:val="16"/>
    </w:rPr>
  </w:style>
  <w:style w:type="character" w:customStyle="1" w:styleId="BalloonTextChar">
    <w:name w:val="Balloon Text Char"/>
    <w:basedOn w:val="DefaultParagraphFont"/>
    <w:link w:val="BalloonText"/>
    <w:uiPriority w:val="99"/>
    <w:semiHidden/>
    <w:rsid w:val="008B5D97"/>
    <w:rPr>
      <w:rFonts w:ascii="Tahoma" w:eastAsia="Times New Roman" w:hAnsi="Tahoma" w:cs="Tahoma"/>
      <w:sz w:val="16"/>
      <w:szCs w:val="16"/>
    </w:rPr>
  </w:style>
  <w:style w:type="paragraph" w:customStyle="1" w:styleId="NormalVerdana">
    <w:name w:val="Normal + Verdana"/>
    <w:aliases w:val="10 pt,Bold,Underline,Justified"/>
    <w:basedOn w:val="Normal"/>
    <w:link w:val="NormalVerdanaChar"/>
    <w:rsid w:val="00E92EA9"/>
    <w:pPr>
      <w:jc w:val="both"/>
    </w:pPr>
    <w:rPr>
      <w:rFonts w:ascii="Verdana" w:hAnsi="Verdana"/>
      <w:lang w:eastAsia="ja-JP"/>
    </w:rPr>
  </w:style>
  <w:style w:type="character" w:customStyle="1" w:styleId="NormalVerdanaChar">
    <w:name w:val="Normal + Verdana Char"/>
    <w:aliases w:val="10 pt Char,Bold Char,Underline Char,Justified Char Char"/>
    <w:link w:val="NormalVerdana"/>
    <w:rsid w:val="00E92EA9"/>
    <w:rPr>
      <w:rFonts w:ascii="Verdana" w:eastAsia="Times New Roman" w:hAnsi="Verdana"/>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C8C"/>
    <w:rPr>
      <w:rFonts w:ascii="Tahoma" w:eastAsia="Times New Roman" w:hAnsi="Tahoma"/>
    </w:rPr>
  </w:style>
  <w:style w:type="paragraph" w:styleId="Heading1">
    <w:name w:val="heading 1"/>
    <w:basedOn w:val="Normal"/>
    <w:next w:val="Normal"/>
    <w:link w:val="Heading1Char"/>
    <w:qFormat/>
    <w:rsid w:val="00E85C8C"/>
    <w:pPr>
      <w:keepNext/>
      <w:pBdr>
        <w:top w:val="single" w:sz="4" w:space="1" w:color="000000"/>
      </w:pBdr>
      <w:shd w:val="pct20" w:color="auto" w:fill="FFFFFF"/>
      <w:spacing w:before="240" w:after="120"/>
      <w:outlineLvl w:val="0"/>
    </w:pPr>
    <w:rPr>
      <w:b/>
      <w:caps/>
      <w:kern w:val="28"/>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5C8C"/>
    <w:rPr>
      <w:rFonts w:ascii="Tahoma" w:eastAsia="Times New Roman" w:hAnsi="Tahoma" w:cs="Times New Roman"/>
      <w:b/>
      <w:caps/>
      <w:kern w:val="28"/>
      <w:szCs w:val="20"/>
      <w:shd w:val="pct20" w:color="auto" w:fill="FFFFFF"/>
    </w:rPr>
  </w:style>
  <w:style w:type="paragraph" w:styleId="Header">
    <w:name w:val="header"/>
    <w:basedOn w:val="Normal"/>
    <w:link w:val="HeaderChar"/>
    <w:uiPriority w:val="99"/>
    <w:unhideWhenUsed/>
    <w:rsid w:val="00E85C8C"/>
    <w:pPr>
      <w:tabs>
        <w:tab w:val="center" w:pos="4680"/>
        <w:tab w:val="right" w:pos="9360"/>
      </w:tabs>
    </w:pPr>
  </w:style>
  <w:style w:type="character" w:customStyle="1" w:styleId="HeaderChar">
    <w:name w:val="Header Char"/>
    <w:basedOn w:val="DefaultParagraphFont"/>
    <w:link w:val="Header"/>
    <w:uiPriority w:val="99"/>
    <w:rsid w:val="00E85C8C"/>
    <w:rPr>
      <w:rFonts w:ascii="Tahoma" w:eastAsia="Times New Roman" w:hAnsi="Tahoma" w:cs="Times New Roman"/>
      <w:sz w:val="20"/>
      <w:szCs w:val="20"/>
    </w:rPr>
  </w:style>
  <w:style w:type="character" w:styleId="Hyperlink">
    <w:name w:val="Hyperlink"/>
    <w:uiPriority w:val="99"/>
    <w:rsid w:val="00E85C8C"/>
    <w:rPr>
      <w:color w:val="0000FF"/>
      <w:u w:val="single"/>
    </w:rPr>
  </w:style>
  <w:style w:type="paragraph" w:styleId="NoSpacing">
    <w:name w:val="No Spacing"/>
    <w:link w:val="NoSpacingChar"/>
    <w:uiPriority w:val="1"/>
    <w:qFormat/>
    <w:rsid w:val="00E85C8C"/>
    <w:rPr>
      <w:rFonts w:ascii="Tahoma" w:eastAsia="Times New Roman" w:hAnsi="Tahoma"/>
      <w:sz w:val="22"/>
      <w:szCs w:val="22"/>
    </w:rPr>
  </w:style>
  <w:style w:type="paragraph" w:styleId="ListParagraph">
    <w:name w:val="List Paragraph"/>
    <w:basedOn w:val="Normal"/>
    <w:link w:val="ListParagraphChar"/>
    <w:uiPriority w:val="34"/>
    <w:qFormat/>
    <w:rsid w:val="00E85C8C"/>
    <w:pPr>
      <w:ind w:left="720"/>
      <w:contextualSpacing/>
    </w:pPr>
    <w:rPr>
      <w:rFonts w:ascii="Times New Roman" w:eastAsia="Calibri" w:hAnsi="Times New Roman"/>
      <w:szCs w:val="24"/>
      <w:lang w:val="x-none" w:eastAsia="x-none"/>
    </w:rPr>
  </w:style>
  <w:style w:type="character" w:customStyle="1" w:styleId="ListParagraphChar">
    <w:name w:val="List Paragraph Char"/>
    <w:link w:val="ListParagraph"/>
    <w:uiPriority w:val="34"/>
    <w:locked/>
    <w:rsid w:val="00E85C8C"/>
    <w:rPr>
      <w:rFonts w:ascii="Times New Roman" w:eastAsia="Calibri" w:hAnsi="Times New Roman" w:cs="Times New Roman"/>
      <w:sz w:val="20"/>
      <w:szCs w:val="24"/>
    </w:rPr>
  </w:style>
  <w:style w:type="character" w:customStyle="1" w:styleId="NoSpacingChar">
    <w:name w:val="No Spacing Char"/>
    <w:link w:val="NoSpacing"/>
    <w:uiPriority w:val="1"/>
    <w:rsid w:val="00E85C8C"/>
    <w:rPr>
      <w:rFonts w:ascii="Tahoma" w:eastAsia="Times New Roman" w:hAnsi="Tahoma"/>
      <w:sz w:val="22"/>
      <w:szCs w:val="22"/>
      <w:lang w:val="en-US" w:eastAsia="en-US" w:bidi="ar-SA"/>
    </w:rPr>
  </w:style>
  <w:style w:type="character" w:customStyle="1" w:styleId="apple-converted-space">
    <w:name w:val="apple-converted-space"/>
    <w:basedOn w:val="DefaultParagraphFont"/>
    <w:rsid w:val="00E85C8C"/>
  </w:style>
  <w:style w:type="paragraph" w:customStyle="1" w:styleId="bulletedlist">
    <w:name w:val="bulleted list"/>
    <w:basedOn w:val="Normal"/>
    <w:rsid w:val="00E85C8C"/>
    <w:pPr>
      <w:numPr>
        <w:numId w:val="10"/>
      </w:numPr>
      <w:spacing w:before="40" w:after="80" w:line="220" w:lineRule="exact"/>
    </w:pPr>
    <w:rPr>
      <w:rFonts w:eastAsia="Calibri"/>
      <w:spacing w:val="10"/>
      <w:sz w:val="16"/>
      <w:szCs w:val="16"/>
    </w:rPr>
  </w:style>
  <w:style w:type="paragraph" w:customStyle="1" w:styleId="bulletedlistlastline">
    <w:name w:val="bulleted list last line"/>
    <w:basedOn w:val="bulletedlist"/>
    <w:link w:val="bulletedlistlastlineChar"/>
    <w:rsid w:val="00E85C8C"/>
    <w:pPr>
      <w:spacing w:after="240"/>
    </w:pPr>
    <w:rPr>
      <w:szCs w:val="20"/>
      <w:lang w:val="x-none" w:eastAsia="x-none"/>
    </w:rPr>
  </w:style>
  <w:style w:type="character" w:customStyle="1" w:styleId="bulletedlistlastlineChar">
    <w:name w:val="bulleted list last line Char"/>
    <w:link w:val="bulletedlistlastline"/>
    <w:rsid w:val="00E85C8C"/>
    <w:rPr>
      <w:rFonts w:ascii="Tahoma" w:eastAsia="Calibri" w:hAnsi="Tahoma" w:cs="Times New Roman"/>
      <w:spacing w:val="10"/>
      <w:sz w:val="16"/>
      <w:szCs w:val="20"/>
    </w:rPr>
  </w:style>
  <w:style w:type="paragraph" w:styleId="Footer">
    <w:name w:val="footer"/>
    <w:basedOn w:val="Normal"/>
    <w:link w:val="FooterChar"/>
    <w:uiPriority w:val="99"/>
    <w:unhideWhenUsed/>
    <w:rsid w:val="0095364D"/>
    <w:pPr>
      <w:tabs>
        <w:tab w:val="center" w:pos="4680"/>
        <w:tab w:val="right" w:pos="9360"/>
      </w:tabs>
    </w:pPr>
  </w:style>
  <w:style w:type="character" w:customStyle="1" w:styleId="FooterChar">
    <w:name w:val="Footer Char"/>
    <w:basedOn w:val="DefaultParagraphFont"/>
    <w:link w:val="Footer"/>
    <w:uiPriority w:val="99"/>
    <w:rsid w:val="0095364D"/>
    <w:rPr>
      <w:rFonts w:ascii="Tahoma" w:eastAsia="Times New Roman" w:hAnsi="Tahoma" w:cs="Times New Roman"/>
      <w:sz w:val="20"/>
      <w:szCs w:val="20"/>
    </w:rPr>
  </w:style>
  <w:style w:type="paragraph" w:styleId="BodyText2">
    <w:name w:val="Body Text 2"/>
    <w:basedOn w:val="Normal"/>
    <w:link w:val="BodyText2Char"/>
    <w:uiPriority w:val="99"/>
    <w:rsid w:val="00167D77"/>
    <w:pPr>
      <w:spacing w:after="120" w:line="480" w:lineRule="auto"/>
    </w:pPr>
    <w:rPr>
      <w:rFonts w:ascii="Times New Roman" w:hAnsi="Times New Roman"/>
      <w:sz w:val="24"/>
      <w:szCs w:val="24"/>
    </w:rPr>
  </w:style>
  <w:style w:type="character" w:customStyle="1" w:styleId="BodyText2Char">
    <w:name w:val="Body Text 2 Char"/>
    <w:basedOn w:val="DefaultParagraphFont"/>
    <w:link w:val="BodyText2"/>
    <w:uiPriority w:val="99"/>
    <w:rsid w:val="00167D77"/>
    <w:rPr>
      <w:rFonts w:ascii="Times New Roman" w:eastAsia="Times New Roman" w:hAnsi="Times New Roman" w:cs="Times New Roman"/>
      <w:sz w:val="24"/>
      <w:szCs w:val="24"/>
    </w:rPr>
  </w:style>
  <w:style w:type="paragraph" w:styleId="HTMLPreformatted">
    <w:name w:val="HTML Preformatted"/>
    <w:basedOn w:val="Normal"/>
    <w:link w:val="HTMLPreformattedChar"/>
    <w:unhideWhenUsed/>
    <w:rsid w:val="005F44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rPr>
  </w:style>
  <w:style w:type="character" w:customStyle="1" w:styleId="HTMLPreformattedChar">
    <w:name w:val="HTML Preformatted Char"/>
    <w:basedOn w:val="DefaultParagraphFont"/>
    <w:link w:val="HTMLPreformatted"/>
    <w:rsid w:val="005F44C4"/>
    <w:rPr>
      <w:rFonts w:ascii="Courier New" w:eastAsia="Times New Roman" w:hAnsi="Courier New" w:cs="Times New Roman"/>
      <w:sz w:val="20"/>
      <w:szCs w:val="20"/>
    </w:rPr>
  </w:style>
  <w:style w:type="paragraph" w:styleId="BalloonText">
    <w:name w:val="Balloon Text"/>
    <w:basedOn w:val="Normal"/>
    <w:link w:val="BalloonTextChar"/>
    <w:uiPriority w:val="99"/>
    <w:semiHidden/>
    <w:unhideWhenUsed/>
    <w:rsid w:val="008B5D97"/>
    <w:rPr>
      <w:rFonts w:cs="Tahoma"/>
      <w:sz w:val="16"/>
      <w:szCs w:val="16"/>
    </w:rPr>
  </w:style>
  <w:style w:type="character" w:customStyle="1" w:styleId="BalloonTextChar">
    <w:name w:val="Balloon Text Char"/>
    <w:basedOn w:val="DefaultParagraphFont"/>
    <w:link w:val="BalloonText"/>
    <w:uiPriority w:val="99"/>
    <w:semiHidden/>
    <w:rsid w:val="008B5D97"/>
    <w:rPr>
      <w:rFonts w:ascii="Tahoma" w:eastAsia="Times New Roman" w:hAnsi="Tahoma" w:cs="Tahoma"/>
      <w:sz w:val="16"/>
      <w:szCs w:val="16"/>
    </w:rPr>
  </w:style>
  <w:style w:type="paragraph" w:customStyle="1" w:styleId="NormalVerdana">
    <w:name w:val="Normal + Verdana"/>
    <w:aliases w:val="10 pt,Bold,Underline,Justified"/>
    <w:basedOn w:val="Normal"/>
    <w:link w:val="NormalVerdanaChar"/>
    <w:rsid w:val="00E92EA9"/>
    <w:pPr>
      <w:jc w:val="both"/>
    </w:pPr>
    <w:rPr>
      <w:rFonts w:ascii="Verdana" w:hAnsi="Verdana"/>
      <w:lang w:eastAsia="ja-JP"/>
    </w:rPr>
  </w:style>
  <w:style w:type="character" w:customStyle="1" w:styleId="NormalVerdanaChar">
    <w:name w:val="Normal + Verdana Char"/>
    <w:aliases w:val="10 pt Char,Bold Char,Underline Char,Justified Char Char"/>
    <w:link w:val="NormalVerdana"/>
    <w:rsid w:val="00E92EA9"/>
    <w:rPr>
      <w:rFonts w:ascii="Verdana" w:eastAsia="Times New Roman" w:hAnsi="Verdana"/>
      <w:lang w:eastAsia="ja-JP"/>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2054</Words>
  <Characters>11713</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13740</CharactersWithSpaces>
  <SharedDoc>false</SharedDoc>
  <HLinks>
    <vt:vector size="6" baseType="variant">
      <vt:variant>
        <vt:i4>7602183</vt:i4>
      </vt:variant>
      <vt:variant>
        <vt:i4>0</vt:i4>
      </vt:variant>
      <vt:variant>
        <vt:i4>0</vt:i4>
      </vt:variant>
      <vt:variant>
        <vt:i4>5</vt:i4>
      </vt:variant>
      <vt:variant>
        <vt:lpwstr>mailto:bibekamatya1@gmail.com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vgupta</cp:lastModifiedBy>
  <cp:revision>2</cp:revision>
  <cp:lastPrinted>2016-08-11T15:06:00Z</cp:lastPrinted>
  <dcterms:created xsi:type="dcterms:W3CDTF">2017-02-22T18:44:00Z</dcterms:created>
  <dcterms:modified xsi:type="dcterms:W3CDTF">2017-02-22T18:44:00Z</dcterms:modified>
</cp:coreProperties>
</file>